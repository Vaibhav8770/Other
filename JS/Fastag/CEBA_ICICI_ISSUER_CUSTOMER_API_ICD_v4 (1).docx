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94"/>
        <w:ind w:left="144"/>
        <w:rPr>
          <w:rFonts w:ascii="Calibri" w:cs="Calibri"/>
        </w:rPr>
      </w:pPr>
    </w:p>
    <w:p>
      <w:pPr>
        <w:jc w:val="center"/>
        <w:rPr>
          <w:sz w:val="64"/>
          <w:szCs w:val="64"/>
        </w:rPr>
      </w:pPr>
      <w:r>
        <w:rPr>
          <w:rFonts w:ascii="Bodoni MT Black" w:hAnsi="Bodoni MT Black"/>
          <w:b/>
          <w:color w:val="000000"/>
          <w:sz w:val="96"/>
          <w:szCs w:val="96"/>
        </w:rPr>
        <w:t>TOLL PLUS</w:t>
      </w:r>
    </w:p>
    <w:p>
      <w:pPr>
        <w:jc w:val="center"/>
        <w:rPr>
          <w:sz w:val="64"/>
          <w:szCs w:val="64"/>
        </w:rPr>
      </w:pPr>
    </w:p>
    <w:p>
      <w:pPr>
        <w:jc w:val="center"/>
        <w:rPr>
          <w:rFonts w:ascii="Bodoni MT Black" w:hAnsi="Bodoni MT Black"/>
          <w:b/>
          <w:color w:val="0099FF"/>
          <w:sz w:val="88"/>
          <w:szCs w:val="88"/>
        </w:rPr>
      </w:pPr>
      <w:r>
        <w:rPr>
          <w:rFonts w:ascii="Bodoni MT Black" w:hAnsi="Bodoni MT Black"/>
          <w:b/>
          <w:color w:val="0099FF"/>
          <w:sz w:val="72"/>
          <w:szCs w:val="64"/>
        </w:rPr>
        <w:t>INTERFACE CONTROL DOCUMENT</w:t>
      </w:r>
    </w:p>
    <w:p>
      <w:pPr>
        <w:jc w:val="center"/>
        <w:rPr>
          <w:rFonts w:ascii="Calibri" w:hAnsi="Bodoni MT Black"/>
          <w:b/>
          <w:color w:val="0099FF"/>
          <w:sz w:val="88"/>
          <w:szCs w:val="88"/>
        </w:rPr>
      </w:pPr>
    </w:p>
    <w:p>
      <w:pPr>
        <w:jc w:val="center"/>
        <w:rPr>
          <w:rFonts w:ascii="Bodoni MT Black" w:hAnsi="Bodoni MT Black"/>
          <w:b/>
          <w:color w:val="0099FF"/>
          <w:sz w:val="44"/>
          <w:szCs w:val="44"/>
        </w:rPr>
      </w:pPr>
      <w:r>
        <w:rPr>
          <w:rFonts w:ascii="Bodoni MT Black" w:hAnsi="Bodoni MT Black"/>
          <w:b/>
          <w:color w:val="0099FF"/>
          <w:sz w:val="44"/>
          <w:szCs w:val="44"/>
        </w:rPr>
        <w:t xml:space="preserve">API INTEGRATION </w:t>
      </w:r>
    </w:p>
    <w:p>
      <w:pPr>
        <w:jc w:val="center"/>
        <w:rPr>
          <w:rFonts w:ascii="Bodoni MT Black" w:hAnsi="Bodoni MT Black"/>
          <w:b/>
          <w:color w:val="0099FF"/>
          <w:sz w:val="44"/>
          <w:szCs w:val="44"/>
        </w:rPr>
      </w:pPr>
      <w:r>
        <w:rPr>
          <w:rFonts w:ascii="Bodoni MT Black" w:hAnsi="Bodoni MT Black"/>
          <w:b/>
          <w:color w:val="0099FF"/>
          <w:sz w:val="44"/>
          <w:szCs w:val="44"/>
        </w:rPr>
        <w:t>FOR</w:t>
      </w:r>
    </w:p>
    <w:p>
      <w:pPr>
        <w:jc w:val="center"/>
        <w:rPr>
          <w:rFonts w:ascii="Calibri" w:hAnsi="Bodoni MT Black"/>
          <w:color w:val="0099FF"/>
          <w:sz w:val="44"/>
          <w:szCs w:val="44"/>
        </w:rPr>
      </w:pPr>
      <w:r>
        <w:rPr>
          <w:rFonts w:ascii="Bodoni MT Black" w:hAnsi="Bodoni MT Black"/>
          <w:b/>
          <w:color w:val="0099FF"/>
          <w:sz w:val="44"/>
          <w:szCs w:val="44"/>
        </w:rPr>
        <w:t>CORPORATE CUSTOMERS</w:t>
      </w:r>
    </w:p>
    <w:p>
      <w:pPr>
        <w:jc w:val="center"/>
        <w:rPr>
          <w:rFonts w:ascii="Calibri" w:hAnsi="Bodoni MT Black"/>
          <w:color w:val="0099FF"/>
          <w:sz w:val="44"/>
          <w:szCs w:val="44"/>
        </w:rPr>
      </w:pPr>
    </w:p>
    <w:p>
      <w:pPr>
        <w:jc w:val="center"/>
        <w:rPr>
          <w:rFonts w:ascii="Calibri" w:hAnsi="Bodoni MT Black"/>
          <w:color w:val="0099FF"/>
          <w:sz w:val="44"/>
          <w:szCs w:val="44"/>
        </w:rPr>
      </w:pPr>
    </w:p>
    <w:p>
      <w:pPr>
        <w:rPr>
          <w:rFonts w:ascii="Calibri"/>
          <w:color w:val="FF3366"/>
        </w:rPr>
      </w:pPr>
    </w:p>
    <w:p>
      <w:pPr>
        <w:jc w:val="center"/>
        <w:rPr>
          <w:rFonts w:ascii="Bodoni MT Black" w:hAnsi="Bodoni MT Black"/>
          <w:b/>
          <w:color w:val="C00000"/>
          <w:sz w:val="52"/>
          <w:szCs w:val="52"/>
        </w:rPr>
      </w:pPr>
      <w:r>
        <w:rPr>
          <w:rFonts w:ascii="Bodoni MT Black" w:hAnsi="Bodoni MT Black"/>
          <w:b/>
          <w:color w:val="0099FF"/>
          <w:sz w:val="36"/>
          <w:szCs w:val="44"/>
        </w:rPr>
        <w:t>Project: Centralized Electronic BackOffice Application</w:t>
      </w:r>
    </w:p>
    <w:p>
      <w:pPr>
        <w:jc w:val="center"/>
        <w:rPr>
          <w:rFonts w:ascii="Bodoni MT Black" w:hAnsi="Bodoni MT Black"/>
          <w:b/>
          <w:color w:val="C00000"/>
          <w:sz w:val="52"/>
          <w:szCs w:val="52"/>
        </w:rPr>
      </w:pPr>
    </w:p>
    <w:p>
      <w:pPr>
        <w:jc w:val="center"/>
        <w:rPr>
          <w:rFonts w:ascii="Bodoni MT Black" w:hAnsi="Bodoni MT Black"/>
          <w:b/>
          <w:color w:val="C00000"/>
          <w:sz w:val="52"/>
          <w:szCs w:val="52"/>
        </w:rPr>
      </w:pPr>
      <w:r>
        <w:rPr>
          <w:rFonts w:ascii="Bodoni MT Black" w:hAnsi="Bodoni MT Black"/>
          <w:b/>
          <w:color w:val="C00000"/>
          <w:sz w:val="52"/>
          <w:szCs w:val="52"/>
        </w:rPr>
        <w:t>CLIENT: ICICI BANK LTD</w:t>
      </w:r>
    </w:p>
    <w:p>
      <w:pPr>
        <w:jc w:val="center"/>
        <w:rPr>
          <w:rFonts w:ascii="Bodoni MT Black" w:hAnsi="Bodoni MT Black"/>
          <w:b/>
          <w:color w:val="C00000"/>
          <w:sz w:val="52"/>
          <w:szCs w:val="52"/>
        </w:rPr>
      </w:pPr>
    </w:p>
    <w:p>
      <w:pPr>
        <w:jc w:val="center"/>
      </w:pPr>
      <w:r>
        <w:rPr>
          <w:rFonts w:ascii="Bodoni MT Black" w:hAnsi="Bodoni MT Black"/>
          <w:b/>
          <w:color w:val="0099FF"/>
          <w:sz w:val="36"/>
          <w:szCs w:val="44"/>
        </w:rPr>
        <w:t>VERSION1.1</w:t>
      </w:r>
    </w:p>
    <w:p>
      <w:pPr>
        <w:pStyle w:val="18"/>
        <w:rPr>
          <w:rFonts w:ascii="Calibri" w:hAnsi="Calibri" w:cs="Calibri"/>
          <w:color w:val="2F5496"/>
          <w:sz w:val="22"/>
          <w:szCs w:val="22"/>
        </w:rPr>
      </w:pPr>
    </w:p>
    <w:p>
      <w:pPr>
        <w:pStyle w:val="18"/>
        <w:rPr>
          <w:rFonts w:ascii="Calibri" w:hAnsi="Calibri" w:cs="Calibri"/>
          <w:sz w:val="22"/>
          <w:szCs w:val="22"/>
        </w:rPr>
      </w:pPr>
      <w:r>
        <w:rPr>
          <w:rFonts w:ascii="Calibri" w:hAnsi="Calibri" w:cs="Calibri"/>
          <w:color w:val="2F5496"/>
          <w:sz w:val="22"/>
          <w:szCs w:val="22"/>
        </w:rPr>
        <w:t>CONTENTS</w:t>
      </w:r>
    </w:p>
    <w:p>
      <w:pPr>
        <w:pStyle w:val="19"/>
        <w:tabs>
          <w:tab w:val="right" w:leader="dot" w:pos="9360"/>
          <w:tab w:val="clear" w:pos="9638"/>
        </w:tabs>
      </w:pPr>
      <w:r>
        <w:rPr>
          <w:lang w:eastAsia="hi-IN" w:bidi="hi-IN"/>
        </w:rPr>
        <w:fldChar w:fldCharType="begin"/>
      </w:r>
      <w:r>
        <w:rPr>
          <w:lang w:eastAsia="hi-IN" w:bidi="hi-IN"/>
        </w:rPr>
        <w:instrText xml:space="preserve"> TOC \o "1-3" \h \z \u </w:instrText>
      </w:r>
      <w:r>
        <w:rPr>
          <w:lang w:eastAsia="hi-IN" w:bidi="hi-IN"/>
        </w:rPr>
        <w:fldChar w:fldCharType="separate"/>
      </w:r>
      <w:r>
        <w:rPr>
          <w:lang w:eastAsia="hi-IN" w:bidi="hi-IN"/>
        </w:rPr>
        <w:fldChar w:fldCharType="begin"/>
      </w:r>
      <w:r>
        <w:rPr>
          <w:lang w:eastAsia="hi-IN" w:bidi="hi-IN"/>
        </w:rPr>
        <w:instrText xml:space="preserve"> HYPERLINK \l _Toc9190 </w:instrText>
      </w:r>
      <w:r>
        <w:rPr>
          <w:lang w:eastAsia="hi-IN" w:bidi="hi-IN"/>
        </w:rPr>
        <w:fldChar w:fldCharType="separate"/>
      </w:r>
      <w:r>
        <w:rPr>
          <w:rFonts w:eastAsia="SimSun"/>
          <w:szCs w:val="24"/>
        </w:rPr>
        <w:t>1. Introduction</w:t>
      </w:r>
      <w:r>
        <w:tab/>
      </w:r>
      <w:r>
        <w:fldChar w:fldCharType="begin"/>
      </w:r>
      <w:r>
        <w:instrText xml:space="preserve"> PAGEREF _Toc9190 </w:instrText>
      </w:r>
      <w:r>
        <w:fldChar w:fldCharType="separate"/>
      </w:r>
      <w:r>
        <w:t>6</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_Toc32402 </w:instrText>
      </w:r>
      <w:r>
        <w:rPr>
          <w:lang w:eastAsia="hi-IN" w:bidi="hi-IN"/>
        </w:rPr>
        <w:fldChar w:fldCharType="separate"/>
      </w:r>
      <w:r>
        <w:rPr>
          <w:rFonts w:eastAsia="SimSun"/>
          <w:szCs w:val="24"/>
        </w:rPr>
        <w:t>2. Goal</w:t>
      </w:r>
      <w:r>
        <w:tab/>
      </w:r>
      <w:r>
        <w:fldChar w:fldCharType="begin"/>
      </w:r>
      <w:r>
        <w:instrText xml:space="preserve"> PAGEREF _Toc32402 </w:instrText>
      </w:r>
      <w:r>
        <w:fldChar w:fldCharType="separate"/>
      </w:r>
      <w:r>
        <w:t>7</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_Toc31089 </w:instrText>
      </w:r>
      <w:r>
        <w:rPr>
          <w:lang w:eastAsia="hi-IN" w:bidi="hi-IN"/>
        </w:rPr>
        <w:fldChar w:fldCharType="separate"/>
      </w:r>
      <w:r>
        <w:rPr>
          <w:rFonts w:eastAsia="SimSun"/>
          <w:szCs w:val="24"/>
        </w:rPr>
        <w:t>3. Business Rules</w:t>
      </w:r>
      <w:r>
        <w:tab/>
      </w:r>
      <w:r>
        <w:fldChar w:fldCharType="begin"/>
      </w:r>
      <w:r>
        <w:instrText xml:space="preserve"> PAGEREF _Toc31089 </w:instrText>
      </w:r>
      <w:r>
        <w:fldChar w:fldCharType="separate"/>
      </w:r>
      <w:r>
        <w:t>7</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_Toc16030 </w:instrText>
      </w:r>
      <w:r>
        <w:rPr>
          <w:lang w:eastAsia="hi-IN" w:bidi="hi-IN"/>
        </w:rPr>
        <w:fldChar w:fldCharType="separate"/>
      </w:r>
      <w:r>
        <w:rPr>
          <w:rFonts w:eastAsia="SimSun"/>
          <w:szCs w:val="24"/>
        </w:rPr>
        <w:t>4. Technical Specifications</w:t>
      </w:r>
      <w:r>
        <w:tab/>
      </w:r>
      <w:r>
        <w:fldChar w:fldCharType="begin"/>
      </w:r>
      <w:r>
        <w:instrText xml:space="preserve"> PAGEREF _Toc16030 </w:instrText>
      </w:r>
      <w:r>
        <w:fldChar w:fldCharType="separate"/>
      </w:r>
      <w:r>
        <w:t>7</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_Toc2672 </w:instrText>
      </w:r>
      <w:r>
        <w:rPr>
          <w:lang w:eastAsia="hi-IN" w:bidi="hi-IN"/>
        </w:rPr>
        <w:fldChar w:fldCharType="separate"/>
      </w:r>
      <w:r>
        <w:rPr>
          <w:rFonts w:eastAsia="SimSun"/>
          <w:szCs w:val="24"/>
        </w:rPr>
        <w:t>4.1. Get Customer &amp; Vehicle Balance Details API</w:t>
      </w:r>
      <w:r>
        <w:tab/>
      </w:r>
      <w:r>
        <w:fldChar w:fldCharType="begin"/>
      </w:r>
      <w:r>
        <w:instrText xml:space="preserve"> PAGEREF _Toc2672 </w:instrText>
      </w:r>
      <w:r>
        <w:fldChar w:fldCharType="separate"/>
      </w:r>
      <w:r>
        <w:t>9</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_Toc24284 </w:instrText>
      </w:r>
      <w:r>
        <w:rPr>
          <w:lang w:eastAsia="hi-IN" w:bidi="hi-IN"/>
        </w:rPr>
        <w:fldChar w:fldCharType="separate"/>
      </w:r>
      <w:r>
        <w:rPr>
          <w:rFonts w:eastAsia="SimSun"/>
          <w:szCs w:val="24"/>
        </w:rPr>
        <w:t>4.1.1. API: GetCustomerAndVehicleBalanceDetails</w:t>
      </w:r>
      <w:r>
        <w:tab/>
      </w:r>
      <w:r>
        <w:fldChar w:fldCharType="begin"/>
      </w:r>
      <w:r>
        <w:instrText xml:space="preserve"> PAGEREF _Toc24284 </w:instrText>
      </w:r>
      <w:r>
        <w:fldChar w:fldCharType="separate"/>
      </w:r>
      <w:r>
        <w:t>9</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_Toc23583 </w:instrText>
      </w:r>
      <w:r>
        <w:rPr>
          <w:lang w:eastAsia="hi-IN" w:bidi="hi-IN"/>
        </w:rPr>
        <w:fldChar w:fldCharType="separate"/>
      </w:r>
      <w:r>
        <w:rPr>
          <w:rFonts w:eastAsia="SimSun"/>
          <w:szCs w:val="24"/>
        </w:rPr>
        <w:t>4.1.2. Request Attributes</w:t>
      </w:r>
      <w:r>
        <w:tab/>
      </w:r>
      <w:r>
        <w:fldChar w:fldCharType="begin"/>
      </w:r>
      <w:r>
        <w:instrText xml:space="preserve"> PAGEREF _Toc23583 </w:instrText>
      </w:r>
      <w:r>
        <w:fldChar w:fldCharType="separate"/>
      </w:r>
      <w:r>
        <w:t>10</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_Toc20017 </w:instrText>
      </w:r>
      <w:r>
        <w:rPr>
          <w:lang w:eastAsia="hi-IN" w:bidi="hi-IN"/>
        </w:rPr>
        <w:fldChar w:fldCharType="separate"/>
      </w:r>
      <w:r>
        <w:rPr>
          <w:rFonts w:eastAsia="SimSun"/>
          <w:szCs w:val="24"/>
        </w:rPr>
        <w:t>4.1.3. Response Attributes</w:t>
      </w:r>
      <w:r>
        <w:tab/>
      </w:r>
      <w:r>
        <w:fldChar w:fldCharType="begin"/>
      </w:r>
      <w:r>
        <w:instrText xml:space="preserve"> PAGEREF _Toc20017 </w:instrText>
      </w:r>
      <w:r>
        <w:fldChar w:fldCharType="separate"/>
      </w:r>
      <w:r>
        <w:t>10</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_Toc28191 </w:instrText>
      </w:r>
      <w:r>
        <w:rPr>
          <w:lang w:eastAsia="hi-IN" w:bidi="hi-IN"/>
        </w:rPr>
        <w:fldChar w:fldCharType="separate"/>
      </w:r>
      <w:r>
        <w:rPr>
          <w:rFonts w:eastAsia="SimSun"/>
          <w:szCs w:val="24"/>
        </w:rPr>
        <w:t>4.1.4. Request JSON</w:t>
      </w:r>
      <w:r>
        <w:tab/>
      </w:r>
      <w:r>
        <w:fldChar w:fldCharType="begin"/>
      </w:r>
      <w:r>
        <w:instrText xml:space="preserve"> PAGEREF _Toc28191 </w:instrText>
      </w:r>
      <w:r>
        <w:fldChar w:fldCharType="separate"/>
      </w:r>
      <w:r>
        <w:t>11</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_Toc20694 </w:instrText>
      </w:r>
      <w:r>
        <w:rPr>
          <w:lang w:eastAsia="hi-IN" w:bidi="hi-IN"/>
        </w:rPr>
        <w:fldChar w:fldCharType="separate"/>
      </w:r>
      <w:r>
        <w:rPr>
          <w:rFonts w:eastAsia="SimSun"/>
          <w:szCs w:val="24"/>
        </w:rPr>
        <w:t>4.1.5. Response JSON</w:t>
      </w:r>
      <w:r>
        <w:tab/>
      </w:r>
      <w:r>
        <w:fldChar w:fldCharType="begin"/>
      </w:r>
      <w:r>
        <w:instrText xml:space="preserve"> PAGEREF _Toc20694 </w:instrText>
      </w:r>
      <w:r>
        <w:fldChar w:fldCharType="separate"/>
      </w:r>
      <w:r>
        <w:t>12</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_Toc12891 </w:instrText>
      </w:r>
      <w:r>
        <w:rPr>
          <w:lang w:eastAsia="hi-IN" w:bidi="hi-IN"/>
        </w:rPr>
        <w:fldChar w:fldCharType="separate"/>
      </w:r>
      <w:r>
        <w:rPr>
          <w:rFonts w:eastAsia="SimSun"/>
          <w:szCs w:val="24"/>
        </w:rPr>
        <w:t>4.1.6. One Wallet Customer Request JSON</w:t>
      </w:r>
      <w:r>
        <w:tab/>
      </w:r>
      <w:r>
        <w:fldChar w:fldCharType="begin"/>
      </w:r>
      <w:r>
        <w:instrText xml:space="preserve"> PAGEREF _Toc12891 </w:instrText>
      </w:r>
      <w:r>
        <w:fldChar w:fldCharType="separate"/>
      </w:r>
      <w:r>
        <w:t>13</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_Toc15681 </w:instrText>
      </w:r>
      <w:r>
        <w:rPr>
          <w:lang w:eastAsia="hi-IN" w:bidi="hi-IN"/>
        </w:rPr>
        <w:fldChar w:fldCharType="separate"/>
      </w:r>
      <w:r>
        <w:rPr>
          <w:rFonts w:eastAsia="SimSun"/>
          <w:szCs w:val="24"/>
        </w:rPr>
        <w:t>4.1.7. One Wallet Customer Response JSON</w:t>
      </w:r>
      <w:r>
        <w:tab/>
      </w:r>
      <w:r>
        <w:fldChar w:fldCharType="begin"/>
      </w:r>
      <w:r>
        <w:instrText xml:space="preserve"> PAGEREF _Toc15681 </w:instrText>
      </w:r>
      <w:r>
        <w:fldChar w:fldCharType="separate"/>
      </w:r>
      <w:r>
        <w:t>13</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_Toc26843 </w:instrText>
      </w:r>
      <w:r>
        <w:rPr>
          <w:lang w:eastAsia="hi-IN" w:bidi="hi-IN"/>
        </w:rPr>
        <w:fldChar w:fldCharType="separate"/>
      </w:r>
      <w:r>
        <w:rPr>
          <w:rFonts w:eastAsia="SimSun"/>
          <w:szCs w:val="24"/>
        </w:rPr>
        <w:t>1.1. Get BlackList Details API</w:t>
      </w:r>
      <w:r>
        <w:tab/>
      </w:r>
      <w:r>
        <w:fldChar w:fldCharType="begin"/>
      </w:r>
      <w:r>
        <w:instrText xml:space="preserve"> PAGEREF _Toc26843 </w:instrText>
      </w:r>
      <w:r>
        <w:fldChar w:fldCharType="separate"/>
      </w:r>
      <w:r>
        <w:t>14</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_Toc12571 </w:instrText>
      </w:r>
      <w:r>
        <w:rPr>
          <w:lang w:eastAsia="hi-IN" w:bidi="hi-IN"/>
        </w:rPr>
        <w:fldChar w:fldCharType="separate"/>
      </w:r>
      <w:r>
        <w:rPr>
          <w:rFonts w:eastAsia="SimSun"/>
          <w:szCs w:val="24"/>
        </w:rPr>
        <w:t>1.1.1. API: GetVehicleBlackListDetails</w:t>
      </w:r>
      <w:r>
        <w:tab/>
      </w:r>
      <w:r>
        <w:fldChar w:fldCharType="begin"/>
      </w:r>
      <w:r>
        <w:instrText xml:space="preserve"> PAGEREF _Toc12571 </w:instrText>
      </w:r>
      <w:r>
        <w:fldChar w:fldCharType="separate"/>
      </w:r>
      <w:r>
        <w:t>14</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_Toc10079 </w:instrText>
      </w:r>
      <w:r>
        <w:rPr>
          <w:lang w:eastAsia="hi-IN" w:bidi="hi-IN"/>
        </w:rPr>
        <w:fldChar w:fldCharType="separate"/>
      </w:r>
      <w:r>
        <w:rPr>
          <w:rFonts w:eastAsia="SimSun"/>
          <w:szCs w:val="24"/>
        </w:rPr>
        <w:t>1.1.2. Request Attributes</w:t>
      </w:r>
      <w:r>
        <w:tab/>
      </w:r>
      <w:r>
        <w:fldChar w:fldCharType="begin"/>
      </w:r>
      <w:r>
        <w:instrText xml:space="preserve"> PAGEREF _Toc10079 </w:instrText>
      </w:r>
      <w:r>
        <w:fldChar w:fldCharType="separate"/>
      </w:r>
      <w:r>
        <w:t>15</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_Toc1780 </w:instrText>
      </w:r>
      <w:r>
        <w:rPr>
          <w:lang w:eastAsia="hi-IN" w:bidi="hi-IN"/>
        </w:rPr>
        <w:fldChar w:fldCharType="separate"/>
      </w:r>
      <w:r>
        <w:rPr>
          <w:rFonts w:eastAsia="SimSun"/>
          <w:szCs w:val="24"/>
        </w:rPr>
        <w:t>1.1.3. Response Attributes</w:t>
      </w:r>
      <w:r>
        <w:tab/>
      </w:r>
      <w:r>
        <w:fldChar w:fldCharType="begin"/>
      </w:r>
      <w:r>
        <w:instrText xml:space="preserve"> PAGEREF _Toc1780 </w:instrText>
      </w:r>
      <w:r>
        <w:fldChar w:fldCharType="separate"/>
      </w:r>
      <w:r>
        <w:t>15</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_Toc21187 </w:instrText>
      </w:r>
      <w:r>
        <w:rPr>
          <w:lang w:eastAsia="hi-IN" w:bidi="hi-IN"/>
        </w:rPr>
        <w:fldChar w:fldCharType="separate"/>
      </w:r>
      <w:r>
        <w:rPr>
          <w:rFonts w:eastAsia="SimSun"/>
          <w:szCs w:val="24"/>
        </w:rPr>
        <w:t>1.1.4. Request JSON</w:t>
      </w:r>
      <w:r>
        <w:tab/>
      </w:r>
      <w:r>
        <w:fldChar w:fldCharType="begin"/>
      </w:r>
      <w:r>
        <w:instrText xml:space="preserve"> PAGEREF _Toc21187 </w:instrText>
      </w:r>
      <w:r>
        <w:fldChar w:fldCharType="separate"/>
      </w:r>
      <w:r>
        <w:t>16</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_Toc23196 </w:instrText>
      </w:r>
      <w:r>
        <w:rPr>
          <w:lang w:eastAsia="hi-IN" w:bidi="hi-IN"/>
        </w:rPr>
        <w:fldChar w:fldCharType="separate"/>
      </w:r>
      <w:r>
        <w:rPr>
          <w:rFonts w:eastAsia="SimSun"/>
          <w:szCs w:val="24"/>
        </w:rPr>
        <w:t>1.1.5. Response JSON</w:t>
      </w:r>
      <w:r>
        <w:tab/>
      </w:r>
      <w:r>
        <w:fldChar w:fldCharType="begin"/>
      </w:r>
      <w:r>
        <w:instrText xml:space="preserve"> PAGEREF _Toc23196 </w:instrText>
      </w:r>
      <w:r>
        <w:fldChar w:fldCharType="separate"/>
      </w:r>
      <w:r>
        <w:t>16</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_Toc16496 </w:instrText>
      </w:r>
      <w:r>
        <w:rPr>
          <w:lang w:eastAsia="hi-IN" w:bidi="hi-IN"/>
        </w:rPr>
        <w:fldChar w:fldCharType="separate"/>
      </w:r>
      <w:r>
        <w:rPr>
          <w:rFonts w:eastAsia="SimSun"/>
          <w:szCs w:val="24"/>
        </w:rPr>
        <w:t>1.2. Get Transaction Details API</w:t>
      </w:r>
      <w:r>
        <w:tab/>
      </w:r>
      <w:r>
        <w:fldChar w:fldCharType="begin"/>
      </w:r>
      <w:r>
        <w:instrText xml:space="preserve"> PAGEREF _Toc16496 </w:instrText>
      </w:r>
      <w:r>
        <w:fldChar w:fldCharType="separate"/>
      </w:r>
      <w:r>
        <w:t>18</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_Toc6475 </w:instrText>
      </w:r>
      <w:r>
        <w:rPr>
          <w:lang w:eastAsia="hi-IN" w:bidi="hi-IN"/>
        </w:rPr>
        <w:fldChar w:fldCharType="separate"/>
      </w:r>
      <w:r>
        <w:rPr>
          <w:rFonts w:eastAsia="SimSun"/>
          <w:szCs w:val="24"/>
        </w:rPr>
        <w:t>1.2.1. API:  GetTransactionDetails</w:t>
      </w:r>
      <w:r>
        <w:tab/>
      </w:r>
      <w:r>
        <w:fldChar w:fldCharType="begin"/>
      </w:r>
      <w:r>
        <w:instrText xml:space="preserve"> PAGEREF _Toc6475 </w:instrText>
      </w:r>
      <w:r>
        <w:fldChar w:fldCharType="separate"/>
      </w:r>
      <w:r>
        <w:t>18</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_Toc10343 </w:instrText>
      </w:r>
      <w:r>
        <w:rPr>
          <w:lang w:eastAsia="hi-IN" w:bidi="hi-IN"/>
        </w:rPr>
        <w:fldChar w:fldCharType="separate"/>
      </w:r>
      <w:r>
        <w:rPr>
          <w:rFonts w:eastAsia="SimSun"/>
          <w:szCs w:val="24"/>
        </w:rPr>
        <w:t>1.2.2. Request Attributes</w:t>
      </w:r>
      <w:r>
        <w:tab/>
      </w:r>
      <w:r>
        <w:fldChar w:fldCharType="begin"/>
      </w:r>
      <w:r>
        <w:instrText xml:space="preserve"> PAGEREF _Toc10343 </w:instrText>
      </w:r>
      <w:r>
        <w:fldChar w:fldCharType="separate"/>
      </w:r>
      <w:r>
        <w:t>19</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_Toc17403 </w:instrText>
      </w:r>
      <w:r>
        <w:rPr>
          <w:lang w:eastAsia="hi-IN" w:bidi="hi-IN"/>
        </w:rPr>
        <w:fldChar w:fldCharType="separate"/>
      </w:r>
      <w:r>
        <w:rPr>
          <w:rFonts w:eastAsia="SimSun"/>
          <w:szCs w:val="24"/>
        </w:rPr>
        <w:t>1.2.3. Response Attributes</w:t>
      </w:r>
      <w:r>
        <w:tab/>
      </w:r>
      <w:r>
        <w:fldChar w:fldCharType="begin"/>
      </w:r>
      <w:r>
        <w:instrText xml:space="preserve"> PAGEREF _Toc17403 </w:instrText>
      </w:r>
      <w:r>
        <w:fldChar w:fldCharType="separate"/>
      </w:r>
      <w:r>
        <w:t>19</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_Toc5299 </w:instrText>
      </w:r>
      <w:r>
        <w:rPr>
          <w:lang w:eastAsia="hi-IN" w:bidi="hi-IN"/>
        </w:rPr>
        <w:fldChar w:fldCharType="separate"/>
      </w:r>
      <w:r>
        <w:rPr>
          <w:rFonts w:eastAsia="SimSun"/>
          <w:szCs w:val="24"/>
        </w:rPr>
        <w:t>1.2.4. Request  &amp; response JSON</w:t>
      </w:r>
      <w:r>
        <w:tab/>
      </w:r>
      <w:r>
        <w:fldChar w:fldCharType="begin"/>
      </w:r>
      <w:r>
        <w:instrText xml:space="preserve"> PAGEREF _Toc5299 </w:instrText>
      </w:r>
      <w:r>
        <w:fldChar w:fldCharType="separate"/>
      </w:r>
      <w:r>
        <w:t>20</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_Toc32164 </w:instrText>
      </w:r>
      <w:r>
        <w:rPr>
          <w:lang w:eastAsia="hi-IN" w:bidi="hi-IN"/>
        </w:rPr>
        <w:fldChar w:fldCharType="separate"/>
      </w:r>
      <w:r>
        <w:rPr>
          <w:rFonts w:eastAsia="SimSun"/>
          <w:szCs w:val="24"/>
        </w:rPr>
        <w:t>1.3. Black List Vehicle</w:t>
      </w:r>
      <w:r>
        <w:tab/>
      </w:r>
      <w:r>
        <w:fldChar w:fldCharType="begin"/>
      </w:r>
      <w:r>
        <w:instrText xml:space="preserve"> PAGEREF _Toc32164 </w:instrText>
      </w:r>
      <w:r>
        <w:fldChar w:fldCharType="separate"/>
      </w:r>
      <w:r>
        <w:t>26</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_Toc8504 </w:instrText>
      </w:r>
      <w:r>
        <w:rPr>
          <w:lang w:eastAsia="hi-IN" w:bidi="hi-IN"/>
        </w:rPr>
        <w:fldChar w:fldCharType="separate"/>
      </w:r>
      <w:r>
        <w:rPr>
          <w:rFonts w:eastAsia="SimSun"/>
          <w:szCs w:val="24"/>
        </w:rPr>
        <w:t>1.3.1. API:  Add Blacklist Vehicles</w:t>
      </w:r>
      <w:r>
        <w:tab/>
      </w:r>
      <w:r>
        <w:fldChar w:fldCharType="begin"/>
      </w:r>
      <w:r>
        <w:instrText xml:space="preserve"> PAGEREF _Toc8504 </w:instrText>
      </w:r>
      <w:r>
        <w:fldChar w:fldCharType="separate"/>
      </w:r>
      <w:r>
        <w:t>26</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_Toc3125 </w:instrText>
      </w:r>
      <w:r>
        <w:rPr>
          <w:lang w:eastAsia="hi-IN" w:bidi="hi-IN"/>
        </w:rPr>
        <w:fldChar w:fldCharType="separate"/>
      </w:r>
      <w:r>
        <w:rPr>
          <w:rFonts w:eastAsia="SimSun"/>
          <w:szCs w:val="24"/>
        </w:rPr>
        <w:t>1.3.2. Request Attributes</w:t>
      </w:r>
      <w:r>
        <w:tab/>
      </w:r>
      <w:r>
        <w:fldChar w:fldCharType="begin"/>
      </w:r>
      <w:r>
        <w:instrText xml:space="preserve"> PAGEREF _Toc3125 </w:instrText>
      </w:r>
      <w:r>
        <w:fldChar w:fldCharType="separate"/>
      </w:r>
      <w:r>
        <w:t>27</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_Toc14145 </w:instrText>
      </w:r>
      <w:r>
        <w:rPr>
          <w:lang w:eastAsia="hi-IN" w:bidi="hi-IN"/>
        </w:rPr>
        <w:fldChar w:fldCharType="separate"/>
      </w:r>
      <w:r>
        <w:rPr>
          <w:rFonts w:eastAsia="SimSun"/>
          <w:szCs w:val="24"/>
        </w:rPr>
        <w:t>1.3.3. Response Attributes</w:t>
      </w:r>
      <w:r>
        <w:tab/>
      </w:r>
      <w:r>
        <w:fldChar w:fldCharType="begin"/>
      </w:r>
      <w:r>
        <w:instrText xml:space="preserve"> PAGEREF _Toc14145 </w:instrText>
      </w:r>
      <w:r>
        <w:fldChar w:fldCharType="separate"/>
      </w:r>
      <w:r>
        <w:t>27</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_Toc27267 </w:instrText>
      </w:r>
      <w:r>
        <w:rPr>
          <w:lang w:eastAsia="hi-IN" w:bidi="hi-IN"/>
        </w:rPr>
        <w:fldChar w:fldCharType="separate"/>
      </w:r>
      <w:r>
        <w:rPr>
          <w:rFonts w:eastAsia="SimSun"/>
          <w:szCs w:val="24"/>
        </w:rPr>
        <w:t>1.3.4. Request  &amp; Response JSON</w:t>
      </w:r>
      <w:r>
        <w:tab/>
      </w:r>
      <w:r>
        <w:fldChar w:fldCharType="begin"/>
      </w:r>
      <w:r>
        <w:instrText xml:space="preserve"> PAGEREF _Toc27267 </w:instrText>
      </w:r>
      <w:r>
        <w:fldChar w:fldCharType="separate"/>
      </w:r>
      <w:r>
        <w:t>28</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_Toc2621 </w:instrText>
      </w:r>
      <w:r>
        <w:rPr>
          <w:lang w:eastAsia="hi-IN" w:bidi="hi-IN"/>
        </w:rPr>
        <w:fldChar w:fldCharType="separate"/>
      </w:r>
      <w:r>
        <w:rPr>
          <w:rFonts w:eastAsia="SimSun"/>
          <w:szCs w:val="24"/>
        </w:rPr>
        <w:t>1.4. Black List Vehicle</w:t>
      </w:r>
      <w:r>
        <w:tab/>
      </w:r>
      <w:r>
        <w:fldChar w:fldCharType="begin"/>
      </w:r>
      <w:r>
        <w:instrText xml:space="preserve"> PAGEREF _Toc2621 </w:instrText>
      </w:r>
      <w:r>
        <w:fldChar w:fldCharType="separate"/>
      </w:r>
      <w:r>
        <w:t>29</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_Toc14980 </w:instrText>
      </w:r>
      <w:r>
        <w:rPr>
          <w:lang w:eastAsia="hi-IN" w:bidi="hi-IN"/>
        </w:rPr>
        <w:fldChar w:fldCharType="separate"/>
      </w:r>
      <w:r>
        <w:rPr>
          <w:rFonts w:eastAsia="SimSun"/>
          <w:szCs w:val="24"/>
        </w:rPr>
        <w:t>1.4.1. Request Attributes</w:t>
      </w:r>
      <w:r>
        <w:tab/>
      </w:r>
      <w:r>
        <w:fldChar w:fldCharType="begin"/>
      </w:r>
      <w:r>
        <w:instrText xml:space="preserve"> PAGEREF _Toc14980 </w:instrText>
      </w:r>
      <w:r>
        <w:fldChar w:fldCharType="separate"/>
      </w:r>
      <w:r>
        <w:t>30</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_Toc1917 </w:instrText>
      </w:r>
      <w:r>
        <w:rPr>
          <w:lang w:eastAsia="hi-IN" w:bidi="hi-IN"/>
        </w:rPr>
        <w:fldChar w:fldCharType="separate"/>
      </w:r>
      <w:r>
        <w:rPr>
          <w:rFonts w:eastAsia="SimSun"/>
          <w:szCs w:val="24"/>
        </w:rPr>
        <w:t>1.4.2. Response Attributes</w:t>
      </w:r>
      <w:r>
        <w:tab/>
      </w:r>
      <w:r>
        <w:fldChar w:fldCharType="begin"/>
      </w:r>
      <w:r>
        <w:instrText xml:space="preserve"> PAGEREF _Toc1917 </w:instrText>
      </w:r>
      <w:r>
        <w:fldChar w:fldCharType="separate"/>
      </w:r>
      <w:r>
        <w:t>31</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_Toc8849 </w:instrText>
      </w:r>
      <w:r>
        <w:rPr>
          <w:lang w:eastAsia="hi-IN" w:bidi="hi-IN"/>
        </w:rPr>
        <w:fldChar w:fldCharType="separate"/>
      </w:r>
      <w:r>
        <w:rPr>
          <w:rFonts w:eastAsia="SimSun"/>
          <w:bCs/>
          <w:smallCaps/>
          <w:spacing w:val="5"/>
          <w:szCs w:val="24"/>
        </w:rPr>
        <w:t xml:space="preserve">1.4.3. </w:t>
      </w:r>
      <w:r>
        <w:rPr>
          <w:rFonts w:eastAsia="SimSun"/>
          <w:szCs w:val="24"/>
        </w:rPr>
        <w:t>Request  &amp; Response JSON</w:t>
      </w:r>
      <w:r>
        <w:tab/>
      </w:r>
      <w:r>
        <w:fldChar w:fldCharType="begin"/>
      </w:r>
      <w:r>
        <w:instrText xml:space="preserve"> PAGEREF _Toc8849 </w:instrText>
      </w:r>
      <w:r>
        <w:fldChar w:fldCharType="separate"/>
      </w:r>
      <w:r>
        <w:t>31</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_Toc14599 </w:instrText>
      </w:r>
      <w:r>
        <w:rPr>
          <w:lang w:eastAsia="hi-IN" w:bidi="hi-IN"/>
        </w:rPr>
        <w:fldChar w:fldCharType="separate"/>
      </w:r>
      <w:r>
        <w:rPr>
          <w:rFonts w:eastAsia="SimSun"/>
          <w:szCs w:val="24"/>
        </w:rPr>
        <w:t>1.5. GETTAGAccountCreditTransactions</w:t>
      </w:r>
      <w:r>
        <w:tab/>
      </w:r>
      <w:r>
        <w:fldChar w:fldCharType="begin"/>
      </w:r>
      <w:r>
        <w:instrText xml:space="preserve"> PAGEREF _Toc14599 </w:instrText>
      </w:r>
      <w:r>
        <w:fldChar w:fldCharType="separate"/>
      </w:r>
      <w:r>
        <w:t>33</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_Toc13700 </w:instrText>
      </w:r>
      <w:r>
        <w:rPr>
          <w:lang w:eastAsia="hi-IN" w:bidi="hi-IN"/>
        </w:rPr>
        <w:fldChar w:fldCharType="separate"/>
      </w:r>
      <w:r>
        <w:rPr>
          <w:rFonts w:eastAsia="SimSun"/>
          <w:szCs w:val="24"/>
        </w:rPr>
        <w:t>1.5.1. API: TAGAccountCreditTransactions</w:t>
      </w:r>
      <w:r>
        <w:tab/>
      </w:r>
      <w:r>
        <w:fldChar w:fldCharType="begin"/>
      </w:r>
      <w:r>
        <w:instrText xml:space="preserve"> PAGEREF _Toc13700 </w:instrText>
      </w:r>
      <w:r>
        <w:fldChar w:fldCharType="separate"/>
      </w:r>
      <w:r>
        <w:t>33</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_Toc23462 </w:instrText>
      </w:r>
      <w:r>
        <w:rPr>
          <w:lang w:eastAsia="hi-IN" w:bidi="hi-IN"/>
        </w:rPr>
        <w:fldChar w:fldCharType="separate"/>
      </w:r>
      <w:r>
        <w:rPr>
          <w:rFonts w:eastAsia="SimSun"/>
          <w:szCs w:val="24"/>
        </w:rPr>
        <w:t>1.5.2. Request Attributes</w:t>
      </w:r>
      <w:r>
        <w:tab/>
      </w:r>
      <w:r>
        <w:fldChar w:fldCharType="begin"/>
      </w:r>
      <w:r>
        <w:instrText xml:space="preserve"> PAGEREF _Toc23462 </w:instrText>
      </w:r>
      <w:r>
        <w:fldChar w:fldCharType="separate"/>
      </w:r>
      <w:r>
        <w:t>34</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_Toc17637 </w:instrText>
      </w:r>
      <w:r>
        <w:rPr>
          <w:lang w:eastAsia="hi-IN" w:bidi="hi-IN"/>
        </w:rPr>
        <w:fldChar w:fldCharType="separate"/>
      </w:r>
      <w:r>
        <w:rPr>
          <w:rFonts w:eastAsia="SimSun"/>
          <w:szCs w:val="24"/>
        </w:rPr>
        <w:t>1.5.3. Response Attributes</w:t>
      </w:r>
      <w:r>
        <w:tab/>
      </w:r>
      <w:r>
        <w:fldChar w:fldCharType="begin"/>
      </w:r>
      <w:r>
        <w:instrText xml:space="preserve"> PAGEREF _Toc17637 </w:instrText>
      </w:r>
      <w:r>
        <w:fldChar w:fldCharType="separate"/>
      </w:r>
      <w:r>
        <w:t>34</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_Toc10982 </w:instrText>
      </w:r>
      <w:r>
        <w:rPr>
          <w:lang w:eastAsia="hi-IN" w:bidi="hi-IN"/>
        </w:rPr>
        <w:fldChar w:fldCharType="separate"/>
      </w:r>
      <w:r>
        <w:rPr>
          <w:rFonts w:eastAsia="SimSun"/>
          <w:szCs w:val="24"/>
        </w:rPr>
        <w:t>1.5.4. Request JSON</w:t>
      </w:r>
      <w:r>
        <w:tab/>
      </w:r>
      <w:r>
        <w:fldChar w:fldCharType="begin"/>
      </w:r>
      <w:r>
        <w:instrText xml:space="preserve"> PAGEREF _Toc10982 </w:instrText>
      </w:r>
      <w:r>
        <w:fldChar w:fldCharType="separate"/>
      </w:r>
      <w:r>
        <w:t>35</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_Toc13716 </w:instrText>
      </w:r>
      <w:r>
        <w:rPr>
          <w:lang w:eastAsia="hi-IN" w:bidi="hi-IN"/>
        </w:rPr>
        <w:fldChar w:fldCharType="separate"/>
      </w:r>
      <w:r>
        <w:rPr>
          <w:rFonts w:eastAsia="SimSun"/>
          <w:szCs w:val="24"/>
        </w:rPr>
        <w:t>1.5.5. Response JSON</w:t>
      </w:r>
      <w:r>
        <w:tab/>
      </w:r>
      <w:r>
        <w:fldChar w:fldCharType="begin"/>
      </w:r>
      <w:r>
        <w:instrText xml:space="preserve"> PAGEREF _Toc13716 </w:instrText>
      </w:r>
      <w:r>
        <w:fldChar w:fldCharType="separate"/>
      </w:r>
      <w:r>
        <w:t>35</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_Toc14760 </w:instrText>
      </w:r>
      <w:r>
        <w:rPr>
          <w:lang w:eastAsia="hi-IN" w:bidi="hi-IN"/>
        </w:rPr>
        <w:fldChar w:fldCharType="separate"/>
      </w:r>
      <w:r>
        <w:rPr>
          <w:rFonts w:eastAsia="SimSun"/>
          <w:szCs w:val="24"/>
        </w:rPr>
        <w:t>1.6. Recharge Vehicle Balance</w:t>
      </w:r>
      <w:r>
        <w:tab/>
      </w:r>
      <w:r>
        <w:fldChar w:fldCharType="begin"/>
      </w:r>
      <w:r>
        <w:instrText xml:space="preserve"> PAGEREF _Toc14760 </w:instrText>
      </w:r>
      <w:r>
        <w:fldChar w:fldCharType="separate"/>
      </w:r>
      <w:r>
        <w:t>37</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_Toc29315 </w:instrText>
      </w:r>
      <w:r>
        <w:rPr>
          <w:lang w:eastAsia="hi-IN" w:bidi="hi-IN"/>
        </w:rPr>
        <w:fldChar w:fldCharType="separate"/>
      </w:r>
      <w:r>
        <w:rPr>
          <w:rFonts w:eastAsia="SimSun"/>
          <w:szCs w:val="24"/>
        </w:rPr>
        <w:t>1.6.1. API: RechargeVehicleBalance</w:t>
      </w:r>
      <w:r>
        <w:tab/>
      </w:r>
      <w:r>
        <w:fldChar w:fldCharType="begin"/>
      </w:r>
      <w:r>
        <w:instrText xml:space="preserve"> PAGEREF _Toc29315 </w:instrText>
      </w:r>
      <w:r>
        <w:fldChar w:fldCharType="separate"/>
      </w:r>
      <w:r>
        <w:t>37</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_Toc9309 </w:instrText>
      </w:r>
      <w:r>
        <w:rPr>
          <w:lang w:eastAsia="hi-IN" w:bidi="hi-IN"/>
        </w:rPr>
        <w:fldChar w:fldCharType="separate"/>
      </w:r>
      <w:r>
        <w:rPr>
          <w:rFonts w:eastAsia="SimSun"/>
          <w:szCs w:val="24"/>
        </w:rPr>
        <w:t>1.6.2. Request Attributes</w:t>
      </w:r>
      <w:r>
        <w:tab/>
      </w:r>
      <w:r>
        <w:fldChar w:fldCharType="begin"/>
      </w:r>
      <w:r>
        <w:instrText xml:space="preserve"> PAGEREF _Toc9309 </w:instrText>
      </w:r>
      <w:r>
        <w:fldChar w:fldCharType="separate"/>
      </w:r>
      <w:r>
        <w:t>38</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_Toc13951 </w:instrText>
      </w:r>
      <w:r>
        <w:rPr>
          <w:lang w:eastAsia="hi-IN" w:bidi="hi-IN"/>
        </w:rPr>
        <w:fldChar w:fldCharType="separate"/>
      </w:r>
      <w:r>
        <w:rPr>
          <w:rFonts w:eastAsia="SimSun"/>
          <w:szCs w:val="24"/>
        </w:rPr>
        <w:t>1.6.3. Response Attributes</w:t>
      </w:r>
      <w:r>
        <w:tab/>
      </w:r>
      <w:r>
        <w:fldChar w:fldCharType="begin"/>
      </w:r>
      <w:r>
        <w:instrText xml:space="preserve"> PAGEREF _Toc13951 </w:instrText>
      </w:r>
      <w:r>
        <w:fldChar w:fldCharType="separate"/>
      </w:r>
      <w:r>
        <w:t>38</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_Toc4664 </w:instrText>
      </w:r>
      <w:r>
        <w:rPr>
          <w:lang w:eastAsia="hi-IN" w:bidi="hi-IN"/>
        </w:rPr>
        <w:fldChar w:fldCharType="separate"/>
      </w:r>
      <w:r>
        <w:rPr>
          <w:rFonts w:eastAsia="SimSun"/>
          <w:szCs w:val="24"/>
        </w:rPr>
        <w:t>1.6.4. Request JSON</w:t>
      </w:r>
      <w:r>
        <w:tab/>
      </w:r>
      <w:r>
        <w:fldChar w:fldCharType="begin"/>
      </w:r>
      <w:r>
        <w:instrText xml:space="preserve"> PAGEREF _Toc4664 </w:instrText>
      </w:r>
      <w:r>
        <w:fldChar w:fldCharType="separate"/>
      </w:r>
      <w:r>
        <w:t>39</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_Toc27938 </w:instrText>
      </w:r>
      <w:r>
        <w:rPr>
          <w:lang w:eastAsia="hi-IN" w:bidi="hi-IN"/>
        </w:rPr>
        <w:fldChar w:fldCharType="separate"/>
      </w:r>
      <w:r>
        <w:rPr>
          <w:rFonts w:eastAsia="SimSun"/>
          <w:szCs w:val="24"/>
        </w:rPr>
        <w:t>1.6.5. Response JSON</w:t>
      </w:r>
      <w:r>
        <w:tab/>
      </w:r>
      <w:r>
        <w:fldChar w:fldCharType="begin"/>
      </w:r>
      <w:r>
        <w:instrText xml:space="preserve"> PAGEREF _Toc27938 </w:instrText>
      </w:r>
      <w:r>
        <w:fldChar w:fldCharType="separate"/>
      </w:r>
      <w:r>
        <w:t>39</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_Toc25812 </w:instrText>
      </w:r>
      <w:r>
        <w:rPr>
          <w:lang w:eastAsia="hi-IN" w:bidi="hi-IN"/>
        </w:rPr>
        <w:fldChar w:fldCharType="separate"/>
      </w:r>
      <w:r>
        <w:rPr>
          <w:rFonts w:eastAsia="SimSun"/>
          <w:szCs w:val="24"/>
        </w:rPr>
        <w:t>When Recharge Requested is Accepted</w:t>
      </w:r>
      <w:r>
        <w:tab/>
      </w:r>
      <w:r>
        <w:fldChar w:fldCharType="begin"/>
      </w:r>
      <w:r>
        <w:instrText xml:space="preserve"> PAGEREF _Toc25812 </w:instrText>
      </w:r>
      <w:r>
        <w:fldChar w:fldCharType="separate"/>
      </w:r>
      <w:r>
        <w:t>39</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_Toc11356 </w:instrText>
      </w:r>
      <w:r>
        <w:rPr>
          <w:lang w:eastAsia="hi-IN" w:bidi="hi-IN"/>
        </w:rPr>
        <w:fldChar w:fldCharType="separate"/>
      </w:r>
      <w:r>
        <w:rPr>
          <w:rFonts w:eastAsia="SimSun"/>
          <w:szCs w:val="24"/>
        </w:rPr>
        <w:t>When Recharge Requested is Rejected, because of in sufficient funds</w:t>
      </w:r>
      <w:r>
        <w:tab/>
      </w:r>
      <w:r>
        <w:fldChar w:fldCharType="begin"/>
      </w:r>
      <w:r>
        <w:instrText xml:space="preserve"> PAGEREF _Toc11356 </w:instrText>
      </w:r>
      <w:r>
        <w:fldChar w:fldCharType="separate"/>
      </w:r>
      <w:r>
        <w:t>40</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_Toc12831 </w:instrText>
      </w:r>
      <w:r>
        <w:rPr>
          <w:lang w:eastAsia="hi-IN" w:bidi="hi-IN"/>
        </w:rPr>
        <w:fldChar w:fldCharType="separate"/>
      </w:r>
      <w:r>
        <w:rPr>
          <w:rFonts w:eastAsia="SimSun"/>
          <w:szCs w:val="24"/>
        </w:rPr>
        <w:t>1.7. Get Vehicles List</w:t>
      </w:r>
      <w:r>
        <w:tab/>
      </w:r>
      <w:r>
        <w:fldChar w:fldCharType="begin"/>
      </w:r>
      <w:r>
        <w:instrText xml:space="preserve"> PAGEREF _Toc12831 </w:instrText>
      </w:r>
      <w:r>
        <w:fldChar w:fldCharType="separate"/>
      </w:r>
      <w:r>
        <w:t>40</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_Toc4915 </w:instrText>
      </w:r>
      <w:r>
        <w:rPr>
          <w:lang w:eastAsia="hi-IN" w:bidi="hi-IN"/>
        </w:rPr>
        <w:fldChar w:fldCharType="separate"/>
      </w:r>
      <w:r>
        <w:rPr>
          <w:rFonts w:eastAsia="SimSun"/>
          <w:szCs w:val="24"/>
        </w:rPr>
        <w:t>1.7.1. API: GetVehicles</w:t>
      </w:r>
      <w:r>
        <w:tab/>
      </w:r>
      <w:r>
        <w:fldChar w:fldCharType="begin"/>
      </w:r>
      <w:r>
        <w:instrText xml:space="preserve"> PAGEREF _Toc4915 </w:instrText>
      </w:r>
      <w:r>
        <w:fldChar w:fldCharType="separate"/>
      </w:r>
      <w:r>
        <w:t>40</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_Toc17037 </w:instrText>
      </w:r>
      <w:r>
        <w:rPr>
          <w:lang w:eastAsia="hi-IN" w:bidi="hi-IN"/>
        </w:rPr>
        <w:fldChar w:fldCharType="separate"/>
      </w:r>
      <w:r>
        <w:rPr>
          <w:rFonts w:eastAsia="SimSun"/>
          <w:szCs w:val="24"/>
        </w:rPr>
        <w:t>1.7.2. Request Attributes</w:t>
      </w:r>
      <w:r>
        <w:tab/>
      </w:r>
      <w:r>
        <w:fldChar w:fldCharType="begin"/>
      </w:r>
      <w:r>
        <w:instrText xml:space="preserve"> PAGEREF _Toc17037 </w:instrText>
      </w:r>
      <w:r>
        <w:fldChar w:fldCharType="separate"/>
      </w:r>
      <w:r>
        <w:t>41</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_Toc32690 </w:instrText>
      </w:r>
      <w:r>
        <w:rPr>
          <w:lang w:eastAsia="hi-IN" w:bidi="hi-IN"/>
        </w:rPr>
        <w:fldChar w:fldCharType="separate"/>
      </w:r>
      <w:r>
        <w:rPr>
          <w:rFonts w:eastAsia="SimSun"/>
          <w:szCs w:val="24"/>
        </w:rPr>
        <w:t>1.7.3. Response Attributes</w:t>
      </w:r>
      <w:r>
        <w:tab/>
      </w:r>
      <w:r>
        <w:fldChar w:fldCharType="begin"/>
      </w:r>
      <w:r>
        <w:instrText xml:space="preserve"> PAGEREF _Toc32690 </w:instrText>
      </w:r>
      <w:r>
        <w:fldChar w:fldCharType="separate"/>
      </w:r>
      <w:r>
        <w:t>41</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_Toc24022 </w:instrText>
      </w:r>
      <w:r>
        <w:rPr>
          <w:lang w:eastAsia="hi-IN" w:bidi="hi-IN"/>
        </w:rPr>
        <w:fldChar w:fldCharType="separate"/>
      </w:r>
      <w:r>
        <w:rPr>
          <w:rFonts w:eastAsia="SimSun"/>
          <w:szCs w:val="24"/>
        </w:rPr>
        <w:t>1.7.4. Request JSON</w:t>
      </w:r>
      <w:r>
        <w:tab/>
      </w:r>
      <w:r>
        <w:fldChar w:fldCharType="begin"/>
      </w:r>
      <w:r>
        <w:instrText xml:space="preserve"> PAGEREF _Toc24022 </w:instrText>
      </w:r>
      <w:r>
        <w:fldChar w:fldCharType="separate"/>
      </w:r>
      <w:r>
        <w:t>42</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_Toc23838 </w:instrText>
      </w:r>
      <w:r>
        <w:rPr>
          <w:lang w:eastAsia="hi-IN" w:bidi="hi-IN"/>
        </w:rPr>
        <w:fldChar w:fldCharType="separate"/>
      </w:r>
      <w:r>
        <w:rPr>
          <w:rFonts w:eastAsia="SimSun"/>
          <w:szCs w:val="24"/>
        </w:rPr>
        <w:t>1.7.5. Response JSON</w:t>
      </w:r>
      <w:r>
        <w:tab/>
      </w:r>
      <w:r>
        <w:fldChar w:fldCharType="begin"/>
      </w:r>
      <w:r>
        <w:instrText xml:space="preserve"> PAGEREF _Toc23838 </w:instrText>
      </w:r>
      <w:r>
        <w:fldChar w:fldCharType="separate"/>
      </w:r>
      <w:r>
        <w:t>42</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_Toc17113 </w:instrText>
      </w:r>
      <w:r>
        <w:rPr>
          <w:lang w:eastAsia="hi-IN" w:bidi="hi-IN"/>
        </w:rPr>
        <w:fldChar w:fldCharType="separate"/>
      </w:r>
      <w:r>
        <w:rPr>
          <w:rFonts w:eastAsia="SimSun"/>
          <w:szCs w:val="24"/>
        </w:rPr>
        <w:t>1.8. Get OTP</w:t>
      </w:r>
      <w:r>
        <w:tab/>
      </w:r>
      <w:r>
        <w:fldChar w:fldCharType="begin"/>
      </w:r>
      <w:r>
        <w:instrText xml:space="preserve"> PAGEREF _Toc17113 </w:instrText>
      </w:r>
      <w:r>
        <w:fldChar w:fldCharType="separate"/>
      </w:r>
      <w:r>
        <w:t>43</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_Toc5344 </w:instrText>
      </w:r>
      <w:r>
        <w:rPr>
          <w:lang w:eastAsia="hi-IN" w:bidi="hi-IN"/>
        </w:rPr>
        <w:fldChar w:fldCharType="separate"/>
      </w:r>
      <w:r>
        <w:rPr>
          <w:rFonts w:eastAsia="SimSun"/>
          <w:szCs w:val="24"/>
        </w:rPr>
        <w:t>1.8.1. API: GetOTP</w:t>
      </w:r>
      <w:r>
        <w:tab/>
      </w:r>
      <w:r>
        <w:fldChar w:fldCharType="begin"/>
      </w:r>
      <w:r>
        <w:instrText xml:space="preserve"> PAGEREF _Toc5344 </w:instrText>
      </w:r>
      <w:r>
        <w:fldChar w:fldCharType="separate"/>
      </w:r>
      <w:r>
        <w:t>43</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_Toc19284 </w:instrText>
      </w:r>
      <w:r>
        <w:rPr>
          <w:lang w:eastAsia="hi-IN" w:bidi="hi-IN"/>
        </w:rPr>
        <w:fldChar w:fldCharType="separate"/>
      </w:r>
      <w:r>
        <w:rPr>
          <w:rFonts w:eastAsia="SimSun"/>
          <w:szCs w:val="24"/>
        </w:rPr>
        <w:t>1.8.2. Request Attributes</w:t>
      </w:r>
      <w:r>
        <w:tab/>
      </w:r>
      <w:r>
        <w:fldChar w:fldCharType="begin"/>
      </w:r>
      <w:r>
        <w:instrText xml:space="preserve"> PAGEREF _Toc19284 </w:instrText>
      </w:r>
      <w:r>
        <w:fldChar w:fldCharType="separate"/>
      </w:r>
      <w:r>
        <w:t>44</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_Toc16335 </w:instrText>
      </w:r>
      <w:r>
        <w:rPr>
          <w:lang w:eastAsia="hi-IN" w:bidi="hi-IN"/>
        </w:rPr>
        <w:fldChar w:fldCharType="separate"/>
      </w:r>
      <w:r>
        <w:rPr>
          <w:rFonts w:eastAsia="SimSun"/>
          <w:szCs w:val="24"/>
        </w:rPr>
        <w:t>1.8.3. Request JSON</w:t>
      </w:r>
      <w:r>
        <w:tab/>
      </w:r>
      <w:r>
        <w:fldChar w:fldCharType="begin"/>
      </w:r>
      <w:r>
        <w:instrText xml:space="preserve"> PAGEREF _Toc16335 </w:instrText>
      </w:r>
      <w:r>
        <w:fldChar w:fldCharType="separate"/>
      </w:r>
      <w:r>
        <w:t>44</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_Toc652 </w:instrText>
      </w:r>
      <w:r>
        <w:rPr>
          <w:lang w:eastAsia="hi-IN" w:bidi="hi-IN"/>
        </w:rPr>
        <w:fldChar w:fldCharType="separate"/>
      </w:r>
      <w:r>
        <w:rPr>
          <w:rFonts w:eastAsia="SimSun"/>
          <w:szCs w:val="24"/>
        </w:rPr>
        <w:t>1.8.4. Response JSON</w:t>
      </w:r>
      <w:r>
        <w:tab/>
      </w:r>
      <w:r>
        <w:fldChar w:fldCharType="begin"/>
      </w:r>
      <w:r>
        <w:instrText xml:space="preserve"> PAGEREF _Toc652 </w:instrText>
      </w:r>
      <w:r>
        <w:fldChar w:fldCharType="separate"/>
      </w:r>
      <w:r>
        <w:t>45</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_Toc25276 </w:instrText>
      </w:r>
      <w:r>
        <w:rPr>
          <w:lang w:eastAsia="hi-IN" w:bidi="hi-IN"/>
        </w:rPr>
        <w:fldChar w:fldCharType="separate"/>
      </w:r>
      <w:r>
        <w:rPr>
          <w:rFonts w:eastAsia="SimSun"/>
          <w:szCs w:val="24"/>
        </w:rPr>
        <w:t>1.9. Customer Recharge</w:t>
      </w:r>
      <w:r>
        <w:tab/>
      </w:r>
      <w:r>
        <w:fldChar w:fldCharType="begin"/>
      </w:r>
      <w:r>
        <w:instrText xml:space="preserve"> PAGEREF _Toc25276 </w:instrText>
      </w:r>
      <w:r>
        <w:fldChar w:fldCharType="separate"/>
      </w:r>
      <w:r>
        <w:t>45</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_Toc28196 </w:instrText>
      </w:r>
      <w:r>
        <w:rPr>
          <w:lang w:eastAsia="hi-IN" w:bidi="hi-IN"/>
        </w:rPr>
        <w:fldChar w:fldCharType="separate"/>
      </w:r>
      <w:r>
        <w:rPr>
          <w:rFonts w:eastAsia="SimSun"/>
          <w:szCs w:val="24"/>
        </w:rPr>
        <w:t>1.9.1. API: CustomerRecharge</w:t>
      </w:r>
      <w:r>
        <w:tab/>
      </w:r>
      <w:r>
        <w:fldChar w:fldCharType="begin"/>
      </w:r>
      <w:r>
        <w:instrText xml:space="preserve"> PAGEREF _Toc28196 </w:instrText>
      </w:r>
      <w:r>
        <w:fldChar w:fldCharType="separate"/>
      </w:r>
      <w:r>
        <w:t>45</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_Toc6257 </w:instrText>
      </w:r>
      <w:r>
        <w:rPr>
          <w:lang w:eastAsia="hi-IN" w:bidi="hi-IN"/>
        </w:rPr>
        <w:fldChar w:fldCharType="separate"/>
      </w:r>
      <w:r>
        <w:rPr>
          <w:rFonts w:eastAsia="SimSun"/>
          <w:szCs w:val="24"/>
        </w:rPr>
        <w:t>1.9.2. Request Attributes</w:t>
      </w:r>
      <w:r>
        <w:tab/>
      </w:r>
      <w:r>
        <w:fldChar w:fldCharType="begin"/>
      </w:r>
      <w:r>
        <w:instrText xml:space="preserve"> PAGEREF _Toc6257 </w:instrText>
      </w:r>
      <w:r>
        <w:fldChar w:fldCharType="separate"/>
      </w:r>
      <w:r>
        <w:t>46</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_Toc686 </w:instrText>
      </w:r>
      <w:r>
        <w:rPr>
          <w:lang w:eastAsia="hi-IN" w:bidi="hi-IN"/>
        </w:rPr>
        <w:fldChar w:fldCharType="separate"/>
      </w:r>
      <w:r>
        <w:rPr>
          <w:rFonts w:eastAsia="SimSun"/>
          <w:szCs w:val="24"/>
        </w:rPr>
        <w:t>1.9.3. Response Attributes</w:t>
      </w:r>
      <w:r>
        <w:tab/>
      </w:r>
      <w:r>
        <w:fldChar w:fldCharType="begin"/>
      </w:r>
      <w:r>
        <w:instrText xml:space="preserve"> PAGEREF _Toc686 </w:instrText>
      </w:r>
      <w:r>
        <w:fldChar w:fldCharType="separate"/>
      </w:r>
      <w:r>
        <w:t>46</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_Toc23675 </w:instrText>
      </w:r>
      <w:r>
        <w:rPr>
          <w:lang w:eastAsia="hi-IN" w:bidi="hi-IN"/>
        </w:rPr>
        <w:fldChar w:fldCharType="separate"/>
      </w:r>
      <w:r>
        <w:rPr>
          <w:rFonts w:eastAsia="SimSun"/>
          <w:szCs w:val="24"/>
        </w:rPr>
        <w:t>1.9.4. Request JSON For Tag Account Recharge</w:t>
      </w:r>
      <w:r>
        <w:tab/>
      </w:r>
      <w:r>
        <w:fldChar w:fldCharType="begin"/>
      </w:r>
      <w:r>
        <w:instrText xml:space="preserve"> PAGEREF _Toc23675 </w:instrText>
      </w:r>
      <w:r>
        <w:fldChar w:fldCharType="separate"/>
      </w:r>
      <w:r>
        <w:t>47</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_Toc18874 </w:instrText>
      </w:r>
      <w:r>
        <w:rPr>
          <w:lang w:eastAsia="hi-IN" w:bidi="hi-IN"/>
        </w:rPr>
        <w:fldChar w:fldCharType="separate"/>
      </w:r>
      <w:r>
        <w:rPr>
          <w:rFonts w:eastAsia="SimSun"/>
          <w:szCs w:val="24"/>
        </w:rPr>
        <w:t>1.9.5. Response JSON For Tag Account Recharge</w:t>
      </w:r>
      <w:r>
        <w:tab/>
      </w:r>
      <w:r>
        <w:fldChar w:fldCharType="begin"/>
      </w:r>
      <w:r>
        <w:instrText xml:space="preserve"> PAGEREF _Toc18874 </w:instrText>
      </w:r>
      <w:r>
        <w:fldChar w:fldCharType="separate"/>
      </w:r>
      <w:r>
        <w:t>47</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_Toc1401 </w:instrText>
      </w:r>
      <w:r>
        <w:rPr>
          <w:lang w:eastAsia="hi-IN" w:bidi="hi-IN"/>
        </w:rPr>
        <w:fldChar w:fldCharType="separate"/>
      </w:r>
      <w:r>
        <w:rPr>
          <w:rFonts w:eastAsia="SimSun"/>
          <w:szCs w:val="24"/>
        </w:rPr>
        <w:t>1.9.6. Request JSON For CugWallet Recharge</w:t>
      </w:r>
      <w:r>
        <w:tab/>
      </w:r>
      <w:r>
        <w:fldChar w:fldCharType="begin"/>
      </w:r>
      <w:r>
        <w:instrText xml:space="preserve"> PAGEREF _Toc1401 </w:instrText>
      </w:r>
      <w:r>
        <w:fldChar w:fldCharType="separate"/>
      </w:r>
      <w:r>
        <w:t>48</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_Toc11635 </w:instrText>
      </w:r>
      <w:r>
        <w:rPr>
          <w:lang w:eastAsia="hi-IN" w:bidi="hi-IN"/>
        </w:rPr>
        <w:fldChar w:fldCharType="separate"/>
      </w:r>
      <w:r>
        <w:rPr>
          <w:rFonts w:eastAsia="SimSun"/>
          <w:szCs w:val="24"/>
        </w:rPr>
        <w:t>1.9.7. Response JSON For Cug Wallet Recharge</w:t>
      </w:r>
      <w:r>
        <w:tab/>
      </w:r>
      <w:r>
        <w:fldChar w:fldCharType="begin"/>
      </w:r>
      <w:r>
        <w:instrText xml:space="preserve"> PAGEREF _Toc11635 </w:instrText>
      </w:r>
      <w:r>
        <w:fldChar w:fldCharType="separate"/>
      </w:r>
      <w:r>
        <w:t>48</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_Toc13009 </w:instrText>
      </w:r>
      <w:r>
        <w:rPr>
          <w:lang w:eastAsia="hi-IN" w:bidi="hi-IN"/>
        </w:rPr>
        <w:fldChar w:fldCharType="separate"/>
      </w:r>
      <w:r>
        <w:rPr>
          <w:rFonts w:eastAsia="SimSun"/>
          <w:szCs w:val="24"/>
        </w:rPr>
        <w:t>1.10. Send OTP</w:t>
      </w:r>
      <w:r>
        <w:tab/>
      </w:r>
      <w:r>
        <w:fldChar w:fldCharType="begin"/>
      </w:r>
      <w:r>
        <w:instrText xml:space="preserve"> PAGEREF _Toc13009 </w:instrText>
      </w:r>
      <w:r>
        <w:fldChar w:fldCharType="separate"/>
      </w:r>
      <w:r>
        <w:t>48</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_Toc15879 </w:instrText>
      </w:r>
      <w:r>
        <w:rPr>
          <w:lang w:eastAsia="hi-IN" w:bidi="hi-IN"/>
        </w:rPr>
        <w:fldChar w:fldCharType="separate"/>
      </w:r>
      <w:r>
        <w:rPr>
          <w:rFonts w:eastAsia="SimSun"/>
          <w:szCs w:val="24"/>
        </w:rPr>
        <w:t>1.10.1. API: sendOTP</w:t>
      </w:r>
      <w:r>
        <w:tab/>
      </w:r>
      <w:r>
        <w:fldChar w:fldCharType="begin"/>
      </w:r>
      <w:r>
        <w:instrText xml:space="preserve"> PAGEREF _Toc15879 </w:instrText>
      </w:r>
      <w:r>
        <w:fldChar w:fldCharType="separate"/>
      </w:r>
      <w:r>
        <w:t>48</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_Toc20711 </w:instrText>
      </w:r>
      <w:r>
        <w:rPr>
          <w:lang w:eastAsia="hi-IN" w:bidi="hi-IN"/>
        </w:rPr>
        <w:fldChar w:fldCharType="separate"/>
      </w:r>
      <w:r>
        <w:rPr>
          <w:rFonts w:eastAsia="SimSun"/>
          <w:szCs w:val="24"/>
        </w:rPr>
        <w:t>1.10.2. Request Attributes</w:t>
      </w:r>
      <w:r>
        <w:tab/>
      </w:r>
      <w:r>
        <w:fldChar w:fldCharType="begin"/>
      </w:r>
      <w:r>
        <w:instrText xml:space="preserve"> PAGEREF _Toc20711 </w:instrText>
      </w:r>
      <w:r>
        <w:fldChar w:fldCharType="separate"/>
      </w:r>
      <w:r>
        <w:t>49</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_Toc10093 </w:instrText>
      </w:r>
      <w:r>
        <w:rPr>
          <w:lang w:eastAsia="hi-IN" w:bidi="hi-IN"/>
        </w:rPr>
        <w:fldChar w:fldCharType="separate"/>
      </w:r>
      <w:r>
        <w:rPr>
          <w:rFonts w:eastAsia="SimSun"/>
          <w:szCs w:val="24"/>
        </w:rPr>
        <w:t>1.10.3. Request JSON-WithCustomerId and EmptyVehicleNumber</w:t>
      </w:r>
      <w:r>
        <w:tab/>
      </w:r>
      <w:r>
        <w:fldChar w:fldCharType="begin"/>
      </w:r>
      <w:r>
        <w:instrText xml:space="preserve"> PAGEREF _Toc10093 </w:instrText>
      </w:r>
      <w:r>
        <w:fldChar w:fldCharType="separate"/>
      </w:r>
      <w:r>
        <w:t>50</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_Toc12376 </w:instrText>
      </w:r>
      <w:r>
        <w:rPr>
          <w:lang w:eastAsia="hi-IN" w:bidi="hi-IN"/>
        </w:rPr>
        <w:fldChar w:fldCharType="separate"/>
      </w:r>
      <w:r>
        <w:rPr>
          <w:rFonts w:eastAsia="SimSun"/>
          <w:szCs w:val="24"/>
        </w:rPr>
        <w:t>1.10.4. Response JSON</w:t>
      </w:r>
      <w:r>
        <w:tab/>
      </w:r>
      <w:r>
        <w:fldChar w:fldCharType="begin"/>
      </w:r>
      <w:r>
        <w:instrText xml:space="preserve"> PAGEREF _Toc12376 </w:instrText>
      </w:r>
      <w:r>
        <w:fldChar w:fldCharType="separate"/>
      </w:r>
      <w:r>
        <w:t>50</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_Toc587 </w:instrText>
      </w:r>
      <w:r>
        <w:rPr>
          <w:lang w:eastAsia="hi-IN" w:bidi="hi-IN"/>
        </w:rPr>
        <w:fldChar w:fldCharType="separate"/>
      </w:r>
      <w:r>
        <w:rPr>
          <w:rFonts w:eastAsia="SimSun"/>
          <w:szCs w:val="24"/>
        </w:rPr>
        <w:t>1.10.5. Request JSON-With VehicleNumber and Empty CustomerId</w:t>
      </w:r>
      <w:r>
        <w:tab/>
      </w:r>
      <w:r>
        <w:fldChar w:fldCharType="begin"/>
      </w:r>
      <w:r>
        <w:instrText xml:space="preserve"> PAGEREF _Toc587 </w:instrText>
      </w:r>
      <w:r>
        <w:fldChar w:fldCharType="separate"/>
      </w:r>
      <w:r>
        <w:t>51</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_Toc20424 </w:instrText>
      </w:r>
      <w:r>
        <w:rPr>
          <w:lang w:eastAsia="hi-IN" w:bidi="hi-IN"/>
        </w:rPr>
        <w:fldChar w:fldCharType="separate"/>
      </w:r>
      <w:r>
        <w:rPr>
          <w:rFonts w:eastAsia="SimSun"/>
          <w:szCs w:val="24"/>
        </w:rPr>
        <w:t>1.10.6. Response JSON for VehicleNumber and EmptyCustomerId</w:t>
      </w:r>
      <w:r>
        <w:tab/>
      </w:r>
      <w:r>
        <w:fldChar w:fldCharType="begin"/>
      </w:r>
      <w:r>
        <w:instrText xml:space="preserve"> PAGEREF _Toc20424 </w:instrText>
      </w:r>
      <w:r>
        <w:fldChar w:fldCharType="separate"/>
      </w:r>
      <w:r>
        <w:t>51</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_Toc16641 </w:instrText>
      </w:r>
      <w:r>
        <w:rPr>
          <w:lang w:eastAsia="hi-IN" w:bidi="hi-IN"/>
        </w:rPr>
        <w:fldChar w:fldCharType="separate"/>
      </w:r>
      <w:r>
        <w:rPr>
          <w:rFonts w:eastAsia="SimSun"/>
          <w:szCs w:val="24"/>
        </w:rPr>
        <w:t>1.11. RETAILER-Createaddonaccount</w:t>
      </w:r>
      <w:r>
        <w:tab/>
      </w:r>
      <w:r>
        <w:fldChar w:fldCharType="begin"/>
      </w:r>
      <w:r>
        <w:instrText xml:space="preserve"> PAGEREF _Toc16641 </w:instrText>
      </w:r>
      <w:r>
        <w:fldChar w:fldCharType="separate"/>
      </w:r>
      <w:r>
        <w:t>51</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_Toc13622 </w:instrText>
      </w:r>
      <w:r>
        <w:rPr>
          <w:lang w:eastAsia="hi-IN" w:bidi="hi-IN"/>
        </w:rPr>
        <w:fldChar w:fldCharType="separate"/>
      </w:r>
      <w:r>
        <w:rPr>
          <w:rFonts w:eastAsia="SimSun"/>
          <w:szCs w:val="24"/>
        </w:rPr>
        <w:t>1.11.1. API: createaddonaccount</w:t>
      </w:r>
      <w:r>
        <w:tab/>
      </w:r>
      <w:r>
        <w:fldChar w:fldCharType="begin"/>
      </w:r>
      <w:r>
        <w:instrText xml:space="preserve"> PAGEREF _Toc13622 </w:instrText>
      </w:r>
      <w:r>
        <w:fldChar w:fldCharType="separate"/>
      </w:r>
      <w:r>
        <w:t>51</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_Toc16939 </w:instrText>
      </w:r>
      <w:r>
        <w:rPr>
          <w:lang w:eastAsia="hi-IN" w:bidi="hi-IN"/>
        </w:rPr>
        <w:fldChar w:fldCharType="separate"/>
      </w:r>
      <w:r>
        <w:rPr>
          <w:rFonts w:eastAsia="SimSun"/>
          <w:szCs w:val="24"/>
        </w:rPr>
        <w:t>1.11.2. Request JSON-Add on Tag Account Creation</w:t>
      </w:r>
      <w:r>
        <w:tab/>
      </w:r>
      <w:r>
        <w:fldChar w:fldCharType="begin"/>
      </w:r>
      <w:r>
        <w:instrText xml:space="preserve"> PAGEREF _Toc16939 </w:instrText>
      </w:r>
      <w:r>
        <w:fldChar w:fldCharType="separate"/>
      </w:r>
      <w:r>
        <w:t>55</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_Toc23296 </w:instrText>
      </w:r>
      <w:r>
        <w:rPr>
          <w:lang w:eastAsia="hi-IN" w:bidi="hi-IN"/>
        </w:rPr>
        <w:fldChar w:fldCharType="separate"/>
      </w:r>
      <w:r>
        <w:rPr>
          <w:rFonts w:eastAsia="SimSun"/>
          <w:szCs w:val="24"/>
        </w:rPr>
        <w:t>1.11.3. Response JSON</w:t>
      </w:r>
      <w:r>
        <w:tab/>
      </w:r>
      <w:r>
        <w:fldChar w:fldCharType="begin"/>
      </w:r>
      <w:r>
        <w:instrText xml:space="preserve"> PAGEREF _Toc23296 </w:instrText>
      </w:r>
      <w:r>
        <w:fldChar w:fldCharType="separate"/>
      </w:r>
      <w:r>
        <w:t>56</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_Toc7192 </w:instrText>
      </w:r>
      <w:r>
        <w:rPr>
          <w:lang w:eastAsia="hi-IN" w:bidi="hi-IN"/>
        </w:rPr>
        <w:fldChar w:fldCharType="separate"/>
      </w:r>
      <w:r>
        <w:rPr>
          <w:rFonts w:eastAsia="SimSun"/>
          <w:szCs w:val="24"/>
        </w:rPr>
        <w:t>1.12. RETAILER-AssignTag</w:t>
      </w:r>
      <w:r>
        <w:tab/>
      </w:r>
      <w:r>
        <w:fldChar w:fldCharType="begin"/>
      </w:r>
      <w:r>
        <w:instrText xml:space="preserve"> PAGEREF _Toc7192 </w:instrText>
      </w:r>
      <w:r>
        <w:fldChar w:fldCharType="separate"/>
      </w:r>
      <w:r>
        <w:t>56</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_Toc5627 </w:instrText>
      </w:r>
      <w:r>
        <w:rPr>
          <w:lang w:eastAsia="hi-IN" w:bidi="hi-IN"/>
        </w:rPr>
        <w:fldChar w:fldCharType="separate"/>
      </w:r>
      <w:r>
        <w:rPr>
          <w:rFonts w:eastAsia="SimSun"/>
          <w:szCs w:val="24"/>
        </w:rPr>
        <w:t>1.12.1. API: AssignTag</w:t>
      </w:r>
      <w:r>
        <w:tab/>
      </w:r>
      <w:r>
        <w:fldChar w:fldCharType="begin"/>
      </w:r>
      <w:r>
        <w:instrText xml:space="preserve"> PAGEREF _Toc5627 </w:instrText>
      </w:r>
      <w:r>
        <w:fldChar w:fldCharType="separate"/>
      </w:r>
      <w:r>
        <w:t>56</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_Toc4355 </w:instrText>
      </w:r>
      <w:r>
        <w:rPr>
          <w:lang w:eastAsia="hi-IN" w:bidi="hi-IN"/>
        </w:rPr>
        <w:fldChar w:fldCharType="separate"/>
      </w:r>
      <w:r>
        <w:rPr>
          <w:rFonts w:eastAsia="SimSun"/>
          <w:szCs w:val="24"/>
        </w:rPr>
        <w:t>1.12.2. Request JSON-Add on Tag Account Creation</w:t>
      </w:r>
      <w:r>
        <w:tab/>
      </w:r>
      <w:r>
        <w:fldChar w:fldCharType="begin"/>
      </w:r>
      <w:r>
        <w:instrText xml:space="preserve"> PAGEREF _Toc4355 </w:instrText>
      </w:r>
      <w:r>
        <w:fldChar w:fldCharType="separate"/>
      </w:r>
      <w:r>
        <w:t>59</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_Toc17734 </w:instrText>
      </w:r>
      <w:r>
        <w:rPr>
          <w:lang w:eastAsia="hi-IN" w:bidi="hi-IN"/>
        </w:rPr>
        <w:fldChar w:fldCharType="separate"/>
      </w:r>
      <w:r>
        <w:rPr>
          <w:rFonts w:eastAsia="SimSun"/>
          <w:szCs w:val="24"/>
        </w:rPr>
        <w:t>1.12.3. Response JSON</w:t>
      </w:r>
      <w:r>
        <w:tab/>
      </w:r>
      <w:r>
        <w:fldChar w:fldCharType="begin"/>
      </w:r>
      <w:r>
        <w:instrText xml:space="preserve"> PAGEREF _Toc17734 </w:instrText>
      </w:r>
      <w:r>
        <w:fldChar w:fldCharType="separate"/>
      </w:r>
      <w:r>
        <w:t>59</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_Toc23062 </w:instrText>
      </w:r>
      <w:r>
        <w:rPr>
          <w:lang w:eastAsia="hi-IN" w:bidi="hi-IN"/>
        </w:rPr>
        <w:fldChar w:fldCharType="separate"/>
      </w:r>
      <w:r>
        <w:rPr>
          <w:rFonts w:eastAsia="SimSun"/>
          <w:szCs w:val="24"/>
        </w:rPr>
        <w:t>1.13. RETAILER-TagReplacement</w:t>
      </w:r>
      <w:r>
        <w:tab/>
      </w:r>
      <w:r>
        <w:fldChar w:fldCharType="begin"/>
      </w:r>
      <w:r>
        <w:instrText xml:space="preserve"> PAGEREF _Toc23062 </w:instrText>
      </w:r>
      <w:r>
        <w:fldChar w:fldCharType="separate"/>
      </w:r>
      <w:r>
        <w:t>59</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_Toc25032 </w:instrText>
      </w:r>
      <w:r>
        <w:rPr>
          <w:lang w:eastAsia="hi-IN" w:bidi="hi-IN"/>
        </w:rPr>
        <w:fldChar w:fldCharType="separate"/>
      </w:r>
      <w:r>
        <w:rPr>
          <w:rFonts w:eastAsia="SimSun"/>
          <w:szCs w:val="24"/>
        </w:rPr>
        <w:t>1.13.1. API: TagReplacement</w:t>
      </w:r>
      <w:r>
        <w:tab/>
      </w:r>
      <w:r>
        <w:fldChar w:fldCharType="begin"/>
      </w:r>
      <w:r>
        <w:instrText xml:space="preserve"> PAGEREF _Toc25032 </w:instrText>
      </w:r>
      <w:r>
        <w:fldChar w:fldCharType="separate"/>
      </w:r>
      <w:r>
        <w:t>59</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_Toc10109 </w:instrText>
      </w:r>
      <w:r>
        <w:rPr>
          <w:lang w:eastAsia="hi-IN" w:bidi="hi-IN"/>
        </w:rPr>
        <w:fldChar w:fldCharType="separate"/>
      </w:r>
      <w:r>
        <w:rPr>
          <w:rFonts w:eastAsia="SimSun"/>
          <w:szCs w:val="24"/>
        </w:rPr>
        <w:t>1.13.2. Request JSON-Add on Tag Account Creation</w:t>
      </w:r>
      <w:r>
        <w:tab/>
      </w:r>
      <w:r>
        <w:fldChar w:fldCharType="begin"/>
      </w:r>
      <w:r>
        <w:instrText xml:space="preserve"> PAGEREF _Toc10109 </w:instrText>
      </w:r>
      <w:r>
        <w:fldChar w:fldCharType="separate"/>
      </w:r>
      <w:r>
        <w:t>61</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_Toc29296 </w:instrText>
      </w:r>
      <w:r>
        <w:rPr>
          <w:lang w:eastAsia="hi-IN" w:bidi="hi-IN"/>
        </w:rPr>
        <w:fldChar w:fldCharType="separate"/>
      </w:r>
      <w:r>
        <w:rPr>
          <w:rFonts w:eastAsia="SimSun"/>
          <w:szCs w:val="24"/>
        </w:rPr>
        <w:t>1.13.3. Response JSON-Success Replacement</w:t>
      </w:r>
      <w:r>
        <w:tab/>
      </w:r>
      <w:r>
        <w:fldChar w:fldCharType="begin"/>
      </w:r>
      <w:r>
        <w:instrText xml:space="preserve"> PAGEREF _Toc29296 </w:instrText>
      </w:r>
      <w:r>
        <w:fldChar w:fldCharType="separate"/>
      </w:r>
      <w:r>
        <w:t>62</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_Toc26128 </w:instrText>
      </w:r>
      <w:r>
        <w:rPr>
          <w:lang w:eastAsia="hi-IN" w:bidi="hi-IN"/>
        </w:rPr>
        <w:fldChar w:fldCharType="separate"/>
      </w:r>
      <w:r>
        <w:rPr>
          <w:rFonts w:eastAsia="SimSun"/>
          <w:szCs w:val="24"/>
        </w:rPr>
        <w:t>1.13.4. Response JSON-Low Balance</w:t>
      </w:r>
      <w:r>
        <w:tab/>
      </w:r>
      <w:r>
        <w:fldChar w:fldCharType="begin"/>
      </w:r>
      <w:r>
        <w:instrText xml:space="preserve"> PAGEREF _Toc26128 </w:instrText>
      </w:r>
      <w:r>
        <w:fldChar w:fldCharType="separate"/>
      </w:r>
      <w:r>
        <w:t>63</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_Toc21430 </w:instrText>
      </w:r>
      <w:r>
        <w:rPr>
          <w:lang w:eastAsia="hi-IN" w:bidi="hi-IN"/>
        </w:rPr>
        <w:fldChar w:fldCharType="separate"/>
      </w:r>
      <w:r>
        <w:rPr>
          <w:rFonts w:eastAsia="SimSun"/>
          <w:szCs w:val="24"/>
        </w:rPr>
        <w:t>1.14. RETAILER-GetVehicleStatusforAssignTag</w:t>
      </w:r>
      <w:r>
        <w:tab/>
      </w:r>
      <w:r>
        <w:fldChar w:fldCharType="begin"/>
      </w:r>
      <w:r>
        <w:instrText xml:space="preserve"> PAGEREF _Toc21430 </w:instrText>
      </w:r>
      <w:r>
        <w:fldChar w:fldCharType="separate"/>
      </w:r>
      <w:r>
        <w:t>63</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_Toc8035 </w:instrText>
      </w:r>
      <w:r>
        <w:rPr>
          <w:lang w:eastAsia="hi-IN" w:bidi="hi-IN"/>
        </w:rPr>
        <w:fldChar w:fldCharType="separate"/>
      </w:r>
      <w:r>
        <w:rPr>
          <w:rFonts w:eastAsia="SimSun"/>
          <w:szCs w:val="24"/>
        </w:rPr>
        <w:t>1.14.1. API: GetVehicleStatusforAssignTag</w:t>
      </w:r>
      <w:r>
        <w:tab/>
      </w:r>
      <w:r>
        <w:fldChar w:fldCharType="begin"/>
      </w:r>
      <w:r>
        <w:instrText xml:space="preserve"> PAGEREF _Toc8035 </w:instrText>
      </w:r>
      <w:r>
        <w:fldChar w:fldCharType="separate"/>
      </w:r>
      <w:r>
        <w:t>63</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_Toc29681 </w:instrText>
      </w:r>
      <w:r>
        <w:rPr>
          <w:lang w:eastAsia="hi-IN" w:bidi="hi-IN"/>
        </w:rPr>
        <w:fldChar w:fldCharType="separate"/>
      </w:r>
      <w:r>
        <w:rPr>
          <w:rFonts w:eastAsia="SimSun"/>
          <w:szCs w:val="24"/>
        </w:rPr>
        <w:t>1.14.2. Request JSON-Add on Tag Account Creation</w:t>
      </w:r>
      <w:r>
        <w:tab/>
      </w:r>
      <w:r>
        <w:fldChar w:fldCharType="begin"/>
      </w:r>
      <w:r>
        <w:instrText xml:space="preserve"> PAGEREF _Toc29681 </w:instrText>
      </w:r>
      <w:r>
        <w:fldChar w:fldCharType="separate"/>
      </w:r>
      <w:r>
        <w:t>64</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_Toc12090 </w:instrText>
      </w:r>
      <w:r>
        <w:rPr>
          <w:lang w:eastAsia="hi-IN" w:bidi="hi-IN"/>
        </w:rPr>
        <w:fldChar w:fldCharType="separate"/>
      </w:r>
      <w:r>
        <w:rPr>
          <w:rFonts w:eastAsia="SimSun"/>
          <w:szCs w:val="24"/>
        </w:rPr>
        <w:t>1.14.3. Response JSON</w:t>
      </w:r>
      <w:r>
        <w:tab/>
      </w:r>
      <w:r>
        <w:fldChar w:fldCharType="begin"/>
      </w:r>
      <w:r>
        <w:instrText xml:space="preserve"> PAGEREF _Toc12090 </w:instrText>
      </w:r>
      <w:r>
        <w:fldChar w:fldCharType="separate"/>
      </w:r>
      <w:r>
        <w:t>65</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_Toc29557 </w:instrText>
      </w:r>
      <w:r>
        <w:rPr>
          <w:lang w:eastAsia="hi-IN" w:bidi="hi-IN"/>
        </w:rPr>
        <w:fldChar w:fldCharType="separate"/>
      </w:r>
      <w:r>
        <w:rPr>
          <w:rFonts w:eastAsia="SimSun"/>
          <w:szCs w:val="24"/>
        </w:rPr>
        <w:t>1.15. DSA Recharge API</w:t>
      </w:r>
      <w:r>
        <w:tab/>
      </w:r>
      <w:r>
        <w:fldChar w:fldCharType="begin"/>
      </w:r>
      <w:r>
        <w:instrText xml:space="preserve"> PAGEREF _Toc29557 </w:instrText>
      </w:r>
      <w:r>
        <w:fldChar w:fldCharType="separate"/>
      </w:r>
      <w:r>
        <w:t>65</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_Toc8625 </w:instrText>
      </w:r>
      <w:r>
        <w:rPr>
          <w:lang w:eastAsia="hi-IN" w:bidi="hi-IN"/>
        </w:rPr>
        <w:fldChar w:fldCharType="separate"/>
      </w:r>
      <w:r>
        <w:rPr>
          <w:rFonts w:eastAsia="SimSun"/>
          <w:szCs w:val="24"/>
        </w:rPr>
        <w:t>1.15.1. API: DSA Recharge API</w:t>
      </w:r>
      <w:r>
        <w:tab/>
      </w:r>
      <w:r>
        <w:fldChar w:fldCharType="begin"/>
      </w:r>
      <w:r>
        <w:instrText xml:space="preserve"> PAGEREF _Toc8625 </w:instrText>
      </w:r>
      <w:r>
        <w:fldChar w:fldCharType="separate"/>
      </w:r>
      <w:r>
        <w:t>65</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_Toc20128 </w:instrText>
      </w:r>
      <w:r>
        <w:rPr>
          <w:lang w:eastAsia="hi-IN" w:bidi="hi-IN"/>
        </w:rPr>
        <w:fldChar w:fldCharType="separate"/>
      </w:r>
      <w:r>
        <w:rPr>
          <w:rFonts w:eastAsia="SimSun"/>
          <w:szCs w:val="24"/>
        </w:rPr>
        <w:t>1.15.2. Request JSON- DSA Recharge API</w:t>
      </w:r>
      <w:r>
        <w:tab/>
      </w:r>
      <w:r>
        <w:fldChar w:fldCharType="begin"/>
      </w:r>
      <w:r>
        <w:instrText xml:space="preserve"> PAGEREF _Toc20128 </w:instrText>
      </w:r>
      <w:r>
        <w:fldChar w:fldCharType="separate"/>
      </w:r>
      <w:r>
        <w:t>67</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_Toc26526 </w:instrText>
      </w:r>
      <w:r>
        <w:rPr>
          <w:lang w:eastAsia="hi-IN" w:bidi="hi-IN"/>
        </w:rPr>
        <w:fldChar w:fldCharType="separate"/>
      </w:r>
      <w:r>
        <w:rPr>
          <w:rFonts w:eastAsia="SimSun"/>
          <w:szCs w:val="24"/>
        </w:rPr>
        <w:t>1.15.3. Response JSON</w:t>
      </w:r>
      <w:r>
        <w:tab/>
      </w:r>
      <w:r>
        <w:fldChar w:fldCharType="begin"/>
      </w:r>
      <w:r>
        <w:instrText xml:space="preserve"> PAGEREF _Toc26526 </w:instrText>
      </w:r>
      <w:r>
        <w:fldChar w:fldCharType="separate"/>
      </w:r>
      <w:r>
        <w:t>67</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_Toc10548 </w:instrText>
      </w:r>
      <w:r>
        <w:rPr>
          <w:lang w:eastAsia="hi-IN" w:bidi="hi-IN"/>
        </w:rPr>
        <w:fldChar w:fldCharType="separate"/>
      </w:r>
      <w:r>
        <w:rPr>
          <w:rFonts w:eastAsia="SimSun"/>
          <w:szCs w:val="24"/>
        </w:rPr>
        <w:t>1.15.4. API – Get DSA Recharge Details</w:t>
      </w:r>
      <w:r>
        <w:tab/>
      </w:r>
      <w:r>
        <w:fldChar w:fldCharType="begin"/>
      </w:r>
      <w:r>
        <w:instrText xml:space="preserve"> PAGEREF _Toc10548 </w:instrText>
      </w:r>
      <w:r>
        <w:fldChar w:fldCharType="separate"/>
      </w:r>
      <w:r>
        <w:t>67</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_Toc15087 </w:instrText>
      </w:r>
      <w:r>
        <w:rPr>
          <w:lang w:eastAsia="hi-IN" w:bidi="hi-IN"/>
        </w:rPr>
        <w:fldChar w:fldCharType="separate"/>
      </w:r>
      <w:r>
        <w:rPr>
          <w:rFonts w:eastAsia="SimSun"/>
          <w:szCs w:val="24"/>
        </w:rPr>
        <w:t>1.15.5. Request JSON- Get DSA Recharge Details</w:t>
      </w:r>
      <w:r>
        <w:tab/>
      </w:r>
      <w:r>
        <w:fldChar w:fldCharType="begin"/>
      </w:r>
      <w:r>
        <w:instrText xml:space="preserve"> PAGEREF _Toc15087 </w:instrText>
      </w:r>
      <w:r>
        <w:fldChar w:fldCharType="separate"/>
      </w:r>
      <w:r>
        <w:t>67</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_Toc19899 </w:instrText>
      </w:r>
      <w:r>
        <w:rPr>
          <w:lang w:eastAsia="hi-IN" w:bidi="hi-IN"/>
        </w:rPr>
        <w:fldChar w:fldCharType="separate"/>
      </w:r>
      <w:r>
        <w:rPr>
          <w:rFonts w:eastAsia="SimSun"/>
          <w:szCs w:val="24"/>
        </w:rPr>
        <w:t>1.15.6. Response JSON - Get DSA Recharge Details</w:t>
      </w:r>
      <w:r>
        <w:tab/>
      </w:r>
      <w:r>
        <w:fldChar w:fldCharType="begin"/>
      </w:r>
      <w:r>
        <w:instrText xml:space="preserve"> PAGEREF _Toc19899 </w:instrText>
      </w:r>
      <w:r>
        <w:fldChar w:fldCharType="separate"/>
      </w:r>
      <w:r>
        <w:t>68</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_Toc6932 </w:instrText>
      </w:r>
      <w:r>
        <w:rPr>
          <w:lang w:eastAsia="hi-IN" w:bidi="hi-IN"/>
        </w:rPr>
        <w:fldChar w:fldCharType="separate"/>
      </w:r>
      <w:r>
        <w:rPr>
          <w:rFonts w:eastAsia="SimSun"/>
          <w:szCs w:val="24"/>
        </w:rPr>
        <w:t>1.16. Get debit adjustment details</w:t>
      </w:r>
      <w:r>
        <w:tab/>
      </w:r>
      <w:r>
        <w:fldChar w:fldCharType="begin"/>
      </w:r>
      <w:r>
        <w:instrText xml:space="preserve"> PAGEREF _Toc6932 </w:instrText>
      </w:r>
      <w:r>
        <w:fldChar w:fldCharType="separate"/>
      </w:r>
      <w:r>
        <w:t>69</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_Toc18625 </w:instrText>
      </w:r>
      <w:r>
        <w:rPr>
          <w:lang w:eastAsia="hi-IN" w:bidi="hi-IN"/>
        </w:rPr>
        <w:fldChar w:fldCharType="separate"/>
      </w:r>
      <w:r>
        <w:rPr>
          <w:rFonts w:eastAsia="SimSun"/>
          <w:szCs w:val="24"/>
        </w:rPr>
        <w:t>1.16.1. Request JSON- Get Debit Adjustment Details</w:t>
      </w:r>
      <w:r>
        <w:tab/>
      </w:r>
      <w:r>
        <w:fldChar w:fldCharType="begin"/>
      </w:r>
      <w:r>
        <w:instrText xml:space="preserve"> PAGEREF _Toc18625 </w:instrText>
      </w:r>
      <w:r>
        <w:fldChar w:fldCharType="separate"/>
      </w:r>
      <w:r>
        <w:t>69</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_Toc18877 </w:instrText>
      </w:r>
      <w:r>
        <w:rPr>
          <w:lang w:eastAsia="hi-IN" w:bidi="hi-IN"/>
        </w:rPr>
        <w:fldChar w:fldCharType="separate"/>
      </w:r>
      <w:r>
        <w:rPr>
          <w:rFonts w:eastAsia="SimSun"/>
          <w:szCs w:val="24"/>
        </w:rPr>
        <w:t>1.16.2. Response JSON- Get Debit Adjustment Details</w:t>
      </w:r>
      <w:r>
        <w:tab/>
      </w:r>
      <w:r>
        <w:fldChar w:fldCharType="begin"/>
      </w:r>
      <w:r>
        <w:instrText xml:space="preserve"> PAGEREF _Toc18877 </w:instrText>
      </w:r>
      <w:r>
        <w:fldChar w:fldCharType="separate"/>
      </w:r>
      <w:r>
        <w:t>69</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_Toc1835 </w:instrText>
      </w:r>
      <w:r>
        <w:rPr>
          <w:lang w:eastAsia="hi-IN" w:bidi="hi-IN"/>
        </w:rPr>
        <w:fldChar w:fldCharType="separate"/>
      </w:r>
      <w:r>
        <w:rPr>
          <w:rFonts w:eastAsia="SimSun"/>
          <w:szCs w:val="24"/>
        </w:rPr>
        <w:t>1.17. Get Transactions By Posted Date</w:t>
      </w:r>
      <w:r>
        <w:tab/>
      </w:r>
      <w:r>
        <w:fldChar w:fldCharType="begin"/>
      </w:r>
      <w:r>
        <w:instrText xml:space="preserve"> PAGEREF _Toc1835 </w:instrText>
      </w:r>
      <w:r>
        <w:fldChar w:fldCharType="separate"/>
      </w:r>
      <w:r>
        <w:t>70</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_Toc12910 </w:instrText>
      </w:r>
      <w:r>
        <w:rPr>
          <w:lang w:eastAsia="hi-IN" w:bidi="hi-IN"/>
        </w:rPr>
        <w:fldChar w:fldCharType="separate"/>
      </w:r>
      <w:r>
        <w:rPr>
          <w:rFonts w:eastAsia="SimSun"/>
          <w:szCs w:val="24"/>
        </w:rPr>
        <w:t>1.17.1. Request JSON - Get Transactions By Posted Date</w:t>
      </w:r>
      <w:r>
        <w:tab/>
      </w:r>
      <w:r>
        <w:fldChar w:fldCharType="begin"/>
      </w:r>
      <w:r>
        <w:instrText xml:space="preserve"> PAGEREF _Toc12910 </w:instrText>
      </w:r>
      <w:r>
        <w:fldChar w:fldCharType="separate"/>
      </w:r>
      <w:r>
        <w:t>70</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_Toc22514 </w:instrText>
      </w:r>
      <w:r>
        <w:rPr>
          <w:lang w:eastAsia="hi-IN" w:bidi="hi-IN"/>
        </w:rPr>
        <w:fldChar w:fldCharType="separate"/>
      </w:r>
      <w:r>
        <w:rPr>
          <w:rFonts w:eastAsia="SimSun"/>
          <w:szCs w:val="24"/>
        </w:rPr>
        <w:t>1.17.2. Response JSON - Get Transactions By Posted Date</w:t>
      </w:r>
      <w:r>
        <w:tab/>
      </w:r>
      <w:r>
        <w:fldChar w:fldCharType="begin"/>
      </w:r>
      <w:r>
        <w:instrText xml:space="preserve"> PAGEREF _Toc22514 </w:instrText>
      </w:r>
      <w:r>
        <w:fldChar w:fldCharType="separate"/>
      </w:r>
      <w:r>
        <w:t>70</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_Toc15280 </w:instrText>
      </w:r>
      <w:r>
        <w:rPr>
          <w:lang w:eastAsia="hi-IN" w:bidi="hi-IN"/>
        </w:rPr>
        <w:fldChar w:fldCharType="separate"/>
      </w:r>
      <w:r>
        <w:rPr>
          <w:rFonts w:eastAsia="SimSun"/>
          <w:szCs w:val="24"/>
        </w:rPr>
        <w:t>1.18. One Wallet Credit Transactions</w:t>
      </w:r>
      <w:r>
        <w:tab/>
      </w:r>
      <w:r>
        <w:fldChar w:fldCharType="begin"/>
      </w:r>
      <w:r>
        <w:instrText xml:space="preserve"> PAGEREF _Toc15280 </w:instrText>
      </w:r>
      <w:r>
        <w:fldChar w:fldCharType="separate"/>
      </w:r>
      <w:r>
        <w:t>72</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_Toc29961 </w:instrText>
      </w:r>
      <w:r>
        <w:rPr>
          <w:lang w:eastAsia="hi-IN" w:bidi="hi-IN"/>
        </w:rPr>
        <w:fldChar w:fldCharType="separate"/>
      </w:r>
      <w:r>
        <w:rPr>
          <w:rFonts w:eastAsia="SimSun"/>
          <w:szCs w:val="24"/>
        </w:rPr>
        <w:t>1.18.1. Request JSON – OneWalletCreditTransactions</w:t>
      </w:r>
      <w:r>
        <w:tab/>
      </w:r>
      <w:r>
        <w:fldChar w:fldCharType="begin"/>
      </w:r>
      <w:r>
        <w:instrText xml:space="preserve"> PAGEREF _Toc29961 </w:instrText>
      </w:r>
      <w:r>
        <w:fldChar w:fldCharType="separate"/>
      </w:r>
      <w:r>
        <w:t>72</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_Toc14067 </w:instrText>
      </w:r>
      <w:r>
        <w:rPr>
          <w:lang w:eastAsia="hi-IN" w:bidi="hi-IN"/>
        </w:rPr>
        <w:fldChar w:fldCharType="separate"/>
      </w:r>
      <w:r>
        <w:rPr>
          <w:rFonts w:eastAsia="SimSun"/>
          <w:szCs w:val="24"/>
        </w:rPr>
        <w:t>1.18.2. Response JSON – OneWalletCreditTransactions</w:t>
      </w:r>
      <w:r>
        <w:tab/>
      </w:r>
      <w:r>
        <w:fldChar w:fldCharType="begin"/>
      </w:r>
      <w:r>
        <w:instrText xml:space="preserve"> PAGEREF _Toc14067 </w:instrText>
      </w:r>
      <w:r>
        <w:fldChar w:fldCharType="separate"/>
      </w:r>
      <w:r>
        <w:t>72</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_Toc5187 </w:instrText>
      </w:r>
      <w:r>
        <w:rPr>
          <w:lang w:eastAsia="hi-IN" w:bidi="hi-IN"/>
        </w:rPr>
        <w:fldChar w:fldCharType="separate"/>
      </w:r>
      <w:r>
        <w:rPr>
          <w:rFonts w:eastAsia="SimSun"/>
          <w:szCs w:val="24"/>
        </w:rPr>
        <w:t>1.19. Time Sync API</w:t>
      </w:r>
      <w:r>
        <w:tab/>
      </w:r>
      <w:r>
        <w:fldChar w:fldCharType="begin"/>
      </w:r>
      <w:r>
        <w:instrText xml:space="preserve"> PAGEREF _Toc5187 </w:instrText>
      </w:r>
      <w:r>
        <w:fldChar w:fldCharType="separate"/>
      </w:r>
      <w:r>
        <w:t>73</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_Toc31680 </w:instrText>
      </w:r>
      <w:r>
        <w:rPr>
          <w:lang w:eastAsia="hi-IN" w:bidi="hi-IN"/>
        </w:rPr>
        <w:fldChar w:fldCharType="separate"/>
      </w:r>
      <w:r>
        <w:rPr>
          <w:rFonts w:eastAsia="SimSun"/>
          <w:szCs w:val="24"/>
        </w:rPr>
        <w:t>1.20. Heart Beat API</w:t>
      </w:r>
      <w:r>
        <w:tab/>
      </w:r>
      <w:r>
        <w:fldChar w:fldCharType="begin"/>
      </w:r>
      <w:r>
        <w:instrText xml:space="preserve"> PAGEREF _Toc31680 </w:instrText>
      </w:r>
      <w:r>
        <w:fldChar w:fldCharType="separate"/>
      </w:r>
      <w:r>
        <w:t>74</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_Toc1352 </w:instrText>
      </w:r>
      <w:r>
        <w:rPr>
          <w:lang w:eastAsia="hi-IN" w:bidi="hi-IN"/>
        </w:rPr>
        <w:fldChar w:fldCharType="separate"/>
      </w:r>
      <w:r>
        <w:rPr>
          <w:rFonts w:eastAsia="SimSun"/>
          <w:szCs w:val="24"/>
        </w:rPr>
        <w:t xml:space="preserve">1.21. </w:t>
      </w:r>
      <w:r>
        <w:rPr>
          <w:rFonts w:hint="default" w:eastAsia="SimSun"/>
          <w:szCs w:val="24"/>
        </w:rPr>
        <w:t>Customer State Extraction API</w:t>
      </w:r>
      <w:r>
        <w:tab/>
      </w:r>
      <w:r>
        <w:fldChar w:fldCharType="begin"/>
      </w:r>
      <w:r>
        <w:instrText xml:space="preserve"> PAGEREF _Toc1352 </w:instrText>
      </w:r>
      <w:r>
        <w:fldChar w:fldCharType="separate"/>
      </w:r>
      <w:r>
        <w:t>75</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_Toc6279 </w:instrText>
      </w:r>
      <w:r>
        <w:rPr>
          <w:lang w:eastAsia="hi-IN" w:bidi="hi-IN"/>
        </w:rPr>
        <w:fldChar w:fldCharType="separate"/>
      </w:r>
      <w:r>
        <w:rPr>
          <w:rFonts w:eastAsia="SimSun"/>
          <w:szCs w:val="24"/>
        </w:rPr>
        <w:t>5. Master Data</w:t>
      </w:r>
      <w:r>
        <w:tab/>
      </w:r>
      <w:r>
        <w:fldChar w:fldCharType="begin"/>
      </w:r>
      <w:r>
        <w:instrText xml:space="preserve"> PAGEREF _Toc6279 </w:instrText>
      </w:r>
      <w:r>
        <w:fldChar w:fldCharType="separate"/>
      </w:r>
      <w:r>
        <w:t>80</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_Toc8979 </w:instrText>
      </w:r>
      <w:r>
        <w:rPr>
          <w:lang w:eastAsia="hi-IN" w:bidi="hi-IN"/>
        </w:rPr>
        <w:fldChar w:fldCharType="separate"/>
      </w:r>
      <w:r>
        <w:rPr>
          <w:rFonts w:eastAsia="SimSun"/>
          <w:szCs w:val="24"/>
        </w:rPr>
        <w:t>6. Date Format</w:t>
      </w:r>
      <w:r>
        <w:tab/>
      </w:r>
      <w:r>
        <w:fldChar w:fldCharType="begin"/>
      </w:r>
      <w:r>
        <w:instrText xml:space="preserve"> PAGEREF _Toc8979 </w:instrText>
      </w:r>
      <w:r>
        <w:fldChar w:fldCharType="separate"/>
      </w:r>
      <w:r>
        <w:t>80</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_Toc11305 </w:instrText>
      </w:r>
      <w:r>
        <w:rPr>
          <w:lang w:eastAsia="hi-IN" w:bidi="hi-IN"/>
        </w:rPr>
        <w:fldChar w:fldCharType="separate"/>
      </w:r>
      <w:r>
        <w:rPr>
          <w:rFonts w:eastAsia="SimSun"/>
          <w:szCs w:val="24"/>
        </w:rPr>
        <w:t>7. Process Flow Diagram:</w:t>
      </w:r>
      <w:r>
        <w:tab/>
      </w:r>
      <w:r>
        <w:fldChar w:fldCharType="begin"/>
      </w:r>
      <w:r>
        <w:instrText xml:space="preserve"> PAGEREF _Toc11305 </w:instrText>
      </w:r>
      <w:r>
        <w:fldChar w:fldCharType="separate"/>
      </w:r>
      <w:r>
        <w:t>81</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_Toc20392 </w:instrText>
      </w:r>
      <w:r>
        <w:rPr>
          <w:lang w:eastAsia="hi-IN" w:bidi="hi-IN"/>
        </w:rPr>
        <w:fldChar w:fldCharType="separate"/>
      </w:r>
      <w:r>
        <w:rPr>
          <w:rFonts w:eastAsia="SimSun"/>
          <w:szCs w:val="24"/>
        </w:rPr>
        <w:t>8. API Security</w:t>
      </w:r>
      <w:r>
        <w:tab/>
      </w:r>
      <w:r>
        <w:fldChar w:fldCharType="begin"/>
      </w:r>
      <w:r>
        <w:instrText xml:space="preserve"> PAGEREF _Toc20392 </w:instrText>
      </w:r>
      <w:r>
        <w:fldChar w:fldCharType="separate"/>
      </w:r>
      <w:r>
        <w:t>81</w:t>
      </w:r>
      <w:r>
        <w:fldChar w:fldCharType="end"/>
      </w:r>
      <w:r>
        <w:rPr>
          <w:lang w:eastAsia="hi-IN" w:bidi="hi-IN"/>
        </w:rPr>
        <w:fldChar w:fldCharType="end"/>
      </w:r>
    </w:p>
    <w:p>
      <w:pPr>
        <w:pStyle w:val="19"/>
        <w:tabs>
          <w:tab w:val="right" w:leader="dot" w:pos="9360"/>
          <w:tab w:val="clear" w:pos="9638"/>
        </w:tabs>
      </w:pPr>
      <w:r>
        <w:rPr>
          <w:lang w:eastAsia="hi-IN" w:bidi="hi-IN"/>
        </w:rPr>
        <w:fldChar w:fldCharType="begin"/>
      </w:r>
      <w:r>
        <w:rPr>
          <w:lang w:eastAsia="hi-IN" w:bidi="hi-IN"/>
        </w:rPr>
        <w:instrText xml:space="preserve"> HYPERLINK \l _Toc15889 </w:instrText>
      </w:r>
      <w:r>
        <w:rPr>
          <w:lang w:eastAsia="hi-IN" w:bidi="hi-IN"/>
        </w:rPr>
        <w:fldChar w:fldCharType="separate"/>
      </w:r>
      <w:r>
        <w:rPr>
          <w:rFonts w:eastAsia="SimSun"/>
          <w:szCs w:val="24"/>
        </w:rPr>
        <w:t>9. Document History</w:t>
      </w:r>
      <w:r>
        <w:tab/>
      </w:r>
      <w:r>
        <w:fldChar w:fldCharType="begin"/>
      </w:r>
      <w:r>
        <w:instrText xml:space="preserve"> PAGEREF _Toc15889 </w:instrText>
      </w:r>
      <w:r>
        <w:fldChar w:fldCharType="separate"/>
      </w:r>
      <w:r>
        <w:t>82</w:t>
      </w:r>
      <w:r>
        <w:fldChar w:fldCharType="end"/>
      </w:r>
      <w:r>
        <w:rPr>
          <w:lang w:eastAsia="hi-IN" w:bidi="hi-IN"/>
        </w:rPr>
        <w:fldChar w:fldCharType="end"/>
      </w:r>
    </w:p>
    <w:p>
      <w:pPr>
        <w:pStyle w:val="4"/>
        <w:rPr>
          <w:lang w:eastAsia="hi-IN" w:bidi="hi-IN"/>
        </w:rPr>
      </w:pPr>
      <w:r>
        <w:rPr>
          <w:lang w:eastAsia="hi-IN" w:bidi="hi-IN"/>
        </w:rPr>
        <w:fldChar w:fldCharType="end"/>
      </w:r>
    </w:p>
    <w:p>
      <w:bookmarkStart w:id="287" w:name="_GoBack"/>
      <w:bookmarkEnd w:id="287"/>
    </w:p>
    <w:p>
      <w:pPr>
        <w:pStyle w:val="19"/>
        <w:tabs>
          <w:tab w:val="right" w:leader="dot" w:pos="9360"/>
          <w:tab w:val="clear" w:pos="9638"/>
        </w:tabs>
        <w:rPr>
          <w:rFonts w:ascii="Calibri" w:hAnsi="Calibri" w:cs="Calibri"/>
          <w:b/>
          <w:bCs/>
          <w:smallCaps/>
          <w:color w:val="4472C4"/>
          <w:spacing w:val="5"/>
          <w:sz w:val="22"/>
          <w:szCs w:val="22"/>
        </w:rPr>
      </w:pPr>
    </w:p>
    <w:p>
      <w:pPr>
        <w:pStyle w:val="19"/>
        <w:tabs>
          <w:tab w:val="right" w:leader="dot" w:pos="9360"/>
          <w:tab w:val="clear" w:pos="9638"/>
        </w:tabs>
        <w:rPr>
          <w:rFonts w:ascii="Calibri" w:hAnsi="Calibri" w:cs="Calibri"/>
          <w:b/>
          <w:bCs/>
          <w:smallCaps/>
          <w:color w:val="4472C4"/>
          <w:spacing w:val="5"/>
          <w:sz w:val="22"/>
          <w:szCs w:val="22"/>
        </w:rPr>
      </w:pPr>
    </w:p>
    <w:p>
      <w:pPr>
        <w:pStyle w:val="19"/>
        <w:tabs>
          <w:tab w:val="right" w:leader="dot" w:pos="9360"/>
          <w:tab w:val="clear" w:pos="9638"/>
        </w:tabs>
        <w:rPr>
          <w:rFonts w:ascii="Calibri" w:hAnsi="Calibri" w:cs="Calibri"/>
          <w:b/>
          <w:bCs/>
          <w:smallCaps/>
          <w:color w:val="4472C4"/>
          <w:spacing w:val="5"/>
          <w:sz w:val="22"/>
          <w:szCs w:val="22"/>
        </w:rPr>
      </w:pPr>
    </w:p>
    <w:p>
      <w:pPr>
        <w:pStyle w:val="19"/>
        <w:tabs>
          <w:tab w:val="right" w:leader="dot" w:pos="9360"/>
          <w:tab w:val="clear" w:pos="9638"/>
        </w:tabs>
        <w:rPr>
          <w:rFonts w:ascii="Calibri" w:hAnsi="Calibri" w:cs="Calibri"/>
          <w:b/>
          <w:bCs/>
          <w:smallCaps/>
          <w:color w:val="4472C4"/>
          <w:spacing w:val="5"/>
          <w:sz w:val="22"/>
          <w:szCs w:val="22"/>
        </w:rPr>
      </w:pPr>
    </w:p>
    <w:p>
      <w:pPr>
        <w:pStyle w:val="19"/>
        <w:tabs>
          <w:tab w:val="right" w:leader="dot" w:pos="9360"/>
          <w:tab w:val="clear" w:pos="9638"/>
        </w:tabs>
        <w:rPr>
          <w:rFonts w:ascii="Calibri" w:hAnsi="Calibri" w:cs="Calibri"/>
          <w:b/>
          <w:bCs/>
          <w:smallCaps/>
          <w:color w:val="4472C4"/>
          <w:spacing w:val="5"/>
          <w:sz w:val="22"/>
          <w:szCs w:val="22"/>
        </w:rPr>
      </w:pPr>
    </w:p>
    <w:p>
      <w:pPr>
        <w:pStyle w:val="19"/>
        <w:tabs>
          <w:tab w:val="right" w:leader="dot" w:pos="9360"/>
          <w:tab w:val="clear" w:pos="9638"/>
        </w:tabs>
        <w:rPr>
          <w:rFonts w:ascii="Calibri" w:hAnsi="Calibri" w:cs="Calibri"/>
          <w:b/>
          <w:bCs/>
          <w:smallCaps/>
          <w:color w:val="4472C4"/>
          <w:spacing w:val="5"/>
          <w:sz w:val="22"/>
          <w:szCs w:val="22"/>
        </w:rPr>
      </w:pPr>
    </w:p>
    <w:p>
      <w:pPr>
        <w:pStyle w:val="19"/>
        <w:tabs>
          <w:tab w:val="right" w:leader="dot" w:pos="9360"/>
          <w:tab w:val="clear" w:pos="9638"/>
        </w:tabs>
        <w:rPr>
          <w:rFonts w:ascii="Calibri" w:hAnsi="Calibri" w:cs="Calibri"/>
          <w:b/>
          <w:bCs/>
          <w:smallCaps/>
          <w:color w:val="4472C4"/>
          <w:spacing w:val="5"/>
          <w:sz w:val="22"/>
          <w:szCs w:val="22"/>
        </w:rPr>
      </w:pPr>
    </w:p>
    <w:p>
      <w:pPr>
        <w:pStyle w:val="19"/>
        <w:tabs>
          <w:tab w:val="right" w:leader="dot" w:pos="9360"/>
          <w:tab w:val="clear" w:pos="9638"/>
        </w:tabs>
        <w:rPr>
          <w:rFonts w:ascii="Calibri" w:hAnsi="Calibri" w:cs="Calibri"/>
          <w:b/>
          <w:bCs/>
          <w:smallCaps/>
          <w:color w:val="4472C4"/>
          <w:spacing w:val="5"/>
          <w:sz w:val="22"/>
          <w:szCs w:val="22"/>
        </w:rPr>
      </w:pPr>
    </w:p>
    <w:p>
      <w:pPr>
        <w:pStyle w:val="19"/>
        <w:tabs>
          <w:tab w:val="right" w:leader="dot" w:pos="9360"/>
          <w:tab w:val="clear" w:pos="9638"/>
        </w:tabs>
        <w:rPr>
          <w:rFonts w:ascii="Calibri" w:hAnsi="Calibri" w:cs="Calibri"/>
          <w:b/>
          <w:bCs/>
          <w:smallCaps/>
          <w:color w:val="4472C4"/>
          <w:spacing w:val="5"/>
          <w:sz w:val="22"/>
          <w:szCs w:val="22"/>
        </w:rPr>
      </w:pPr>
    </w:p>
    <w:p>
      <w:pPr>
        <w:pStyle w:val="19"/>
        <w:tabs>
          <w:tab w:val="right" w:leader="dot" w:pos="9360"/>
          <w:tab w:val="clear" w:pos="9638"/>
        </w:tabs>
        <w:rPr>
          <w:rFonts w:ascii="Calibri" w:hAnsi="Calibri" w:cs="Calibri"/>
          <w:b/>
          <w:bCs/>
          <w:smallCaps/>
          <w:color w:val="4472C4"/>
          <w:spacing w:val="5"/>
          <w:sz w:val="22"/>
          <w:szCs w:val="22"/>
        </w:rPr>
      </w:pPr>
    </w:p>
    <w:p>
      <w:pPr>
        <w:pStyle w:val="19"/>
        <w:tabs>
          <w:tab w:val="right" w:leader="dot" w:pos="9360"/>
          <w:tab w:val="clear" w:pos="9638"/>
        </w:tabs>
        <w:rPr>
          <w:rFonts w:ascii="Calibri" w:hAnsi="Calibri" w:cs="Calibri"/>
          <w:b/>
          <w:bCs/>
          <w:smallCaps/>
          <w:color w:val="4472C4"/>
          <w:spacing w:val="5"/>
          <w:sz w:val="22"/>
          <w:szCs w:val="22"/>
        </w:rPr>
      </w:pPr>
    </w:p>
    <w:p>
      <w:pPr>
        <w:pStyle w:val="19"/>
        <w:tabs>
          <w:tab w:val="right" w:leader="dot" w:pos="9360"/>
          <w:tab w:val="clear" w:pos="9638"/>
        </w:tabs>
        <w:rPr>
          <w:rFonts w:ascii="Calibri" w:hAnsi="Calibri" w:cs="Calibri"/>
          <w:b/>
          <w:bCs/>
          <w:smallCaps/>
          <w:color w:val="4472C4"/>
          <w:spacing w:val="5"/>
          <w:sz w:val="22"/>
          <w:szCs w:val="22"/>
        </w:rPr>
      </w:pPr>
    </w:p>
    <w:p>
      <w:pPr>
        <w:pStyle w:val="2"/>
        <w:numPr>
          <w:ilvl w:val="0"/>
          <w:numId w:val="2"/>
        </w:numPr>
        <w:tabs>
          <w:tab w:val="left" w:pos="0"/>
        </w:tabs>
        <w:rPr>
          <w:rStyle w:val="68"/>
          <w:rFonts w:eastAsia="SimSun"/>
          <w:b w:val="0"/>
          <w:sz w:val="24"/>
          <w:szCs w:val="24"/>
        </w:rPr>
      </w:pPr>
      <w:bookmarkStart w:id="0" w:name="_Toc524110412"/>
      <w:bookmarkStart w:id="1" w:name="_Toc487715557"/>
      <w:bookmarkStart w:id="2" w:name="_Toc487729763"/>
      <w:bookmarkStart w:id="3" w:name="_Toc9190"/>
      <w:r>
        <w:rPr>
          <w:rStyle w:val="68"/>
          <w:rFonts w:eastAsia="SimSun"/>
          <w:b w:val="0"/>
          <w:sz w:val="24"/>
          <w:szCs w:val="24"/>
        </w:rPr>
        <w:t>Introduction</w:t>
      </w:r>
      <w:bookmarkEnd w:id="0"/>
      <w:bookmarkEnd w:id="1"/>
      <w:bookmarkEnd w:id="2"/>
      <w:bookmarkEnd w:id="3"/>
    </w:p>
    <w:p>
      <w:pPr>
        <w:pStyle w:val="4"/>
        <w:ind w:left="360"/>
        <w:rPr>
          <w:rFonts w:ascii="Calibri" w:hAnsi="Calibri" w:cs="Calibri"/>
          <w:sz w:val="22"/>
          <w:szCs w:val="22"/>
          <w:lang w:val="en-US" w:eastAsia="en-US"/>
        </w:rPr>
      </w:pPr>
      <w:bookmarkStart w:id="4" w:name="_Hlk486958581"/>
      <w:r>
        <w:rPr>
          <w:rFonts w:ascii="Calibri" w:hAnsi="Calibri" w:cs="Calibri"/>
          <w:sz w:val="22"/>
          <w:szCs w:val="22"/>
          <w:lang w:val="en-US" w:eastAsia="en-US"/>
        </w:rPr>
        <w:t xml:space="preserve">API’s to be developed for checking Balance at Customer ID Level, Tag Account Level, Fetching Transaction </w:t>
      </w:r>
      <w:bookmarkStart w:id="5" w:name="_Hlk486958554"/>
      <w:r>
        <w:rPr>
          <w:rFonts w:ascii="Calibri" w:hAnsi="Calibri" w:cs="Calibri"/>
          <w:sz w:val="22"/>
          <w:szCs w:val="22"/>
          <w:lang w:val="en-US" w:eastAsia="en-US"/>
        </w:rPr>
        <w:t xml:space="preserve">details, Blacklisted Tag details, Recharges Information, Update Blacklist tag Information and Load Recharge. </w:t>
      </w:r>
    </w:p>
    <w:p>
      <w:pPr>
        <w:pStyle w:val="4"/>
        <w:ind w:left="360"/>
        <w:rPr>
          <w:rFonts w:ascii="Calibri" w:hAnsi="Calibri" w:cs="Calibri"/>
          <w:sz w:val="22"/>
          <w:szCs w:val="22"/>
          <w:lang w:val="en-US" w:eastAsia="en-US"/>
        </w:rPr>
      </w:pPr>
    </w:p>
    <w:p>
      <w:pPr>
        <w:pStyle w:val="4"/>
        <w:ind w:left="360"/>
        <w:rPr>
          <w:rStyle w:val="68"/>
          <w:rFonts w:ascii="Calibri"/>
        </w:rPr>
      </w:pPr>
      <w:r>
        <w:rPr>
          <w:rFonts w:ascii="Calibri" w:hAnsi="Calibri" w:cs="Calibri"/>
          <w:sz w:val="22"/>
          <w:szCs w:val="22"/>
          <w:lang w:val="en-US" w:eastAsia="en-US"/>
        </w:rPr>
        <w:t>The purpose is to make the process more easy in form of API Integrated Transaction System between Corporate Customers and ICICI Bank Ltd in the process of fetching information from ICICI System and Updating Information to ICICI System</w:t>
      </w:r>
      <w:bookmarkEnd w:id="5"/>
      <w:r>
        <w:rPr>
          <w:rFonts w:ascii="Calibri" w:hAnsi="Calibri" w:cs="Calibri"/>
          <w:sz w:val="22"/>
          <w:szCs w:val="22"/>
          <w:lang w:val="en-US" w:eastAsia="en-US"/>
        </w:rPr>
        <w:t>.</w:t>
      </w:r>
    </w:p>
    <w:bookmarkEnd w:id="4"/>
    <w:p>
      <w:pPr>
        <w:pStyle w:val="2"/>
        <w:numPr>
          <w:ilvl w:val="0"/>
          <w:numId w:val="2"/>
        </w:numPr>
        <w:tabs>
          <w:tab w:val="left" w:pos="0"/>
        </w:tabs>
        <w:rPr>
          <w:rStyle w:val="68"/>
          <w:rFonts w:eastAsia="SimSun"/>
          <w:b w:val="0"/>
          <w:sz w:val="24"/>
          <w:szCs w:val="24"/>
        </w:rPr>
      </w:pPr>
      <w:bookmarkStart w:id="6" w:name="_Toc487715558"/>
      <w:bookmarkStart w:id="7" w:name="_Toc487729764"/>
      <w:bookmarkStart w:id="8" w:name="_Toc524110413"/>
      <w:bookmarkStart w:id="9" w:name="_Toc32402"/>
      <w:r>
        <w:rPr>
          <w:rStyle w:val="68"/>
          <w:rFonts w:eastAsia="SimSun"/>
          <w:b w:val="0"/>
          <w:sz w:val="24"/>
          <w:szCs w:val="24"/>
        </w:rPr>
        <w:t>Goal</w:t>
      </w:r>
      <w:bookmarkEnd w:id="6"/>
      <w:bookmarkEnd w:id="7"/>
      <w:bookmarkEnd w:id="8"/>
      <w:bookmarkEnd w:id="9"/>
    </w:p>
    <w:p>
      <w:pPr>
        <w:pStyle w:val="4"/>
        <w:ind w:left="360"/>
        <w:rPr>
          <w:rFonts w:ascii="Calibri" w:hAnsi="Calibri" w:cs="Calibri"/>
          <w:sz w:val="22"/>
          <w:szCs w:val="22"/>
          <w:lang w:val="en-US" w:eastAsia="en-US"/>
        </w:rPr>
      </w:pPr>
      <w:bookmarkStart w:id="10" w:name="_Hlk486958973"/>
      <w:r>
        <w:rPr>
          <w:rFonts w:ascii="Calibri" w:hAnsi="Calibri" w:cs="Calibri"/>
          <w:sz w:val="22"/>
          <w:szCs w:val="22"/>
          <w:lang w:val="en-US" w:eastAsia="en-US"/>
        </w:rPr>
        <w:t>To develop API’s for checking Balance at Customer ID Level, Tag Account Level, Fetching Transaction details, Blacklisted Tag details, Recharges Information, Update Blacklist tag Information and Load Recharge from Corporate Customer’s Systems to ICICI Bank System.</w:t>
      </w:r>
    </w:p>
    <w:bookmarkEnd w:id="10"/>
    <w:p>
      <w:pPr>
        <w:pStyle w:val="2"/>
        <w:numPr>
          <w:ilvl w:val="0"/>
          <w:numId w:val="2"/>
        </w:numPr>
        <w:tabs>
          <w:tab w:val="left" w:pos="0"/>
        </w:tabs>
        <w:rPr>
          <w:rStyle w:val="68"/>
          <w:rFonts w:eastAsia="SimSun"/>
          <w:b w:val="0"/>
          <w:sz w:val="24"/>
          <w:szCs w:val="24"/>
        </w:rPr>
      </w:pPr>
      <w:bookmarkStart w:id="11" w:name="_Toc487729765"/>
      <w:bookmarkStart w:id="12" w:name="_Toc524110414"/>
      <w:bookmarkStart w:id="13" w:name="_Toc487715559"/>
      <w:bookmarkStart w:id="14" w:name="_Toc31089"/>
      <w:r>
        <w:rPr>
          <w:rStyle w:val="68"/>
          <w:rFonts w:eastAsia="SimSun"/>
          <w:b w:val="0"/>
          <w:sz w:val="24"/>
          <w:szCs w:val="24"/>
        </w:rPr>
        <w:t>Business Rules</w:t>
      </w:r>
      <w:bookmarkEnd w:id="11"/>
      <w:bookmarkEnd w:id="12"/>
      <w:bookmarkEnd w:id="13"/>
      <w:bookmarkEnd w:id="14"/>
    </w:p>
    <w:p>
      <w:pPr>
        <w:ind w:left="416"/>
        <w:rPr>
          <w:rStyle w:val="68"/>
          <w:rFonts w:ascii="Calibri"/>
        </w:rPr>
      </w:pPr>
      <w:r>
        <w:rPr>
          <w:rFonts w:ascii="Calibri"/>
          <w:b/>
          <w:color w:val="4472C4"/>
        </w:rPr>
        <w:t>The Proposed Solution</w:t>
      </w:r>
      <w:r>
        <w:rPr>
          <w:rFonts w:ascii="Calibri"/>
          <w:color w:val="4472C4"/>
        </w:rPr>
        <w:t xml:space="preserve">: </w:t>
      </w:r>
      <w:r>
        <w:rPr>
          <w:rFonts w:ascii="Calibri" w:cs="Calibri"/>
        </w:rPr>
        <w:t>To develop API’s for checking Balance at Customer ID Level, Tag Account Level, Fetching Transaction details, Blacklisted Tag details, Recharges Information, Update Blacklist Tag Information and Load Recharge.</w:t>
      </w:r>
    </w:p>
    <w:p>
      <w:pPr>
        <w:pStyle w:val="2"/>
        <w:numPr>
          <w:ilvl w:val="0"/>
          <w:numId w:val="2"/>
        </w:numPr>
        <w:tabs>
          <w:tab w:val="left" w:pos="0"/>
        </w:tabs>
        <w:rPr>
          <w:rStyle w:val="68"/>
          <w:rFonts w:eastAsia="SimSun"/>
          <w:b w:val="0"/>
          <w:sz w:val="24"/>
          <w:szCs w:val="24"/>
        </w:rPr>
      </w:pPr>
      <w:bookmarkStart w:id="15" w:name="_Toc487715560"/>
      <w:bookmarkStart w:id="16" w:name="_Toc487729766"/>
      <w:bookmarkStart w:id="17" w:name="_Toc524110415"/>
      <w:bookmarkStart w:id="18" w:name="_Toc16030"/>
      <w:r>
        <w:rPr>
          <w:rStyle w:val="68"/>
          <w:rFonts w:eastAsia="SimSun"/>
          <w:b w:val="0"/>
          <w:sz w:val="24"/>
          <w:szCs w:val="24"/>
        </w:rPr>
        <w:t>Technical Specifications</w:t>
      </w:r>
      <w:bookmarkEnd w:id="15"/>
      <w:bookmarkEnd w:id="16"/>
      <w:bookmarkEnd w:id="17"/>
      <w:bookmarkEnd w:id="18"/>
    </w:p>
    <w:p>
      <w:pPr>
        <w:rPr>
          <w:rFonts w:ascii="Calibri" w:cs="Calibri"/>
        </w:rPr>
      </w:pPr>
      <w:r>
        <w:rPr>
          <w:rFonts w:ascii="Calibri" w:cs="Calibri"/>
        </w:rPr>
        <w:t>The API requests to be sent from Corporate Customer Systems to Issuer System (ICICI Bank System) in the form of API Message Request in JSON format using HTTPS protocol. Accordingly, the API Response is sent from Issuer System (ICICI bank System) to Corporate Customer System.</w:t>
      </w:r>
    </w:p>
    <w:p>
      <w:pPr>
        <w:rPr>
          <w:rFonts w:ascii="Calibri" w:hAnsi="Calibri" w:cs="Calibri"/>
          <w:sz w:val="22"/>
          <w:szCs w:val="22"/>
        </w:rPr>
      </w:pPr>
      <w:r>
        <w:rPr>
          <w:rFonts w:ascii="Calibri" w:cs="Calibri"/>
        </w:rPr>
        <w:t>Below is the list of APIs to be developed:</w:t>
      </w:r>
    </w:p>
    <w:tbl>
      <w:tblPr>
        <w:tblStyle w:val="30"/>
        <w:tblW w:w="8490" w:type="dxa"/>
        <w:tblInd w:w="318" w:type="dxa"/>
        <w:tblLayout w:type="fixed"/>
        <w:tblCellMar>
          <w:top w:w="0" w:type="dxa"/>
          <w:left w:w="10" w:type="dxa"/>
          <w:bottom w:w="0" w:type="dxa"/>
          <w:right w:w="10" w:type="dxa"/>
        </w:tblCellMar>
      </w:tblPr>
      <w:tblGrid>
        <w:gridCol w:w="8490"/>
      </w:tblGrid>
      <w:tr>
        <w:tblPrEx>
          <w:tblCellMar>
            <w:top w:w="0" w:type="dxa"/>
            <w:left w:w="10" w:type="dxa"/>
            <w:bottom w:w="0" w:type="dxa"/>
            <w:right w:w="10" w:type="dxa"/>
          </w:tblCellMar>
        </w:tblPrEx>
        <w:trPr>
          <w:trHeight w:val="1547" w:hRule="atLeast"/>
        </w:trPr>
        <w:tc>
          <w:tcPr>
            <w:tcW w:w="8490" w:type="dxa"/>
            <w:shd w:val="clear" w:color="auto" w:fill="FFFFFF"/>
          </w:tcPr>
          <w:p>
            <w:pPr>
              <w:pStyle w:val="41"/>
              <w:numPr>
                <w:ilvl w:val="0"/>
                <w:numId w:val="3"/>
              </w:numPr>
              <w:rPr>
                <w:rFonts w:ascii="Calibri" w:hAnsi="Calibri" w:cs="Calibri"/>
                <w:sz w:val="22"/>
                <w:szCs w:val="22"/>
              </w:rPr>
            </w:pPr>
            <w:r>
              <w:rPr>
                <w:rFonts w:ascii="Calibri" w:hAnsi="Calibri" w:cs="Calibri"/>
                <w:sz w:val="22"/>
                <w:szCs w:val="22"/>
              </w:rPr>
              <w:t xml:space="preserve">GET Customer &amp; Vehicle Balance Details API </w:t>
            </w:r>
          </w:p>
          <w:p>
            <w:pPr>
              <w:pStyle w:val="41"/>
              <w:numPr>
                <w:ilvl w:val="0"/>
                <w:numId w:val="3"/>
              </w:numPr>
              <w:rPr>
                <w:rFonts w:ascii="Calibri" w:hAnsi="Calibri" w:cs="Calibri"/>
                <w:sz w:val="22"/>
                <w:szCs w:val="22"/>
              </w:rPr>
            </w:pPr>
            <w:r>
              <w:rPr>
                <w:rFonts w:ascii="Calibri" w:hAnsi="Calibri" w:cs="Calibri"/>
                <w:sz w:val="22"/>
                <w:szCs w:val="22"/>
              </w:rPr>
              <w:t>GET Blacklist Details API</w:t>
            </w:r>
          </w:p>
          <w:p>
            <w:pPr>
              <w:pStyle w:val="41"/>
              <w:numPr>
                <w:ilvl w:val="0"/>
                <w:numId w:val="3"/>
              </w:numPr>
              <w:rPr>
                <w:rFonts w:ascii="Calibri" w:hAnsi="Calibri" w:cs="Calibri"/>
                <w:sz w:val="22"/>
                <w:szCs w:val="22"/>
              </w:rPr>
            </w:pPr>
            <w:r>
              <w:rPr>
                <w:rFonts w:ascii="Calibri" w:hAnsi="Calibri" w:cs="Calibri"/>
                <w:sz w:val="22"/>
                <w:szCs w:val="22"/>
              </w:rPr>
              <w:t xml:space="preserve">GET Transaction Details API </w:t>
            </w:r>
          </w:p>
          <w:p>
            <w:pPr>
              <w:pStyle w:val="41"/>
              <w:numPr>
                <w:ilvl w:val="0"/>
                <w:numId w:val="3"/>
              </w:numPr>
              <w:rPr>
                <w:rFonts w:ascii="Calibri" w:hAnsi="Calibri" w:cs="Calibri"/>
                <w:sz w:val="22"/>
                <w:szCs w:val="22"/>
              </w:rPr>
            </w:pPr>
            <w:r>
              <w:rPr>
                <w:rFonts w:ascii="Calibri" w:hAnsi="Calibri" w:cs="Calibri"/>
                <w:sz w:val="22"/>
                <w:szCs w:val="22"/>
              </w:rPr>
              <w:t xml:space="preserve">GET Transaction Details API </w:t>
            </w:r>
          </w:p>
          <w:p>
            <w:pPr>
              <w:pStyle w:val="41"/>
              <w:numPr>
                <w:ilvl w:val="0"/>
                <w:numId w:val="3"/>
              </w:numPr>
              <w:rPr>
                <w:rFonts w:ascii="Calibri" w:hAnsi="Calibri" w:cs="Calibri"/>
                <w:sz w:val="22"/>
                <w:szCs w:val="22"/>
              </w:rPr>
            </w:pPr>
            <w:r>
              <w:rPr>
                <w:rFonts w:ascii="Calibri" w:hAnsi="Calibri" w:cs="Calibri"/>
                <w:sz w:val="22"/>
                <w:szCs w:val="22"/>
              </w:rPr>
              <w:t>GET TAGAccountCreditTransactions API</w:t>
            </w:r>
          </w:p>
          <w:p>
            <w:pPr>
              <w:pStyle w:val="41"/>
              <w:numPr>
                <w:ilvl w:val="0"/>
                <w:numId w:val="3"/>
              </w:numPr>
              <w:rPr>
                <w:rFonts w:ascii="Calibri"/>
              </w:rPr>
            </w:pPr>
            <w:r>
              <w:rPr>
                <w:rFonts w:ascii="Calibri" w:hAnsi="Calibri" w:cs="Calibri"/>
                <w:sz w:val="22"/>
                <w:szCs w:val="22"/>
              </w:rPr>
              <w:t>Recharge Vehicle Balance API</w:t>
            </w:r>
          </w:p>
          <w:p>
            <w:pPr>
              <w:pStyle w:val="41"/>
              <w:numPr>
                <w:ilvl w:val="0"/>
                <w:numId w:val="3"/>
              </w:numPr>
              <w:rPr>
                <w:rFonts w:ascii="Calibri"/>
              </w:rPr>
            </w:pPr>
            <w:r>
              <w:rPr>
                <w:rFonts w:ascii="Calibri" w:hAnsi="Calibri" w:cs="Calibri"/>
                <w:sz w:val="22"/>
                <w:szCs w:val="22"/>
              </w:rPr>
              <w:t>Get Vehicles API[Customer app Specific]</w:t>
            </w:r>
          </w:p>
          <w:p>
            <w:pPr>
              <w:pStyle w:val="41"/>
              <w:numPr>
                <w:ilvl w:val="0"/>
                <w:numId w:val="3"/>
              </w:numPr>
              <w:rPr>
                <w:rFonts w:ascii="Calibri"/>
              </w:rPr>
            </w:pPr>
            <w:r>
              <w:rPr>
                <w:rFonts w:ascii="Calibri" w:hAnsi="Calibri" w:cs="Calibri"/>
                <w:sz w:val="22"/>
                <w:szCs w:val="22"/>
              </w:rPr>
              <w:t>Get OTP API[Customer app Specific]</w:t>
            </w:r>
          </w:p>
          <w:p>
            <w:pPr>
              <w:pStyle w:val="41"/>
              <w:numPr>
                <w:ilvl w:val="0"/>
                <w:numId w:val="3"/>
              </w:numPr>
              <w:rPr>
                <w:rFonts w:ascii="Calibri"/>
              </w:rPr>
            </w:pPr>
            <w:r>
              <w:rPr>
                <w:rFonts w:ascii="Calibri" w:hAnsi="Calibri" w:cs="Calibri"/>
                <w:sz w:val="22"/>
                <w:szCs w:val="22"/>
              </w:rPr>
              <w:t>Customer Recharge API[Customer app Specific]</w:t>
            </w:r>
          </w:p>
          <w:p>
            <w:pPr>
              <w:pStyle w:val="41"/>
              <w:numPr>
                <w:ilvl w:val="0"/>
                <w:numId w:val="3"/>
              </w:numPr>
              <w:rPr>
                <w:rFonts w:ascii="Calibri"/>
              </w:rPr>
            </w:pPr>
            <w:r>
              <w:rPr>
                <w:rFonts w:ascii="Calibri" w:hAnsi="Calibri" w:cs="Calibri"/>
                <w:sz w:val="22"/>
                <w:szCs w:val="22"/>
              </w:rPr>
              <w:t>Remove Blacklist</w:t>
            </w:r>
          </w:p>
          <w:p>
            <w:pPr>
              <w:pStyle w:val="41"/>
              <w:numPr>
                <w:ilvl w:val="0"/>
                <w:numId w:val="3"/>
              </w:numPr>
              <w:rPr>
                <w:rFonts w:ascii="Calibri"/>
              </w:rPr>
            </w:pPr>
            <w:r>
              <w:rPr>
                <w:rFonts w:ascii="Calibri" w:hAnsi="Calibri" w:cs="Calibri"/>
                <w:sz w:val="22"/>
                <w:szCs w:val="22"/>
              </w:rPr>
              <w:t>Create Addon Tag Account</w:t>
            </w:r>
          </w:p>
          <w:p>
            <w:pPr>
              <w:pStyle w:val="41"/>
              <w:numPr>
                <w:ilvl w:val="0"/>
                <w:numId w:val="3"/>
              </w:numPr>
              <w:rPr>
                <w:rFonts w:ascii="Calibri"/>
              </w:rPr>
            </w:pPr>
            <w:r>
              <w:rPr>
                <w:rFonts w:ascii="Calibri" w:hAnsi="Calibri" w:cs="Calibri"/>
                <w:sz w:val="22"/>
                <w:szCs w:val="22"/>
              </w:rPr>
              <w:t>Assign Tag</w:t>
            </w:r>
          </w:p>
          <w:p>
            <w:pPr>
              <w:pStyle w:val="41"/>
              <w:numPr>
                <w:ilvl w:val="0"/>
                <w:numId w:val="3"/>
              </w:numPr>
              <w:rPr>
                <w:rFonts w:ascii="Calibri"/>
              </w:rPr>
            </w:pPr>
            <w:r>
              <w:rPr>
                <w:rFonts w:ascii="Calibri" w:hAnsi="Calibri" w:cs="Calibri"/>
                <w:sz w:val="22"/>
                <w:szCs w:val="22"/>
              </w:rPr>
              <w:t>TagReplacement</w:t>
            </w:r>
          </w:p>
          <w:p>
            <w:pPr>
              <w:pStyle w:val="41"/>
              <w:numPr>
                <w:ilvl w:val="0"/>
                <w:numId w:val="3"/>
              </w:numPr>
              <w:rPr>
                <w:rFonts w:ascii="Calibri"/>
              </w:rPr>
            </w:pPr>
            <w:r>
              <w:rPr>
                <w:rFonts w:ascii="Calibri" w:hAnsi="Calibri" w:cs="Calibri"/>
                <w:sz w:val="22"/>
                <w:szCs w:val="22"/>
              </w:rPr>
              <w:t>GetVehicleStatusForAssignTag</w:t>
            </w:r>
          </w:p>
          <w:p>
            <w:pPr>
              <w:pStyle w:val="35"/>
              <w:ind w:left="0"/>
              <w:rPr>
                <w:rFonts w:ascii="Calibri" w:hAnsi="Calibri" w:cs="Calibri"/>
                <w:i/>
              </w:rPr>
            </w:pPr>
          </w:p>
        </w:tc>
      </w:tr>
    </w:tbl>
    <w:p>
      <w:pPr>
        <w:rPr>
          <w:rFonts w:ascii="Calibri" w:cs="Calibri"/>
          <w:sz w:val="22"/>
        </w:rPr>
      </w:pPr>
      <w:r>
        <w:rPr>
          <w:rFonts w:ascii="Calibri" w:cs="Calibri"/>
          <w:sz w:val="22"/>
        </w:rPr>
        <w:t>The Header in each of the request to the above APIs should include Customer (As APIClient_ID) of the Corporate Customer and the assigned API Key (shared by Issuer)for the purpose of security authentication, failed which the request cannot be processed.</w:t>
      </w:r>
    </w:p>
    <w:p>
      <w:pPr>
        <w:rPr>
          <w:rFonts w:ascii="Calibri" w:cs="Calibri"/>
          <w:b/>
          <w:sz w:val="22"/>
        </w:rPr>
      </w:pPr>
      <w:r>
        <w:rPr>
          <w:rFonts w:ascii="Calibri" w:cs="Calibri"/>
          <w:b/>
          <w:sz w:val="22"/>
        </w:rPr>
        <w:t>One Wallet Customer: A One Wallet Customer is a customer who opted for debit of all debit transactions from a single wallet called One Wallet. All one Wallet Customers have an upper limit of 1 Lakh rupees. One Wallet Customers also have the below types of Wallets as well</w:t>
      </w:r>
    </w:p>
    <w:p>
      <w:pPr>
        <w:rPr>
          <w:rFonts w:ascii="Calibri" w:cs="Calibri"/>
          <w:sz w:val="22"/>
        </w:rPr>
      </w:pPr>
      <w:r>
        <w:rPr>
          <w:rFonts w:ascii="Calibri" w:cs="Calibri"/>
          <w:b/>
          <w:sz w:val="22"/>
        </w:rPr>
        <w:t xml:space="preserve">Security Deposit Wallet: </w:t>
      </w:r>
      <w:r>
        <w:rPr>
          <w:rFonts w:ascii="Calibri" w:cs="Calibri"/>
          <w:sz w:val="22"/>
        </w:rPr>
        <w:t>This wallet is used to maintain the security deposits of all the vehicles of the Customer</w:t>
      </w:r>
    </w:p>
    <w:p>
      <w:pPr>
        <w:rPr>
          <w:rFonts w:ascii="Calibri" w:cs="Calibri"/>
          <w:sz w:val="22"/>
        </w:rPr>
      </w:pPr>
      <w:r>
        <w:rPr>
          <w:rFonts w:ascii="Calibri" w:cs="Calibri"/>
          <w:b/>
          <w:sz w:val="22"/>
        </w:rPr>
        <w:t>Cashback Wallet:</w:t>
      </w:r>
      <w:r>
        <w:rPr>
          <w:rFonts w:ascii="Calibri" w:cs="Calibri"/>
          <w:sz w:val="22"/>
        </w:rPr>
        <w:t xml:space="preserve"> This wallet is used to maintain the Cashback amount processed of all the vehicles for the customer</w:t>
      </w:r>
    </w:p>
    <w:p>
      <w:pPr>
        <w:rPr>
          <w:rFonts w:ascii="Calibri" w:cs="Calibri"/>
          <w:sz w:val="22"/>
        </w:rPr>
      </w:pPr>
      <w:r>
        <w:rPr>
          <w:rFonts w:ascii="Calibri" w:cs="Calibri"/>
          <w:b/>
          <w:sz w:val="22"/>
        </w:rPr>
        <w:t xml:space="preserve">Chargeback Wallet: </w:t>
      </w:r>
      <w:r>
        <w:rPr>
          <w:rFonts w:ascii="Calibri" w:cs="Calibri"/>
          <w:sz w:val="22"/>
        </w:rPr>
        <w:t>This wallet is used to maintain the chargeback credit amount of all the vehicles of the customer.</w:t>
      </w:r>
    </w:p>
    <w:p>
      <w:pPr>
        <w:rPr>
          <w:rFonts w:ascii="Calibri" w:cs="Calibri"/>
          <w:sz w:val="22"/>
        </w:rPr>
      </w:pPr>
    </w:p>
    <w:p>
      <w:pPr>
        <w:rPr>
          <w:rFonts w:ascii="Calibri" w:cs="Calibri"/>
          <w:sz w:val="22"/>
        </w:rPr>
      </w:pPr>
    </w:p>
    <w:p>
      <w:pPr>
        <w:rPr>
          <w:rFonts w:ascii="Calibri" w:cs="Calibri"/>
          <w:sz w:val="22"/>
        </w:rPr>
      </w:pPr>
    </w:p>
    <w:p>
      <w:pPr>
        <w:rPr>
          <w:rFonts w:ascii="Calibri" w:cs="Calibri"/>
          <w:sz w:val="22"/>
        </w:rPr>
      </w:pPr>
    </w:p>
    <w:p>
      <w:pPr>
        <w:rPr>
          <w:rFonts w:ascii="Calibri" w:cs="Calibri"/>
          <w:sz w:val="22"/>
        </w:rPr>
      </w:pPr>
    </w:p>
    <w:p>
      <w:pPr>
        <w:rPr>
          <w:rFonts w:ascii="Calibri" w:cs="Calibri"/>
          <w:sz w:val="22"/>
        </w:rPr>
      </w:pPr>
    </w:p>
    <w:p>
      <w:pPr>
        <w:rPr>
          <w:rFonts w:ascii="Calibri" w:cs="Calibri"/>
          <w:sz w:val="22"/>
        </w:rPr>
      </w:pPr>
    </w:p>
    <w:p>
      <w:pPr>
        <w:rPr>
          <w:rFonts w:ascii="Calibri" w:cs="Calibri"/>
          <w:sz w:val="22"/>
        </w:rPr>
      </w:pPr>
    </w:p>
    <w:p>
      <w:pPr>
        <w:rPr>
          <w:rFonts w:ascii="Calibri" w:cs="Calibri"/>
          <w:sz w:val="22"/>
        </w:rPr>
      </w:pPr>
    </w:p>
    <w:p>
      <w:pPr>
        <w:rPr>
          <w:rFonts w:ascii="Calibri" w:cs="Calibri"/>
          <w:sz w:val="22"/>
        </w:rPr>
      </w:pPr>
    </w:p>
    <w:p>
      <w:pPr>
        <w:rPr>
          <w:rStyle w:val="68"/>
          <w:rFonts w:ascii="Calibri"/>
          <w:sz w:val="22"/>
        </w:rPr>
      </w:pPr>
    </w:p>
    <w:p>
      <w:pPr>
        <w:pStyle w:val="2"/>
        <w:numPr>
          <w:ilvl w:val="1"/>
          <w:numId w:val="2"/>
        </w:numPr>
        <w:tabs>
          <w:tab w:val="left" w:pos="0"/>
        </w:tabs>
        <w:rPr>
          <w:rStyle w:val="68"/>
          <w:rFonts w:eastAsia="SimSun"/>
          <w:b w:val="0"/>
          <w:sz w:val="24"/>
          <w:szCs w:val="24"/>
        </w:rPr>
      </w:pPr>
      <w:bookmarkStart w:id="19" w:name="_Toc487729767"/>
      <w:bookmarkStart w:id="20" w:name="_Toc524110416"/>
      <w:bookmarkStart w:id="21" w:name="_Toc2672"/>
      <w:r>
        <w:rPr>
          <w:rStyle w:val="68"/>
          <w:rFonts w:eastAsia="SimSun"/>
          <w:b w:val="0"/>
          <w:sz w:val="24"/>
          <w:szCs w:val="24"/>
        </w:rPr>
        <w:t>Get Customer &amp; Vehicle Balance Details</w:t>
      </w:r>
      <w:bookmarkEnd w:id="19"/>
      <w:r>
        <w:rPr>
          <w:rStyle w:val="68"/>
          <w:rFonts w:eastAsia="SimSun"/>
          <w:b w:val="0"/>
          <w:sz w:val="24"/>
          <w:szCs w:val="24"/>
        </w:rPr>
        <w:t xml:space="preserve"> API</w:t>
      </w:r>
      <w:bookmarkEnd w:id="20"/>
      <w:bookmarkEnd w:id="21"/>
    </w:p>
    <w:p>
      <w:pPr>
        <w:pStyle w:val="2"/>
        <w:numPr>
          <w:ilvl w:val="2"/>
          <w:numId w:val="2"/>
        </w:numPr>
        <w:tabs>
          <w:tab w:val="left" w:pos="0"/>
        </w:tabs>
        <w:rPr>
          <w:rStyle w:val="68"/>
          <w:rFonts w:eastAsia="SimSun"/>
          <w:b w:val="0"/>
          <w:sz w:val="24"/>
          <w:szCs w:val="24"/>
        </w:rPr>
      </w:pPr>
      <w:bookmarkStart w:id="22" w:name="_Toc524110417"/>
      <w:bookmarkStart w:id="23" w:name="_Toc24284"/>
      <w:r>
        <w:rPr>
          <w:rStyle w:val="68"/>
          <w:rFonts w:eastAsia="SimSun"/>
          <w:b w:val="0"/>
          <w:sz w:val="24"/>
          <w:szCs w:val="24"/>
        </w:rPr>
        <w:t>API: GetCustomerAndVehicleBalanceDetails</w:t>
      </w:r>
      <w:bookmarkEnd w:id="22"/>
      <w:bookmarkEnd w:id="23"/>
    </w:p>
    <w:p>
      <w:pPr>
        <w:rPr>
          <w:rFonts w:ascii="Calibri"/>
          <w:b/>
          <w:bCs/>
          <w:sz w:val="22"/>
        </w:rPr>
      </w:pPr>
      <w:r>
        <w:rPr>
          <w:rFonts w:ascii="Calibri"/>
          <w:b/>
          <w:bCs/>
          <w:sz w:val="22"/>
        </w:rPr>
        <w:t xml:space="preserve">Description: </w:t>
      </w:r>
      <w:r>
        <w:rPr>
          <w:rFonts w:ascii="Calibri"/>
          <w:sz w:val="22"/>
        </w:rPr>
        <w:t xml:space="preserve">This API method returns the CUG Wallet Balance ,FleetSize  etc when Customer ID is only provided and returns the Vehicle balance and vehicle status details for the requested Customer ID and Vehicle numbers.  </w:t>
      </w:r>
    </w:p>
    <w:p>
      <w:pPr>
        <w:rPr>
          <w:rFonts w:ascii="Calibri"/>
          <w:b/>
          <w:bCs/>
          <w:sz w:val="22"/>
        </w:rPr>
      </w:pPr>
      <w:r>
        <w:rPr>
          <w:rFonts w:ascii="Calibri"/>
          <w:b/>
          <w:bCs/>
          <w:sz w:val="22"/>
        </w:rPr>
        <w:t xml:space="preserve">URL: </w:t>
      </w:r>
      <w:r>
        <w:rPr>
          <w:rStyle w:val="29"/>
          <w:rFonts w:ascii="Calibri"/>
          <w:bCs/>
          <w:sz w:val="22"/>
        </w:rPr>
        <w:t>https://&lt;host&gt;/Customer/GetCustomerAndVehicleBalanceDetails</w:t>
      </w:r>
    </w:p>
    <w:p>
      <w:pPr>
        <w:rPr>
          <w:rFonts w:ascii="Calibri"/>
          <w:b/>
          <w:bCs/>
          <w:sz w:val="22"/>
        </w:rPr>
      </w:pPr>
    </w:p>
    <w:p>
      <w:pPr>
        <w:rPr>
          <w:rFonts w:ascii="Calibri"/>
          <w:b/>
          <w:bCs/>
          <w:sz w:val="22"/>
        </w:rPr>
      </w:pPr>
      <w:r>
        <w:rPr>
          <w:rFonts w:ascii="Calibri"/>
          <w:b/>
          <w:bCs/>
          <w:sz w:val="22"/>
        </w:rPr>
        <w:t xml:space="preserve">Method Type: </w:t>
      </w:r>
      <w:r>
        <w:rPr>
          <w:rFonts w:ascii="Calibri"/>
          <w:bCs/>
          <w:sz w:val="22"/>
        </w:rPr>
        <w:t>POST</w:t>
      </w:r>
    </w:p>
    <w:p>
      <w:pPr>
        <w:rPr>
          <w:rFonts w:ascii="Calibri"/>
          <w:b/>
          <w:bCs/>
          <w:sz w:val="22"/>
        </w:rPr>
      </w:pPr>
      <w:r>
        <w:rPr>
          <w:rFonts w:ascii="Calibri"/>
          <w:b/>
          <w:bCs/>
          <w:sz w:val="22"/>
        </w:rPr>
        <w:t xml:space="preserve">Content Type: </w:t>
      </w:r>
      <w:r>
        <w:rPr>
          <w:rFonts w:ascii="Calibri"/>
          <w:bCs/>
          <w:sz w:val="22"/>
        </w:rPr>
        <w:t>application/json, utf-8 encoding</w:t>
      </w:r>
    </w:p>
    <w:p>
      <w:pPr>
        <w:ind w:left="420"/>
        <w:rPr>
          <w:rFonts w:ascii="Calibri"/>
          <w:b/>
          <w:bCs/>
          <w:sz w:val="22"/>
        </w:rPr>
      </w:pPr>
    </w:p>
    <w:p>
      <w:pPr>
        <w:ind w:left="420"/>
        <w:rPr>
          <w:rFonts w:ascii="Calibri"/>
          <w:b/>
          <w:bCs/>
          <w:sz w:val="22"/>
        </w:rPr>
      </w:pPr>
      <w:r>
        <w:rPr>
          <w:rFonts w:ascii="Calibri"/>
          <w:b/>
          <w:bCs/>
          <w:sz w:val="22"/>
        </w:rPr>
        <w:t>Header:</w:t>
      </w:r>
    </w:p>
    <w:p>
      <w:pPr>
        <w:ind w:left="0" w:firstLine="420"/>
        <w:rPr>
          <w:rFonts w:ascii="Calibri"/>
          <w:b/>
          <w:bCs/>
          <w:sz w:val="22"/>
        </w:rPr>
      </w:pPr>
      <w:bookmarkStart w:id="24" w:name="%3A6r.co8"/>
      <w:bookmarkEnd w:id="24"/>
      <w:bookmarkStart w:id="25" w:name="OLE_LINK1"/>
      <w:r>
        <w:rPr>
          <w:rFonts w:ascii="Calibri"/>
          <w:b/>
          <w:bCs/>
          <w:sz w:val="22"/>
        </w:rPr>
        <w:t>APIClient_ID</w:t>
      </w:r>
      <w:bookmarkEnd w:id="25"/>
      <w:r>
        <w:rPr>
          <w:rFonts w:ascii="Calibri"/>
          <w:bCs/>
          <w:sz w:val="22"/>
        </w:rPr>
        <w:t>: 10014151</w:t>
      </w:r>
    </w:p>
    <w:p>
      <w:pPr>
        <w:ind w:left="0" w:firstLine="420"/>
        <w:rPr>
          <w:rFonts w:ascii="Calibri"/>
          <w:b/>
          <w:bCs/>
          <w:sz w:val="22"/>
          <w:szCs w:val="22"/>
        </w:rPr>
      </w:pPr>
      <w:r>
        <w:rPr>
          <w:rFonts w:ascii="Calibri"/>
          <w:b/>
          <w:bCs/>
          <w:sz w:val="22"/>
        </w:rPr>
        <w:t xml:space="preserve">API_KEY: </w:t>
      </w:r>
      <w:r>
        <w:rPr>
          <w:rFonts w:ascii="Calibri"/>
          <w:bCs/>
          <w:sz w:val="22"/>
          <w:szCs w:val="22"/>
        </w:rPr>
        <w:t>C442D6E5D6D099FC1E7D9760917358428506150927EC1210EE5CE53359706589BC00</w:t>
      </w:r>
      <w:r>
        <w:rPr>
          <w:rFonts w:ascii="Calibri"/>
          <w:b/>
          <w:bCs/>
          <w:sz w:val="22"/>
          <w:szCs w:val="22"/>
        </w:rPr>
        <w:t>CE</w:t>
      </w:r>
    </w:p>
    <w:p>
      <w:pPr>
        <w:ind w:left="0" w:firstLine="420"/>
        <w:rPr>
          <w:rFonts w:ascii="Calibri"/>
          <w:b/>
          <w:bCs/>
          <w:sz w:val="22"/>
          <w:szCs w:val="22"/>
        </w:rPr>
      </w:pPr>
    </w:p>
    <w:p>
      <w:pPr>
        <w:ind w:left="420" w:firstLine="0"/>
        <w:rPr>
          <w:rFonts w:ascii="Calibri"/>
          <w:sz w:val="22"/>
          <w:szCs w:val="22"/>
        </w:rPr>
      </w:pPr>
      <w:r>
        <w:rPr>
          <w:rFonts w:ascii="Calibri"/>
          <w:sz w:val="22"/>
          <w:szCs w:val="22"/>
        </w:rPr>
        <w:t>API Returns Bad Request (Http Status Code 400) in the response if the API request validation fails with Http Message.</w:t>
      </w:r>
    </w:p>
    <w:p>
      <w:pPr>
        <w:ind w:left="420" w:firstLine="0"/>
        <w:rPr>
          <w:rFonts w:ascii="Calibri"/>
          <w:sz w:val="22"/>
          <w:szCs w:val="22"/>
        </w:rPr>
      </w:pPr>
    </w:p>
    <w:p>
      <w:pPr>
        <w:rPr>
          <w:rFonts w:ascii="Calibri"/>
          <w:sz w:val="22"/>
          <w:szCs w:val="22"/>
        </w:rPr>
      </w:pPr>
      <w:r>
        <w:rPr>
          <w:rFonts w:ascii="Calibri"/>
          <w:sz w:val="22"/>
          <w:szCs w:val="22"/>
        </w:rPr>
        <w:t>API Return OK (Http Status code 200) with response if the API request is successfully processed.</w:t>
      </w:r>
    </w:p>
    <w:p>
      <w:pPr>
        <w:ind w:left="0" w:firstLine="420"/>
        <w:rPr>
          <w:rFonts w:ascii="Calibri"/>
          <w:sz w:val="22"/>
          <w:szCs w:val="22"/>
        </w:rPr>
      </w:pPr>
    </w:p>
    <w:p>
      <w:pPr>
        <w:ind w:left="0" w:firstLine="420"/>
        <w:rPr>
          <w:rFonts w:ascii="Calibri"/>
          <w:sz w:val="22"/>
          <w:szCs w:val="22"/>
        </w:rPr>
      </w:pPr>
      <w:r>
        <w:rPr>
          <w:rFonts w:ascii="Calibri"/>
          <w:sz w:val="22"/>
          <w:szCs w:val="22"/>
        </w:rPr>
        <w:t>API Return NoContent (Http Status code 204) with response if the API request does not have any data to return.</w:t>
      </w:r>
    </w:p>
    <w:p>
      <w:pPr>
        <w:ind w:left="0" w:firstLine="420"/>
        <w:rPr>
          <w:rFonts w:ascii="Calibri"/>
          <w:bCs/>
          <w:sz w:val="22"/>
        </w:rPr>
      </w:pPr>
    </w:p>
    <w:p>
      <w:pPr>
        <w:ind w:left="0" w:firstLine="420"/>
        <w:rPr>
          <w:rFonts w:ascii="Calibri"/>
          <w:b/>
          <w:bCs/>
          <w:sz w:val="22"/>
          <w:szCs w:val="22"/>
        </w:rPr>
      </w:pPr>
    </w:p>
    <w:p>
      <w:pPr>
        <w:pStyle w:val="2"/>
        <w:numPr>
          <w:ilvl w:val="2"/>
          <w:numId w:val="2"/>
        </w:numPr>
        <w:tabs>
          <w:tab w:val="left" w:pos="0"/>
        </w:tabs>
        <w:rPr>
          <w:rStyle w:val="68"/>
          <w:rFonts w:eastAsia="SimSun"/>
          <w:b w:val="0"/>
          <w:sz w:val="24"/>
          <w:szCs w:val="24"/>
        </w:rPr>
      </w:pPr>
      <w:bookmarkStart w:id="26" w:name="_Toc524110418"/>
      <w:bookmarkStart w:id="27" w:name="_Toc23583"/>
      <w:r>
        <w:rPr>
          <w:rStyle w:val="68"/>
          <w:rFonts w:eastAsia="SimSun"/>
          <w:b w:val="0"/>
          <w:sz w:val="24"/>
          <w:szCs w:val="24"/>
        </w:rPr>
        <w:t>Request Attributes</w:t>
      </w:r>
      <w:bookmarkEnd w:id="26"/>
      <w:bookmarkEnd w:id="27"/>
    </w:p>
    <w:tbl>
      <w:tblPr>
        <w:tblStyle w:val="30"/>
        <w:tblW w:w="10344" w:type="dxa"/>
        <w:tblInd w:w="0" w:type="dxa"/>
        <w:tblLayout w:type="fixed"/>
        <w:tblCellMar>
          <w:top w:w="0" w:type="dxa"/>
          <w:left w:w="10" w:type="dxa"/>
          <w:bottom w:w="0" w:type="dxa"/>
          <w:right w:w="10" w:type="dxa"/>
        </w:tblCellMar>
      </w:tblPr>
      <w:tblGrid>
        <w:gridCol w:w="4974"/>
        <w:gridCol w:w="5370"/>
      </w:tblGrid>
      <w:tr>
        <w:tblPrEx>
          <w:tblCellMar>
            <w:top w:w="0" w:type="dxa"/>
            <w:left w:w="10" w:type="dxa"/>
            <w:bottom w:w="0" w:type="dxa"/>
            <w:right w:w="10" w:type="dxa"/>
          </w:tblCellMar>
        </w:tblPrEx>
        <w:trPr>
          <w:trHeight w:val="705" w:hRule="atLeast"/>
        </w:trPr>
        <w:tc>
          <w:tcPr>
            <w:tcW w:w="49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sz w:val="22"/>
              </w:rPr>
            </w:pPr>
            <w:r>
              <w:rPr>
                <w:rFonts w:ascii="Calibri" w:eastAsia="Times New Roman" w:cs="Times New Roman"/>
                <w:b/>
                <w:bCs/>
                <w:sz w:val="22"/>
              </w:rPr>
              <w:t>CustomerId</w:t>
            </w:r>
          </w:p>
        </w:tc>
        <w:tc>
          <w:tcPr>
            <w:tcW w:w="53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sz w:val="22"/>
              </w:rPr>
            </w:pPr>
            <w:r>
              <w:rPr>
                <w:rFonts w:ascii="Calibri" w:eastAsia="Times New Roman" w:cs="Times New Roman"/>
                <w:sz w:val="22"/>
              </w:rPr>
              <w:t>Customer ID of the corporate Customer and is Mandatory field.</w:t>
            </w:r>
          </w:p>
          <w:p>
            <w:pPr>
              <w:jc w:val="both"/>
              <w:rPr>
                <w:rFonts w:ascii="Calibri"/>
                <w:sz w:val="22"/>
              </w:rPr>
            </w:pPr>
            <w:r>
              <w:rPr>
                <w:rFonts w:ascii="Calibri" w:eastAsia="Times New Roman" w:cs="Times New Roman"/>
                <w:sz w:val="22"/>
              </w:rPr>
              <w:t>When Customer ID is only provided returns only CUG Wallet Balance ,FleetSize and TotalTagsAssigned.</w:t>
            </w:r>
          </w:p>
        </w:tc>
      </w:tr>
      <w:tr>
        <w:tblPrEx>
          <w:tblCellMar>
            <w:top w:w="0" w:type="dxa"/>
            <w:left w:w="10" w:type="dxa"/>
            <w:bottom w:w="0" w:type="dxa"/>
            <w:right w:w="10" w:type="dxa"/>
          </w:tblCellMar>
        </w:tblPrEx>
        <w:trPr>
          <w:trHeight w:val="1379" w:hRule="atLeast"/>
        </w:trPr>
        <w:tc>
          <w:tcPr>
            <w:tcW w:w="49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sz w:val="22"/>
              </w:rPr>
            </w:pPr>
            <w:r>
              <w:rPr>
                <w:rFonts w:ascii="Calibri" w:eastAsia="Times New Roman" w:cs="Times New Roman"/>
                <w:b/>
                <w:bCs/>
                <w:sz w:val="22"/>
              </w:rPr>
              <w:t>VehicleNumbers</w:t>
            </w:r>
          </w:p>
        </w:tc>
        <w:tc>
          <w:tcPr>
            <w:tcW w:w="53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sz w:val="22"/>
              </w:rPr>
            </w:pPr>
            <w:r>
              <w:rPr>
                <w:rFonts w:ascii="Calibri" w:eastAsia="Times New Roman" w:cs="Times New Roman"/>
                <w:sz w:val="22"/>
              </w:rPr>
              <w:t>Collection of Vehicle numbers. Can be requested up to a maximum of 10.If invalid or unknown vehicle numbers are provided in the request, it will not return any response for the respective vehicle.</w:t>
            </w:r>
          </w:p>
          <w:p>
            <w:pPr>
              <w:jc w:val="both"/>
              <w:rPr>
                <w:rFonts w:ascii="Calibri"/>
                <w:sz w:val="22"/>
              </w:rPr>
            </w:pPr>
            <w:r>
              <w:rPr>
                <w:rFonts w:ascii="Calibri" w:eastAsia="Times New Roman" w:cs="Times New Roman"/>
                <w:sz w:val="22"/>
              </w:rPr>
              <w:t>To get Vehicle balance details both Customer ID and Vehicle numbers are mandatory.</w:t>
            </w:r>
          </w:p>
        </w:tc>
      </w:tr>
    </w:tbl>
    <w:p>
      <w:pPr>
        <w:pStyle w:val="2"/>
        <w:numPr>
          <w:ilvl w:val="0"/>
          <w:numId w:val="0"/>
        </w:numPr>
        <w:tabs>
          <w:tab w:val="left" w:pos="0"/>
        </w:tabs>
        <w:ind w:left="1224"/>
        <w:rPr>
          <w:rStyle w:val="68"/>
          <w:rFonts w:eastAsia="SimSun"/>
          <w:b w:val="0"/>
          <w:sz w:val="24"/>
          <w:szCs w:val="24"/>
        </w:rPr>
      </w:pPr>
    </w:p>
    <w:p>
      <w:pPr>
        <w:pStyle w:val="4"/>
      </w:pPr>
    </w:p>
    <w:p>
      <w:pPr>
        <w:pStyle w:val="4"/>
      </w:pPr>
    </w:p>
    <w:p>
      <w:pPr>
        <w:pStyle w:val="4"/>
      </w:pPr>
    </w:p>
    <w:p>
      <w:pPr>
        <w:pStyle w:val="2"/>
        <w:numPr>
          <w:ilvl w:val="2"/>
          <w:numId w:val="2"/>
        </w:numPr>
        <w:tabs>
          <w:tab w:val="left" w:pos="0"/>
        </w:tabs>
        <w:rPr>
          <w:rStyle w:val="68"/>
          <w:rFonts w:eastAsia="SimSun"/>
          <w:b w:val="0"/>
          <w:sz w:val="24"/>
          <w:szCs w:val="24"/>
        </w:rPr>
      </w:pPr>
      <w:bookmarkStart w:id="28" w:name="_Toc524110419"/>
      <w:bookmarkStart w:id="29" w:name="_Toc20017"/>
      <w:r>
        <w:rPr>
          <w:rStyle w:val="68"/>
          <w:rFonts w:eastAsia="SimSun"/>
          <w:b w:val="0"/>
          <w:sz w:val="24"/>
          <w:szCs w:val="24"/>
        </w:rPr>
        <w:t>Response Attributes</w:t>
      </w:r>
      <w:bookmarkEnd w:id="28"/>
      <w:bookmarkEnd w:id="29"/>
    </w:p>
    <w:tbl>
      <w:tblPr>
        <w:tblStyle w:val="30"/>
        <w:tblW w:w="10434" w:type="dxa"/>
        <w:tblInd w:w="0" w:type="dxa"/>
        <w:tblLayout w:type="fixed"/>
        <w:tblCellMar>
          <w:top w:w="0" w:type="dxa"/>
          <w:left w:w="10" w:type="dxa"/>
          <w:bottom w:w="0" w:type="dxa"/>
          <w:right w:w="10" w:type="dxa"/>
        </w:tblCellMar>
      </w:tblPr>
      <w:tblGrid>
        <w:gridCol w:w="4962"/>
        <w:gridCol w:w="5472"/>
      </w:tblGrid>
      <w:tr>
        <w:tblPrEx>
          <w:tblCellMar>
            <w:top w:w="0" w:type="dxa"/>
            <w:left w:w="10" w:type="dxa"/>
            <w:bottom w:w="0" w:type="dxa"/>
            <w:right w:w="10" w:type="dxa"/>
          </w:tblCellMar>
        </w:tblPrEx>
        <w:trPr>
          <w:trHeight w:val="393" w:hRule="atLeast"/>
        </w:trPr>
        <w:tc>
          <w:tcPr>
            <w:tcW w:w="496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sz w:val="22"/>
              </w:rPr>
            </w:pPr>
            <w:r>
              <w:rPr>
                <w:rFonts w:ascii="Calibri" w:eastAsia="Times New Roman" w:cs="Times New Roman"/>
                <w:b/>
                <w:bCs/>
                <w:sz w:val="22"/>
              </w:rPr>
              <w:t>CustomerId</w:t>
            </w:r>
          </w:p>
        </w:tc>
        <w:tc>
          <w:tcPr>
            <w:tcW w:w="547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sz w:val="22"/>
              </w:rPr>
            </w:pPr>
            <w:r>
              <w:rPr>
                <w:rFonts w:ascii="Calibri" w:eastAsia="Times New Roman" w:cs="Times New Roman"/>
                <w:sz w:val="22"/>
              </w:rPr>
              <w:t>Customer ID of the corporate customer</w:t>
            </w:r>
          </w:p>
        </w:tc>
      </w:tr>
      <w:tr>
        <w:tblPrEx>
          <w:tblCellMar>
            <w:top w:w="0" w:type="dxa"/>
            <w:left w:w="10" w:type="dxa"/>
            <w:bottom w:w="0" w:type="dxa"/>
            <w:right w:w="10" w:type="dxa"/>
          </w:tblCellMar>
        </w:tblPrEx>
        <w:trPr>
          <w:trHeight w:val="393" w:hRule="atLeast"/>
        </w:trPr>
        <w:tc>
          <w:tcPr>
            <w:tcW w:w="496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sz w:val="22"/>
              </w:rPr>
            </w:pPr>
            <w:r>
              <w:rPr>
                <w:rFonts w:ascii="Calibri" w:eastAsia="Times New Roman" w:cs="Times New Roman"/>
                <w:b/>
                <w:bCs/>
                <w:sz w:val="22"/>
              </w:rPr>
              <w:t>CUGWalletBalance</w:t>
            </w:r>
          </w:p>
        </w:tc>
        <w:tc>
          <w:tcPr>
            <w:tcW w:w="547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sz w:val="22"/>
              </w:rPr>
            </w:pPr>
            <w:r>
              <w:rPr>
                <w:rFonts w:ascii="Calibri" w:eastAsia="Times New Roman" w:cs="Times New Roman"/>
                <w:sz w:val="22"/>
              </w:rPr>
              <w:t>Returns the available CUG Wallet Balance.</w:t>
            </w:r>
          </w:p>
          <w:p>
            <w:pPr>
              <w:jc w:val="both"/>
              <w:rPr>
                <w:rFonts w:ascii="Calibri"/>
                <w:sz w:val="22"/>
              </w:rPr>
            </w:pPr>
            <w:r>
              <w:rPr>
                <w:rFonts w:ascii="Calibri" w:eastAsia="Times New Roman" w:cs="Times New Roman"/>
                <w:sz w:val="22"/>
                <w:highlight w:val="yellow"/>
              </w:rPr>
              <w:t xml:space="preserve">It will be One Wallet Balance if the customer is </w:t>
            </w:r>
            <w:r>
              <w:rPr>
                <w:rFonts w:ascii="Calibri" w:eastAsia="Times New Roman" w:cs="Times New Roman"/>
                <w:b/>
                <w:sz w:val="22"/>
                <w:highlight w:val="yellow"/>
              </w:rPr>
              <w:t>One Wallet</w:t>
            </w:r>
            <w:r>
              <w:rPr>
                <w:rFonts w:ascii="Calibri" w:eastAsia="Times New Roman" w:cs="Times New Roman"/>
                <w:sz w:val="22"/>
                <w:highlight w:val="yellow"/>
              </w:rPr>
              <w:t>.</w:t>
            </w:r>
            <w:r>
              <w:rPr>
                <w:rFonts w:ascii="Calibri" w:eastAsia="Times New Roman" w:cs="Times New Roman"/>
                <w:sz w:val="22"/>
              </w:rPr>
              <w:t xml:space="preserve"> </w:t>
            </w:r>
          </w:p>
        </w:tc>
      </w:tr>
      <w:tr>
        <w:tblPrEx>
          <w:tblCellMar>
            <w:top w:w="0" w:type="dxa"/>
            <w:left w:w="10" w:type="dxa"/>
            <w:bottom w:w="0" w:type="dxa"/>
            <w:right w:w="10" w:type="dxa"/>
          </w:tblCellMar>
        </w:tblPrEx>
        <w:trPr>
          <w:trHeight w:val="393" w:hRule="atLeast"/>
        </w:trPr>
        <w:tc>
          <w:tcPr>
            <w:tcW w:w="496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b/>
                <w:bCs/>
                <w:sz w:val="22"/>
              </w:rPr>
            </w:pPr>
            <w:r>
              <w:rPr>
                <w:rFonts w:ascii="Calibri" w:eastAsia="Times New Roman" w:cs="Times New Roman"/>
                <w:b/>
                <w:bCs/>
                <w:sz w:val="22"/>
              </w:rPr>
              <w:t>FleetSize</w:t>
            </w:r>
          </w:p>
        </w:tc>
        <w:tc>
          <w:tcPr>
            <w:tcW w:w="547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sz w:val="22"/>
              </w:rPr>
            </w:pPr>
            <w:r>
              <w:rPr>
                <w:rFonts w:ascii="Calibri" w:eastAsia="Times New Roman" w:cs="Times New Roman"/>
                <w:sz w:val="22"/>
              </w:rPr>
              <w:t>Returns Total number of vehicles of the corporate customer.</w:t>
            </w:r>
          </w:p>
        </w:tc>
      </w:tr>
      <w:tr>
        <w:tblPrEx>
          <w:tblCellMar>
            <w:top w:w="0" w:type="dxa"/>
            <w:left w:w="10" w:type="dxa"/>
            <w:bottom w:w="0" w:type="dxa"/>
            <w:right w:w="10" w:type="dxa"/>
          </w:tblCellMar>
        </w:tblPrEx>
        <w:trPr>
          <w:trHeight w:val="393" w:hRule="atLeast"/>
        </w:trPr>
        <w:tc>
          <w:tcPr>
            <w:tcW w:w="496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b/>
                <w:bCs/>
                <w:sz w:val="22"/>
              </w:rPr>
            </w:pPr>
            <w:r>
              <w:rPr>
                <w:rFonts w:ascii="Calibri" w:eastAsia="Times New Roman" w:cs="Times New Roman"/>
                <w:b/>
                <w:bCs/>
                <w:sz w:val="22"/>
              </w:rPr>
              <w:t>TotalTagsAssigned</w:t>
            </w:r>
          </w:p>
        </w:tc>
        <w:tc>
          <w:tcPr>
            <w:tcW w:w="547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sz w:val="22"/>
              </w:rPr>
            </w:pPr>
            <w:r>
              <w:rPr>
                <w:rFonts w:ascii="Calibri" w:eastAsia="Times New Roman" w:cs="Times New Roman"/>
                <w:sz w:val="22"/>
              </w:rPr>
              <w:t>Returns the total number of tags assigned for the vehicles of corporate customer.</w:t>
            </w:r>
          </w:p>
        </w:tc>
      </w:tr>
      <w:tr>
        <w:tblPrEx>
          <w:tblCellMar>
            <w:top w:w="0" w:type="dxa"/>
            <w:left w:w="10" w:type="dxa"/>
            <w:bottom w:w="0" w:type="dxa"/>
            <w:right w:w="10" w:type="dxa"/>
          </w:tblCellMar>
        </w:tblPrEx>
        <w:trPr>
          <w:trHeight w:val="889" w:hRule="atLeast"/>
        </w:trPr>
        <w:tc>
          <w:tcPr>
            <w:tcW w:w="496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b/>
                <w:bCs/>
                <w:sz w:val="22"/>
              </w:rPr>
            </w:pPr>
            <w:r>
              <w:rPr>
                <w:rFonts w:ascii="Calibri" w:eastAsia="Times New Roman" w:cs="Times New Roman"/>
                <w:b/>
                <w:bCs/>
                <w:sz w:val="22"/>
              </w:rPr>
              <w:t>IsOneWalletCustomer</w:t>
            </w:r>
          </w:p>
        </w:tc>
        <w:tc>
          <w:tcPr>
            <w:tcW w:w="547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sz w:val="22"/>
              </w:rPr>
            </w:pPr>
            <w:r>
              <w:rPr>
                <w:rFonts w:ascii="Calibri" w:eastAsia="Times New Roman" w:cs="Times New Roman"/>
                <w:sz w:val="22"/>
              </w:rPr>
              <w:t>Returns true if the customer is a One Wallet Customer</w:t>
            </w:r>
          </w:p>
        </w:tc>
      </w:tr>
      <w:tr>
        <w:tblPrEx>
          <w:tblCellMar>
            <w:top w:w="0" w:type="dxa"/>
            <w:left w:w="10" w:type="dxa"/>
            <w:bottom w:w="0" w:type="dxa"/>
            <w:right w:w="10" w:type="dxa"/>
          </w:tblCellMar>
        </w:tblPrEx>
        <w:trPr>
          <w:trHeight w:val="889" w:hRule="atLeast"/>
        </w:trPr>
        <w:tc>
          <w:tcPr>
            <w:tcW w:w="496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sz w:val="22"/>
              </w:rPr>
            </w:pPr>
            <w:r>
              <w:rPr>
                <w:rFonts w:ascii="Calibri" w:eastAsia="Times New Roman" w:cs="Times New Roman"/>
                <w:b/>
                <w:bCs/>
                <w:sz w:val="22"/>
              </w:rPr>
              <w:t>VehicleDetails</w:t>
            </w:r>
          </w:p>
        </w:tc>
        <w:tc>
          <w:tcPr>
            <w:tcW w:w="547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sz w:val="22"/>
              </w:rPr>
            </w:pPr>
            <w:r>
              <w:rPr>
                <w:rFonts w:ascii="Calibri" w:eastAsia="Times New Roman" w:cs="Times New Roman"/>
                <w:sz w:val="22"/>
              </w:rPr>
              <w:t>Contains Collection of Vehicle details that need to be returned for the requested vehicle numbers in the request.</w:t>
            </w:r>
          </w:p>
        </w:tc>
      </w:tr>
      <w:tr>
        <w:tblPrEx>
          <w:tblCellMar>
            <w:top w:w="0" w:type="dxa"/>
            <w:left w:w="10" w:type="dxa"/>
            <w:bottom w:w="0" w:type="dxa"/>
            <w:right w:w="10" w:type="dxa"/>
          </w:tblCellMar>
        </w:tblPrEx>
        <w:trPr>
          <w:trHeight w:val="393" w:hRule="atLeast"/>
        </w:trPr>
        <w:tc>
          <w:tcPr>
            <w:tcW w:w="496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sz w:val="22"/>
              </w:rPr>
            </w:pPr>
            <w:r>
              <w:rPr>
                <w:rFonts w:ascii="Calibri" w:eastAsia="Times New Roman" w:cs="Times New Roman"/>
                <w:b/>
                <w:bCs/>
                <w:sz w:val="22"/>
              </w:rPr>
              <w:t>VehicleDetails-VehicleNumber</w:t>
            </w:r>
          </w:p>
        </w:tc>
        <w:tc>
          <w:tcPr>
            <w:tcW w:w="547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sz w:val="22"/>
              </w:rPr>
            </w:pPr>
            <w:r>
              <w:rPr>
                <w:rFonts w:ascii="Calibri" w:eastAsia="Times New Roman" w:cs="Times New Roman"/>
                <w:sz w:val="22"/>
              </w:rPr>
              <w:t>Vehicle number</w:t>
            </w:r>
          </w:p>
        </w:tc>
      </w:tr>
      <w:tr>
        <w:tblPrEx>
          <w:tblCellMar>
            <w:top w:w="0" w:type="dxa"/>
            <w:left w:w="10" w:type="dxa"/>
            <w:bottom w:w="0" w:type="dxa"/>
            <w:right w:w="10" w:type="dxa"/>
          </w:tblCellMar>
        </w:tblPrEx>
        <w:trPr>
          <w:trHeight w:val="405" w:hRule="atLeast"/>
        </w:trPr>
        <w:tc>
          <w:tcPr>
            <w:tcW w:w="496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sz w:val="22"/>
              </w:rPr>
            </w:pPr>
            <w:r>
              <w:rPr>
                <w:rFonts w:ascii="Calibri" w:eastAsia="Times New Roman" w:cs="Times New Roman"/>
                <w:b/>
                <w:bCs/>
                <w:sz w:val="22"/>
              </w:rPr>
              <w:t>VehicleDetails-VehicleAvailableBalance</w:t>
            </w:r>
          </w:p>
        </w:tc>
        <w:tc>
          <w:tcPr>
            <w:tcW w:w="547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sz w:val="22"/>
              </w:rPr>
            </w:pPr>
            <w:r>
              <w:rPr>
                <w:rFonts w:ascii="Calibri" w:eastAsia="Times New Roman" w:cs="Times New Roman"/>
                <w:sz w:val="22"/>
              </w:rPr>
              <w:t>Returns the available toll balance of the vehicle</w:t>
            </w:r>
          </w:p>
        </w:tc>
      </w:tr>
      <w:tr>
        <w:tblPrEx>
          <w:tblCellMar>
            <w:top w:w="0" w:type="dxa"/>
            <w:left w:w="10" w:type="dxa"/>
            <w:bottom w:w="0" w:type="dxa"/>
            <w:right w:w="10" w:type="dxa"/>
          </w:tblCellMar>
        </w:tblPrEx>
        <w:trPr>
          <w:trHeight w:val="393" w:hRule="atLeast"/>
        </w:trPr>
        <w:tc>
          <w:tcPr>
            <w:tcW w:w="496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sz w:val="22"/>
              </w:rPr>
            </w:pPr>
            <w:r>
              <w:rPr>
                <w:rFonts w:ascii="Calibri" w:eastAsia="Times New Roman" w:cs="Times New Roman"/>
                <w:b/>
                <w:bCs/>
                <w:sz w:val="22"/>
              </w:rPr>
              <w:t>VehicleDetails-VehicleAccountNumber</w:t>
            </w:r>
          </w:p>
        </w:tc>
        <w:tc>
          <w:tcPr>
            <w:tcW w:w="547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sz w:val="22"/>
              </w:rPr>
            </w:pPr>
            <w:r>
              <w:rPr>
                <w:rFonts w:ascii="Calibri" w:eastAsia="Times New Roman" w:cs="Times New Roman"/>
                <w:sz w:val="22"/>
              </w:rPr>
              <w:t>Account number of vehicle.</w:t>
            </w:r>
          </w:p>
        </w:tc>
      </w:tr>
      <w:tr>
        <w:tblPrEx>
          <w:tblCellMar>
            <w:top w:w="0" w:type="dxa"/>
            <w:left w:w="10" w:type="dxa"/>
            <w:bottom w:w="0" w:type="dxa"/>
            <w:right w:w="10" w:type="dxa"/>
          </w:tblCellMar>
        </w:tblPrEx>
        <w:trPr>
          <w:trHeight w:val="393" w:hRule="atLeast"/>
        </w:trPr>
        <w:tc>
          <w:tcPr>
            <w:tcW w:w="496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sz w:val="22"/>
              </w:rPr>
            </w:pPr>
            <w:r>
              <w:rPr>
                <w:rFonts w:ascii="Calibri" w:eastAsia="Times New Roman" w:cs="Times New Roman"/>
                <w:b/>
                <w:bCs/>
                <w:sz w:val="22"/>
              </w:rPr>
              <w:t>VehicleDetails-IsLowBalance</w:t>
            </w:r>
          </w:p>
        </w:tc>
        <w:tc>
          <w:tcPr>
            <w:tcW w:w="547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sz w:val="22"/>
              </w:rPr>
            </w:pPr>
            <w:r>
              <w:rPr>
                <w:rFonts w:ascii="Calibri" w:eastAsia="Times New Roman" w:cs="Times New Roman"/>
                <w:sz w:val="22"/>
              </w:rPr>
              <w:t>Returns true if the balance of the vehicle is beyond the defined threshold balance else false.</w:t>
            </w:r>
          </w:p>
        </w:tc>
      </w:tr>
      <w:tr>
        <w:tblPrEx>
          <w:tblCellMar>
            <w:top w:w="0" w:type="dxa"/>
            <w:left w:w="10" w:type="dxa"/>
            <w:bottom w:w="0" w:type="dxa"/>
            <w:right w:w="10" w:type="dxa"/>
          </w:tblCellMar>
        </w:tblPrEx>
        <w:trPr>
          <w:trHeight w:val="2375" w:hRule="atLeast"/>
        </w:trPr>
        <w:tc>
          <w:tcPr>
            <w:tcW w:w="496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sz w:val="22"/>
              </w:rPr>
            </w:pPr>
            <w:r>
              <w:rPr>
                <w:rFonts w:ascii="Calibri" w:eastAsia="Times New Roman" w:cs="Times New Roman"/>
                <w:b/>
                <w:bCs/>
                <w:sz w:val="22"/>
              </w:rPr>
              <w:t>VehicleDetails-VehicleStatus</w:t>
            </w:r>
          </w:p>
        </w:tc>
        <w:tc>
          <w:tcPr>
            <w:tcW w:w="547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sz w:val="22"/>
              </w:rPr>
            </w:pPr>
            <w:r>
              <w:rPr>
                <w:rFonts w:ascii="Calibri" w:eastAsia="Times New Roman" w:cs="Times New Roman"/>
                <w:sz w:val="22"/>
              </w:rPr>
              <w:t xml:space="preserve">The status of the vehicle can be any one of the following </w:t>
            </w:r>
          </w:p>
          <w:p>
            <w:pPr>
              <w:numPr>
                <w:ilvl w:val="0"/>
                <w:numId w:val="4"/>
              </w:numPr>
              <w:jc w:val="both"/>
              <w:rPr>
                <w:rFonts w:ascii="Calibri" w:eastAsia="Times New Roman" w:cs="Times New Roman"/>
                <w:sz w:val="22"/>
              </w:rPr>
            </w:pPr>
            <w:r>
              <w:rPr>
                <w:rFonts w:ascii="Calibri" w:eastAsia="Times New Roman" w:cs="Times New Roman"/>
                <w:sz w:val="22"/>
              </w:rPr>
              <w:t>Suspended</w:t>
            </w:r>
          </w:p>
          <w:p>
            <w:pPr>
              <w:numPr>
                <w:ilvl w:val="0"/>
                <w:numId w:val="4"/>
              </w:numPr>
              <w:jc w:val="both"/>
              <w:rPr>
                <w:rFonts w:ascii="Calibri" w:eastAsia="Times New Roman" w:cs="Times New Roman"/>
                <w:sz w:val="22"/>
              </w:rPr>
            </w:pPr>
            <w:r>
              <w:rPr>
                <w:rFonts w:ascii="Calibri" w:eastAsia="Times New Roman" w:cs="Times New Roman"/>
                <w:sz w:val="22"/>
              </w:rPr>
              <w:t>Closed</w:t>
            </w:r>
          </w:p>
          <w:p>
            <w:pPr>
              <w:numPr>
                <w:ilvl w:val="0"/>
                <w:numId w:val="4"/>
              </w:numPr>
              <w:jc w:val="both"/>
              <w:rPr>
                <w:rFonts w:ascii="Calibri" w:eastAsia="Times New Roman" w:cs="Times New Roman"/>
                <w:sz w:val="22"/>
              </w:rPr>
            </w:pPr>
            <w:r>
              <w:rPr>
                <w:rFonts w:ascii="Calibri" w:eastAsia="Times New Roman" w:cs="Times New Roman"/>
                <w:sz w:val="22"/>
              </w:rPr>
              <w:t>Write Off</w:t>
            </w:r>
          </w:p>
          <w:p>
            <w:pPr>
              <w:numPr>
                <w:ilvl w:val="0"/>
                <w:numId w:val="4"/>
              </w:numPr>
              <w:jc w:val="both"/>
              <w:rPr>
                <w:rFonts w:ascii="Calibri" w:eastAsia="Times New Roman" w:cs="Times New Roman"/>
                <w:sz w:val="22"/>
              </w:rPr>
            </w:pPr>
            <w:r>
              <w:rPr>
                <w:rFonts w:ascii="Calibri" w:eastAsia="Times New Roman" w:cs="Times New Roman"/>
                <w:sz w:val="22"/>
              </w:rPr>
              <w:t>Refund Requested</w:t>
            </w:r>
          </w:p>
          <w:p>
            <w:pPr>
              <w:numPr>
                <w:ilvl w:val="0"/>
                <w:numId w:val="4"/>
              </w:numPr>
              <w:jc w:val="both"/>
              <w:rPr>
                <w:rFonts w:ascii="Calibri" w:eastAsia="Times New Roman" w:cs="Times New Roman"/>
                <w:sz w:val="22"/>
              </w:rPr>
            </w:pPr>
            <w:r>
              <w:rPr>
                <w:rFonts w:ascii="Calibri" w:eastAsia="Times New Roman" w:cs="Times New Roman"/>
                <w:sz w:val="22"/>
              </w:rPr>
              <w:t>Pending Closed</w:t>
            </w:r>
          </w:p>
          <w:p>
            <w:pPr>
              <w:numPr>
                <w:ilvl w:val="0"/>
                <w:numId w:val="4"/>
              </w:numPr>
              <w:jc w:val="both"/>
              <w:rPr>
                <w:rFonts w:ascii="Calibri" w:eastAsia="Times New Roman" w:cs="Times New Roman"/>
                <w:sz w:val="22"/>
              </w:rPr>
            </w:pPr>
            <w:r>
              <w:rPr>
                <w:rFonts w:ascii="Calibri" w:eastAsia="Times New Roman" w:cs="Times New Roman"/>
                <w:sz w:val="22"/>
              </w:rPr>
              <w:t>Inactive</w:t>
            </w:r>
          </w:p>
          <w:p>
            <w:pPr>
              <w:numPr>
                <w:ilvl w:val="0"/>
                <w:numId w:val="4"/>
              </w:numPr>
              <w:jc w:val="both"/>
              <w:rPr>
                <w:rFonts w:ascii="Calibri"/>
                <w:sz w:val="22"/>
              </w:rPr>
            </w:pPr>
            <w:r>
              <w:rPr>
                <w:rFonts w:ascii="Calibri" w:eastAsia="Times New Roman" w:cs="Times New Roman"/>
                <w:sz w:val="22"/>
              </w:rPr>
              <w:t>Active</w:t>
            </w:r>
          </w:p>
        </w:tc>
      </w:tr>
      <w:tr>
        <w:tblPrEx>
          <w:tblCellMar>
            <w:top w:w="0" w:type="dxa"/>
            <w:left w:w="10" w:type="dxa"/>
            <w:bottom w:w="0" w:type="dxa"/>
            <w:right w:w="10" w:type="dxa"/>
          </w:tblCellMar>
        </w:tblPrEx>
        <w:trPr>
          <w:trHeight w:val="393" w:hRule="atLeast"/>
        </w:trPr>
        <w:tc>
          <w:tcPr>
            <w:tcW w:w="496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b/>
                <w:bCs/>
              </w:rPr>
            </w:pPr>
          </w:p>
        </w:tc>
        <w:tc>
          <w:tcPr>
            <w:tcW w:w="547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b/>
                <w:bCs/>
              </w:rPr>
            </w:pPr>
          </w:p>
        </w:tc>
      </w:tr>
    </w:tbl>
    <w:p>
      <w:pPr>
        <w:pStyle w:val="2"/>
        <w:numPr>
          <w:ilvl w:val="2"/>
          <w:numId w:val="2"/>
        </w:numPr>
        <w:tabs>
          <w:tab w:val="left" w:pos="0"/>
        </w:tabs>
        <w:rPr>
          <w:rStyle w:val="68"/>
          <w:rFonts w:eastAsia="SimSun"/>
          <w:b w:val="0"/>
          <w:sz w:val="24"/>
          <w:szCs w:val="24"/>
        </w:rPr>
      </w:pPr>
      <w:bookmarkStart w:id="30" w:name="_Toc524110420"/>
      <w:bookmarkStart w:id="31" w:name="_Toc28191"/>
      <w:r>
        <w:rPr>
          <w:rStyle w:val="68"/>
          <w:rFonts w:eastAsia="SimSun"/>
          <w:b w:val="0"/>
          <w:sz w:val="24"/>
          <w:szCs w:val="24"/>
        </w:rPr>
        <w:t>Request JSON</w:t>
      </w:r>
      <w:bookmarkEnd w:id="30"/>
      <w:bookmarkEnd w:id="31"/>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"CustomerId":10014151,</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"VehicleNumbers":["AP01AB1111","TS01BC1111","BD01DE1111"]</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w:t>
      </w:r>
    </w:p>
    <w:p>
      <w:pPr>
        <w:pStyle w:val="4"/>
      </w:pPr>
    </w:p>
    <w:p>
      <w:pPr>
        <w:pStyle w:val="4"/>
      </w:pPr>
    </w:p>
    <w:p>
      <w:pPr>
        <w:pStyle w:val="2"/>
        <w:numPr>
          <w:ilvl w:val="2"/>
          <w:numId w:val="2"/>
        </w:numPr>
        <w:tabs>
          <w:tab w:val="left" w:pos="0"/>
        </w:tabs>
        <w:rPr>
          <w:rStyle w:val="68"/>
          <w:rFonts w:eastAsia="SimSun"/>
          <w:b w:val="0"/>
          <w:sz w:val="24"/>
          <w:szCs w:val="24"/>
        </w:rPr>
      </w:pPr>
      <w:bookmarkStart w:id="32" w:name="_Toc524110421"/>
      <w:bookmarkStart w:id="33" w:name="_Toc20694"/>
      <w:r>
        <w:rPr>
          <w:rStyle w:val="68"/>
          <w:rFonts w:eastAsia="SimSun"/>
          <w:b w:val="0"/>
          <w:sz w:val="24"/>
          <w:szCs w:val="24"/>
        </w:rPr>
        <w:t>Response JSON</w:t>
      </w:r>
      <w:bookmarkEnd w:id="32"/>
      <w:bookmarkEnd w:id="33"/>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"CustomerId": 10014151,</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ab/>
      </w:r>
      <w:r>
        <w:rPr>
          <w:rFonts w:ascii="Calibri"/>
          <w:b/>
          <w:bCs/>
          <w:sz w:val="22"/>
        </w:rPr>
        <w:t>"CUGWalletBalance": 5000,</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ab/>
      </w:r>
      <w:r>
        <w:rPr>
          <w:rFonts w:ascii="Calibri"/>
          <w:b/>
          <w:bCs/>
          <w:sz w:val="22"/>
        </w:rPr>
        <w:t>"FleetSize":5,</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ab/>
      </w:r>
      <w:r>
        <w:rPr>
          <w:rFonts w:ascii="Calibri"/>
          <w:b/>
          <w:bCs/>
          <w:sz w:val="22"/>
        </w:rPr>
        <w:t>"TotalTagsAssigned":5,</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ab/>
      </w:r>
      <w:r>
        <w:rPr>
          <w:rFonts w:ascii="Calibri"/>
          <w:b/>
          <w:bCs/>
          <w:sz w:val="22"/>
        </w:rPr>
        <w:t>"VehicleDetails": [</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ab/>
      </w:r>
      <w:r>
        <w:rPr>
          <w:rFonts w:ascii="Calibri"/>
          <w:b/>
          <w:bCs/>
          <w:sz w:val="22"/>
        </w:rPr>
        <w:tab/>
      </w:r>
      <w:r>
        <w:rPr>
          <w:rFonts w:ascii="Calibri"/>
          <w:b/>
          <w:bCs/>
          <w:sz w:val="22"/>
        </w:rPr>
        <w:t>{</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ab/>
      </w:r>
      <w:r>
        <w:rPr>
          <w:rFonts w:ascii="Calibri"/>
          <w:b/>
          <w:bCs/>
          <w:sz w:val="22"/>
        </w:rPr>
        <w:tab/>
      </w:r>
      <w:r>
        <w:rPr>
          <w:rFonts w:ascii="Calibri"/>
          <w:b/>
          <w:bCs/>
          <w:sz w:val="22"/>
        </w:rPr>
        <w:tab/>
      </w:r>
      <w:r>
        <w:rPr>
          <w:rFonts w:ascii="Calibri"/>
          <w:b/>
          <w:bCs/>
          <w:sz w:val="22"/>
        </w:rPr>
        <w:t>"VehicleAvailableBalance": 494.7,</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ab/>
      </w:r>
      <w:r>
        <w:rPr>
          <w:rFonts w:ascii="Calibri"/>
          <w:b/>
          <w:bCs/>
          <w:sz w:val="22"/>
        </w:rPr>
        <w:tab/>
      </w:r>
      <w:r>
        <w:rPr>
          <w:rFonts w:ascii="Calibri"/>
          <w:b/>
          <w:bCs/>
          <w:sz w:val="22"/>
        </w:rPr>
        <w:tab/>
      </w:r>
      <w:r>
        <w:rPr>
          <w:rFonts w:ascii="Calibri"/>
          <w:b/>
          <w:bCs/>
          <w:sz w:val="22"/>
        </w:rPr>
        <w:t>"IsLowBalance": false,</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ab/>
      </w:r>
      <w:r>
        <w:rPr>
          <w:rFonts w:ascii="Calibri"/>
          <w:b/>
          <w:bCs/>
          <w:sz w:val="22"/>
        </w:rPr>
        <w:tab/>
      </w:r>
      <w:r>
        <w:rPr>
          <w:rFonts w:ascii="Calibri"/>
          <w:b/>
          <w:bCs/>
          <w:sz w:val="22"/>
        </w:rPr>
        <w:tab/>
      </w:r>
      <w:r>
        <w:rPr>
          <w:rFonts w:ascii="Calibri"/>
          <w:b/>
          <w:bCs/>
          <w:sz w:val="22"/>
        </w:rPr>
        <w:t>"VehicleAccountNumber": 20125051,</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ab/>
      </w:r>
      <w:r>
        <w:rPr>
          <w:rFonts w:ascii="Calibri"/>
          <w:b/>
          <w:bCs/>
          <w:sz w:val="22"/>
        </w:rPr>
        <w:tab/>
      </w:r>
      <w:r>
        <w:rPr>
          <w:rFonts w:ascii="Calibri"/>
          <w:b/>
          <w:bCs/>
          <w:sz w:val="22"/>
        </w:rPr>
        <w:tab/>
      </w:r>
      <w:r>
        <w:rPr>
          <w:rFonts w:ascii="Calibri"/>
          <w:b/>
          <w:bCs/>
          <w:sz w:val="22"/>
        </w:rPr>
        <w:t>"VehicleStatus": "Active",</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ab/>
      </w:r>
      <w:r>
        <w:rPr>
          <w:rFonts w:ascii="Calibri"/>
          <w:b/>
          <w:bCs/>
          <w:sz w:val="22"/>
        </w:rPr>
        <w:tab/>
      </w:r>
      <w:r>
        <w:rPr>
          <w:rFonts w:ascii="Calibri"/>
          <w:b/>
          <w:bCs/>
          <w:sz w:val="22"/>
        </w:rPr>
        <w:tab/>
      </w:r>
      <w:r>
        <w:rPr>
          <w:rFonts w:ascii="Calibri"/>
          <w:b/>
          <w:bCs/>
          <w:sz w:val="22"/>
        </w:rPr>
        <w:t>"VehicleNumber": "AP01AB1111"</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ab/>
      </w:r>
      <w:r>
        <w:rPr>
          <w:rFonts w:ascii="Calibri"/>
          <w:b/>
          <w:bCs/>
          <w:sz w:val="22"/>
        </w:rPr>
        <w:tab/>
      </w:r>
      <w:r>
        <w:rPr>
          <w:rFonts w:ascii="Calibri"/>
          <w:b/>
          <w:bCs/>
          <w:sz w:val="22"/>
        </w:rPr>
        <w:t>},</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ab/>
      </w:r>
      <w:r>
        <w:rPr>
          <w:rFonts w:ascii="Calibri"/>
          <w:b/>
          <w:bCs/>
          <w:sz w:val="22"/>
        </w:rPr>
        <w:tab/>
      </w:r>
      <w:r>
        <w:rPr>
          <w:rFonts w:ascii="Calibri"/>
          <w:b/>
          <w:bCs/>
          <w:sz w:val="22"/>
        </w:rPr>
        <w:t>{</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ab/>
      </w:r>
      <w:r>
        <w:rPr>
          <w:rFonts w:ascii="Calibri"/>
          <w:b/>
          <w:bCs/>
          <w:sz w:val="22"/>
        </w:rPr>
        <w:tab/>
      </w:r>
      <w:r>
        <w:rPr>
          <w:rFonts w:ascii="Calibri"/>
          <w:b/>
          <w:bCs/>
          <w:sz w:val="22"/>
        </w:rPr>
        <w:tab/>
      </w:r>
      <w:r>
        <w:rPr>
          <w:rFonts w:ascii="Calibri"/>
          <w:b/>
          <w:bCs/>
          <w:sz w:val="22"/>
        </w:rPr>
        <w:t>"VehicleAvailableBalance": 494.7,</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ab/>
      </w:r>
      <w:r>
        <w:rPr>
          <w:rFonts w:ascii="Calibri"/>
          <w:b/>
          <w:bCs/>
          <w:sz w:val="22"/>
        </w:rPr>
        <w:tab/>
      </w:r>
      <w:r>
        <w:rPr>
          <w:rFonts w:ascii="Calibri"/>
          <w:b/>
          <w:bCs/>
          <w:sz w:val="22"/>
        </w:rPr>
        <w:tab/>
      </w:r>
      <w:r>
        <w:rPr>
          <w:rFonts w:ascii="Calibri"/>
          <w:b/>
          <w:bCs/>
          <w:sz w:val="22"/>
        </w:rPr>
        <w:t>"IsLowBalance": false,</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ab/>
      </w:r>
      <w:r>
        <w:rPr>
          <w:rFonts w:ascii="Calibri"/>
          <w:b/>
          <w:bCs/>
          <w:sz w:val="22"/>
        </w:rPr>
        <w:tab/>
      </w:r>
      <w:r>
        <w:rPr>
          <w:rFonts w:ascii="Calibri"/>
          <w:b/>
          <w:bCs/>
          <w:sz w:val="22"/>
        </w:rPr>
        <w:tab/>
      </w:r>
      <w:r>
        <w:rPr>
          <w:rFonts w:ascii="Calibri"/>
          <w:b/>
          <w:bCs/>
          <w:sz w:val="22"/>
        </w:rPr>
        <w:t>"VehicleAccountNumber": 20125052,</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ab/>
      </w:r>
      <w:r>
        <w:rPr>
          <w:rFonts w:ascii="Calibri"/>
          <w:b/>
          <w:bCs/>
          <w:sz w:val="22"/>
        </w:rPr>
        <w:tab/>
      </w:r>
      <w:r>
        <w:rPr>
          <w:rFonts w:ascii="Calibri"/>
          <w:b/>
          <w:bCs/>
          <w:sz w:val="22"/>
        </w:rPr>
        <w:tab/>
      </w:r>
      <w:r>
        <w:rPr>
          <w:rFonts w:ascii="Calibri"/>
          <w:b/>
          <w:bCs/>
          <w:sz w:val="22"/>
        </w:rPr>
        <w:t>"VehicleStatus": "Active",</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ab/>
      </w:r>
      <w:r>
        <w:rPr>
          <w:rFonts w:ascii="Calibri"/>
          <w:b/>
          <w:bCs/>
          <w:sz w:val="22"/>
        </w:rPr>
        <w:tab/>
      </w:r>
      <w:r>
        <w:rPr>
          <w:rFonts w:ascii="Calibri"/>
          <w:b/>
          <w:bCs/>
          <w:sz w:val="22"/>
        </w:rPr>
        <w:tab/>
      </w:r>
      <w:r>
        <w:rPr>
          <w:rFonts w:ascii="Calibri"/>
          <w:b/>
          <w:bCs/>
          <w:sz w:val="22"/>
        </w:rPr>
        <w:t>"VehicleNumber": "TS01BC1111"</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ab/>
      </w:r>
      <w:r>
        <w:rPr>
          <w:rFonts w:ascii="Calibri"/>
          <w:b/>
          <w:bCs/>
          <w:sz w:val="22"/>
        </w:rPr>
        <w:tab/>
      </w:r>
      <w:r>
        <w:rPr>
          <w:rFonts w:ascii="Calibri"/>
          <w:b/>
          <w:bCs/>
          <w:sz w:val="22"/>
        </w:rPr>
        <w:t>}</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ab/>
      </w:r>
      <w:r>
        <w:rPr>
          <w:rFonts w:ascii="Calibri"/>
          <w:b/>
          <w:bCs/>
          <w:sz w:val="22"/>
        </w:rPr>
        <w:t>]</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w:t>
      </w:r>
    </w:p>
    <w:p>
      <w:pPr>
        <w:pBdr>
          <w:top w:val="single" w:color="000000" w:sz="4" w:space="0"/>
          <w:left w:val="single" w:color="000000" w:sz="4" w:space="0"/>
          <w:bottom w:val="single" w:color="000000" w:sz="4" w:space="0"/>
          <w:right w:val="single" w:color="000000" w:sz="4" w:space="0"/>
        </w:pBdr>
        <w:rPr>
          <w:rFonts w:ascii="Calibri"/>
          <w:b/>
          <w:bCs/>
        </w:rPr>
      </w:pPr>
    </w:p>
    <w:p>
      <w:pPr>
        <w:ind w:left="735" w:firstLine="0"/>
        <w:rPr>
          <w:rFonts w:ascii="Calibri" w:hAnsi="Calibri" w:eastAsia="Times New Roman" w:cs="Calibri"/>
          <w:b/>
          <w:color w:val="222222"/>
        </w:rPr>
      </w:pPr>
    </w:p>
    <w:p>
      <w:pPr>
        <w:pStyle w:val="2"/>
        <w:numPr>
          <w:ilvl w:val="2"/>
          <w:numId w:val="2"/>
        </w:numPr>
        <w:tabs>
          <w:tab w:val="left" w:pos="0"/>
        </w:tabs>
        <w:rPr>
          <w:rStyle w:val="68"/>
          <w:rFonts w:eastAsia="SimSun"/>
          <w:b w:val="0"/>
          <w:sz w:val="24"/>
          <w:szCs w:val="24"/>
        </w:rPr>
      </w:pPr>
      <w:bookmarkStart w:id="34" w:name="_Toc12891"/>
      <w:r>
        <w:rPr>
          <w:rStyle w:val="68"/>
          <w:rFonts w:eastAsia="SimSun"/>
          <w:b w:val="0"/>
          <w:sz w:val="24"/>
          <w:szCs w:val="24"/>
        </w:rPr>
        <w:t>One Wallet Customer Request JSON</w:t>
      </w:r>
      <w:bookmarkEnd w:id="34"/>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"CustomerId":10014151</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w:t>
      </w:r>
    </w:p>
    <w:p>
      <w:pPr>
        <w:pStyle w:val="4"/>
      </w:pPr>
    </w:p>
    <w:p>
      <w:pPr>
        <w:pStyle w:val="4"/>
      </w:pPr>
    </w:p>
    <w:p>
      <w:pPr>
        <w:pStyle w:val="2"/>
        <w:numPr>
          <w:ilvl w:val="2"/>
          <w:numId w:val="2"/>
        </w:numPr>
        <w:tabs>
          <w:tab w:val="left" w:pos="0"/>
        </w:tabs>
        <w:rPr>
          <w:rStyle w:val="68"/>
          <w:rFonts w:eastAsia="SimSun"/>
          <w:b w:val="0"/>
          <w:sz w:val="24"/>
          <w:szCs w:val="24"/>
        </w:rPr>
      </w:pPr>
      <w:bookmarkStart w:id="35" w:name="_Toc15681"/>
      <w:r>
        <w:rPr>
          <w:rStyle w:val="68"/>
          <w:rFonts w:eastAsia="SimSun"/>
          <w:b w:val="0"/>
          <w:sz w:val="24"/>
          <w:szCs w:val="24"/>
        </w:rPr>
        <w:t>One Wallet Customer Response JSON</w:t>
      </w:r>
      <w:bookmarkEnd w:id="35"/>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"CUGWalletBalance": 95995,</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"IsOneWallet": true,</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"TotalTagsAssigned": 2,</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"FleetSize": 2,</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"CustomerId": 11150374,</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"VehicleDetails": [],</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"OneWalletBalances": [</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"WalletBalance": 0,</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"WalletType": "CASHBACK"</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"WalletBalance": 10,</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"WalletType": "CHARGEBACK"</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"WalletBalance": 1400,</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"WalletType": "MISCELLANEOUS"</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"WalletBalance": 95995,</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"WalletType": "ONEWALLET"</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"WalletBalance": 400,</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"WalletType": "SECURITYDEPOSIT"</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 xml:space="preserve">  ]</w:t>
      </w:r>
    </w:p>
    <w:p>
      <w:pPr>
        <w:pBdr>
          <w:top w:val="single" w:color="000000" w:sz="4" w:space="0"/>
          <w:left w:val="single" w:color="000000" w:sz="4" w:space="0"/>
          <w:bottom w:val="single" w:color="000000" w:sz="4" w:space="0"/>
          <w:right w:val="single" w:color="000000" w:sz="4" w:space="0"/>
        </w:pBdr>
        <w:rPr>
          <w:rFonts w:ascii="Calibri"/>
          <w:b/>
          <w:bCs/>
          <w:sz w:val="22"/>
        </w:rPr>
      </w:pPr>
      <w:r>
        <w:rPr>
          <w:rFonts w:ascii="Calibri"/>
          <w:b/>
          <w:bCs/>
          <w:sz w:val="22"/>
        </w:rPr>
        <w:t>}</w:t>
      </w:r>
    </w:p>
    <w:p>
      <w:pPr>
        <w:pBdr>
          <w:top w:val="single" w:color="000000" w:sz="4" w:space="0"/>
          <w:left w:val="single" w:color="000000" w:sz="4" w:space="0"/>
          <w:bottom w:val="single" w:color="000000" w:sz="4" w:space="0"/>
          <w:right w:val="single" w:color="000000" w:sz="4" w:space="0"/>
        </w:pBdr>
        <w:rPr>
          <w:rFonts w:ascii="Calibri"/>
          <w:b/>
          <w:bCs/>
        </w:rPr>
      </w:pPr>
    </w:p>
    <w:p>
      <w:pPr>
        <w:ind w:left="735" w:firstLine="0"/>
        <w:rPr>
          <w:rFonts w:ascii="Calibri" w:hAnsi="Calibri" w:eastAsia="Times New Roman" w:cs="Calibri"/>
          <w:b/>
          <w:color w:val="222222"/>
        </w:rPr>
      </w:pPr>
    </w:p>
    <w:p>
      <w:pPr>
        <w:pStyle w:val="2"/>
        <w:numPr>
          <w:ilvl w:val="1"/>
          <w:numId w:val="5"/>
        </w:numPr>
        <w:tabs>
          <w:tab w:val="left" w:pos="0"/>
        </w:tabs>
        <w:rPr>
          <w:rStyle w:val="68"/>
          <w:rFonts w:eastAsia="SimSun"/>
          <w:b w:val="0"/>
          <w:sz w:val="24"/>
          <w:szCs w:val="24"/>
        </w:rPr>
      </w:pPr>
      <w:bookmarkStart w:id="36" w:name="_Toc487729768"/>
      <w:bookmarkStart w:id="37" w:name="_Toc524110422"/>
      <w:bookmarkStart w:id="38" w:name="_Toc487715562"/>
      <w:bookmarkStart w:id="39" w:name="_Toc26843"/>
      <w:r>
        <w:rPr>
          <w:rStyle w:val="68"/>
          <w:rFonts w:eastAsia="SimSun"/>
          <w:b w:val="0"/>
          <w:sz w:val="24"/>
          <w:szCs w:val="24"/>
        </w:rPr>
        <w:t>Get BlackList Details API</w:t>
      </w:r>
      <w:bookmarkEnd w:id="36"/>
      <w:bookmarkEnd w:id="37"/>
      <w:bookmarkEnd w:id="38"/>
      <w:bookmarkEnd w:id="39"/>
    </w:p>
    <w:p>
      <w:pPr>
        <w:pStyle w:val="2"/>
        <w:numPr>
          <w:ilvl w:val="2"/>
          <w:numId w:val="5"/>
        </w:numPr>
        <w:tabs>
          <w:tab w:val="left" w:pos="0"/>
        </w:tabs>
        <w:rPr>
          <w:rStyle w:val="68"/>
          <w:rFonts w:eastAsia="SimSun"/>
          <w:b w:val="0"/>
          <w:sz w:val="24"/>
          <w:szCs w:val="24"/>
        </w:rPr>
      </w:pPr>
      <w:bookmarkStart w:id="40" w:name="_Toc524110423"/>
      <w:bookmarkStart w:id="41" w:name="_Toc12571"/>
      <w:bookmarkStart w:id="42" w:name="_Toc4875616531"/>
      <w:r>
        <w:rPr>
          <w:rStyle w:val="68"/>
          <w:rFonts w:eastAsia="SimSun"/>
          <w:b w:val="0"/>
          <w:sz w:val="24"/>
          <w:szCs w:val="24"/>
        </w:rPr>
        <w:t>API: GetVehicleBlackListDetails</w:t>
      </w:r>
      <w:bookmarkEnd w:id="40"/>
      <w:bookmarkEnd w:id="41"/>
    </w:p>
    <w:p>
      <w:pPr>
        <w:rPr>
          <w:rFonts w:ascii="Calibri"/>
          <w:b/>
          <w:bCs/>
          <w:sz w:val="22"/>
        </w:rPr>
      </w:pPr>
      <w:r>
        <w:rPr>
          <w:rFonts w:ascii="Calibri"/>
          <w:b/>
          <w:bCs/>
          <w:sz w:val="22"/>
        </w:rPr>
        <w:t xml:space="preserve">Description: </w:t>
      </w:r>
      <w:r>
        <w:rPr>
          <w:rFonts w:ascii="Calibri"/>
          <w:sz w:val="22"/>
        </w:rPr>
        <w:t>This API method returns the blacklist details of the requested vehicles. Customer ID and Vehicle number are mandatory for this API to get the Blacklist details. If the Wrong or invalid Vehicle number is provided, it will not fetch any results. Multiple vehicle numbers upto 10 can be provided in the request to get the details.</w:t>
      </w:r>
    </w:p>
    <w:p>
      <w:pPr>
        <w:rPr>
          <w:rFonts w:ascii="Calibri"/>
          <w:bCs/>
          <w:sz w:val="22"/>
        </w:rPr>
      </w:pPr>
      <w:r>
        <w:rPr>
          <w:rFonts w:ascii="Calibri"/>
          <w:b/>
          <w:bCs/>
          <w:sz w:val="22"/>
        </w:rPr>
        <w:t xml:space="preserve">URL: </w:t>
      </w:r>
      <w:r>
        <w:rPr>
          <w:rStyle w:val="29"/>
          <w:rFonts w:ascii="Calibri"/>
          <w:bCs/>
          <w:sz w:val="22"/>
        </w:rPr>
        <w:t>https://&lt;host&gt;/Customer/GetVehicleBlackListDetails</w:t>
      </w:r>
    </w:p>
    <w:p>
      <w:pPr>
        <w:rPr>
          <w:rFonts w:ascii="Calibri"/>
          <w:bCs/>
          <w:sz w:val="22"/>
        </w:rPr>
      </w:pPr>
    </w:p>
    <w:p>
      <w:pPr>
        <w:rPr>
          <w:rFonts w:ascii="Calibri"/>
          <w:b/>
          <w:bCs/>
          <w:sz w:val="22"/>
        </w:rPr>
      </w:pPr>
      <w:r>
        <w:rPr>
          <w:rFonts w:ascii="Calibri"/>
          <w:b/>
          <w:bCs/>
          <w:sz w:val="22"/>
        </w:rPr>
        <w:t xml:space="preserve">Method Type: </w:t>
      </w:r>
      <w:r>
        <w:rPr>
          <w:rFonts w:ascii="Calibri"/>
          <w:bCs/>
          <w:sz w:val="22"/>
        </w:rPr>
        <w:t>POST</w:t>
      </w:r>
    </w:p>
    <w:p>
      <w:pPr>
        <w:rPr>
          <w:rFonts w:ascii="Calibri"/>
          <w:b/>
          <w:bCs/>
          <w:sz w:val="22"/>
        </w:rPr>
      </w:pPr>
      <w:r>
        <w:rPr>
          <w:rFonts w:ascii="Calibri"/>
          <w:b/>
          <w:bCs/>
          <w:sz w:val="22"/>
        </w:rPr>
        <w:t xml:space="preserve">Content Type: </w:t>
      </w:r>
      <w:r>
        <w:rPr>
          <w:rFonts w:ascii="Calibri"/>
          <w:bCs/>
          <w:sz w:val="22"/>
        </w:rPr>
        <w:t>application/json, utf-8 encoding</w:t>
      </w:r>
    </w:p>
    <w:p>
      <w:pPr>
        <w:ind w:left="420"/>
        <w:rPr>
          <w:rFonts w:ascii="Calibri"/>
          <w:b/>
          <w:bCs/>
          <w:sz w:val="22"/>
        </w:rPr>
      </w:pPr>
    </w:p>
    <w:p>
      <w:pPr>
        <w:ind w:left="420"/>
        <w:rPr>
          <w:rFonts w:ascii="Calibri"/>
          <w:b/>
          <w:bCs/>
          <w:sz w:val="22"/>
        </w:rPr>
      </w:pPr>
      <w:r>
        <w:rPr>
          <w:rFonts w:ascii="Calibri"/>
          <w:b/>
          <w:bCs/>
          <w:sz w:val="22"/>
        </w:rPr>
        <w:t>Header:</w:t>
      </w:r>
    </w:p>
    <w:p>
      <w:pPr>
        <w:ind w:left="0" w:firstLine="420"/>
        <w:rPr>
          <w:rFonts w:ascii="Calibri"/>
          <w:bCs/>
          <w:sz w:val="22"/>
        </w:rPr>
      </w:pPr>
      <w:bookmarkStart w:id="43" w:name="%3A6r.co7"/>
      <w:bookmarkEnd w:id="43"/>
      <w:r>
        <w:rPr>
          <w:rFonts w:ascii="Calibri"/>
          <w:b/>
          <w:bCs/>
          <w:sz w:val="22"/>
        </w:rPr>
        <w:t>APIClient_ID</w:t>
      </w:r>
      <w:r>
        <w:rPr>
          <w:rFonts w:ascii="Calibri"/>
          <w:bCs/>
          <w:sz w:val="22"/>
        </w:rPr>
        <w:t xml:space="preserve"> : 10014151</w:t>
      </w:r>
    </w:p>
    <w:p>
      <w:pPr>
        <w:ind w:left="0" w:firstLine="420"/>
        <w:rPr>
          <w:rFonts w:ascii="Calibri"/>
          <w:bCs/>
          <w:sz w:val="22"/>
        </w:rPr>
      </w:pPr>
      <w:r>
        <w:rPr>
          <w:rFonts w:ascii="Calibri"/>
          <w:b/>
          <w:bCs/>
          <w:sz w:val="22"/>
        </w:rPr>
        <w:t xml:space="preserve">API_KEY:  </w:t>
      </w:r>
      <w:r>
        <w:rPr>
          <w:rFonts w:ascii="Calibri"/>
          <w:bCs/>
          <w:sz w:val="22"/>
        </w:rPr>
        <w:t>C442D6E5D6D099FC1E7D9760917358428506150927EC1210EE5CE53359706589BC00CE</w:t>
      </w:r>
    </w:p>
    <w:p>
      <w:pPr>
        <w:ind w:left="420" w:firstLine="0"/>
        <w:rPr>
          <w:rFonts w:ascii="Calibri"/>
          <w:sz w:val="22"/>
          <w:szCs w:val="22"/>
        </w:rPr>
      </w:pPr>
      <w:r>
        <w:rPr>
          <w:rFonts w:ascii="Calibri"/>
          <w:sz w:val="22"/>
          <w:szCs w:val="22"/>
        </w:rPr>
        <w:t>API Returns Bad Request (Http Status Code 400) in the response if the API request validation fails with Http Message.</w:t>
      </w:r>
    </w:p>
    <w:p>
      <w:pPr>
        <w:ind w:left="0" w:firstLine="420"/>
        <w:rPr>
          <w:rFonts w:ascii="Calibri"/>
          <w:sz w:val="22"/>
          <w:szCs w:val="22"/>
        </w:rPr>
      </w:pPr>
      <w:r>
        <w:rPr>
          <w:rFonts w:ascii="Calibri"/>
          <w:sz w:val="22"/>
          <w:szCs w:val="22"/>
        </w:rPr>
        <w:t>API Return OK (Http Status code 200) with response if the API request is successfully processed.</w:t>
      </w:r>
    </w:p>
    <w:p>
      <w:pPr>
        <w:ind w:left="0" w:firstLine="420"/>
        <w:rPr>
          <w:rFonts w:ascii="Calibri"/>
          <w:sz w:val="22"/>
          <w:szCs w:val="22"/>
        </w:rPr>
      </w:pPr>
      <w:r>
        <w:rPr>
          <w:rFonts w:ascii="Calibri"/>
          <w:sz w:val="22"/>
          <w:szCs w:val="22"/>
        </w:rPr>
        <w:t>API Return NoContent (Http Status code 204) with response if the API request does not have any data to return.</w:t>
      </w:r>
    </w:p>
    <w:p>
      <w:pPr>
        <w:ind w:left="0" w:firstLine="420"/>
        <w:rPr>
          <w:rFonts w:ascii="Calibri"/>
          <w:bCs/>
          <w:sz w:val="22"/>
        </w:rPr>
      </w:pPr>
    </w:p>
    <w:p>
      <w:pPr>
        <w:pStyle w:val="2"/>
        <w:numPr>
          <w:ilvl w:val="2"/>
          <w:numId w:val="5"/>
        </w:numPr>
        <w:tabs>
          <w:tab w:val="left" w:pos="0"/>
        </w:tabs>
        <w:rPr>
          <w:rStyle w:val="68"/>
          <w:rFonts w:eastAsia="SimSun"/>
          <w:b w:val="0"/>
          <w:sz w:val="24"/>
          <w:szCs w:val="24"/>
        </w:rPr>
      </w:pPr>
      <w:bookmarkStart w:id="44" w:name="_Toc524110424"/>
      <w:bookmarkStart w:id="45" w:name="_Toc10079"/>
      <w:r>
        <w:rPr>
          <w:rStyle w:val="68"/>
          <w:rFonts w:eastAsia="SimSun"/>
          <w:b w:val="0"/>
          <w:sz w:val="24"/>
          <w:szCs w:val="24"/>
        </w:rPr>
        <w:t>Request Attributes</w:t>
      </w:r>
      <w:bookmarkEnd w:id="44"/>
      <w:bookmarkEnd w:id="45"/>
    </w:p>
    <w:tbl>
      <w:tblPr>
        <w:tblStyle w:val="30"/>
        <w:tblW w:w="10524" w:type="dxa"/>
        <w:tblInd w:w="0" w:type="dxa"/>
        <w:tblLayout w:type="fixed"/>
        <w:tblCellMar>
          <w:top w:w="0" w:type="dxa"/>
          <w:left w:w="10" w:type="dxa"/>
          <w:bottom w:w="0" w:type="dxa"/>
          <w:right w:w="10" w:type="dxa"/>
        </w:tblCellMar>
      </w:tblPr>
      <w:tblGrid>
        <w:gridCol w:w="4908"/>
        <w:gridCol w:w="5616"/>
      </w:tblGrid>
      <w:tr>
        <w:tblPrEx>
          <w:tblCellMar>
            <w:top w:w="0" w:type="dxa"/>
            <w:left w:w="10" w:type="dxa"/>
            <w:bottom w:w="0" w:type="dxa"/>
            <w:right w:w="10" w:type="dxa"/>
          </w:tblCellMar>
        </w:tblPrEx>
        <w:trPr>
          <w:trHeight w:val="383" w:hRule="atLeast"/>
        </w:trPr>
        <w:tc>
          <w:tcPr>
            <w:tcW w:w="4908"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sz w:val="22"/>
              </w:rPr>
            </w:pPr>
            <w:r>
              <w:rPr>
                <w:rFonts w:ascii="Calibri" w:eastAsia="Times New Roman" w:cs="Times New Roman"/>
                <w:b/>
                <w:bCs/>
                <w:sz w:val="22"/>
              </w:rPr>
              <w:t>CustomerId</w:t>
            </w:r>
          </w:p>
        </w:tc>
        <w:tc>
          <w:tcPr>
            <w:tcW w:w="5616"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sz w:val="22"/>
              </w:rPr>
            </w:pPr>
            <w:r>
              <w:rPr>
                <w:rFonts w:ascii="Calibri" w:eastAsia="Times New Roman" w:cs="Times New Roman"/>
                <w:sz w:val="22"/>
              </w:rPr>
              <w:t>Customer ID of the corporate Customer- Mandatory field.</w:t>
            </w:r>
          </w:p>
        </w:tc>
      </w:tr>
      <w:tr>
        <w:tblPrEx>
          <w:tblCellMar>
            <w:top w:w="0" w:type="dxa"/>
            <w:left w:w="10" w:type="dxa"/>
            <w:bottom w:w="0" w:type="dxa"/>
            <w:right w:w="10" w:type="dxa"/>
          </w:tblCellMar>
        </w:tblPrEx>
        <w:trPr>
          <w:trHeight w:val="2354" w:hRule="atLeast"/>
        </w:trPr>
        <w:tc>
          <w:tcPr>
            <w:tcW w:w="4908"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sz w:val="22"/>
              </w:rPr>
            </w:pPr>
            <w:r>
              <w:rPr>
                <w:rFonts w:ascii="Calibri" w:eastAsia="Times New Roman" w:cs="Times New Roman"/>
                <w:b/>
                <w:bCs/>
                <w:sz w:val="22"/>
              </w:rPr>
              <w:t>VehicleNumbers</w:t>
            </w:r>
          </w:p>
        </w:tc>
        <w:tc>
          <w:tcPr>
            <w:tcW w:w="5616"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eastAsia="Times New Roman" w:cs="Times New Roman"/>
                <w:sz w:val="22"/>
              </w:rPr>
            </w:pPr>
            <w:r>
              <w:rPr>
                <w:rFonts w:ascii="Calibri" w:eastAsia="Times New Roman" w:cs="Times New Roman"/>
                <w:sz w:val="22"/>
              </w:rPr>
              <w:t>Collection of Vehicle numbers- Mandatory field.</w:t>
            </w:r>
          </w:p>
          <w:p>
            <w:pPr>
              <w:jc w:val="both"/>
              <w:rPr>
                <w:rFonts w:ascii="Calibri" w:eastAsia="Times New Roman" w:cs="Times New Roman"/>
                <w:sz w:val="22"/>
              </w:rPr>
            </w:pPr>
            <w:r>
              <w:rPr>
                <w:rFonts w:ascii="Calibri" w:eastAsia="Times New Roman" w:cs="Times New Roman"/>
                <w:sz w:val="22"/>
              </w:rPr>
              <w:t>Can be requested up to a maximum of 10. If invalid or unknown vehicle numbers are provided in the request, it will not return any response for the respective vehicle.</w:t>
            </w:r>
          </w:p>
          <w:p>
            <w:pPr>
              <w:jc w:val="both"/>
              <w:rPr>
                <w:rFonts w:ascii="Calibri"/>
                <w:sz w:val="22"/>
              </w:rPr>
            </w:pPr>
            <w:r>
              <w:rPr>
                <w:rFonts w:ascii="Calibri" w:eastAsia="Times New Roman" w:cs="Times New Roman"/>
                <w:sz w:val="22"/>
              </w:rPr>
              <w:t>To get Vehicle blacklist details both Customer ID and Vehicle numbers (at least one Vehicle Number) are mandatory in the request.</w:t>
            </w:r>
          </w:p>
        </w:tc>
      </w:tr>
    </w:tbl>
    <w:p>
      <w:pPr>
        <w:pStyle w:val="2"/>
        <w:numPr>
          <w:ilvl w:val="0"/>
          <w:numId w:val="0"/>
        </w:numPr>
        <w:tabs>
          <w:tab w:val="left" w:pos="0"/>
        </w:tabs>
        <w:ind w:left="1224"/>
        <w:rPr>
          <w:rStyle w:val="68"/>
          <w:rFonts w:eastAsia="SimSun"/>
          <w:b w:val="0"/>
          <w:sz w:val="24"/>
          <w:szCs w:val="24"/>
        </w:rPr>
      </w:pPr>
    </w:p>
    <w:p>
      <w:pPr>
        <w:pStyle w:val="2"/>
        <w:numPr>
          <w:ilvl w:val="2"/>
          <w:numId w:val="5"/>
        </w:numPr>
        <w:tabs>
          <w:tab w:val="left" w:pos="0"/>
        </w:tabs>
        <w:rPr>
          <w:rStyle w:val="68"/>
          <w:rFonts w:eastAsia="SimSun"/>
          <w:b w:val="0"/>
          <w:sz w:val="24"/>
          <w:szCs w:val="24"/>
        </w:rPr>
      </w:pPr>
      <w:bookmarkStart w:id="46" w:name="_Toc524110425"/>
      <w:bookmarkStart w:id="47" w:name="_Toc1780"/>
      <w:r>
        <w:rPr>
          <w:rStyle w:val="68"/>
          <w:rFonts w:eastAsia="SimSun"/>
          <w:b w:val="0"/>
          <w:sz w:val="24"/>
          <w:szCs w:val="24"/>
        </w:rPr>
        <w:t>Response Attributes</w:t>
      </w:r>
      <w:bookmarkEnd w:id="46"/>
      <w:bookmarkEnd w:id="47"/>
    </w:p>
    <w:tbl>
      <w:tblPr>
        <w:tblStyle w:val="30"/>
        <w:tblW w:w="10434" w:type="dxa"/>
        <w:tblInd w:w="0" w:type="dxa"/>
        <w:tblLayout w:type="fixed"/>
        <w:tblCellMar>
          <w:top w:w="0" w:type="dxa"/>
          <w:left w:w="10" w:type="dxa"/>
          <w:bottom w:w="0" w:type="dxa"/>
          <w:right w:w="10" w:type="dxa"/>
        </w:tblCellMar>
      </w:tblPr>
      <w:tblGrid>
        <w:gridCol w:w="4260"/>
        <w:gridCol w:w="6174"/>
      </w:tblGrid>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CustomerId</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Customer ID of the corporate customer</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VehicleBlacklistDetails</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Contains Collection of Vehicle blacklist details that need to be returned for the requested vehicle numbers in the request.</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VehicleBlacklistDetails-VehicleNumber</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Vehicle number</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VehicleBlacklistDetails-Reason</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Reason for the blacklist of the vehicle, Empty if the vehicle is not blacklisted</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VehicleBlacklistDetails-IsBlacklisted</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Returns true if the vehicle is blacklisted else false.</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VehicleBlacklistDetails-BlackListedDateTime</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Date and time when the vehicle is blacklisted.</w:t>
            </w:r>
          </w:p>
          <w:p>
            <w:pPr>
              <w:jc w:val="both"/>
              <w:rPr>
                <w:rFonts w:ascii="Calibri" w:hAnsi="Calibri" w:cs="Calibri"/>
                <w:sz w:val="22"/>
                <w:szCs w:val="22"/>
              </w:rPr>
            </w:pPr>
            <w:r>
              <w:rPr>
                <w:rFonts w:ascii="Calibri" w:hAnsi="Calibri" w:eastAsia="Times New Roman" w:cs="Calibri"/>
                <w:sz w:val="22"/>
                <w:szCs w:val="22"/>
              </w:rPr>
              <w:t>Returns in !SO 8601 format</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VehicleBlacklistDetails-VehicleAccountNumber</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Account number of vehicle.</w:t>
            </w:r>
          </w:p>
        </w:tc>
      </w:tr>
    </w:tbl>
    <w:p>
      <w:pPr>
        <w:rPr>
          <w:rFonts w:ascii="Calibri" w:hAnsi="Calibri" w:cs="Calibri"/>
          <w:b/>
          <w:bCs/>
          <w:sz w:val="22"/>
          <w:szCs w:val="22"/>
        </w:rPr>
      </w:pPr>
    </w:p>
    <w:p>
      <w:pPr>
        <w:pStyle w:val="2"/>
        <w:numPr>
          <w:ilvl w:val="2"/>
          <w:numId w:val="5"/>
        </w:numPr>
        <w:tabs>
          <w:tab w:val="left" w:pos="0"/>
        </w:tabs>
        <w:rPr>
          <w:rStyle w:val="68"/>
          <w:rFonts w:eastAsia="SimSun"/>
          <w:b w:val="0"/>
          <w:sz w:val="24"/>
          <w:szCs w:val="24"/>
        </w:rPr>
      </w:pPr>
      <w:bookmarkStart w:id="48" w:name="_Toc524110426"/>
      <w:bookmarkStart w:id="49" w:name="_Toc21187"/>
      <w:r>
        <w:rPr>
          <w:rStyle w:val="68"/>
          <w:rFonts w:eastAsia="SimSun"/>
          <w:b w:val="0"/>
          <w:sz w:val="24"/>
          <w:szCs w:val="24"/>
        </w:rPr>
        <w:t>Request JSON</w:t>
      </w:r>
      <w:bookmarkEnd w:id="48"/>
      <w:bookmarkEnd w:id="49"/>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"CustomerId": 10003035,</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"VehicleNumbers":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"MH06AC8236",</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"MH06AC8237"</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Style w:val="2"/>
        <w:numPr>
          <w:ilvl w:val="0"/>
          <w:numId w:val="0"/>
        </w:numPr>
        <w:tabs>
          <w:tab w:val="left" w:pos="0"/>
        </w:tabs>
        <w:ind w:left="1224"/>
        <w:rPr>
          <w:rStyle w:val="68"/>
          <w:rFonts w:eastAsia="SimSun"/>
          <w:b w:val="0"/>
          <w:sz w:val="24"/>
          <w:szCs w:val="24"/>
        </w:rPr>
      </w:pPr>
    </w:p>
    <w:p>
      <w:pPr>
        <w:pStyle w:val="2"/>
        <w:numPr>
          <w:ilvl w:val="2"/>
          <w:numId w:val="5"/>
        </w:numPr>
        <w:tabs>
          <w:tab w:val="left" w:pos="0"/>
        </w:tabs>
        <w:rPr>
          <w:rStyle w:val="68"/>
          <w:rFonts w:eastAsia="SimSun"/>
          <w:b w:val="0"/>
          <w:sz w:val="24"/>
          <w:szCs w:val="24"/>
        </w:rPr>
      </w:pPr>
      <w:bookmarkStart w:id="50" w:name="_Toc524110427"/>
      <w:bookmarkStart w:id="51" w:name="_Toc23196"/>
      <w:r>
        <w:rPr>
          <w:rStyle w:val="68"/>
          <w:rFonts w:eastAsia="SimSun"/>
          <w:b w:val="0"/>
          <w:sz w:val="24"/>
          <w:szCs w:val="24"/>
        </w:rPr>
        <w:t>Response JSON</w:t>
      </w:r>
      <w:bookmarkEnd w:id="50"/>
      <w:bookmarkEnd w:id="51"/>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"CustomerId": 10003035,</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"VehicleBlacklistDetails":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"BlackListedDateTime": "2016-09-16T14:58:33+05:30",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"IsBlackListed": false,</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"VehicleAccountNumber": 20000026,</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"Reason": "Tag added to Blacklist: Customer Balance is Negative",</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"VehicleNumber": "MH06AC8236"</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"BlackListedDateTime": "2016-09-16T14:58:33+05:30",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"IsBlackListed": true,</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"VehicleAccountNumber": 20000025,</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"Reason": "Tag Added To BlackList: Tag is Damaged",</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"VehicleNumber": "MH06AC8236"</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"BlackListedDateTime": "2016-09-16T14:58:33+05:30",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"IsBlackListed": true,</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"VehicleAccountNumber": 20000023,</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"Reason": "Tag Added to BlackList: Vehicle Deactivated",</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"VehicleNumber": "MH06AC8236"</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"BlackListedDateTime": "2016-09-16T14:58:33+05:30",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"IsBlackListed": false,</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"VehicleAccountNumber": 20000031,</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"Reason":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"VehicleNumber": "MH06AC8237"</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sz w:val="22"/>
          <w:szCs w:val="22"/>
        </w:rPr>
      </w:pPr>
      <w:r>
        <w:rPr>
          <w:rFonts w:ascii="Calibri" w:hAnsi="Calibri" w:cs="Calibri"/>
          <w:b/>
          <w:bCs/>
          <w:sz w:val="22"/>
          <w:szCs w:val="22"/>
        </w:rPr>
        <w:t>}</w:t>
      </w:r>
    </w:p>
    <w:bookmarkEnd w:id="42"/>
    <w:p>
      <w:pPr>
        <w:pStyle w:val="2"/>
        <w:numPr>
          <w:ilvl w:val="0"/>
          <w:numId w:val="0"/>
        </w:numPr>
        <w:tabs>
          <w:tab w:val="left" w:pos="0"/>
        </w:tabs>
        <w:ind w:left="792"/>
        <w:rPr>
          <w:rStyle w:val="68"/>
          <w:rFonts w:eastAsia="SimSun"/>
          <w:b w:val="0"/>
          <w:sz w:val="24"/>
          <w:szCs w:val="24"/>
        </w:rPr>
      </w:pPr>
      <w:bookmarkStart w:id="52" w:name="_Toc487729769"/>
      <w:bookmarkStart w:id="53" w:name="_Toc487715563"/>
    </w:p>
    <w:bookmarkEnd w:id="52"/>
    <w:bookmarkEnd w:id="53"/>
    <w:p>
      <w:pPr>
        <w:pStyle w:val="2"/>
        <w:numPr>
          <w:ilvl w:val="1"/>
          <w:numId w:val="5"/>
        </w:numPr>
        <w:tabs>
          <w:tab w:val="left" w:pos="0"/>
        </w:tabs>
        <w:rPr>
          <w:rStyle w:val="68"/>
          <w:rFonts w:eastAsia="SimSun"/>
          <w:b w:val="0"/>
          <w:sz w:val="24"/>
          <w:szCs w:val="24"/>
        </w:rPr>
      </w:pPr>
      <w:bookmarkStart w:id="54" w:name="_Toc524110428"/>
      <w:bookmarkStart w:id="55" w:name="_Toc518051007"/>
      <w:bookmarkStart w:id="56" w:name="_Toc16496"/>
      <w:bookmarkStart w:id="57" w:name="_Toc48756165311"/>
      <w:r>
        <w:rPr>
          <w:rStyle w:val="68"/>
          <w:rFonts w:eastAsia="SimSun"/>
          <w:b w:val="0"/>
          <w:sz w:val="24"/>
          <w:szCs w:val="24"/>
        </w:rPr>
        <w:t>Get Transaction Details API</w:t>
      </w:r>
      <w:bookmarkEnd w:id="54"/>
      <w:bookmarkEnd w:id="55"/>
      <w:bookmarkEnd w:id="56"/>
    </w:p>
    <w:p>
      <w:pPr>
        <w:pStyle w:val="2"/>
        <w:numPr>
          <w:ilvl w:val="2"/>
          <w:numId w:val="5"/>
        </w:numPr>
        <w:tabs>
          <w:tab w:val="left" w:pos="0"/>
        </w:tabs>
        <w:rPr>
          <w:rStyle w:val="68"/>
          <w:rFonts w:eastAsia="SimSun"/>
          <w:b w:val="0"/>
          <w:sz w:val="24"/>
          <w:szCs w:val="24"/>
        </w:rPr>
      </w:pPr>
      <w:bookmarkStart w:id="58" w:name="_Toc518051008"/>
      <w:bookmarkStart w:id="59" w:name="_Toc524110429"/>
      <w:bookmarkStart w:id="60" w:name="_Toc6475"/>
      <w:r>
        <w:rPr>
          <w:rStyle w:val="68"/>
          <w:rFonts w:eastAsia="SimSun"/>
          <w:b w:val="0"/>
          <w:sz w:val="24"/>
          <w:szCs w:val="24"/>
        </w:rPr>
        <w:t>API:  GetTransactionDetails</w:t>
      </w:r>
      <w:bookmarkEnd w:id="58"/>
      <w:bookmarkEnd w:id="59"/>
      <w:bookmarkEnd w:id="60"/>
    </w:p>
    <w:p>
      <w:pPr>
        <w:rPr>
          <w:rFonts w:ascii="Calibri" w:hAnsi="Calibri" w:cs="Calibri"/>
          <w:b/>
          <w:bCs/>
          <w:sz w:val="22"/>
          <w:szCs w:val="22"/>
        </w:rPr>
      </w:pPr>
      <w:r>
        <w:rPr>
          <w:rFonts w:ascii="Calibri" w:hAnsi="Calibri" w:cs="Calibri"/>
          <w:b/>
          <w:bCs/>
          <w:sz w:val="22"/>
          <w:szCs w:val="22"/>
        </w:rPr>
        <w:t xml:space="preserve">Description: </w:t>
      </w:r>
    </w:p>
    <w:p>
      <w:pPr>
        <w:ind w:firstLine="294"/>
        <w:rPr>
          <w:rFonts w:ascii="Calibri" w:hAnsi="Calibri" w:cs="Calibri"/>
          <w:sz w:val="22"/>
          <w:szCs w:val="22"/>
        </w:rPr>
      </w:pPr>
      <w:r>
        <w:rPr>
          <w:rFonts w:ascii="Calibri" w:hAnsi="Calibri" w:cs="Calibri"/>
          <w:sz w:val="22"/>
          <w:szCs w:val="22"/>
        </w:rPr>
        <w:t xml:space="preserve">This API method returns the transaction details of the requested vehicle number of a Customer for the given duration. This API request accepts </w:t>
      </w:r>
      <w:r>
        <w:rPr>
          <w:rFonts w:ascii="Calibri"/>
          <w:sz w:val="22"/>
          <w:szCs w:val="22"/>
        </w:rPr>
        <w:t xml:space="preserve">Customer ID (mandatory) &amp; vehicle number (optional) </w:t>
      </w:r>
      <w:r>
        <w:rPr>
          <w:rFonts w:ascii="Calibri" w:hAnsi="Calibri" w:cs="Calibri"/>
          <w:sz w:val="22"/>
          <w:szCs w:val="22"/>
        </w:rPr>
        <w:t xml:space="preserve">to return the Transaction details.  </w:t>
      </w:r>
    </w:p>
    <w:p>
      <w:pPr>
        <w:numPr>
          <w:ilvl w:val="0"/>
          <w:numId w:val="6"/>
        </w:numPr>
        <w:rPr>
          <w:rFonts w:ascii="Calibri"/>
          <w:sz w:val="22"/>
          <w:szCs w:val="22"/>
        </w:rPr>
      </w:pPr>
      <w:r>
        <w:rPr>
          <w:rFonts w:ascii="Calibri"/>
          <w:sz w:val="22"/>
          <w:szCs w:val="22"/>
        </w:rPr>
        <w:t xml:space="preserve">Customer ID (mandatory) &amp; vehicle number (optional)  </w:t>
      </w:r>
      <w:r>
        <w:rPr>
          <w:rFonts w:ascii="Calibri"/>
          <w:sz w:val="22"/>
          <w:szCs w:val="22"/>
        </w:rPr>
        <w:sym w:font="Wingdings" w:char="F0E0"/>
      </w:r>
      <w:r>
        <w:rPr>
          <w:rFonts w:ascii="Calibri"/>
          <w:sz w:val="22"/>
          <w:szCs w:val="22"/>
        </w:rPr>
        <w:t xml:space="preserve"> if vehicle number is provided then details of that particular vehicle are provided.</w:t>
      </w:r>
    </w:p>
    <w:p>
      <w:pPr>
        <w:numPr>
          <w:ilvl w:val="0"/>
          <w:numId w:val="6"/>
        </w:numPr>
        <w:rPr>
          <w:rFonts w:ascii="Calibri"/>
          <w:sz w:val="22"/>
          <w:szCs w:val="22"/>
        </w:rPr>
      </w:pPr>
      <w:r>
        <w:rPr>
          <w:rFonts w:ascii="Calibri"/>
          <w:sz w:val="22"/>
          <w:szCs w:val="22"/>
        </w:rPr>
        <w:t>If only Customer id is provided then max 200 transactions are provided rest of the transaction are retrieved from paging (Need to pass page no to retrieve next set of transactions)</w:t>
      </w:r>
    </w:p>
    <w:p>
      <w:pPr>
        <w:numPr>
          <w:ilvl w:val="0"/>
          <w:numId w:val="6"/>
        </w:numPr>
        <w:jc w:val="both"/>
        <w:rPr>
          <w:rFonts w:ascii="Calibri" w:hAnsi="Calibri" w:eastAsia="Times New Roman" w:cs="Calibri"/>
          <w:sz w:val="22"/>
          <w:szCs w:val="22"/>
        </w:rPr>
      </w:pPr>
      <w:r>
        <w:rPr>
          <w:rFonts w:ascii="Calibri" w:hAnsi="Calibri" w:eastAsia="Times New Roman" w:cs="Calibri"/>
          <w:sz w:val="22"/>
          <w:szCs w:val="22"/>
        </w:rPr>
        <w:t xml:space="preserve">Max duration of 7 days transactions will be available </w:t>
      </w:r>
      <w:r>
        <w:rPr>
          <w:rFonts w:ascii="Calibri"/>
          <w:sz w:val="22"/>
          <w:szCs w:val="22"/>
        </w:rPr>
        <w:t>and transactions only up to T-40 days are allowed.</w:t>
      </w:r>
    </w:p>
    <w:p>
      <w:pPr>
        <w:rPr>
          <w:rFonts w:ascii="Calibri" w:hAnsi="Calibri" w:cs="Calibri"/>
          <w:b/>
          <w:bCs/>
          <w:sz w:val="22"/>
          <w:szCs w:val="22"/>
        </w:rPr>
      </w:pPr>
    </w:p>
    <w:p>
      <w:pPr>
        <w:rPr>
          <w:rFonts w:ascii="Calibri" w:hAnsi="Calibri" w:cs="Calibri"/>
          <w:b/>
          <w:bCs/>
          <w:sz w:val="22"/>
          <w:szCs w:val="22"/>
        </w:rPr>
      </w:pPr>
      <w:r>
        <w:rPr>
          <w:rFonts w:ascii="Calibri" w:hAnsi="Calibri" w:cs="Calibri"/>
          <w:b/>
          <w:bCs/>
          <w:sz w:val="22"/>
          <w:szCs w:val="22"/>
        </w:rPr>
        <w:t xml:space="preserve">URL: </w:t>
      </w:r>
      <w:r>
        <w:rPr>
          <w:rStyle w:val="29"/>
          <w:rFonts w:ascii="Calibri" w:hAnsi="Calibri" w:cs="Calibri"/>
          <w:bCs/>
          <w:sz w:val="22"/>
          <w:szCs w:val="22"/>
        </w:rPr>
        <w:t>https://&lt;host&gt;/Customer/GetTransactionDetails</w:t>
      </w:r>
    </w:p>
    <w:p>
      <w:pPr>
        <w:rPr>
          <w:rFonts w:ascii="Calibri" w:hAnsi="Calibri" w:cs="Calibri"/>
          <w:b/>
          <w:bCs/>
          <w:sz w:val="22"/>
          <w:szCs w:val="22"/>
        </w:rPr>
      </w:pPr>
    </w:p>
    <w:p>
      <w:pPr>
        <w:rPr>
          <w:rFonts w:ascii="Calibri" w:hAnsi="Calibri" w:cs="Calibri"/>
          <w:b/>
          <w:bCs/>
          <w:sz w:val="22"/>
          <w:szCs w:val="22"/>
        </w:rPr>
      </w:pPr>
      <w:r>
        <w:rPr>
          <w:rFonts w:ascii="Calibri" w:hAnsi="Calibri" w:cs="Calibri"/>
          <w:b/>
          <w:bCs/>
          <w:sz w:val="22"/>
          <w:szCs w:val="22"/>
        </w:rPr>
        <w:t xml:space="preserve">Method Type: </w:t>
      </w:r>
      <w:r>
        <w:rPr>
          <w:rFonts w:ascii="Calibri" w:hAnsi="Calibri" w:cs="Calibri"/>
          <w:bCs/>
          <w:sz w:val="22"/>
          <w:szCs w:val="22"/>
        </w:rPr>
        <w:t>POST</w:t>
      </w:r>
    </w:p>
    <w:p>
      <w:pPr>
        <w:rPr>
          <w:rFonts w:ascii="Calibri" w:hAnsi="Calibri" w:cs="Calibri"/>
          <w:b/>
          <w:bCs/>
          <w:sz w:val="22"/>
          <w:szCs w:val="22"/>
        </w:rPr>
      </w:pPr>
      <w:r>
        <w:rPr>
          <w:rFonts w:ascii="Calibri" w:hAnsi="Calibri" w:cs="Calibri"/>
          <w:b/>
          <w:bCs/>
          <w:sz w:val="22"/>
          <w:szCs w:val="22"/>
        </w:rPr>
        <w:t xml:space="preserve">Content Type: </w:t>
      </w:r>
      <w:r>
        <w:rPr>
          <w:rFonts w:ascii="Calibri" w:hAnsi="Calibri" w:cs="Calibri"/>
          <w:bCs/>
          <w:sz w:val="22"/>
          <w:szCs w:val="22"/>
        </w:rPr>
        <w:t>application/json, utf-8 encoding</w:t>
      </w:r>
    </w:p>
    <w:p>
      <w:pPr>
        <w:ind w:left="420"/>
        <w:rPr>
          <w:rFonts w:ascii="Calibri" w:hAnsi="Calibri" w:cs="Calibri"/>
          <w:b/>
          <w:bCs/>
          <w:sz w:val="22"/>
          <w:szCs w:val="22"/>
        </w:rPr>
      </w:pPr>
    </w:p>
    <w:p>
      <w:pPr>
        <w:ind w:left="420"/>
        <w:rPr>
          <w:rFonts w:ascii="Calibri" w:hAnsi="Calibri" w:cs="Calibri"/>
          <w:b/>
          <w:bCs/>
          <w:sz w:val="22"/>
          <w:szCs w:val="22"/>
        </w:rPr>
      </w:pPr>
      <w:r>
        <w:rPr>
          <w:rFonts w:ascii="Calibri" w:hAnsi="Calibri" w:cs="Calibri"/>
          <w:b/>
          <w:bCs/>
          <w:sz w:val="22"/>
          <w:szCs w:val="22"/>
        </w:rPr>
        <w:t>Header:</w:t>
      </w:r>
    </w:p>
    <w:p>
      <w:pPr>
        <w:ind w:left="0" w:firstLine="420"/>
        <w:rPr>
          <w:rFonts w:ascii="Calibri" w:hAnsi="Calibri" w:cs="Calibri"/>
          <w:b/>
          <w:bCs/>
          <w:sz w:val="22"/>
          <w:szCs w:val="22"/>
        </w:rPr>
      </w:pPr>
      <w:bookmarkStart w:id="61" w:name="%3A6r.co6"/>
      <w:bookmarkEnd w:id="61"/>
      <w:r>
        <w:rPr>
          <w:rFonts w:ascii="Calibri" w:hAnsi="Calibri" w:cs="Calibri"/>
          <w:b/>
          <w:bCs/>
          <w:sz w:val="22"/>
          <w:szCs w:val="22"/>
        </w:rPr>
        <w:t>APIClient_ID</w:t>
      </w:r>
      <w:r>
        <w:rPr>
          <w:rFonts w:ascii="Calibri" w:hAnsi="Calibri" w:cs="Calibri"/>
          <w:bCs/>
          <w:sz w:val="22"/>
          <w:szCs w:val="22"/>
        </w:rPr>
        <w:t xml:space="preserve"> : 10014151</w:t>
      </w:r>
    </w:p>
    <w:p>
      <w:pPr>
        <w:ind w:left="0" w:firstLine="420"/>
        <w:rPr>
          <w:rFonts w:ascii="Calibri" w:hAnsi="Calibri" w:cs="Calibri"/>
          <w:b/>
          <w:bCs/>
          <w:sz w:val="22"/>
          <w:szCs w:val="22"/>
        </w:rPr>
      </w:pPr>
      <w:r>
        <w:rPr>
          <w:rFonts w:ascii="Calibri" w:hAnsi="Calibri" w:cs="Calibri"/>
          <w:b/>
          <w:bCs/>
          <w:sz w:val="22"/>
          <w:szCs w:val="22"/>
        </w:rPr>
        <w:t xml:space="preserve">API_KEY:  </w:t>
      </w:r>
      <w:r>
        <w:rPr>
          <w:rFonts w:ascii="Calibri" w:hAnsi="Calibri" w:cs="Calibri"/>
          <w:bCs/>
          <w:sz w:val="22"/>
          <w:szCs w:val="22"/>
        </w:rPr>
        <w:t>C442D6E5D6D099FC1E7D9760917358428506150927EC1210EE5CE53359706589BC00</w:t>
      </w:r>
      <w:r>
        <w:rPr>
          <w:rFonts w:ascii="Calibri" w:hAnsi="Calibri" w:cs="Calibri"/>
          <w:b/>
          <w:bCs/>
          <w:sz w:val="22"/>
          <w:szCs w:val="22"/>
        </w:rPr>
        <w:t>CE</w:t>
      </w:r>
    </w:p>
    <w:p>
      <w:pPr>
        <w:ind w:left="0" w:firstLine="420"/>
        <w:rPr>
          <w:rFonts w:ascii="Calibri" w:hAnsi="Calibri" w:cs="Calibri"/>
          <w:b/>
          <w:bCs/>
          <w:sz w:val="22"/>
          <w:szCs w:val="22"/>
        </w:rPr>
      </w:pPr>
    </w:p>
    <w:p>
      <w:pPr>
        <w:ind w:left="420" w:firstLine="0"/>
        <w:rPr>
          <w:rFonts w:ascii="Calibri"/>
          <w:sz w:val="22"/>
          <w:szCs w:val="22"/>
        </w:rPr>
      </w:pPr>
      <w:r>
        <w:rPr>
          <w:rFonts w:ascii="Calibri"/>
          <w:sz w:val="22"/>
          <w:szCs w:val="22"/>
        </w:rPr>
        <w:t>API Returns Bad Request (Http Status Code 400) in the response if the API request validation fails with Http Message.</w:t>
      </w:r>
    </w:p>
    <w:p>
      <w:pPr>
        <w:ind w:left="420" w:firstLine="0"/>
        <w:rPr>
          <w:rFonts w:ascii="Calibri"/>
          <w:sz w:val="22"/>
          <w:szCs w:val="22"/>
        </w:rPr>
      </w:pPr>
    </w:p>
    <w:p>
      <w:pPr>
        <w:ind w:left="0" w:firstLine="420"/>
        <w:rPr>
          <w:rFonts w:ascii="Calibri"/>
          <w:sz w:val="22"/>
          <w:szCs w:val="22"/>
        </w:rPr>
      </w:pPr>
      <w:r>
        <w:rPr>
          <w:rFonts w:ascii="Calibri"/>
          <w:sz w:val="22"/>
          <w:szCs w:val="22"/>
        </w:rPr>
        <w:t>API Return OK (Http Status code 200) with response if the API request is successfully processed.</w:t>
      </w:r>
    </w:p>
    <w:p>
      <w:pPr>
        <w:ind w:left="0" w:firstLine="420"/>
        <w:rPr>
          <w:rFonts w:ascii="Calibri"/>
          <w:sz w:val="22"/>
          <w:szCs w:val="22"/>
        </w:rPr>
      </w:pPr>
    </w:p>
    <w:p>
      <w:pPr>
        <w:ind w:left="0" w:firstLine="420"/>
        <w:rPr>
          <w:rFonts w:ascii="Calibri"/>
          <w:sz w:val="22"/>
          <w:szCs w:val="22"/>
        </w:rPr>
      </w:pPr>
      <w:r>
        <w:rPr>
          <w:rFonts w:ascii="Calibri"/>
          <w:sz w:val="22"/>
          <w:szCs w:val="22"/>
        </w:rPr>
        <w:t xml:space="preserve">API Return No Content (Http Status code 204) with response if the API request does not have any data to return. </w:t>
      </w:r>
    </w:p>
    <w:p>
      <w:pPr>
        <w:ind w:left="0" w:firstLine="420"/>
        <w:rPr>
          <w:rFonts w:ascii="Calibri"/>
          <w:sz w:val="22"/>
          <w:szCs w:val="22"/>
        </w:rPr>
      </w:pPr>
    </w:p>
    <w:p>
      <w:pPr>
        <w:pStyle w:val="2"/>
        <w:numPr>
          <w:ilvl w:val="2"/>
          <w:numId w:val="5"/>
        </w:numPr>
        <w:tabs>
          <w:tab w:val="left" w:pos="0"/>
        </w:tabs>
        <w:rPr>
          <w:rStyle w:val="68"/>
          <w:rFonts w:eastAsia="SimSun"/>
          <w:b w:val="0"/>
          <w:sz w:val="24"/>
          <w:szCs w:val="24"/>
        </w:rPr>
      </w:pPr>
      <w:bookmarkStart w:id="62" w:name="_Toc518051009"/>
      <w:bookmarkStart w:id="63" w:name="_Toc524110430"/>
      <w:bookmarkStart w:id="64" w:name="_Toc10343"/>
      <w:r>
        <w:rPr>
          <w:rStyle w:val="68"/>
          <w:rFonts w:eastAsia="SimSun"/>
          <w:b w:val="0"/>
          <w:sz w:val="24"/>
          <w:szCs w:val="24"/>
        </w:rPr>
        <w:t>Request Attributes</w:t>
      </w:r>
      <w:bookmarkEnd w:id="62"/>
      <w:bookmarkEnd w:id="63"/>
      <w:bookmarkEnd w:id="64"/>
    </w:p>
    <w:tbl>
      <w:tblPr>
        <w:tblStyle w:val="30"/>
        <w:tblW w:w="10434" w:type="dxa"/>
        <w:tblInd w:w="0" w:type="dxa"/>
        <w:tblLayout w:type="fixed"/>
        <w:tblCellMar>
          <w:top w:w="0" w:type="dxa"/>
          <w:left w:w="10" w:type="dxa"/>
          <w:bottom w:w="0" w:type="dxa"/>
          <w:right w:w="10" w:type="dxa"/>
        </w:tblCellMar>
      </w:tblPr>
      <w:tblGrid>
        <w:gridCol w:w="4914"/>
        <w:gridCol w:w="5520"/>
      </w:tblGrid>
      <w:tr>
        <w:tblPrEx>
          <w:tblCellMar>
            <w:top w:w="0" w:type="dxa"/>
            <w:left w:w="10" w:type="dxa"/>
            <w:bottom w:w="0" w:type="dxa"/>
            <w:right w:w="10" w:type="dxa"/>
          </w:tblCellMar>
        </w:tblPrEx>
        <w:trPr>
          <w:trHeight w:val="329" w:hRule="atLeast"/>
        </w:trPr>
        <w:tc>
          <w:tcPr>
            <w:tcW w:w="491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CustomerId</w:t>
            </w:r>
          </w:p>
        </w:tc>
        <w:tc>
          <w:tcPr>
            <w:tcW w:w="552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Customer ID of the Corporate Customer - Mandatory field.</w:t>
            </w:r>
          </w:p>
        </w:tc>
      </w:tr>
      <w:tr>
        <w:tblPrEx>
          <w:tblCellMar>
            <w:top w:w="0" w:type="dxa"/>
            <w:left w:w="10" w:type="dxa"/>
            <w:bottom w:w="0" w:type="dxa"/>
            <w:right w:w="10" w:type="dxa"/>
          </w:tblCellMar>
        </w:tblPrEx>
        <w:trPr>
          <w:trHeight w:val="329" w:hRule="atLeast"/>
        </w:trPr>
        <w:tc>
          <w:tcPr>
            <w:tcW w:w="491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VehicleNumber</w:t>
            </w:r>
          </w:p>
        </w:tc>
        <w:tc>
          <w:tcPr>
            <w:tcW w:w="552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Specifies Vehicle number - Optional field</w:t>
            </w:r>
          </w:p>
        </w:tc>
      </w:tr>
      <w:tr>
        <w:tblPrEx>
          <w:tblCellMar>
            <w:top w:w="0" w:type="dxa"/>
            <w:left w:w="10" w:type="dxa"/>
            <w:bottom w:w="0" w:type="dxa"/>
            <w:right w:w="10" w:type="dxa"/>
          </w:tblCellMar>
        </w:tblPrEx>
        <w:trPr>
          <w:trHeight w:val="743" w:hRule="atLeast"/>
        </w:trPr>
        <w:tc>
          <w:tcPr>
            <w:tcW w:w="491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StartTransactionDate</w:t>
            </w:r>
          </w:p>
        </w:tc>
        <w:tc>
          <w:tcPr>
            <w:tcW w:w="552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Start date of the duration for requesting the transactions dated number - Mandatory and should be send in ISO8601 format.</w:t>
            </w:r>
          </w:p>
          <w:p>
            <w:pPr>
              <w:jc w:val="both"/>
              <w:rPr>
                <w:rFonts w:ascii="Calibri" w:hAnsi="Calibri" w:eastAsia="Times New Roman" w:cs="Calibri"/>
                <w:sz w:val="22"/>
                <w:szCs w:val="22"/>
              </w:rPr>
            </w:pPr>
            <w:r>
              <w:rPr>
                <w:rFonts w:ascii="Calibri" w:hAnsi="Calibri" w:eastAsia="Times New Roman" w:cs="Calibri"/>
                <w:sz w:val="22"/>
                <w:szCs w:val="22"/>
              </w:rPr>
              <w:t>Transaction details can be retrieved for a maximum of past 40 days. Start Transaction Date should be less than or equal to that of today’s date.</w:t>
            </w:r>
          </w:p>
          <w:p>
            <w:pPr>
              <w:jc w:val="both"/>
              <w:rPr>
                <w:rFonts w:ascii="Calibri" w:hAnsi="Calibri" w:eastAsia="Times New Roman" w:cs="Calibri"/>
                <w:sz w:val="22"/>
                <w:szCs w:val="22"/>
              </w:rPr>
            </w:pPr>
            <w:r>
              <w:rPr>
                <w:rFonts w:ascii="Calibri" w:hAnsi="Calibri" w:eastAsia="Times New Roman" w:cs="Calibri"/>
                <w:sz w:val="22"/>
                <w:szCs w:val="22"/>
              </w:rPr>
              <w:t>Max duration of 7 days transactions only can be requested in case Vehicle Number is not specified.</w:t>
            </w:r>
          </w:p>
          <w:p>
            <w:pPr>
              <w:jc w:val="both"/>
              <w:rPr>
                <w:rFonts w:ascii="Calibri" w:hAnsi="Calibri" w:eastAsia="Times New Roman" w:cs="Calibri"/>
                <w:sz w:val="22"/>
                <w:szCs w:val="22"/>
              </w:rPr>
            </w:pPr>
          </w:p>
        </w:tc>
      </w:tr>
      <w:tr>
        <w:tblPrEx>
          <w:tblCellMar>
            <w:top w:w="0" w:type="dxa"/>
            <w:left w:w="10" w:type="dxa"/>
            <w:bottom w:w="0" w:type="dxa"/>
            <w:right w:w="10" w:type="dxa"/>
          </w:tblCellMar>
        </w:tblPrEx>
        <w:trPr>
          <w:trHeight w:val="743" w:hRule="atLeast"/>
        </w:trPr>
        <w:tc>
          <w:tcPr>
            <w:tcW w:w="491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EndTransactionDate</w:t>
            </w:r>
          </w:p>
        </w:tc>
        <w:tc>
          <w:tcPr>
            <w:tcW w:w="552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End date of the duration for requesting the transaction dated to, Date should be send in ISO8601format.</w:t>
            </w:r>
          </w:p>
          <w:p>
            <w:pPr>
              <w:jc w:val="both"/>
              <w:rPr>
                <w:rFonts w:ascii="Calibri" w:hAnsi="Calibri" w:cs="Calibri"/>
                <w:sz w:val="22"/>
                <w:szCs w:val="22"/>
              </w:rPr>
            </w:pPr>
            <w:r>
              <w:rPr>
                <w:rFonts w:ascii="Calibri" w:hAnsi="Calibri" w:eastAsia="Times New Roman" w:cs="Calibri"/>
                <w:sz w:val="22"/>
                <w:szCs w:val="22"/>
              </w:rPr>
              <w:t>End date should not be future date.</w:t>
            </w:r>
          </w:p>
        </w:tc>
      </w:tr>
    </w:tbl>
    <w:p>
      <w:pPr>
        <w:rPr>
          <w:rFonts w:ascii="Calibri" w:hAnsi="Calibri" w:cs="Calibri"/>
          <w:b/>
          <w:bCs/>
          <w:sz w:val="22"/>
          <w:szCs w:val="22"/>
        </w:rPr>
      </w:pPr>
    </w:p>
    <w:p>
      <w:pPr>
        <w:pStyle w:val="4"/>
      </w:pPr>
    </w:p>
    <w:p>
      <w:pPr>
        <w:pStyle w:val="2"/>
        <w:numPr>
          <w:ilvl w:val="2"/>
          <w:numId w:val="5"/>
        </w:numPr>
        <w:tabs>
          <w:tab w:val="left" w:pos="0"/>
        </w:tabs>
        <w:rPr>
          <w:rStyle w:val="68"/>
          <w:rFonts w:eastAsia="SimSun"/>
          <w:b w:val="0"/>
          <w:sz w:val="24"/>
          <w:szCs w:val="24"/>
        </w:rPr>
      </w:pPr>
      <w:bookmarkStart w:id="65" w:name="_Toc518051010"/>
      <w:bookmarkStart w:id="66" w:name="_Toc524110431"/>
      <w:bookmarkStart w:id="67" w:name="_Toc17403"/>
      <w:r>
        <w:rPr>
          <w:rStyle w:val="68"/>
          <w:rFonts w:eastAsia="SimSun"/>
          <w:b w:val="0"/>
          <w:sz w:val="24"/>
          <w:szCs w:val="24"/>
        </w:rPr>
        <w:t>Response Attributes</w:t>
      </w:r>
      <w:bookmarkEnd w:id="65"/>
      <w:bookmarkEnd w:id="66"/>
      <w:bookmarkEnd w:id="67"/>
    </w:p>
    <w:tbl>
      <w:tblPr>
        <w:tblStyle w:val="30"/>
        <w:tblW w:w="10434" w:type="dxa"/>
        <w:tblInd w:w="0" w:type="dxa"/>
        <w:tblLayout w:type="fixed"/>
        <w:tblCellMar>
          <w:top w:w="0" w:type="dxa"/>
          <w:left w:w="10" w:type="dxa"/>
          <w:bottom w:w="0" w:type="dxa"/>
          <w:right w:w="10" w:type="dxa"/>
        </w:tblCellMar>
      </w:tblPr>
      <w:tblGrid>
        <w:gridCol w:w="4260"/>
        <w:gridCol w:w="6174"/>
      </w:tblGrid>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CustomerId</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Customer ID of the corporate customer</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TransactionDetails</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Contains collection of Transaction details that needs to be returned for the requested Customer ID / vehicle number and duration in the request.</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TransactionDetails-TransactionId</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Transaction ID of the transaction.</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TransactionDetails-PlazaName</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Plaza name of the transaction.</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TransactionDetails-TransactionAmount</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Transaction Amount.</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TransactionDetails-TransactionDateTime</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Date time of transaction. Returns in ISO 8601 date format</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TransactionDetails-ProcessingDateTime</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Processed date time of the transaction. Returns in ISO 8601 date format</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TransactionDetails-TransactionReference</w:t>
            </w:r>
          </w:p>
          <w:p>
            <w:pPr>
              <w:jc w:val="both"/>
              <w:rPr>
                <w:rFonts w:ascii="Calibri" w:hAnsi="Calibri" w:eastAsia="Times New Roman" w:cs="Calibri"/>
                <w:sz w:val="22"/>
                <w:szCs w:val="22"/>
              </w:rPr>
            </w:pPr>
            <w:r>
              <w:rPr>
                <w:rFonts w:ascii="Calibri" w:hAnsi="Calibri" w:eastAsia="Times New Roman" w:cs="Calibri"/>
                <w:b/>
                <w:bCs/>
                <w:sz w:val="22"/>
                <w:szCs w:val="22"/>
              </w:rPr>
              <w:t>Number</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Reference number of the transaction.</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TransactionDetails-TransactionStatus</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Status of the Transaction.</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TransactionDetails-PlazaCode</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Exit Plaza Code of the transaction.</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TransactionDetails</w:t>
            </w:r>
            <w:r>
              <w:rPr>
                <w:rFonts w:ascii="Consolas" w:hAnsi="Consolas" w:eastAsia="Times New Roman" w:cs="Consolas"/>
                <w:b/>
                <w:color w:val="000000"/>
                <w:kern w:val="0"/>
                <w:sz w:val="19"/>
                <w:szCs w:val="19"/>
                <w:highlight w:val="white"/>
                <w:lang w:eastAsia="en-US"/>
              </w:rPr>
              <w:t>-LaneCode</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Exit Lane Code of the transaction.</w:t>
            </w:r>
          </w:p>
        </w:tc>
      </w:tr>
    </w:tbl>
    <w:p>
      <w:pPr>
        <w:rPr>
          <w:rFonts w:ascii="Calibri" w:hAnsi="Calibri" w:cs="Calibri"/>
          <w:b/>
          <w:bCs/>
          <w:sz w:val="22"/>
          <w:szCs w:val="22"/>
        </w:rPr>
      </w:pPr>
    </w:p>
    <w:p>
      <w:pPr>
        <w:rPr>
          <w:rFonts w:ascii="Calibri" w:hAnsi="Calibri" w:cs="Calibri"/>
          <w:b/>
          <w:bCs/>
          <w:sz w:val="22"/>
          <w:szCs w:val="22"/>
        </w:rPr>
      </w:pPr>
    </w:p>
    <w:p>
      <w:pPr>
        <w:pStyle w:val="2"/>
        <w:numPr>
          <w:ilvl w:val="2"/>
          <w:numId w:val="5"/>
        </w:numPr>
        <w:tabs>
          <w:tab w:val="left" w:pos="0"/>
        </w:tabs>
        <w:rPr>
          <w:rStyle w:val="68"/>
          <w:rFonts w:eastAsia="SimSun"/>
          <w:b w:val="0"/>
          <w:sz w:val="24"/>
          <w:szCs w:val="24"/>
        </w:rPr>
      </w:pPr>
      <w:bookmarkStart w:id="68" w:name="_Toc518051011"/>
      <w:bookmarkStart w:id="69" w:name="_Toc524110432"/>
      <w:bookmarkStart w:id="70" w:name="_Toc5299"/>
      <w:r>
        <w:rPr>
          <w:rStyle w:val="68"/>
          <w:rFonts w:eastAsia="SimSun"/>
          <w:b w:val="0"/>
          <w:sz w:val="24"/>
          <w:szCs w:val="24"/>
        </w:rPr>
        <w:t>Request  &amp; response JSON</w:t>
      </w:r>
      <w:bookmarkEnd w:id="68"/>
      <w:bookmarkEnd w:id="69"/>
      <w:bookmarkEnd w:id="70"/>
    </w:p>
    <w:p>
      <w:pPr>
        <w:ind w:left="10"/>
        <w:jc w:val="both"/>
        <w:rPr>
          <w:rFonts w:ascii="Calibri" w:hAnsi="Calibri" w:eastAsia="Times New Roman" w:cs="Calibri"/>
          <w:sz w:val="22"/>
          <w:szCs w:val="22"/>
        </w:rPr>
      </w:pPr>
      <w:r>
        <w:rPr>
          <w:rFonts w:ascii="Calibri" w:hAnsi="Calibri" w:eastAsia="Times New Roman" w:cs="Calibri"/>
          <w:sz w:val="22"/>
          <w:szCs w:val="22"/>
        </w:rPr>
        <w:t xml:space="preserve">Request 1: Without VehicleNumber Number </w:t>
      </w:r>
    </w:p>
    <w:p>
      <w:pPr>
        <w:ind w:left="10"/>
        <w:jc w:val="both"/>
        <w:rPr>
          <w:rFonts w:ascii="Calibri" w:hAnsi="Calibri" w:eastAsia="Times New Roman" w:cs="Calibri"/>
          <w:sz w:val="22"/>
          <w:szCs w:val="22"/>
        </w:rPr>
      </w:pPr>
      <w:r>
        <w:rPr>
          <w:rFonts w:ascii="Calibri" w:hAnsi="Calibri" w:eastAsia="Times New Roman" w:cs="Calibri"/>
          <w:sz w:val="22"/>
          <w:szCs w:val="22"/>
        </w:rPr>
        <w:t>Request 2: With VehicleNumber</w:t>
      </w:r>
    </w:p>
    <w:p>
      <w:pPr>
        <w:ind w:left="10"/>
        <w:jc w:val="both"/>
        <w:rPr>
          <w:rFonts w:ascii="Calibri" w:hAnsi="Calibri" w:eastAsia="Times New Roman" w:cs="Calibri"/>
          <w:sz w:val="22"/>
          <w:szCs w:val="22"/>
        </w:rPr>
      </w:pPr>
      <w:r>
        <w:rPr>
          <w:rFonts w:ascii="Calibri" w:hAnsi="Calibri" w:eastAsia="Times New Roman" w:cs="Calibri"/>
          <w:sz w:val="22"/>
          <w:szCs w:val="22"/>
        </w:rPr>
        <w:t>Request 3: With PageNo</w:t>
      </w:r>
    </w:p>
    <w:tbl>
      <w:tblPr>
        <w:tblStyle w:val="30"/>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69"/>
        <w:gridCol w:w="62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Pr>
          <w:p>
            <w:pPr>
              <w:pStyle w:val="4"/>
              <w:jc w:val="center"/>
              <w:rPr>
                <w:lang w:val="en-US" w:eastAsia="zh-CN"/>
              </w:rPr>
            </w:pPr>
            <w:r>
              <w:rPr>
                <w:rStyle w:val="68"/>
              </w:rPr>
              <w:t>Reque</w:t>
            </w:r>
            <w:r>
              <w:rPr>
                <w:rStyle w:val="68"/>
                <w:lang w:val="en-IN"/>
              </w:rPr>
              <w:t>s</w:t>
            </w:r>
            <w:r>
              <w:rPr>
                <w:rStyle w:val="68"/>
              </w:rPr>
              <w:t>t</w:t>
            </w:r>
          </w:p>
        </w:tc>
        <w:tc>
          <w:tcPr>
            <w:tcW w:w="6207" w:type="dxa"/>
          </w:tcPr>
          <w:p>
            <w:pPr>
              <w:pStyle w:val="4"/>
              <w:jc w:val="center"/>
              <w:rPr>
                <w:lang w:val="en-US" w:eastAsia="zh-CN"/>
              </w:rPr>
            </w:pPr>
            <w:r>
              <w:rPr>
                <w:rStyle w:val="68"/>
              </w:rPr>
              <w:t>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Pr>
          <w:p>
            <w:pPr>
              <w:ind w:left="10"/>
              <w:jc w:val="both"/>
              <w:rPr>
                <w:rFonts w:ascii="Calibri" w:hAnsi="Calibri" w:eastAsia="Times New Roman" w:cs="Calibri"/>
                <w:sz w:val="22"/>
                <w:szCs w:val="22"/>
              </w:rPr>
            </w:pPr>
            <w:r>
              <w:rPr>
                <w:rFonts w:ascii="Calibri" w:hAnsi="Calibri" w:eastAsia="Times New Roman" w:cs="Calibri"/>
                <w:sz w:val="22"/>
                <w:szCs w:val="22"/>
              </w:rPr>
              <w:t>{</w:t>
            </w:r>
          </w:p>
          <w:p>
            <w:pPr>
              <w:ind w:left="10"/>
              <w:jc w:val="both"/>
              <w:rPr>
                <w:rFonts w:ascii="Calibri" w:hAnsi="Calibri" w:eastAsia="Times New Roman" w:cs="Calibri"/>
                <w:sz w:val="22"/>
                <w:szCs w:val="22"/>
              </w:rPr>
            </w:pPr>
            <w:r>
              <w:rPr>
                <w:rFonts w:ascii="Calibri" w:hAnsi="Calibri" w:eastAsia="Times New Roman" w:cs="Calibri"/>
                <w:sz w:val="22"/>
                <w:szCs w:val="22"/>
              </w:rPr>
              <w:t>"CustomerId":10015732,</w:t>
            </w:r>
          </w:p>
          <w:p>
            <w:pPr>
              <w:ind w:left="10"/>
              <w:jc w:val="both"/>
              <w:rPr>
                <w:rFonts w:ascii="Calibri" w:hAnsi="Calibri" w:eastAsia="Times New Roman" w:cs="Calibri"/>
                <w:sz w:val="22"/>
                <w:szCs w:val="22"/>
              </w:rPr>
            </w:pPr>
            <w:r>
              <w:rPr>
                <w:rFonts w:ascii="Calibri" w:hAnsi="Calibri" w:eastAsia="Times New Roman" w:cs="Calibri"/>
                <w:sz w:val="22"/>
                <w:szCs w:val="22"/>
              </w:rPr>
              <w:t>"StartTransactionDate":"2018-02-01T01:02:03",</w:t>
            </w:r>
          </w:p>
          <w:p>
            <w:pPr>
              <w:ind w:left="10"/>
              <w:jc w:val="both"/>
              <w:rPr>
                <w:rFonts w:ascii="Calibri" w:hAnsi="Calibri" w:eastAsia="Times New Roman" w:cs="Calibri"/>
                <w:sz w:val="22"/>
                <w:szCs w:val="22"/>
              </w:rPr>
            </w:pPr>
            <w:r>
              <w:rPr>
                <w:rFonts w:ascii="Calibri" w:hAnsi="Calibri" w:eastAsia="Times New Roman" w:cs="Calibri"/>
                <w:sz w:val="22"/>
                <w:szCs w:val="22"/>
              </w:rPr>
              <w:t>"EndTransactionDate":"2018-02-27T01:02:02"</w:t>
            </w:r>
          </w:p>
          <w:p>
            <w:pPr>
              <w:ind w:left="10"/>
              <w:jc w:val="both"/>
              <w:rPr>
                <w:lang w:val="en-IN"/>
              </w:rPr>
            </w:pPr>
            <w:r>
              <w:rPr>
                <w:rFonts w:ascii="Calibri" w:hAnsi="Calibri" w:eastAsia="Times New Roman" w:cs="Calibri"/>
                <w:sz w:val="22"/>
                <w:szCs w:val="22"/>
              </w:rPr>
              <w:t>}</w:t>
            </w:r>
          </w:p>
        </w:tc>
        <w:tc>
          <w:tcPr>
            <w:tcW w:w="6207" w:type="dxa"/>
          </w:tcPr>
          <w:p>
            <w:pPr>
              <w:ind w:left="10"/>
              <w:jc w:val="both"/>
              <w:rPr>
                <w:rFonts w:ascii="Calibri" w:hAnsi="Calibri" w:eastAsia="Times New Roman" w:cs="Calibri"/>
                <w:sz w:val="22"/>
                <w:szCs w:val="22"/>
              </w:rPr>
            </w:pPr>
            <w:r>
              <w:rPr>
                <w:rFonts w:ascii="Calibri" w:hAnsi="Calibri" w:eastAsia="Times New Roman" w:cs="Calibri"/>
                <w:sz w:val="22"/>
                <w:szCs w:val="22"/>
              </w:rPr>
              <w:t>{</w:t>
            </w:r>
          </w:p>
          <w:p>
            <w:pPr>
              <w:ind w:left="10"/>
              <w:jc w:val="both"/>
              <w:rPr>
                <w:rFonts w:ascii="Calibri" w:hAnsi="Calibri" w:eastAsia="Times New Roman" w:cs="Calibri"/>
                <w:sz w:val="22"/>
                <w:szCs w:val="22"/>
              </w:rPr>
            </w:pPr>
            <w:r>
              <w:rPr>
                <w:rFonts w:ascii="Calibri" w:hAnsi="Calibri" w:eastAsia="Times New Roman" w:cs="Calibri"/>
                <w:sz w:val="22"/>
                <w:szCs w:val="22"/>
              </w:rPr>
              <w:t>    "CustomerId": 10015732,</w:t>
            </w:r>
          </w:p>
          <w:p>
            <w:pPr>
              <w:ind w:left="10"/>
              <w:jc w:val="both"/>
              <w:rPr>
                <w:rFonts w:ascii="Calibri" w:hAnsi="Calibri" w:eastAsia="Times New Roman" w:cs="Calibri"/>
                <w:sz w:val="22"/>
                <w:szCs w:val="22"/>
              </w:rPr>
            </w:pPr>
            <w:r>
              <w:rPr>
                <w:rFonts w:ascii="Calibri" w:hAnsi="Calibri" w:eastAsia="Times New Roman" w:cs="Calibri"/>
                <w:sz w:val="22"/>
                <w:szCs w:val="22"/>
              </w:rPr>
              <w:t>    "TransactionDetails": [</w:t>
            </w:r>
          </w:p>
          <w:p>
            <w:pPr>
              <w:ind w:left="10"/>
              <w:jc w:val="both"/>
              <w:rPr>
                <w:rFonts w:ascii="Calibri" w:hAnsi="Calibri" w:eastAsia="Times New Roman" w:cs="Calibri"/>
                <w:sz w:val="22"/>
                <w:szCs w:val="22"/>
              </w:rPr>
            </w:pPr>
            <w:r>
              <w:rPr>
                <w:rFonts w:ascii="Calibri" w:hAnsi="Calibri" w:eastAsia="Times New Roman" w:cs="Calibri"/>
                <w:sz w:val="22"/>
                <w:szCs w:val="22"/>
              </w:rPr>
              <w:t>        {</w:t>
            </w:r>
          </w:p>
          <w:p>
            <w:pPr>
              <w:ind w:left="10"/>
              <w:jc w:val="both"/>
              <w:rPr>
                <w:rFonts w:ascii="Calibri" w:hAnsi="Calibri" w:eastAsia="Times New Roman" w:cs="Calibri"/>
                <w:sz w:val="22"/>
                <w:szCs w:val="22"/>
              </w:rPr>
            </w:pPr>
            <w:r>
              <w:rPr>
                <w:rFonts w:ascii="Calibri" w:hAnsi="Calibri" w:eastAsia="Times New Roman" w:cs="Calibri"/>
                <w:sz w:val="22"/>
                <w:szCs w:val="22"/>
              </w:rPr>
              <w:t>            "ProcessingDateTime": "2018-02-26T15:22:03.480+05:30",</w:t>
            </w:r>
          </w:p>
          <w:p>
            <w:pPr>
              <w:ind w:left="10"/>
              <w:jc w:val="both"/>
              <w:rPr>
                <w:rFonts w:ascii="Calibri" w:hAnsi="Calibri" w:eastAsia="Times New Roman" w:cs="Calibri"/>
                <w:sz w:val="22"/>
                <w:szCs w:val="22"/>
              </w:rPr>
            </w:pPr>
            <w:r>
              <w:rPr>
                <w:rFonts w:ascii="Calibri" w:hAnsi="Calibri" w:eastAsia="Times New Roman" w:cs="Calibri"/>
                <w:sz w:val="22"/>
                <w:szCs w:val="22"/>
              </w:rPr>
              <w:t>            "TransactionDateTime": "2018-02-27T00:57:00+05:30",</w:t>
            </w:r>
          </w:p>
          <w:p>
            <w:pPr>
              <w:ind w:left="10"/>
              <w:jc w:val="both"/>
              <w:rPr>
                <w:rFonts w:ascii="Calibri" w:hAnsi="Calibri" w:eastAsia="Times New Roman" w:cs="Calibri"/>
                <w:sz w:val="22"/>
                <w:szCs w:val="22"/>
              </w:rPr>
            </w:pPr>
            <w:r>
              <w:rPr>
                <w:rFonts w:ascii="Calibri" w:hAnsi="Calibri" w:eastAsia="Times New Roman" w:cs="Calibri"/>
                <w:sz w:val="22"/>
                <w:szCs w:val="22"/>
              </w:rPr>
              <w:t>            "TransactionAmount": 20,</w:t>
            </w:r>
          </w:p>
          <w:p>
            <w:pPr>
              <w:ind w:left="10"/>
              <w:jc w:val="both"/>
              <w:rPr>
                <w:rFonts w:ascii="Calibri" w:hAnsi="Calibri" w:eastAsia="Times New Roman" w:cs="Calibri"/>
                <w:sz w:val="22"/>
                <w:szCs w:val="22"/>
              </w:rPr>
            </w:pPr>
            <w:r>
              <w:rPr>
                <w:rFonts w:ascii="Calibri" w:hAnsi="Calibri" w:eastAsia="Times New Roman" w:cs="Calibri"/>
                <w:sz w:val="22"/>
                <w:szCs w:val="22"/>
              </w:rPr>
              <w:t>            "TransactionId": 5469201,</w:t>
            </w:r>
          </w:p>
          <w:p>
            <w:pPr>
              <w:ind w:left="10"/>
              <w:jc w:val="both"/>
              <w:rPr>
                <w:rFonts w:ascii="Calibri" w:hAnsi="Calibri" w:eastAsia="Times New Roman" w:cs="Calibri"/>
                <w:sz w:val="22"/>
                <w:szCs w:val="22"/>
              </w:rPr>
            </w:pPr>
            <w:r>
              <w:rPr>
                <w:rFonts w:ascii="Calibri" w:hAnsi="Calibri" w:eastAsia="Times New Roman" w:cs="Calibri"/>
                <w:sz w:val="22"/>
                <w:szCs w:val="22"/>
              </w:rPr>
              <w:t>            "VehicleNumber": "3FFFDFRR7",</w:t>
            </w:r>
          </w:p>
          <w:p>
            <w:pPr>
              <w:ind w:left="10"/>
              <w:jc w:val="both"/>
              <w:rPr>
                <w:rFonts w:ascii="Calibri" w:hAnsi="Calibri" w:eastAsia="Times New Roman" w:cs="Calibri"/>
                <w:sz w:val="22"/>
                <w:szCs w:val="22"/>
              </w:rPr>
            </w:pPr>
            <w:r>
              <w:rPr>
                <w:rFonts w:ascii="Calibri" w:hAnsi="Calibri" w:eastAsia="Times New Roman" w:cs="Calibri"/>
                <w:sz w:val="22"/>
                <w:szCs w:val="22"/>
              </w:rPr>
              <w:t>            "LaneCode": "00013",</w:t>
            </w:r>
          </w:p>
          <w:p>
            <w:pPr>
              <w:ind w:left="10"/>
              <w:jc w:val="both"/>
              <w:rPr>
                <w:rFonts w:ascii="Calibri" w:hAnsi="Calibri" w:eastAsia="Times New Roman" w:cs="Calibri"/>
                <w:sz w:val="22"/>
                <w:szCs w:val="22"/>
              </w:rPr>
            </w:pPr>
            <w:r>
              <w:rPr>
                <w:rFonts w:ascii="Calibri" w:hAnsi="Calibri" w:eastAsia="Times New Roman" w:cs="Calibri"/>
                <w:sz w:val="22"/>
                <w:szCs w:val="22"/>
              </w:rPr>
              <w:t>            "PlazaCode": "001002",</w:t>
            </w:r>
          </w:p>
          <w:p>
            <w:pPr>
              <w:ind w:left="10"/>
              <w:jc w:val="both"/>
              <w:rPr>
                <w:rFonts w:ascii="Calibri" w:hAnsi="Calibri" w:eastAsia="Times New Roman" w:cs="Calibri"/>
                <w:sz w:val="22"/>
                <w:szCs w:val="22"/>
              </w:rPr>
            </w:pPr>
            <w:r>
              <w:rPr>
                <w:rFonts w:ascii="Calibri" w:hAnsi="Calibri" w:eastAsia="Times New Roman" w:cs="Calibri"/>
                <w:sz w:val="22"/>
                <w:szCs w:val="22"/>
              </w:rPr>
              <w:t>            "TransactionStatus": "POSTED",</w:t>
            </w:r>
          </w:p>
          <w:p>
            <w:pPr>
              <w:ind w:left="10"/>
              <w:jc w:val="both"/>
              <w:rPr>
                <w:rFonts w:ascii="Calibri" w:hAnsi="Calibri" w:eastAsia="Times New Roman" w:cs="Calibri"/>
                <w:sz w:val="22"/>
                <w:szCs w:val="22"/>
              </w:rPr>
            </w:pPr>
            <w:r>
              <w:rPr>
                <w:rFonts w:ascii="Calibri" w:hAnsi="Calibri" w:eastAsia="Times New Roman" w:cs="Calibri"/>
                <w:sz w:val="22"/>
                <w:szCs w:val="22"/>
              </w:rPr>
              <w:t>            "TransactionReferenceNumber": "810000000291169",</w:t>
            </w:r>
          </w:p>
          <w:p>
            <w:pPr>
              <w:ind w:left="10"/>
              <w:jc w:val="both"/>
              <w:rPr>
                <w:rFonts w:ascii="Calibri" w:hAnsi="Calibri" w:eastAsia="Times New Roman" w:cs="Calibri"/>
                <w:sz w:val="22"/>
                <w:szCs w:val="22"/>
              </w:rPr>
            </w:pPr>
            <w:r>
              <w:rPr>
                <w:rFonts w:ascii="Calibri" w:hAnsi="Calibri" w:eastAsia="Times New Roman" w:cs="Calibri"/>
                <w:sz w:val="22"/>
                <w:szCs w:val="22"/>
              </w:rPr>
              <w:t>            "PlazaName": "LTVBT"</w:t>
            </w:r>
          </w:p>
          <w:p>
            <w:pPr>
              <w:ind w:left="10"/>
              <w:jc w:val="both"/>
              <w:rPr>
                <w:rFonts w:ascii="Calibri" w:hAnsi="Calibri" w:eastAsia="Times New Roman" w:cs="Calibri"/>
                <w:sz w:val="22"/>
                <w:szCs w:val="22"/>
              </w:rPr>
            </w:pPr>
            <w:r>
              <w:rPr>
                <w:rFonts w:ascii="Calibri" w:hAnsi="Calibri" w:eastAsia="Times New Roman" w:cs="Calibri"/>
                <w:sz w:val="22"/>
                <w:szCs w:val="22"/>
              </w:rPr>
              <w:t>        },</w:t>
            </w:r>
          </w:p>
          <w:p>
            <w:pPr>
              <w:ind w:left="10"/>
              <w:jc w:val="both"/>
              <w:rPr>
                <w:rFonts w:ascii="Calibri" w:hAnsi="Calibri" w:eastAsia="Times New Roman" w:cs="Calibri"/>
                <w:sz w:val="22"/>
                <w:szCs w:val="22"/>
              </w:rPr>
            </w:pPr>
            <w:r>
              <w:rPr>
                <w:rFonts w:ascii="Calibri" w:hAnsi="Calibri" w:eastAsia="Times New Roman" w:cs="Calibri"/>
                <w:sz w:val="22"/>
                <w:szCs w:val="22"/>
              </w:rPr>
              <w:t>        {</w:t>
            </w:r>
          </w:p>
          <w:p>
            <w:pPr>
              <w:ind w:left="10"/>
              <w:jc w:val="both"/>
              <w:rPr>
                <w:rFonts w:ascii="Calibri" w:hAnsi="Calibri" w:eastAsia="Times New Roman" w:cs="Calibri"/>
                <w:sz w:val="22"/>
                <w:szCs w:val="22"/>
              </w:rPr>
            </w:pPr>
            <w:r>
              <w:rPr>
                <w:rFonts w:ascii="Calibri" w:hAnsi="Calibri" w:eastAsia="Times New Roman" w:cs="Calibri"/>
                <w:sz w:val="22"/>
                <w:szCs w:val="22"/>
              </w:rPr>
              <w:t>            "ProcessingDateTime": "2018-02-26T15:22:09.333+05:30",</w:t>
            </w:r>
          </w:p>
          <w:p>
            <w:pPr>
              <w:ind w:left="10"/>
              <w:jc w:val="both"/>
              <w:rPr>
                <w:rFonts w:ascii="Calibri" w:hAnsi="Calibri" w:eastAsia="Times New Roman" w:cs="Calibri"/>
                <w:sz w:val="22"/>
                <w:szCs w:val="22"/>
              </w:rPr>
            </w:pPr>
            <w:r>
              <w:rPr>
                <w:rFonts w:ascii="Calibri" w:hAnsi="Calibri" w:eastAsia="Times New Roman" w:cs="Calibri"/>
                <w:sz w:val="22"/>
                <w:szCs w:val="22"/>
              </w:rPr>
              <w:t>            "TransactionDateTime": "2018-02-27T00:51:00+05:30",</w:t>
            </w:r>
          </w:p>
          <w:p>
            <w:pPr>
              <w:ind w:left="10"/>
              <w:jc w:val="both"/>
              <w:rPr>
                <w:rFonts w:ascii="Calibri" w:hAnsi="Calibri" w:eastAsia="Times New Roman" w:cs="Calibri"/>
                <w:sz w:val="22"/>
                <w:szCs w:val="22"/>
              </w:rPr>
            </w:pPr>
            <w:r>
              <w:rPr>
                <w:rFonts w:ascii="Calibri" w:hAnsi="Calibri" w:eastAsia="Times New Roman" w:cs="Calibri"/>
                <w:sz w:val="22"/>
                <w:szCs w:val="22"/>
              </w:rPr>
              <w:t>            "TransactionAmount": 20,</w:t>
            </w:r>
          </w:p>
          <w:p>
            <w:pPr>
              <w:ind w:left="10"/>
              <w:jc w:val="both"/>
              <w:rPr>
                <w:rFonts w:ascii="Calibri" w:hAnsi="Calibri" w:eastAsia="Times New Roman" w:cs="Calibri"/>
                <w:sz w:val="22"/>
                <w:szCs w:val="22"/>
              </w:rPr>
            </w:pPr>
            <w:r>
              <w:rPr>
                <w:rFonts w:ascii="Calibri" w:hAnsi="Calibri" w:eastAsia="Times New Roman" w:cs="Calibri"/>
                <w:sz w:val="22"/>
                <w:szCs w:val="22"/>
              </w:rPr>
              <w:t>            "TransactionId": 5469243,</w:t>
            </w:r>
          </w:p>
          <w:p>
            <w:pPr>
              <w:ind w:left="10"/>
              <w:jc w:val="both"/>
              <w:rPr>
                <w:rFonts w:ascii="Calibri" w:hAnsi="Calibri" w:eastAsia="Times New Roman" w:cs="Calibri"/>
                <w:sz w:val="22"/>
                <w:szCs w:val="22"/>
              </w:rPr>
            </w:pPr>
            <w:r>
              <w:rPr>
                <w:rFonts w:ascii="Calibri" w:hAnsi="Calibri" w:eastAsia="Times New Roman" w:cs="Calibri"/>
                <w:sz w:val="22"/>
                <w:szCs w:val="22"/>
              </w:rPr>
              <w:t>            "VehicleNumber": "3FFFDFRR7",</w:t>
            </w:r>
          </w:p>
          <w:p>
            <w:pPr>
              <w:ind w:left="10"/>
              <w:jc w:val="both"/>
              <w:rPr>
                <w:rFonts w:ascii="Calibri" w:hAnsi="Calibri" w:eastAsia="Times New Roman" w:cs="Calibri"/>
                <w:sz w:val="22"/>
                <w:szCs w:val="22"/>
              </w:rPr>
            </w:pPr>
            <w:r>
              <w:rPr>
                <w:rFonts w:ascii="Calibri" w:hAnsi="Calibri" w:eastAsia="Times New Roman" w:cs="Calibri"/>
                <w:sz w:val="22"/>
                <w:szCs w:val="22"/>
              </w:rPr>
              <w:t>            "LaneCode": "00013",</w:t>
            </w:r>
          </w:p>
          <w:p>
            <w:pPr>
              <w:ind w:left="10"/>
              <w:jc w:val="both"/>
              <w:rPr>
                <w:rFonts w:ascii="Calibri" w:hAnsi="Calibri" w:eastAsia="Times New Roman" w:cs="Calibri"/>
                <w:sz w:val="22"/>
                <w:szCs w:val="22"/>
              </w:rPr>
            </w:pPr>
            <w:r>
              <w:rPr>
                <w:rFonts w:ascii="Calibri" w:hAnsi="Calibri" w:eastAsia="Times New Roman" w:cs="Calibri"/>
                <w:sz w:val="22"/>
                <w:szCs w:val="22"/>
              </w:rPr>
              <w:t>            "PlazaCode": "001002",</w:t>
            </w:r>
          </w:p>
          <w:p>
            <w:pPr>
              <w:ind w:left="10"/>
              <w:jc w:val="both"/>
              <w:rPr>
                <w:rFonts w:ascii="Calibri" w:hAnsi="Calibri" w:eastAsia="Times New Roman" w:cs="Calibri"/>
                <w:sz w:val="22"/>
                <w:szCs w:val="22"/>
              </w:rPr>
            </w:pPr>
            <w:r>
              <w:rPr>
                <w:rFonts w:ascii="Calibri" w:hAnsi="Calibri" w:eastAsia="Times New Roman" w:cs="Calibri"/>
                <w:sz w:val="22"/>
                <w:szCs w:val="22"/>
              </w:rPr>
              <w:t>            "TransactionStatus": "POSTED",</w:t>
            </w:r>
          </w:p>
          <w:p>
            <w:pPr>
              <w:ind w:left="10"/>
              <w:jc w:val="both"/>
              <w:rPr>
                <w:rFonts w:ascii="Calibri" w:hAnsi="Calibri" w:eastAsia="Times New Roman" w:cs="Calibri"/>
                <w:sz w:val="22"/>
                <w:szCs w:val="22"/>
              </w:rPr>
            </w:pPr>
            <w:r>
              <w:rPr>
                <w:rFonts w:ascii="Calibri" w:hAnsi="Calibri" w:eastAsia="Times New Roman" w:cs="Calibri"/>
                <w:sz w:val="22"/>
                <w:szCs w:val="22"/>
              </w:rPr>
              <w:t>            "TransactionReferenceNumber": "810000000291163",</w:t>
            </w:r>
          </w:p>
          <w:p>
            <w:pPr>
              <w:ind w:left="10"/>
              <w:jc w:val="both"/>
              <w:rPr>
                <w:rFonts w:ascii="Calibri" w:hAnsi="Calibri" w:eastAsia="Times New Roman" w:cs="Calibri"/>
                <w:sz w:val="22"/>
                <w:szCs w:val="22"/>
              </w:rPr>
            </w:pPr>
            <w:r>
              <w:rPr>
                <w:rFonts w:ascii="Calibri" w:hAnsi="Calibri" w:eastAsia="Times New Roman" w:cs="Calibri"/>
                <w:sz w:val="22"/>
                <w:szCs w:val="22"/>
              </w:rPr>
              <w:t>            "PlazaName": "LTVBT"</w:t>
            </w:r>
          </w:p>
          <w:p>
            <w:pPr>
              <w:ind w:left="10"/>
              <w:jc w:val="both"/>
              <w:rPr>
                <w:rFonts w:ascii="Calibri" w:hAnsi="Calibri" w:eastAsia="Times New Roman" w:cs="Calibri"/>
                <w:sz w:val="22"/>
                <w:szCs w:val="22"/>
              </w:rPr>
            </w:pPr>
            <w:r>
              <w:rPr>
                <w:rFonts w:ascii="Calibri" w:hAnsi="Calibri" w:eastAsia="Times New Roman" w:cs="Calibri"/>
                <w:sz w:val="22"/>
                <w:szCs w:val="22"/>
              </w:rPr>
              <w:t>        },</w:t>
            </w:r>
          </w:p>
          <w:p>
            <w:pPr>
              <w:ind w:left="10"/>
              <w:jc w:val="both"/>
              <w:rPr>
                <w:rFonts w:ascii="Calibri" w:hAnsi="Calibri" w:eastAsia="Times New Roman" w:cs="Calibri"/>
                <w:sz w:val="22"/>
                <w:szCs w:val="22"/>
              </w:rPr>
            </w:pPr>
            <w:r>
              <w:rPr>
                <w:rFonts w:ascii="Calibri" w:hAnsi="Calibri" w:eastAsia="Times New Roman" w:cs="Calibri"/>
                <w:sz w:val="22"/>
                <w:szCs w:val="22"/>
              </w:rPr>
              <w:t>        {</w:t>
            </w:r>
          </w:p>
          <w:p>
            <w:pPr>
              <w:ind w:left="10"/>
              <w:jc w:val="both"/>
              <w:rPr>
                <w:rFonts w:ascii="Calibri" w:hAnsi="Calibri" w:eastAsia="Times New Roman" w:cs="Calibri"/>
                <w:sz w:val="22"/>
                <w:szCs w:val="22"/>
              </w:rPr>
            </w:pPr>
            <w:r>
              <w:rPr>
                <w:rFonts w:ascii="Calibri" w:hAnsi="Calibri" w:eastAsia="Times New Roman" w:cs="Calibri"/>
                <w:sz w:val="22"/>
                <w:szCs w:val="22"/>
              </w:rPr>
              <w:t>            "ProcessingDateTime": "2018-02-26T15:22:03.230+05:30",</w:t>
            </w:r>
          </w:p>
          <w:p>
            <w:pPr>
              <w:ind w:left="10"/>
              <w:jc w:val="both"/>
              <w:rPr>
                <w:rFonts w:ascii="Calibri" w:hAnsi="Calibri" w:eastAsia="Times New Roman" w:cs="Calibri"/>
                <w:sz w:val="22"/>
                <w:szCs w:val="22"/>
              </w:rPr>
            </w:pPr>
            <w:r>
              <w:rPr>
                <w:rFonts w:ascii="Calibri" w:hAnsi="Calibri" w:eastAsia="Times New Roman" w:cs="Calibri"/>
                <w:sz w:val="22"/>
                <w:szCs w:val="22"/>
              </w:rPr>
              <w:t>            "TransactionDateTime": "2018-02-27T00:47:00+05:30",</w:t>
            </w:r>
          </w:p>
          <w:p>
            <w:pPr>
              <w:ind w:left="10"/>
              <w:jc w:val="both"/>
              <w:rPr>
                <w:rFonts w:ascii="Calibri" w:hAnsi="Calibri" w:eastAsia="Times New Roman" w:cs="Calibri"/>
                <w:sz w:val="22"/>
                <w:szCs w:val="22"/>
              </w:rPr>
            </w:pPr>
            <w:r>
              <w:rPr>
                <w:rFonts w:ascii="Calibri" w:hAnsi="Calibri" w:eastAsia="Times New Roman" w:cs="Calibri"/>
                <w:sz w:val="22"/>
                <w:szCs w:val="22"/>
              </w:rPr>
              <w:t>            "TransactionAmount": 20,</w:t>
            </w:r>
          </w:p>
          <w:p>
            <w:pPr>
              <w:ind w:left="10"/>
              <w:jc w:val="both"/>
              <w:rPr>
                <w:rFonts w:ascii="Calibri" w:hAnsi="Calibri" w:eastAsia="Times New Roman" w:cs="Calibri"/>
                <w:sz w:val="22"/>
                <w:szCs w:val="22"/>
              </w:rPr>
            </w:pPr>
            <w:r>
              <w:rPr>
                <w:rFonts w:ascii="Calibri" w:hAnsi="Calibri" w:eastAsia="Times New Roman" w:cs="Calibri"/>
                <w:sz w:val="22"/>
                <w:szCs w:val="22"/>
              </w:rPr>
              <w:t>            "TransactionId": 5469199,</w:t>
            </w:r>
          </w:p>
          <w:p>
            <w:pPr>
              <w:ind w:left="10"/>
              <w:jc w:val="both"/>
              <w:rPr>
                <w:rFonts w:ascii="Calibri" w:hAnsi="Calibri" w:eastAsia="Times New Roman" w:cs="Calibri"/>
                <w:sz w:val="22"/>
                <w:szCs w:val="22"/>
              </w:rPr>
            </w:pPr>
            <w:r>
              <w:rPr>
                <w:rFonts w:ascii="Calibri" w:hAnsi="Calibri" w:eastAsia="Times New Roman" w:cs="Calibri"/>
                <w:sz w:val="22"/>
                <w:szCs w:val="22"/>
              </w:rPr>
              <w:t>            "VehicleNumber": "3FFFDFRR7",</w:t>
            </w:r>
          </w:p>
          <w:p>
            <w:pPr>
              <w:ind w:left="10"/>
              <w:jc w:val="both"/>
              <w:rPr>
                <w:rFonts w:ascii="Calibri" w:hAnsi="Calibri" w:eastAsia="Times New Roman" w:cs="Calibri"/>
                <w:sz w:val="22"/>
                <w:szCs w:val="22"/>
              </w:rPr>
            </w:pPr>
            <w:r>
              <w:rPr>
                <w:rFonts w:ascii="Calibri" w:hAnsi="Calibri" w:eastAsia="Times New Roman" w:cs="Calibri"/>
                <w:sz w:val="22"/>
                <w:szCs w:val="22"/>
              </w:rPr>
              <w:t>            "LaneCode": "00013",</w:t>
            </w:r>
          </w:p>
          <w:p>
            <w:pPr>
              <w:ind w:left="10"/>
              <w:jc w:val="both"/>
              <w:rPr>
                <w:rFonts w:ascii="Calibri" w:hAnsi="Calibri" w:eastAsia="Times New Roman" w:cs="Calibri"/>
                <w:sz w:val="22"/>
                <w:szCs w:val="22"/>
              </w:rPr>
            </w:pPr>
            <w:r>
              <w:rPr>
                <w:rFonts w:ascii="Calibri" w:hAnsi="Calibri" w:eastAsia="Times New Roman" w:cs="Calibri"/>
                <w:sz w:val="22"/>
                <w:szCs w:val="22"/>
              </w:rPr>
              <w:t>            "PlazaCode": "001002",</w:t>
            </w:r>
          </w:p>
          <w:p>
            <w:pPr>
              <w:ind w:left="10"/>
              <w:jc w:val="both"/>
              <w:rPr>
                <w:rFonts w:ascii="Calibri" w:hAnsi="Calibri" w:eastAsia="Times New Roman" w:cs="Calibri"/>
                <w:sz w:val="22"/>
                <w:szCs w:val="22"/>
              </w:rPr>
            </w:pPr>
            <w:r>
              <w:rPr>
                <w:rFonts w:ascii="Calibri" w:hAnsi="Calibri" w:eastAsia="Times New Roman" w:cs="Calibri"/>
                <w:sz w:val="22"/>
                <w:szCs w:val="22"/>
              </w:rPr>
              <w:t>            "TransactionStatus": "POSTED",</w:t>
            </w:r>
          </w:p>
          <w:p>
            <w:pPr>
              <w:ind w:left="10"/>
              <w:jc w:val="both"/>
              <w:rPr>
                <w:rFonts w:ascii="Calibri" w:hAnsi="Calibri" w:eastAsia="Times New Roman" w:cs="Calibri"/>
                <w:sz w:val="22"/>
                <w:szCs w:val="22"/>
              </w:rPr>
            </w:pPr>
            <w:r>
              <w:rPr>
                <w:rFonts w:ascii="Calibri" w:hAnsi="Calibri" w:eastAsia="Times New Roman" w:cs="Calibri"/>
                <w:sz w:val="22"/>
                <w:szCs w:val="22"/>
              </w:rPr>
              <w:t>            "TransactionReferenceNumber": "810000000291159",</w:t>
            </w:r>
          </w:p>
          <w:p>
            <w:pPr>
              <w:ind w:left="10"/>
              <w:jc w:val="both"/>
              <w:rPr>
                <w:rFonts w:ascii="Calibri" w:hAnsi="Calibri" w:eastAsia="Times New Roman" w:cs="Calibri"/>
                <w:sz w:val="22"/>
                <w:szCs w:val="22"/>
              </w:rPr>
            </w:pPr>
            <w:r>
              <w:rPr>
                <w:rFonts w:ascii="Calibri" w:hAnsi="Calibri" w:eastAsia="Times New Roman" w:cs="Calibri"/>
                <w:sz w:val="22"/>
                <w:szCs w:val="22"/>
              </w:rPr>
              <w:t>            "PlazaName": "LTVBT"</w:t>
            </w:r>
          </w:p>
          <w:p>
            <w:pPr>
              <w:ind w:left="10"/>
              <w:jc w:val="both"/>
              <w:rPr>
                <w:rFonts w:ascii="Calibri" w:hAnsi="Calibri" w:eastAsia="Times New Roman" w:cs="Calibri"/>
                <w:sz w:val="22"/>
                <w:szCs w:val="22"/>
              </w:rPr>
            </w:pPr>
            <w:r>
              <w:rPr>
                <w:rFonts w:ascii="Calibri" w:hAnsi="Calibri" w:eastAsia="Times New Roman" w:cs="Calibri"/>
                <w:sz w:val="22"/>
                <w:szCs w:val="22"/>
              </w:rPr>
              <w:t>        }</w:t>
            </w:r>
          </w:p>
          <w:p>
            <w:pPr>
              <w:ind w:left="10"/>
              <w:jc w:val="both"/>
              <w:rPr>
                <w:rFonts w:ascii="Calibri" w:hAnsi="Calibri" w:eastAsia="Times New Roman" w:cs="Calibri"/>
                <w:sz w:val="22"/>
                <w:szCs w:val="22"/>
              </w:rPr>
            </w:pPr>
            <w:r>
              <w:rPr>
                <w:rFonts w:ascii="Verdana" w:hAnsi="Verdana"/>
                <w:color w:val="0B5394"/>
              </w:rPr>
              <w:t xml:space="preserve">    </w:t>
            </w:r>
            <w:r>
              <w:rPr>
                <w:rFonts w:ascii="Calibri" w:hAnsi="Calibri" w:eastAsia="Times New Roman" w:cs="Calibri"/>
                <w:sz w:val="22"/>
                <w:szCs w:val="22"/>
              </w:rPr>
              <w:t>],</w:t>
            </w:r>
          </w:p>
          <w:p>
            <w:pPr>
              <w:ind w:left="10"/>
              <w:jc w:val="both"/>
              <w:rPr>
                <w:rFonts w:ascii="Calibri" w:hAnsi="Calibri" w:eastAsia="Times New Roman" w:cs="Calibri"/>
                <w:sz w:val="22"/>
                <w:szCs w:val="22"/>
              </w:rPr>
            </w:pPr>
            <w:r>
              <w:rPr>
                <w:rFonts w:ascii="Calibri" w:hAnsi="Calibri" w:eastAsia="Times New Roman" w:cs="Calibri"/>
                <w:sz w:val="22"/>
                <w:szCs w:val="22"/>
              </w:rPr>
              <w:t>    "TotalPages": 3,</w:t>
            </w:r>
          </w:p>
          <w:p>
            <w:pPr>
              <w:ind w:left="10"/>
              <w:jc w:val="both"/>
              <w:rPr>
                <w:rFonts w:ascii="Calibri" w:hAnsi="Calibri" w:eastAsia="Times New Roman" w:cs="Calibri"/>
                <w:sz w:val="22"/>
                <w:szCs w:val="22"/>
              </w:rPr>
            </w:pPr>
            <w:r>
              <w:rPr>
                <w:rFonts w:ascii="Calibri" w:hAnsi="Calibri" w:eastAsia="Times New Roman" w:cs="Calibri"/>
                <w:sz w:val="22"/>
                <w:szCs w:val="22"/>
              </w:rPr>
              <w:t>    "CurrentPageNumber": 1,</w:t>
            </w:r>
          </w:p>
          <w:p>
            <w:pPr>
              <w:ind w:left="10"/>
              <w:jc w:val="both"/>
              <w:rPr>
                <w:rFonts w:ascii="Calibri" w:hAnsi="Calibri" w:eastAsia="Times New Roman" w:cs="Calibri"/>
                <w:sz w:val="22"/>
                <w:szCs w:val="22"/>
              </w:rPr>
            </w:pPr>
            <w:r>
              <w:rPr>
                <w:rFonts w:ascii="Calibri" w:hAnsi="Calibri" w:eastAsia="Times New Roman" w:cs="Calibri"/>
                <w:sz w:val="22"/>
                <w:szCs w:val="22"/>
              </w:rPr>
              <w:t>    "NoofTxnsForEachPage": 3,</w:t>
            </w:r>
          </w:p>
          <w:p>
            <w:pPr>
              <w:ind w:left="10"/>
              <w:jc w:val="both"/>
              <w:rPr>
                <w:rFonts w:ascii="Calibri" w:hAnsi="Calibri" w:eastAsia="Times New Roman" w:cs="Calibri"/>
                <w:sz w:val="22"/>
                <w:szCs w:val="22"/>
              </w:rPr>
            </w:pPr>
            <w:r>
              <w:rPr>
                <w:rFonts w:ascii="Calibri" w:hAnsi="Calibri" w:eastAsia="Times New Roman" w:cs="Calibri"/>
                <w:sz w:val="22"/>
                <w:szCs w:val="22"/>
              </w:rPr>
              <w:t>    "TotalTransactions": 9,</w:t>
            </w:r>
          </w:p>
          <w:p>
            <w:pPr>
              <w:ind w:left="10"/>
              <w:jc w:val="both"/>
              <w:rPr>
                <w:rFonts w:ascii="Calibri" w:hAnsi="Calibri" w:eastAsia="Times New Roman" w:cs="Calibri"/>
                <w:sz w:val="22"/>
                <w:szCs w:val="22"/>
              </w:rPr>
            </w:pPr>
            <w:r>
              <w:rPr>
                <w:rFonts w:ascii="Calibri" w:hAnsi="Calibri" w:eastAsia="Times New Roman" w:cs="Calibri"/>
                <w:sz w:val="22"/>
                <w:szCs w:val="22"/>
              </w:rPr>
              <w:t>    "VehicleNumber": null</w:t>
            </w:r>
          </w:p>
          <w:p>
            <w:pPr>
              <w:ind w:left="10"/>
              <w:jc w:val="both"/>
            </w:pPr>
            <w:r>
              <w:rPr>
                <w:rFonts w:ascii="Calibri" w:hAnsi="Calibri" w:eastAsia="Times New Roman" w:cs="Calibri"/>
                <w:sz w:val="22"/>
                <w:szCs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Pr>
          <w:p>
            <w:pPr>
              <w:ind w:left="10"/>
              <w:jc w:val="both"/>
              <w:rPr>
                <w:rFonts w:ascii="Calibri" w:hAnsi="Calibri" w:eastAsia="Times New Roman" w:cs="Calibri"/>
                <w:sz w:val="22"/>
                <w:szCs w:val="22"/>
              </w:rPr>
            </w:pPr>
            <w:r>
              <w:rPr>
                <w:rFonts w:ascii="Calibri" w:hAnsi="Calibri" w:eastAsia="Times New Roman" w:cs="Calibri"/>
                <w:sz w:val="22"/>
                <w:szCs w:val="22"/>
              </w:rPr>
              <w:t>{</w:t>
            </w:r>
          </w:p>
          <w:p>
            <w:pPr>
              <w:ind w:left="10"/>
              <w:jc w:val="both"/>
              <w:rPr>
                <w:rFonts w:ascii="Calibri" w:hAnsi="Calibri" w:eastAsia="Times New Roman" w:cs="Calibri"/>
                <w:sz w:val="22"/>
                <w:szCs w:val="22"/>
              </w:rPr>
            </w:pPr>
            <w:r>
              <w:rPr>
                <w:rFonts w:ascii="Calibri" w:hAnsi="Calibri" w:eastAsia="Times New Roman" w:cs="Calibri"/>
                <w:sz w:val="22"/>
                <w:szCs w:val="22"/>
              </w:rPr>
              <w:t>"CustomerId":10015732,</w:t>
            </w:r>
          </w:p>
          <w:p>
            <w:pPr>
              <w:ind w:left="10"/>
              <w:jc w:val="both"/>
              <w:rPr>
                <w:rFonts w:ascii="Calibri" w:hAnsi="Calibri" w:eastAsia="Times New Roman" w:cs="Calibri"/>
                <w:sz w:val="22"/>
                <w:szCs w:val="22"/>
              </w:rPr>
            </w:pPr>
            <w:r>
              <w:rPr>
                <w:rFonts w:ascii="Calibri" w:hAnsi="Calibri" w:eastAsia="Times New Roman" w:cs="Calibri"/>
                <w:sz w:val="22"/>
                <w:szCs w:val="22"/>
              </w:rPr>
              <w:t>"VehicleNumber":'3FFFDFRR7',</w:t>
            </w:r>
          </w:p>
          <w:p>
            <w:pPr>
              <w:ind w:left="10"/>
              <w:jc w:val="both"/>
              <w:rPr>
                <w:rFonts w:ascii="Calibri" w:hAnsi="Calibri" w:eastAsia="Times New Roman" w:cs="Calibri"/>
                <w:sz w:val="22"/>
                <w:szCs w:val="22"/>
              </w:rPr>
            </w:pPr>
            <w:r>
              <w:rPr>
                <w:rFonts w:ascii="Calibri" w:hAnsi="Calibri" w:eastAsia="Times New Roman" w:cs="Calibri"/>
                <w:sz w:val="22"/>
                <w:szCs w:val="22"/>
              </w:rPr>
              <w:t>"StartTransactionDate":"2018-02-01T01:02:03",</w:t>
            </w:r>
          </w:p>
          <w:p>
            <w:pPr>
              <w:ind w:left="10"/>
              <w:jc w:val="both"/>
              <w:rPr>
                <w:rFonts w:ascii="Calibri" w:hAnsi="Calibri" w:eastAsia="Times New Roman" w:cs="Calibri"/>
                <w:sz w:val="22"/>
                <w:szCs w:val="22"/>
              </w:rPr>
            </w:pPr>
            <w:r>
              <w:rPr>
                <w:rFonts w:ascii="Calibri" w:hAnsi="Calibri" w:eastAsia="Times New Roman" w:cs="Calibri"/>
                <w:sz w:val="22"/>
                <w:szCs w:val="22"/>
              </w:rPr>
              <w:t>"EndTransactionDate":"2018-02-27T01:02:02"</w:t>
            </w:r>
          </w:p>
          <w:p>
            <w:pPr>
              <w:ind w:left="10"/>
              <w:jc w:val="both"/>
              <w:rPr>
                <w:rFonts w:ascii="Calibri" w:hAnsi="Calibri" w:eastAsia="Times New Roman" w:cs="Calibri"/>
                <w:sz w:val="22"/>
                <w:szCs w:val="22"/>
              </w:rPr>
            </w:pPr>
            <w:r>
              <w:rPr>
                <w:rFonts w:ascii="Calibri" w:hAnsi="Calibri" w:eastAsia="Times New Roman" w:cs="Calibri"/>
                <w:sz w:val="22"/>
                <w:szCs w:val="22"/>
              </w:rPr>
              <w:t>}</w:t>
            </w:r>
          </w:p>
        </w:tc>
        <w:tc>
          <w:tcPr>
            <w:tcW w:w="6207" w:type="dxa"/>
          </w:tcPr>
          <w:p>
            <w:pPr>
              <w:ind w:left="10"/>
              <w:jc w:val="both"/>
              <w:rPr>
                <w:rFonts w:ascii="Calibri" w:hAnsi="Calibri" w:eastAsia="Times New Roman" w:cs="Calibri"/>
                <w:sz w:val="22"/>
                <w:szCs w:val="22"/>
              </w:rPr>
            </w:pPr>
            <w:r>
              <w:rPr>
                <w:rFonts w:ascii="Calibri" w:hAnsi="Calibri" w:eastAsia="Times New Roman" w:cs="Calibri"/>
                <w:sz w:val="22"/>
                <w:szCs w:val="22"/>
              </w:rPr>
              <w:t>{</w:t>
            </w:r>
          </w:p>
          <w:p>
            <w:pPr>
              <w:ind w:left="10"/>
              <w:jc w:val="both"/>
              <w:rPr>
                <w:rFonts w:ascii="Calibri" w:hAnsi="Calibri" w:eastAsia="Times New Roman" w:cs="Calibri"/>
                <w:sz w:val="22"/>
                <w:szCs w:val="22"/>
              </w:rPr>
            </w:pPr>
            <w:r>
              <w:rPr>
                <w:rFonts w:ascii="Calibri" w:hAnsi="Calibri" w:eastAsia="Times New Roman" w:cs="Calibri"/>
                <w:sz w:val="22"/>
                <w:szCs w:val="22"/>
              </w:rPr>
              <w:t>    "CustomerId": 10015732,</w:t>
            </w:r>
          </w:p>
          <w:p>
            <w:pPr>
              <w:ind w:left="10"/>
              <w:jc w:val="both"/>
              <w:rPr>
                <w:rFonts w:ascii="Calibri" w:hAnsi="Calibri" w:eastAsia="Times New Roman" w:cs="Calibri"/>
                <w:sz w:val="22"/>
                <w:szCs w:val="22"/>
              </w:rPr>
            </w:pPr>
            <w:r>
              <w:rPr>
                <w:rFonts w:ascii="Calibri" w:hAnsi="Calibri" w:eastAsia="Times New Roman" w:cs="Calibri"/>
                <w:sz w:val="22"/>
                <w:szCs w:val="22"/>
              </w:rPr>
              <w:t>    "TransactionDetails": [</w:t>
            </w:r>
          </w:p>
          <w:p>
            <w:pPr>
              <w:ind w:left="10"/>
              <w:jc w:val="both"/>
              <w:rPr>
                <w:rFonts w:ascii="Calibri" w:hAnsi="Calibri" w:eastAsia="Times New Roman" w:cs="Calibri"/>
                <w:sz w:val="22"/>
                <w:szCs w:val="22"/>
              </w:rPr>
            </w:pPr>
            <w:r>
              <w:rPr>
                <w:rFonts w:ascii="Calibri" w:hAnsi="Calibri" w:eastAsia="Times New Roman" w:cs="Calibri"/>
                <w:sz w:val="22"/>
                <w:szCs w:val="22"/>
              </w:rPr>
              <w:t>        {</w:t>
            </w:r>
          </w:p>
          <w:p>
            <w:pPr>
              <w:ind w:left="10"/>
              <w:jc w:val="both"/>
              <w:rPr>
                <w:rFonts w:ascii="Calibri" w:hAnsi="Calibri" w:eastAsia="Times New Roman" w:cs="Calibri"/>
                <w:sz w:val="22"/>
                <w:szCs w:val="22"/>
              </w:rPr>
            </w:pPr>
            <w:r>
              <w:rPr>
                <w:rFonts w:ascii="Calibri" w:hAnsi="Calibri" w:eastAsia="Times New Roman" w:cs="Calibri"/>
                <w:sz w:val="22"/>
                <w:szCs w:val="22"/>
              </w:rPr>
              <w:t>            "ProcessingDateTime": "2018-02-26T15:22:03.480+05:30",</w:t>
            </w:r>
          </w:p>
          <w:p>
            <w:pPr>
              <w:ind w:left="10"/>
              <w:jc w:val="both"/>
              <w:rPr>
                <w:rFonts w:ascii="Calibri" w:hAnsi="Calibri" w:eastAsia="Times New Roman" w:cs="Calibri"/>
                <w:sz w:val="22"/>
                <w:szCs w:val="22"/>
              </w:rPr>
            </w:pPr>
            <w:r>
              <w:rPr>
                <w:rFonts w:ascii="Calibri" w:hAnsi="Calibri" w:eastAsia="Times New Roman" w:cs="Calibri"/>
                <w:sz w:val="22"/>
                <w:szCs w:val="22"/>
              </w:rPr>
              <w:t>            "TransactionDateTime": "2018-02-27T00:57:00+05:30",</w:t>
            </w:r>
          </w:p>
          <w:p>
            <w:pPr>
              <w:ind w:left="10"/>
              <w:jc w:val="both"/>
              <w:rPr>
                <w:rFonts w:ascii="Calibri" w:hAnsi="Calibri" w:eastAsia="Times New Roman" w:cs="Calibri"/>
                <w:sz w:val="22"/>
                <w:szCs w:val="22"/>
              </w:rPr>
            </w:pPr>
            <w:r>
              <w:rPr>
                <w:rFonts w:ascii="Calibri" w:hAnsi="Calibri" w:eastAsia="Times New Roman" w:cs="Calibri"/>
                <w:sz w:val="22"/>
                <w:szCs w:val="22"/>
              </w:rPr>
              <w:t>            "TransactionAmount": 20,</w:t>
            </w:r>
          </w:p>
          <w:p>
            <w:pPr>
              <w:ind w:left="10"/>
              <w:jc w:val="both"/>
              <w:rPr>
                <w:rFonts w:ascii="Calibri" w:hAnsi="Calibri" w:eastAsia="Times New Roman" w:cs="Calibri"/>
                <w:sz w:val="22"/>
                <w:szCs w:val="22"/>
              </w:rPr>
            </w:pPr>
            <w:r>
              <w:rPr>
                <w:rFonts w:ascii="Calibri" w:hAnsi="Calibri" w:eastAsia="Times New Roman" w:cs="Calibri"/>
                <w:sz w:val="22"/>
                <w:szCs w:val="22"/>
              </w:rPr>
              <w:t>            "TransactionId": 5469201,</w:t>
            </w:r>
          </w:p>
          <w:p>
            <w:pPr>
              <w:ind w:left="10"/>
              <w:jc w:val="both"/>
              <w:rPr>
                <w:rFonts w:ascii="Calibri" w:hAnsi="Calibri" w:eastAsia="Times New Roman" w:cs="Calibri"/>
                <w:sz w:val="22"/>
                <w:szCs w:val="22"/>
              </w:rPr>
            </w:pPr>
            <w:r>
              <w:rPr>
                <w:rFonts w:ascii="Calibri" w:hAnsi="Calibri" w:eastAsia="Times New Roman" w:cs="Calibri"/>
                <w:sz w:val="22"/>
                <w:szCs w:val="22"/>
              </w:rPr>
              <w:t>            "VehicleNumber": null,</w:t>
            </w:r>
          </w:p>
          <w:p>
            <w:pPr>
              <w:ind w:left="10"/>
              <w:jc w:val="both"/>
              <w:rPr>
                <w:rFonts w:ascii="Calibri" w:hAnsi="Calibri" w:eastAsia="Times New Roman" w:cs="Calibri"/>
                <w:sz w:val="22"/>
                <w:szCs w:val="22"/>
              </w:rPr>
            </w:pPr>
            <w:r>
              <w:rPr>
                <w:rFonts w:ascii="Calibri" w:hAnsi="Calibri" w:eastAsia="Times New Roman" w:cs="Calibri"/>
                <w:sz w:val="22"/>
                <w:szCs w:val="22"/>
              </w:rPr>
              <w:t>            "LaneCode": "00013",</w:t>
            </w:r>
          </w:p>
          <w:p>
            <w:pPr>
              <w:ind w:left="10"/>
              <w:jc w:val="both"/>
              <w:rPr>
                <w:rFonts w:ascii="Calibri" w:hAnsi="Calibri" w:eastAsia="Times New Roman" w:cs="Calibri"/>
                <w:sz w:val="22"/>
                <w:szCs w:val="22"/>
              </w:rPr>
            </w:pPr>
            <w:r>
              <w:rPr>
                <w:rFonts w:ascii="Calibri" w:hAnsi="Calibri" w:eastAsia="Times New Roman" w:cs="Calibri"/>
                <w:sz w:val="22"/>
                <w:szCs w:val="22"/>
              </w:rPr>
              <w:t>            "PlazaCode": "001002",</w:t>
            </w:r>
          </w:p>
          <w:p>
            <w:pPr>
              <w:ind w:left="10"/>
              <w:jc w:val="both"/>
              <w:rPr>
                <w:rFonts w:ascii="Calibri" w:hAnsi="Calibri" w:eastAsia="Times New Roman" w:cs="Calibri"/>
                <w:sz w:val="22"/>
                <w:szCs w:val="22"/>
              </w:rPr>
            </w:pPr>
            <w:r>
              <w:rPr>
                <w:rFonts w:ascii="Calibri" w:hAnsi="Calibri" w:eastAsia="Times New Roman" w:cs="Calibri"/>
                <w:sz w:val="22"/>
                <w:szCs w:val="22"/>
              </w:rPr>
              <w:t>            "TransactionStatus": "POSTED",</w:t>
            </w:r>
          </w:p>
          <w:p>
            <w:pPr>
              <w:ind w:left="10"/>
              <w:jc w:val="both"/>
              <w:rPr>
                <w:rFonts w:ascii="Calibri" w:hAnsi="Calibri" w:eastAsia="Times New Roman" w:cs="Calibri"/>
                <w:sz w:val="22"/>
                <w:szCs w:val="22"/>
              </w:rPr>
            </w:pPr>
            <w:r>
              <w:rPr>
                <w:rFonts w:ascii="Calibri" w:hAnsi="Calibri" w:eastAsia="Times New Roman" w:cs="Calibri"/>
                <w:sz w:val="22"/>
                <w:szCs w:val="22"/>
              </w:rPr>
              <w:t>            "TransactionReferenceNumber": "810000000291169",</w:t>
            </w:r>
          </w:p>
          <w:p>
            <w:pPr>
              <w:ind w:left="10"/>
              <w:jc w:val="both"/>
              <w:rPr>
                <w:rFonts w:ascii="Calibri" w:hAnsi="Calibri" w:eastAsia="Times New Roman" w:cs="Calibri"/>
                <w:sz w:val="22"/>
                <w:szCs w:val="22"/>
              </w:rPr>
            </w:pPr>
            <w:r>
              <w:rPr>
                <w:rFonts w:ascii="Calibri" w:hAnsi="Calibri" w:eastAsia="Times New Roman" w:cs="Calibri"/>
                <w:sz w:val="22"/>
                <w:szCs w:val="22"/>
              </w:rPr>
              <w:t>            "PlazaName": "LTVBT"</w:t>
            </w:r>
          </w:p>
          <w:p>
            <w:pPr>
              <w:ind w:left="10"/>
              <w:jc w:val="both"/>
              <w:rPr>
                <w:rFonts w:ascii="Calibri" w:hAnsi="Calibri" w:eastAsia="Times New Roman" w:cs="Calibri"/>
                <w:sz w:val="22"/>
                <w:szCs w:val="22"/>
              </w:rPr>
            </w:pPr>
            <w:r>
              <w:rPr>
                <w:rFonts w:ascii="Calibri" w:hAnsi="Calibri" w:eastAsia="Times New Roman" w:cs="Calibri"/>
                <w:sz w:val="22"/>
                <w:szCs w:val="22"/>
              </w:rPr>
              <w:t>        },</w:t>
            </w:r>
          </w:p>
          <w:p>
            <w:pPr>
              <w:ind w:left="10"/>
              <w:jc w:val="both"/>
              <w:rPr>
                <w:rFonts w:ascii="Calibri" w:hAnsi="Calibri" w:eastAsia="Times New Roman" w:cs="Calibri"/>
                <w:sz w:val="22"/>
                <w:szCs w:val="22"/>
              </w:rPr>
            </w:pPr>
            <w:r>
              <w:rPr>
                <w:rFonts w:ascii="Calibri" w:hAnsi="Calibri" w:eastAsia="Times New Roman" w:cs="Calibri"/>
                <w:sz w:val="22"/>
                <w:szCs w:val="22"/>
              </w:rPr>
              <w:t>        {</w:t>
            </w:r>
          </w:p>
          <w:p>
            <w:pPr>
              <w:ind w:left="10"/>
              <w:jc w:val="both"/>
              <w:rPr>
                <w:rFonts w:ascii="Calibri" w:hAnsi="Calibri" w:eastAsia="Times New Roman" w:cs="Calibri"/>
                <w:sz w:val="22"/>
                <w:szCs w:val="22"/>
              </w:rPr>
            </w:pPr>
            <w:r>
              <w:rPr>
                <w:rFonts w:ascii="Calibri" w:hAnsi="Calibri" w:eastAsia="Times New Roman" w:cs="Calibri"/>
                <w:sz w:val="22"/>
                <w:szCs w:val="22"/>
              </w:rPr>
              <w:t>            "ProcessingDateTime": "2018-02-26T15:22:09.333+05:30",</w:t>
            </w:r>
          </w:p>
          <w:p>
            <w:pPr>
              <w:ind w:left="10"/>
              <w:jc w:val="both"/>
              <w:rPr>
                <w:rFonts w:ascii="Calibri" w:hAnsi="Calibri" w:eastAsia="Times New Roman" w:cs="Calibri"/>
                <w:sz w:val="22"/>
                <w:szCs w:val="22"/>
              </w:rPr>
            </w:pPr>
            <w:r>
              <w:rPr>
                <w:rFonts w:ascii="Calibri" w:hAnsi="Calibri" w:eastAsia="Times New Roman" w:cs="Calibri"/>
                <w:sz w:val="22"/>
                <w:szCs w:val="22"/>
              </w:rPr>
              <w:t>            "TransactionDateTime": "2018-02-27T00:51:00+05:30",</w:t>
            </w:r>
          </w:p>
          <w:p>
            <w:pPr>
              <w:ind w:left="10"/>
              <w:jc w:val="both"/>
              <w:rPr>
                <w:rFonts w:ascii="Calibri" w:hAnsi="Calibri" w:eastAsia="Times New Roman" w:cs="Calibri"/>
                <w:sz w:val="22"/>
                <w:szCs w:val="22"/>
              </w:rPr>
            </w:pPr>
            <w:r>
              <w:rPr>
                <w:rFonts w:ascii="Calibri" w:hAnsi="Calibri" w:eastAsia="Times New Roman" w:cs="Calibri"/>
                <w:sz w:val="22"/>
                <w:szCs w:val="22"/>
              </w:rPr>
              <w:t>            "TransactionAmount": 20,</w:t>
            </w:r>
          </w:p>
          <w:p>
            <w:pPr>
              <w:ind w:left="10"/>
              <w:jc w:val="both"/>
              <w:rPr>
                <w:rFonts w:ascii="Calibri" w:hAnsi="Calibri" w:eastAsia="Times New Roman" w:cs="Calibri"/>
                <w:sz w:val="22"/>
                <w:szCs w:val="22"/>
              </w:rPr>
            </w:pPr>
            <w:r>
              <w:rPr>
                <w:rFonts w:ascii="Calibri" w:hAnsi="Calibri" w:eastAsia="Times New Roman" w:cs="Calibri"/>
                <w:sz w:val="22"/>
                <w:szCs w:val="22"/>
              </w:rPr>
              <w:t>            "TransactionId": 5469243,</w:t>
            </w:r>
          </w:p>
          <w:p>
            <w:pPr>
              <w:ind w:left="10"/>
              <w:jc w:val="both"/>
              <w:rPr>
                <w:rFonts w:ascii="Calibri" w:hAnsi="Calibri" w:eastAsia="Times New Roman" w:cs="Calibri"/>
                <w:sz w:val="22"/>
                <w:szCs w:val="22"/>
              </w:rPr>
            </w:pPr>
            <w:r>
              <w:rPr>
                <w:rFonts w:ascii="Calibri" w:hAnsi="Calibri" w:eastAsia="Times New Roman" w:cs="Calibri"/>
                <w:sz w:val="22"/>
                <w:szCs w:val="22"/>
              </w:rPr>
              <w:t>            "VehicleNumber": null,</w:t>
            </w:r>
          </w:p>
          <w:p>
            <w:pPr>
              <w:ind w:left="10"/>
              <w:jc w:val="both"/>
              <w:rPr>
                <w:rFonts w:ascii="Calibri" w:hAnsi="Calibri" w:eastAsia="Times New Roman" w:cs="Calibri"/>
                <w:sz w:val="22"/>
                <w:szCs w:val="22"/>
              </w:rPr>
            </w:pPr>
            <w:r>
              <w:rPr>
                <w:rFonts w:ascii="Calibri" w:hAnsi="Calibri" w:eastAsia="Times New Roman" w:cs="Calibri"/>
                <w:sz w:val="22"/>
                <w:szCs w:val="22"/>
              </w:rPr>
              <w:t>            "LaneCode": "00013",</w:t>
            </w:r>
          </w:p>
          <w:p>
            <w:pPr>
              <w:ind w:left="10"/>
              <w:jc w:val="both"/>
              <w:rPr>
                <w:rFonts w:ascii="Calibri" w:hAnsi="Calibri" w:eastAsia="Times New Roman" w:cs="Calibri"/>
                <w:sz w:val="22"/>
                <w:szCs w:val="22"/>
              </w:rPr>
            </w:pPr>
            <w:r>
              <w:rPr>
                <w:rFonts w:ascii="Calibri" w:hAnsi="Calibri" w:eastAsia="Times New Roman" w:cs="Calibri"/>
                <w:sz w:val="22"/>
                <w:szCs w:val="22"/>
              </w:rPr>
              <w:t>            "PlazaCode": "001002",</w:t>
            </w:r>
          </w:p>
          <w:p>
            <w:pPr>
              <w:ind w:left="10"/>
              <w:jc w:val="both"/>
              <w:rPr>
                <w:rFonts w:ascii="Calibri" w:hAnsi="Calibri" w:eastAsia="Times New Roman" w:cs="Calibri"/>
                <w:sz w:val="22"/>
                <w:szCs w:val="22"/>
              </w:rPr>
            </w:pPr>
            <w:r>
              <w:rPr>
                <w:rFonts w:ascii="Calibri" w:hAnsi="Calibri" w:eastAsia="Times New Roman" w:cs="Calibri"/>
                <w:sz w:val="22"/>
                <w:szCs w:val="22"/>
              </w:rPr>
              <w:t>            "TransactionStatus": "POSTED",</w:t>
            </w:r>
          </w:p>
          <w:p>
            <w:pPr>
              <w:ind w:left="10"/>
              <w:jc w:val="both"/>
              <w:rPr>
                <w:rFonts w:ascii="Calibri" w:hAnsi="Calibri" w:eastAsia="Times New Roman" w:cs="Calibri"/>
                <w:sz w:val="22"/>
                <w:szCs w:val="22"/>
              </w:rPr>
            </w:pPr>
            <w:r>
              <w:rPr>
                <w:rFonts w:ascii="Calibri" w:hAnsi="Calibri" w:eastAsia="Times New Roman" w:cs="Calibri"/>
                <w:sz w:val="22"/>
                <w:szCs w:val="22"/>
              </w:rPr>
              <w:t>            "TransactionReferenceNumber": "810000000291163",</w:t>
            </w:r>
          </w:p>
          <w:p>
            <w:pPr>
              <w:ind w:left="10"/>
              <w:jc w:val="both"/>
              <w:rPr>
                <w:rFonts w:ascii="Calibri" w:hAnsi="Calibri" w:eastAsia="Times New Roman" w:cs="Calibri"/>
                <w:sz w:val="22"/>
                <w:szCs w:val="22"/>
              </w:rPr>
            </w:pPr>
            <w:r>
              <w:rPr>
                <w:rFonts w:ascii="Calibri" w:hAnsi="Calibri" w:eastAsia="Times New Roman" w:cs="Calibri"/>
                <w:sz w:val="22"/>
                <w:szCs w:val="22"/>
              </w:rPr>
              <w:t>            "PlazaName": "LTVBT"</w:t>
            </w:r>
          </w:p>
          <w:p>
            <w:pPr>
              <w:ind w:left="10"/>
              <w:jc w:val="both"/>
              <w:rPr>
                <w:rFonts w:ascii="Calibri" w:hAnsi="Calibri" w:eastAsia="Times New Roman" w:cs="Calibri"/>
                <w:sz w:val="22"/>
                <w:szCs w:val="22"/>
              </w:rPr>
            </w:pPr>
            <w:r>
              <w:rPr>
                <w:rFonts w:ascii="Calibri" w:hAnsi="Calibri" w:eastAsia="Times New Roman" w:cs="Calibri"/>
                <w:sz w:val="22"/>
                <w:szCs w:val="22"/>
              </w:rPr>
              <w:t>        }</w:t>
            </w:r>
          </w:p>
          <w:p>
            <w:pPr>
              <w:ind w:left="10"/>
              <w:jc w:val="both"/>
              <w:rPr>
                <w:rFonts w:ascii="Calibri" w:hAnsi="Calibri" w:eastAsia="Times New Roman" w:cs="Calibri"/>
                <w:sz w:val="22"/>
                <w:szCs w:val="22"/>
              </w:rPr>
            </w:pPr>
            <w:r>
              <w:rPr>
                <w:rFonts w:ascii="Calibri" w:hAnsi="Calibri" w:eastAsia="Times New Roman" w:cs="Calibri"/>
                <w:sz w:val="22"/>
                <w:szCs w:val="22"/>
              </w:rPr>
              <w:t>    ],</w:t>
            </w:r>
          </w:p>
          <w:p>
            <w:pPr>
              <w:ind w:left="10"/>
              <w:jc w:val="both"/>
              <w:rPr>
                <w:rFonts w:ascii="Calibri" w:hAnsi="Calibri" w:eastAsia="Times New Roman" w:cs="Calibri"/>
                <w:sz w:val="22"/>
                <w:szCs w:val="22"/>
              </w:rPr>
            </w:pPr>
            <w:r>
              <w:rPr>
                <w:rFonts w:ascii="Calibri" w:hAnsi="Calibri" w:eastAsia="Times New Roman" w:cs="Calibri"/>
                <w:sz w:val="22"/>
                <w:szCs w:val="22"/>
              </w:rPr>
              <w:t>    "TotalPages": null,</w:t>
            </w:r>
          </w:p>
          <w:p>
            <w:pPr>
              <w:ind w:left="10"/>
              <w:jc w:val="both"/>
              <w:rPr>
                <w:rFonts w:ascii="Calibri" w:hAnsi="Calibri" w:eastAsia="Times New Roman" w:cs="Calibri"/>
                <w:sz w:val="22"/>
                <w:szCs w:val="22"/>
              </w:rPr>
            </w:pPr>
            <w:r>
              <w:rPr>
                <w:rFonts w:ascii="Calibri" w:hAnsi="Calibri" w:eastAsia="Times New Roman" w:cs="Calibri"/>
                <w:sz w:val="22"/>
                <w:szCs w:val="22"/>
              </w:rPr>
              <w:t>    "CurrentPageNumber": null,</w:t>
            </w:r>
          </w:p>
          <w:p>
            <w:pPr>
              <w:ind w:left="10"/>
              <w:jc w:val="both"/>
              <w:rPr>
                <w:rFonts w:ascii="Calibri" w:hAnsi="Calibri" w:eastAsia="Times New Roman" w:cs="Calibri"/>
                <w:sz w:val="22"/>
                <w:szCs w:val="22"/>
              </w:rPr>
            </w:pPr>
            <w:r>
              <w:rPr>
                <w:rFonts w:ascii="Calibri" w:hAnsi="Calibri" w:eastAsia="Times New Roman" w:cs="Calibri"/>
                <w:sz w:val="22"/>
                <w:szCs w:val="22"/>
              </w:rPr>
              <w:t>    "NoofTxnsForEachPage": null,</w:t>
            </w:r>
          </w:p>
          <w:p>
            <w:pPr>
              <w:ind w:left="10"/>
              <w:jc w:val="both"/>
              <w:rPr>
                <w:rFonts w:ascii="Calibri" w:hAnsi="Calibri" w:eastAsia="Times New Roman" w:cs="Calibri"/>
                <w:sz w:val="22"/>
                <w:szCs w:val="22"/>
              </w:rPr>
            </w:pPr>
            <w:r>
              <w:rPr>
                <w:rFonts w:ascii="Calibri" w:hAnsi="Calibri" w:eastAsia="Times New Roman" w:cs="Calibri"/>
                <w:sz w:val="22"/>
                <w:szCs w:val="22"/>
              </w:rPr>
              <w:t>    "TotalTransactions": null,</w:t>
            </w:r>
          </w:p>
          <w:p>
            <w:pPr>
              <w:ind w:left="10"/>
              <w:jc w:val="both"/>
              <w:rPr>
                <w:rFonts w:ascii="Calibri" w:hAnsi="Calibri" w:eastAsia="Times New Roman" w:cs="Calibri"/>
                <w:sz w:val="22"/>
                <w:szCs w:val="22"/>
              </w:rPr>
            </w:pPr>
            <w:r>
              <w:rPr>
                <w:rFonts w:ascii="Calibri" w:hAnsi="Calibri" w:eastAsia="Times New Roman" w:cs="Calibri"/>
                <w:sz w:val="22"/>
                <w:szCs w:val="22"/>
              </w:rPr>
              <w:t>    "VehicleNumber": "3FFFDFRR7"</w:t>
            </w:r>
          </w:p>
          <w:p>
            <w:pPr>
              <w:ind w:left="10"/>
              <w:jc w:val="both"/>
            </w:pPr>
            <w:r>
              <w:rPr>
                <w:rFonts w:ascii="Calibri" w:hAnsi="Calibri" w:eastAsia="Times New Roman" w:cs="Calibri"/>
                <w:sz w:val="22"/>
                <w:szCs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369" w:type="dxa"/>
          </w:tcPr>
          <w:p>
            <w:pPr>
              <w:ind w:left="10"/>
              <w:jc w:val="both"/>
              <w:rPr>
                <w:rFonts w:ascii="Calibri" w:hAnsi="Calibri" w:eastAsia="Times New Roman" w:cs="Calibri"/>
                <w:sz w:val="22"/>
                <w:szCs w:val="22"/>
              </w:rPr>
            </w:pPr>
            <w:r>
              <w:rPr>
                <w:rFonts w:ascii="Calibri" w:hAnsi="Calibri" w:eastAsia="Times New Roman" w:cs="Calibri"/>
                <w:sz w:val="22"/>
                <w:szCs w:val="22"/>
              </w:rPr>
              <w:t>{</w:t>
            </w:r>
          </w:p>
          <w:p>
            <w:pPr>
              <w:ind w:left="10"/>
              <w:jc w:val="both"/>
              <w:rPr>
                <w:rFonts w:ascii="Calibri" w:hAnsi="Calibri" w:eastAsia="Times New Roman" w:cs="Calibri"/>
                <w:sz w:val="22"/>
                <w:szCs w:val="22"/>
              </w:rPr>
            </w:pPr>
            <w:r>
              <w:rPr>
                <w:rFonts w:ascii="Calibri" w:hAnsi="Calibri" w:eastAsia="Times New Roman" w:cs="Calibri"/>
                <w:sz w:val="22"/>
                <w:szCs w:val="22"/>
              </w:rPr>
              <w:t>"CustomerId":10015732,</w:t>
            </w:r>
          </w:p>
          <w:p>
            <w:pPr>
              <w:ind w:left="10"/>
              <w:jc w:val="both"/>
              <w:rPr>
                <w:rFonts w:ascii="Calibri" w:hAnsi="Calibri" w:eastAsia="Times New Roman" w:cs="Calibri"/>
                <w:sz w:val="22"/>
                <w:szCs w:val="22"/>
              </w:rPr>
            </w:pPr>
            <w:r>
              <w:rPr>
                <w:rFonts w:ascii="Calibri" w:hAnsi="Calibri" w:eastAsia="Times New Roman" w:cs="Calibri"/>
                <w:sz w:val="22"/>
                <w:szCs w:val="22"/>
              </w:rPr>
              <w:t>"StartTransactionDate":"2018-02-01T01:02:03",</w:t>
            </w:r>
          </w:p>
          <w:p>
            <w:pPr>
              <w:ind w:left="10"/>
              <w:jc w:val="both"/>
              <w:rPr>
                <w:rFonts w:ascii="Calibri" w:hAnsi="Calibri" w:eastAsia="Times New Roman" w:cs="Calibri"/>
                <w:sz w:val="22"/>
                <w:szCs w:val="22"/>
              </w:rPr>
            </w:pPr>
            <w:r>
              <w:rPr>
                <w:rFonts w:ascii="Calibri" w:hAnsi="Calibri" w:eastAsia="Times New Roman" w:cs="Calibri"/>
                <w:sz w:val="22"/>
                <w:szCs w:val="22"/>
              </w:rPr>
              <w:t>"EndTransactionDate":"2018-02-27T01:02:02",</w:t>
            </w:r>
          </w:p>
          <w:p>
            <w:pPr>
              <w:ind w:left="10"/>
              <w:jc w:val="both"/>
              <w:rPr>
                <w:rFonts w:ascii="Calibri" w:hAnsi="Calibri" w:eastAsia="Times New Roman" w:cs="Calibri"/>
                <w:sz w:val="22"/>
                <w:szCs w:val="22"/>
              </w:rPr>
            </w:pPr>
            <w:r>
              <w:rPr>
                <w:rFonts w:ascii="Calibri" w:hAnsi="Calibri" w:eastAsia="Times New Roman" w:cs="Calibri"/>
                <w:sz w:val="22"/>
                <w:szCs w:val="22"/>
              </w:rPr>
              <w:t>"PageNo":2</w:t>
            </w:r>
          </w:p>
          <w:p>
            <w:pPr>
              <w:ind w:left="10"/>
              <w:jc w:val="both"/>
              <w:rPr>
                <w:rFonts w:ascii="Calibri" w:hAnsi="Calibri" w:eastAsia="Times New Roman" w:cs="Calibri"/>
                <w:sz w:val="22"/>
                <w:szCs w:val="22"/>
              </w:rPr>
            </w:pPr>
            <w:r>
              <w:rPr>
                <w:rFonts w:ascii="Calibri" w:hAnsi="Calibri" w:eastAsia="Times New Roman" w:cs="Calibri"/>
                <w:sz w:val="22"/>
                <w:szCs w:val="22"/>
              </w:rPr>
              <w:t>}</w:t>
            </w:r>
          </w:p>
        </w:tc>
        <w:tc>
          <w:tcPr>
            <w:tcW w:w="6207" w:type="dxa"/>
          </w:tcPr>
          <w:p>
            <w:pPr>
              <w:ind w:left="10"/>
              <w:jc w:val="both"/>
              <w:rPr>
                <w:rFonts w:ascii="Calibri" w:hAnsi="Calibri" w:eastAsia="Times New Roman" w:cs="Calibri"/>
                <w:sz w:val="22"/>
                <w:szCs w:val="22"/>
              </w:rPr>
            </w:pPr>
            <w:r>
              <w:rPr>
                <w:rFonts w:ascii="Calibri" w:hAnsi="Calibri" w:eastAsia="Times New Roman" w:cs="Calibri"/>
                <w:sz w:val="22"/>
                <w:szCs w:val="22"/>
              </w:rPr>
              <w:t>{</w:t>
            </w:r>
          </w:p>
          <w:p>
            <w:pPr>
              <w:ind w:left="10"/>
              <w:jc w:val="both"/>
              <w:rPr>
                <w:rFonts w:ascii="Calibri" w:hAnsi="Calibri" w:eastAsia="Times New Roman" w:cs="Calibri"/>
                <w:sz w:val="22"/>
                <w:szCs w:val="22"/>
              </w:rPr>
            </w:pPr>
            <w:r>
              <w:rPr>
                <w:rFonts w:ascii="Calibri" w:hAnsi="Calibri" w:eastAsia="Times New Roman" w:cs="Calibri"/>
                <w:sz w:val="22"/>
                <w:szCs w:val="22"/>
              </w:rPr>
              <w:t>    "CustomerId": 10015732,</w:t>
            </w:r>
          </w:p>
          <w:p>
            <w:pPr>
              <w:ind w:left="10"/>
              <w:jc w:val="both"/>
              <w:rPr>
                <w:rFonts w:ascii="Calibri" w:hAnsi="Calibri" w:eastAsia="Times New Roman" w:cs="Calibri"/>
                <w:sz w:val="22"/>
                <w:szCs w:val="22"/>
              </w:rPr>
            </w:pPr>
            <w:r>
              <w:rPr>
                <w:rFonts w:ascii="Calibri" w:hAnsi="Calibri" w:eastAsia="Times New Roman" w:cs="Calibri"/>
                <w:sz w:val="22"/>
                <w:szCs w:val="22"/>
              </w:rPr>
              <w:t>    "TransactionDetails": [</w:t>
            </w:r>
          </w:p>
          <w:p>
            <w:pPr>
              <w:ind w:left="10"/>
              <w:jc w:val="both"/>
              <w:rPr>
                <w:rFonts w:ascii="Calibri" w:hAnsi="Calibri" w:eastAsia="Times New Roman" w:cs="Calibri"/>
                <w:sz w:val="22"/>
                <w:szCs w:val="22"/>
              </w:rPr>
            </w:pPr>
            <w:r>
              <w:rPr>
                <w:rFonts w:ascii="Calibri" w:hAnsi="Calibri" w:eastAsia="Times New Roman" w:cs="Calibri"/>
                <w:sz w:val="22"/>
                <w:szCs w:val="22"/>
              </w:rPr>
              <w:t>        {</w:t>
            </w:r>
          </w:p>
          <w:p>
            <w:pPr>
              <w:ind w:left="10"/>
              <w:jc w:val="both"/>
              <w:rPr>
                <w:rFonts w:ascii="Calibri" w:hAnsi="Calibri" w:eastAsia="Times New Roman" w:cs="Calibri"/>
                <w:sz w:val="22"/>
                <w:szCs w:val="22"/>
              </w:rPr>
            </w:pPr>
            <w:r>
              <w:rPr>
                <w:rFonts w:ascii="Calibri" w:hAnsi="Calibri" w:eastAsia="Times New Roman" w:cs="Calibri"/>
                <w:sz w:val="22"/>
                <w:szCs w:val="22"/>
              </w:rPr>
              <w:t>            "ProcessingDateTime": "2018-02-26T15:21:34.583+05:30",</w:t>
            </w:r>
          </w:p>
          <w:p>
            <w:pPr>
              <w:ind w:left="10"/>
              <w:jc w:val="both"/>
              <w:rPr>
                <w:rFonts w:ascii="Calibri" w:hAnsi="Calibri" w:eastAsia="Times New Roman" w:cs="Calibri"/>
                <w:sz w:val="22"/>
                <w:szCs w:val="22"/>
              </w:rPr>
            </w:pPr>
            <w:r>
              <w:rPr>
                <w:rFonts w:ascii="Calibri" w:hAnsi="Calibri" w:eastAsia="Times New Roman" w:cs="Calibri"/>
                <w:sz w:val="22"/>
                <w:szCs w:val="22"/>
              </w:rPr>
              <w:t>            "TransactionDateTime": "2018-02-26T21:03:00+05:30",</w:t>
            </w:r>
          </w:p>
          <w:p>
            <w:pPr>
              <w:ind w:left="10"/>
              <w:jc w:val="both"/>
              <w:rPr>
                <w:rFonts w:ascii="Calibri" w:hAnsi="Calibri" w:eastAsia="Times New Roman" w:cs="Calibri"/>
                <w:sz w:val="22"/>
                <w:szCs w:val="22"/>
              </w:rPr>
            </w:pPr>
            <w:r>
              <w:rPr>
                <w:rFonts w:ascii="Calibri" w:hAnsi="Calibri" w:eastAsia="Times New Roman" w:cs="Calibri"/>
                <w:sz w:val="22"/>
                <w:szCs w:val="22"/>
              </w:rPr>
              <w:t>            "TransactionAmount": 20,</w:t>
            </w:r>
          </w:p>
          <w:p>
            <w:pPr>
              <w:ind w:left="10"/>
              <w:jc w:val="both"/>
              <w:rPr>
                <w:rFonts w:ascii="Calibri" w:hAnsi="Calibri" w:eastAsia="Times New Roman" w:cs="Calibri"/>
                <w:sz w:val="22"/>
                <w:szCs w:val="22"/>
              </w:rPr>
            </w:pPr>
            <w:r>
              <w:rPr>
                <w:rFonts w:ascii="Calibri" w:hAnsi="Calibri" w:eastAsia="Times New Roman" w:cs="Calibri"/>
                <w:sz w:val="22"/>
                <w:szCs w:val="22"/>
              </w:rPr>
              <w:t>            "TransactionId": 5468969,</w:t>
            </w:r>
          </w:p>
          <w:p>
            <w:pPr>
              <w:ind w:left="10"/>
              <w:jc w:val="both"/>
              <w:rPr>
                <w:rFonts w:ascii="Calibri" w:hAnsi="Calibri" w:eastAsia="Times New Roman" w:cs="Calibri"/>
                <w:sz w:val="22"/>
                <w:szCs w:val="22"/>
              </w:rPr>
            </w:pPr>
            <w:r>
              <w:rPr>
                <w:rFonts w:ascii="Calibri" w:hAnsi="Calibri" w:eastAsia="Times New Roman" w:cs="Calibri"/>
                <w:sz w:val="22"/>
                <w:szCs w:val="22"/>
              </w:rPr>
              <w:t>            "VehicleNumber": "3FFFDFRR7",</w:t>
            </w:r>
          </w:p>
          <w:p>
            <w:pPr>
              <w:ind w:left="10"/>
              <w:jc w:val="both"/>
              <w:rPr>
                <w:rFonts w:ascii="Calibri" w:hAnsi="Calibri" w:eastAsia="Times New Roman" w:cs="Calibri"/>
                <w:sz w:val="22"/>
                <w:szCs w:val="22"/>
              </w:rPr>
            </w:pPr>
            <w:r>
              <w:rPr>
                <w:rFonts w:ascii="Calibri" w:hAnsi="Calibri" w:eastAsia="Times New Roman" w:cs="Calibri"/>
                <w:sz w:val="22"/>
                <w:szCs w:val="22"/>
              </w:rPr>
              <w:t>            "LaneCode": "00013",</w:t>
            </w:r>
          </w:p>
          <w:p>
            <w:pPr>
              <w:ind w:left="10"/>
              <w:jc w:val="both"/>
              <w:rPr>
                <w:rFonts w:ascii="Calibri" w:hAnsi="Calibri" w:eastAsia="Times New Roman" w:cs="Calibri"/>
                <w:sz w:val="22"/>
                <w:szCs w:val="22"/>
              </w:rPr>
            </w:pPr>
            <w:r>
              <w:rPr>
                <w:rFonts w:ascii="Calibri" w:hAnsi="Calibri" w:eastAsia="Times New Roman" w:cs="Calibri"/>
                <w:sz w:val="22"/>
                <w:szCs w:val="22"/>
              </w:rPr>
              <w:t>            "PlazaCode": "001002",</w:t>
            </w:r>
          </w:p>
          <w:p>
            <w:pPr>
              <w:ind w:left="10"/>
              <w:jc w:val="both"/>
              <w:rPr>
                <w:rFonts w:ascii="Calibri" w:hAnsi="Calibri" w:eastAsia="Times New Roman" w:cs="Calibri"/>
                <w:sz w:val="22"/>
                <w:szCs w:val="22"/>
              </w:rPr>
            </w:pPr>
            <w:r>
              <w:rPr>
                <w:rFonts w:ascii="Calibri" w:hAnsi="Calibri" w:eastAsia="Times New Roman" w:cs="Calibri"/>
                <w:sz w:val="22"/>
                <w:szCs w:val="22"/>
              </w:rPr>
              <w:t>            "TransactionStatus": "POSTED",</w:t>
            </w:r>
          </w:p>
          <w:p>
            <w:pPr>
              <w:ind w:left="10"/>
              <w:jc w:val="both"/>
              <w:rPr>
                <w:rFonts w:ascii="Calibri" w:hAnsi="Calibri" w:eastAsia="Times New Roman" w:cs="Calibri"/>
                <w:sz w:val="22"/>
                <w:szCs w:val="22"/>
              </w:rPr>
            </w:pPr>
            <w:r>
              <w:rPr>
                <w:rFonts w:ascii="Calibri" w:hAnsi="Calibri" w:eastAsia="Times New Roman" w:cs="Calibri"/>
                <w:sz w:val="22"/>
                <w:szCs w:val="22"/>
              </w:rPr>
              <w:t>            "TransactionReferenceNumber": "810000000290935",</w:t>
            </w:r>
          </w:p>
          <w:p>
            <w:pPr>
              <w:ind w:left="10"/>
              <w:jc w:val="both"/>
              <w:rPr>
                <w:rFonts w:ascii="Calibri" w:hAnsi="Calibri" w:eastAsia="Times New Roman" w:cs="Calibri"/>
                <w:sz w:val="22"/>
                <w:szCs w:val="22"/>
              </w:rPr>
            </w:pPr>
            <w:r>
              <w:rPr>
                <w:rFonts w:ascii="Calibri" w:hAnsi="Calibri" w:eastAsia="Times New Roman" w:cs="Calibri"/>
                <w:sz w:val="22"/>
                <w:szCs w:val="22"/>
              </w:rPr>
              <w:t>            "PlazaName": "LTVBT"</w:t>
            </w:r>
          </w:p>
          <w:p>
            <w:pPr>
              <w:ind w:left="10"/>
              <w:jc w:val="both"/>
              <w:rPr>
                <w:rFonts w:ascii="Calibri" w:hAnsi="Calibri" w:eastAsia="Times New Roman" w:cs="Calibri"/>
                <w:sz w:val="22"/>
                <w:szCs w:val="22"/>
              </w:rPr>
            </w:pPr>
            <w:r>
              <w:rPr>
                <w:rFonts w:ascii="Calibri" w:hAnsi="Calibri" w:eastAsia="Times New Roman" w:cs="Calibri"/>
                <w:sz w:val="22"/>
                <w:szCs w:val="22"/>
              </w:rPr>
              <w:t>        },</w:t>
            </w:r>
          </w:p>
          <w:p>
            <w:pPr>
              <w:ind w:left="10"/>
              <w:jc w:val="both"/>
              <w:rPr>
                <w:rFonts w:ascii="Calibri" w:hAnsi="Calibri" w:eastAsia="Times New Roman" w:cs="Calibri"/>
                <w:sz w:val="22"/>
                <w:szCs w:val="22"/>
              </w:rPr>
            </w:pPr>
            <w:r>
              <w:rPr>
                <w:rFonts w:ascii="Calibri" w:hAnsi="Calibri" w:eastAsia="Times New Roman" w:cs="Calibri"/>
                <w:sz w:val="22"/>
                <w:szCs w:val="22"/>
              </w:rPr>
              <w:t>        {</w:t>
            </w:r>
          </w:p>
          <w:p>
            <w:pPr>
              <w:ind w:left="10"/>
              <w:jc w:val="both"/>
              <w:rPr>
                <w:rFonts w:ascii="Calibri" w:hAnsi="Calibri" w:eastAsia="Times New Roman" w:cs="Calibri"/>
                <w:sz w:val="22"/>
                <w:szCs w:val="22"/>
              </w:rPr>
            </w:pPr>
            <w:r>
              <w:rPr>
                <w:rFonts w:ascii="Calibri" w:hAnsi="Calibri" w:eastAsia="Times New Roman" w:cs="Calibri"/>
                <w:sz w:val="22"/>
                <w:szCs w:val="22"/>
              </w:rPr>
              <w:t>            "ProcessingDateTime": "2018-02-26T15:21:34.313+05:30",</w:t>
            </w:r>
          </w:p>
          <w:p>
            <w:pPr>
              <w:ind w:left="10"/>
              <w:jc w:val="both"/>
              <w:rPr>
                <w:rFonts w:ascii="Calibri" w:hAnsi="Calibri" w:eastAsia="Times New Roman" w:cs="Calibri"/>
                <w:sz w:val="22"/>
                <w:szCs w:val="22"/>
              </w:rPr>
            </w:pPr>
            <w:r>
              <w:rPr>
                <w:rFonts w:ascii="Calibri" w:hAnsi="Calibri" w:eastAsia="Times New Roman" w:cs="Calibri"/>
                <w:sz w:val="22"/>
                <w:szCs w:val="22"/>
              </w:rPr>
              <w:t>            "TransactionDateTime": "2018-02-26T21:02:00+05:30",</w:t>
            </w:r>
          </w:p>
          <w:p>
            <w:pPr>
              <w:ind w:left="10"/>
              <w:jc w:val="both"/>
              <w:rPr>
                <w:rFonts w:ascii="Calibri" w:hAnsi="Calibri" w:eastAsia="Times New Roman" w:cs="Calibri"/>
                <w:sz w:val="22"/>
                <w:szCs w:val="22"/>
              </w:rPr>
            </w:pPr>
            <w:r>
              <w:rPr>
                <w:rFonts w:ascii="Calibri" w:hAnsi="Calibri" w:eastAsia="Times New Roman" w:cs="Calibri"/>
                <w:sz w:val="22"/>
                <w:szCs w:val="22"/>
              </w:rPr>
              <w:t>            "TransactionAmount": 20,</w:t>
            </w:r>
          </w:p>
          <w:p>
            <w:pPr>
              <w:ind w:left="10"/>
              <w:jc w:val="both"/>
              <w:rPr>
                <w:rFonts w:ascii="Calibri" w:hAnsi="Calibri" w:eastAsia="Times New Roman" w:cs="Calibri"/>
                <w:sz w:val="22"/>
                <w:szCs w:val="22"/>
              </w:rPr>
            </w:pPr>
            <w:r>
              <w:rPr>
                <w:rFonts w:ascii="Calibri" w:hAnsi="Calibri" w:eastAsia="Times New Roman" w:cs="Calibri"/>
                <w:sz w:val="22"/>
                <w:szCs w:val="22"/>
              </w:rPr>
              <w:t>            "TransactionId": 5468967,</w:t>
            </w:r>
          </w:p>
          <w:p>
            <w:pPr>
              <w:ind w:left="10"/>
              <w:jc w:val="both"/>
              <w:rPr>
                <w:rFonts w:ascii="Calibri" w:hAnsi="Calibri" w:eastAsia="Times New Roman" w:cs="Calibri"/>
                <w:sz w:val="22"/>
                <w:szCs w:val="22"/>
              </w:rPr>
            </w:pPr>
            <w:r>
              <w:rPr>
                <w:rFonts w:ascii="Calibri" w:hAnsi="Calibri" w:eastAsia="Times New Roman" w:cs="Calibri"/>
                <w:sz w:val="22"/>
                <w:szCs w:val="22"/>
              </w:rPr>
              <w:t>            "VehicleNumber": "3FFFDFRR7",</w:t>
            </w:r>
          </w:p>
          <w:p>
            <w:pPr>
              <w:ind w:left="10"/>
              <w:jc w:val="both"/>
              <w:rPr>
                <w:rFonts w:ascii="Calibri" w:hAnsi="Calibri" w:eastAsia="Times New Roman" w:cs="Calibri"/>
                <w:sz w:val="22"/>
                <w:szCs w:val="22"/>
              </w:rPr>
            </w:pPr>
            <w:r>
              <w:rPr>
                <w:rFonts w:ascii="Calibri" w:hAnsi="Calibri" w:eastAsia="Times New Roman" w:cs="Calibri"/>
                <w:sz w:val="22"/>
                <w:szCs w:val="22"/>
              </w:rPr>
              <w:t>            "LaneCode": "00013",</w:t>
            </w:r>
          </w:p>
          <w:p>
            <w:pPr>
              <w:ind w:left="10"/>
              <w:jc w:val="both"/>
              <w:rPr>
                <w:rFonts w:ascii="Calibri" w:hAnsi="Calibri" w:eastAsia="Times New Roman" w:cs="Calibri"/>
                <w:sz w:val="22"/>
                <w:szCs w:val="22"/>
              </w:rPr>
            </w:pPr>
            <w:r>
              <w:rPr>
                <w:rFonts w:ascii="Calibri" w:hAnsi="Calibri" w:eastAsia="Times New Roman" w:cs="Calibri"/>
                <w:sz w:val="22"/>
                <w:szCs w:val="22"/>
              </w:rPr>
              <w:t>            "PlazaCode": "001002",</w:t>
            </w:r>
          </w:p>
          <w:p>
            <w:pPr>
              <w:ind w:left="10"/>
              <w:jc w:val="both"/>
              <w:rPr>
                <w:rFonts w:ascii="Calibri" w:hAnsi="Calibri" w:eastAsia="Times New Roman" w:cs="Calibri"/>
                <w:sz w:val="22"/>
                <w:szCs w:val="22"/>
              </w:rPr>
            </w:pPr>
            <w:r>
              <w:rPr>
                <w:rFonts w:ascii="Calibri" w:hAnsi="Calibri" w:eastAsia="Times New Roman" w:cs="Calibri"/>
                <w:sz w:val="22"/>
                <w:szCs w:val="22"/>
              </w:rPr>
              <w:t>            "TransactionStatus": "POSTED",</w:t>
            </w:r>
          </w:p>
          <w:p>
            <w:pPr>
              <w:ind w:left="10"/>
              <w:jc w:val="both"/>
              <w:rPr>
                <w:rFonts w:ascii="Calibri" w:hAnsi="Calibri" w:eastAsia="Times New Roman" w:cs="Calibri"/>
                <w:sz w:val="22"/>
                <w:szCs w:val="22"/>
              </w:rPr>
            </w:pPr>
            <w:r>
              <w:rPr>
                <w:rFonts w:ascii="Calibri" w:hAnsi="Calibri" w:eastAsia="Times New Roman" w:cs="Calibri"/>
                <w:sz w:val="22"/>
                <w:szCs w:val="22"/>
              </w:rPr>
              <w:t>            "TransactionReferenceNumber": "810000000290934",</w:t>
            </w:r>
          </w:p>
          <w:p>
            <w:pPr>
              <w:ind w:left="10"/>
              <w:jc w:val="both"/>
              <w:rPr>
                <w:rFonts w:ascii="Calibri" w:hAnsi="Calibri" w:eastAsia="Times New Roman" w:cs="Calibri"/>
                <w:sz w:val="22"/>
                <w:szCs w:val="22"/>
              </w:rPr>
            </w:pPr>
            <w:r>
              <w:rPr>
                <w:rFonts w:ascii="Calibri" w:hAnsi="Calibri" w:eastAsia="Times New Roman" w:cs="Calibri"/>
                <w:sz w:val="22"/>
                <w:szCs w:val="22"/>
              </w:rPr>
              <w:t>            "PlazaName": "LTVBT"</w:t>
            </w:r>
          </w:p>
          <w:p>
            <w:pPr>
              <w:ind w:left="10"/>
              <w:jc w:val="both"/>
              <w:rPr>
                <w:rFonts w:ascii="Calibri" w:hAnsi="Calibri" w:eastAsia="Times New Roman" w:cs="Calibri"/>
                <w:sz w:val="22"/>
                <w:szCs w:val="22"/>
              </w:rPr>
            </w:pPr>
            <w:r>
              <w:rPr>
                <w:rFonts w:ascii="Calibri" w:hAnsi="Calibri" w:eastAsia="Times New Roman" w:cs="Calibri"/>
                <w:sz w:val="22"/>
                <w:szCs w:val="22"/>
              </w:rPr>
              <w:t>        },</w:t>
            </w:r>
          </w:p>
          <w:p>
            <w:pPr>
              <w:ind w:left="10"/>
              <w:jc w:val="both"/>
              <w:rPr>
                <w:rFonts w:ascii="Calibri" w:hAnsi="Calibri" w:eastAsia="Times New Roman" w:cs="Calibri"/>
                <w:sz w:val="22"/>
                <w:szCs w:val="22"/>
              </w:rPr>
            </w:pPr>
            <w:r>
              <w:rPr>
                <w:rFonts w:ascii="Calibri" w:hAnsi="Calibri" w:eastAsia="Times New Roman" w:cs="Calibri"/>
                <w:sz w:val="22"/>
                <w:szCs w:val="22"/>
              </w:rPr>
              <w:t>        {</w:t>
            </w:r>
          </w:p>
          <w:p>
            <w:pPr>
              <w:ind w:left="10"/>
              <w:jc w:val="both"/>
              <w:rPr>
                <w:rFonts w:ascii="Calibri" w:hAnsi="Calibri" w:eastAsia="Times New Roman" w:cs="Calibri"/>
                <w:sz w:val="22"/>
                <w:szCs w:val="22"/>
              </w:rPr>
            </w:pPr>
            <w:r>
              <w:rPr>
                <w:rFonts w:ascii="Calibri" w:hAnsi="Calibri" w:eastAsia="Times New Roman" w:cs="Calibri"/>
                <w:sz w:val="22"/>
                <w:szCs w:val="22"/>
              </w:rPr>
              <w:t>            "ProcessingDateTime": "2018-02-26T15:21:34.127+05:30",</w:t>
            </w:r>
          </w:p>
          <w:p>
            <w:pPr>
              <w:ind w:left="10"/>
              <w:jc w:val="both"/>
              <w:rPr>
                <w:rFonts w:ascii="Calibri" w:hAnsi="Calibri" w:eastAsia="Times New Roman" w:cs="Calibri"/>
                <w:sz w:val="22"/>
                <w:szCs w:val="22"/>
              </w:rPr>
            </w:pPr>
            <w:r>
              <w:rPr>
                <w:rFonts w:ascii="Calibri" w:hAnsi="Calibri" w:eastAsia="Times New Roman" w:cs="Calibri"/>
                <w:sz w:val="22"/>
                <w:szCs w:val="22"/>
              </w:rPr>
              <w:t>            "TransactionDateTime": "2018-02-26T21:00:00+05:30",</w:t>
            </w:r>
          </w:p>
          <w:p>
            <w:pPr>
              <w:ind w:left="10"/>
              <w:jc w:val="both"/>
              <w:rPr>
                <w:rFonts w:ascii="Calibri" w:hAnsi="Calibri" w:eastAsia="Times New Roman" w:cs="Calibri"/>
                <w:sz w:val="22"/>
                <w:szCs w:val="22"/>
              </w:rPr>
            </w:pPr>
            <w:r>
              <w:rPr>
                <w:rFonts w:ascii="Calibri" w:hAnsi="Calibri" w:eastAsia="Times New Roman" w:cs="Calibri"/>
                <w:sz w:val="22"/>
                <w:szCs w:val="22"/>
              </w:rPr>
              <w:t>            "TransactionAmount": 20,</w:t>
            </w:r>
          </w:p>
          <w:p>
            <w:pPr>
              <w:ind w:left="10"/>
              <w:jc w:val="both"/>
              <w:rPr>
                <w:rFonts w:ascii="Calibri" w:hAnsi="Calibri" w:eastAsia="Times New Roman" w:cs="Calibri"/>
                <w:sz w:val="22"/>
                <w:szCs w:val="22"/>
              </w:rPr>
            </w:pPr>
            <w:r>
              <w:rPr>
                <w:rFonts w:ascii="Calibri" w:hAnsi="Calibri" w:eastAsia="Times New Roman" w:cs="Calibri"/>
                <w:sz w:val="22"/>
                <w:szCs w:val="22"/>
              </w:rPr>
              <w:t>            "TransactionId": 5468964,</w:t>
            </w:r>
          </w:p>
          <w:p>
            <w:pPr>
              <w:ind w:left="10"/>
              <w:jc w:val="both"/>
              <w:rPr>
                <w:rFonts w:ascii="Calibri" w:hAnsi="Calibri" w:eastAsia="Times New Roman" w:cs="Calibri"/>
                <w:sz w:val="22"/>
                <w:szCs w:val="22"/>
              </w:rPr>
            </w:pPr>
            <w:r>
              <w:rPr>
                <w:rFonts w:ascii="Calibri" w:hAnsi="Calibri" w:eastAsia="Times New Roman" w:cs="Calibri"/>
                <w:sz w:val="22"/>
                <w:szCs w:val="22"/>
              </w:rPr>
              <w:t>            "VehicleNumber": "3FFFDFRR7",</w:t>
            </w:r>
          </w:p>
          <w:p>
            <w:pPr>
              <w:ind w:left="10"/>
              <w:jc w:val="both"/>
              <w:rPr>
                <w:rFonts w:ascii="Calibri" w:hAnsi="Calibri" w:eastAsia="Times New Roman" w:cs="Calibri"/>
                <w:sz w:val="22"/>
                <w:szCs w:val="22"/>
              </w:rPr>
            </w:pPr>
            <w:r>
              <w:rPr>
                <w:rFonts w:ascii="Calibri" w:hAnsi="Calibri" w:eastAsia="Times New Roman" w:cs="Calibri"/>
                <w:sz w:val="22"/>
                <w:szCs w:val="22"/>
              </w:rPr>
              <w:t>            "LaneCode": "00013",</w:t>
            </w:r>
          </w:p>
          <w:p>
            <w:pPr>
              <w:ind w:left="10"/>
              <w:jc w:val="both"/>
              <w:rPr>
                <w:rFonts w:ascii="Calibri" w:hAnsi="Calibri" w:eastAsia="Times New Roman" w:cs="Calibri"/>
                <w:sz w:val="22"/>
                <w:szCs w:val="22"/>
              </w:rPr>
            </w:pPr>
            <w:r>
              <w:rPr>
                <w:rFonts w:ascii="Calibri" w:hAnsi="Calibri" w:eastAsia="Times New Roman" w:cs="Calibri"/>
                <w:sz w:val="22"/>
                <w:szCs w:val="22"/>
              </w:rPr>
              <w:t>            "PlazaCode": "001002",</w:t>
            </w:r>
          </w:p>
          <w:p>
            <w:pPr>
              <w:ind w:left="10"/>
              <w:jc w:val="both"/>
              <w:rPr>
                <w:rFonts w:ascii="Calibri" w:hAnsi="Calibri" w:eastAsia="Times New Roman" w:cs="Calibri"/>
                <w:sz w:val="22"/>
                <w:szCs w:val="22"/>
              </w:rPr>
            </w:pPr>
            <w:r>
              <w:rPr>
                <w:rFonts w:ascii="Calibri" w:hAnsi="Calibri" w:eastAsia="Times New Roman" w:cs="Calibri"/>
                <w:sz w:val="22"/>
                <w:szCs w:val="22"/>
              </w:rPr>
              <w:t>            "TransactionStatus": "POSTED",</w:t>
            </w:r>
          </w:p>
          <w:p>
            <w:pPr>
              <w:ind w:left="10"/>
              <w:jc w:val="both"/>
              <w:rPr>
                <w:rFonts w:ascii="Calibri" w:hAnsi="Calibri" w:eastAsia="Times New Roman" w:cs="Calibri"/>
                <w:sz w:val="22"/>
                <w:szCs w:val="22"/>
              </w:rPr>
            </w:pPr>
            <w:r>
              <w:rPr>
                <w:rFonts w:ascii="Calibri" w:hAnsi="Calibri" w:eastAsia="Times New Roman" w:cs="Calibri"/>
                <w:sz w:val="22"/>
                <w:szCs w:val="22"/>
              </w:rPr>
              <w:t>            "TransactionReferenceNumber": "810000000290932",</w:t>
            </w:r>
          </w:p>
          <w:p>
            <w:pPr>
              <w:ind w:left="10"/>
              <w:jc w:val="both"/>
              <w:rPr>
                <w:rFonts w:ascii="Calibri" w:hAnsi="Calibri" w:eastAsia="Times New Roman" w:cs="Calibri"/>
                <w:sz w:val="22"/>
                <w:szCs w:val="22"/>
              </w:rPr>
            </w:pPr>
            <w:r>
              <w:rPr>
                <w:rFonts w:ascii="Calibri" w:hAnsi="Calibri" w:eastAsia="Times New Roman" w:cs="Calibri"/>
                <w:sz w:val="22"/>
                <w:szCs w:val="22"/>
              </w:rPr>
              <w:t>            "PlazaName": "LTVBT"</w:t>
            </w:r>
          </w:p>
          <w:p>
            <w:pPr>
              <w:ind w:left="10"/>
              <w:jc w:val="both"/>
              <w:rPr>
                <w:rFonts w:ascii="Calibri" w:hAnsi="Calibri" w:eastAsia="Times New Roman" w:cs="Calibri"/>
                <w:sz w:val="22"/>
                <w:szCs w:val="22"/>
              </w:rPr>
            </w:pPr>
            <w:r>
              <w:rPr>
                <w:rFonts w:ascii="Calibri" w:hAnsi="Calibri" w:eastAsia="Times New Roman" w:cs="Calibri"/>
                <w:sz w:val="22"/>
                <w:szCs w:val="22"/>
              </w:rPr>
              <w:t>        }</w:t>
            </w:r>
          </w:p>
          <w:p>
            <w:pPr>
              <w:ind w:left="10"/>
              <w:jc w:val="both"/>
              <w:rPr>
                <w:rFonts w:ascii="Calibri" w:hAnsi="Calibri" w:eastAsia="Times New Roman" w:cs="Calibri"/>
                <w:sz w:val="22"/>
                <w:szCs w:val="22"/>
              </w:rPr>
            </w:pPr>
            <w:r>
              <w:rPr>
                <w:rFonts w:ascii="Calibri" w:hAnsi="Calibri" w:eastAsia="Times New Roman" w:cs="Calibri"/>
                <w:sz w:val="22"/>
                <w:szCs w:val="22"/>
              </w:rPr>
              <w:t>    ],</w:t>
            </w:r>
          </w:p>
          <w:p>
            <w:pPr>
              <w:ind w:left="10"/>
              <w:jc w:val="both"/>
              <w:rPr>
                <w:rFonts w:ascii="Calibri" w:hAnsi="Calibri" w:eastAsia="Times New Roman" w:cs="Calibri"/>
                <w:sz w:val="22"/>
                <w:szCs w:val="22"/>
              </w:rPr>
            </w:pPr>
            <w:r>
              <w:rPr>
                <w:rFonts w:ascii="Calibri" w:hAnsi="Calibri" w:eastAsia="Times New Roman" w:cs="Calibri"/>
                <w:sz w:val="22"/>
                <w:szCs w:val="22"/>
              </w:rPr>
              <w:t>    "TotalPages": 3,</w:t>
            </w:r>
          </w:p>
          <w:p>
            <w:pPr>
              <w:ind w:left="10"/>
              <w:jc w:val="both"/>
              <w:rPr>
                <w:rFonts w:ascii="Calibri" w:hAnsi="Calibri" w:eastAsia="Times New Roman" w:cs="Calibri"/>
                <w:sz w:val="22"/>
                <w:szCs w:val="22"/>
              </w:rPr>
            </w:pPr>
            <w:r>
              <w:rPr>
                <w:rFonts w:ascii="Calibri" w:hAnsi="Calibri" w:eastAsia="Times New Roman" w:cs="Calibri"/>
                <w:sz w:val="22"/>
                <w:szCs w:val="22"/>
              </w:rPr>
              <w:t>    "CurrentPageNumber": 2,</w:t>
            </w:r>
          </w:p>
          <w:p>
            <w:pPr>
              <w:ind w:left="10"/>
              <w:jc w:val="both"/>
              <w:rPr>
                <w:rFonts w:ascii="Calibri" w:hAnsi="Calibri" w:eastAsia="Times New Roman" w:cs="Calibri"/>
                <w:sz w:val="22"/>
                <w:szCs w:val="22"/>
              </w:rPr>
            </w:pPr>
            <w:r>
              <w:rPr>
                <w:rFonts w:ascii="Calibri" w:hAnsi="Calibri" w:eastAsia="Times New Roman" w:cs="Calibri"/>
                <w:sz w:val="22"/>
                <w:szCs w:val="22"/>
              </w:rPr>
              <w:t>    "NoofTxnsForEachPage": 3,</w:t>
            </w:r>
          </w:p>
          <w:p>
            <w:pPr>
              <w:ind w:left="10"/>
              <w:jc w:val="both"/>
              <w:rPr>
                <w:rFonts w:ascii="Calibri" w:hAnsi="Calibri" w:eastAsia="Times New Roman" w:cs="Calibri"/>
                <w:sz w:val="22"/>
                <w:szCs w:val="22"/>
              </w:rPr>
            </w:pPr>
            <w:r>
              <w:rPr>
                <w:rFonts w:ascii="Calibri" w:hAnsi="Calibri" w:eastAsia="Times New Roman" w:cs="Calibri"/>
                <w:sz w:val="22"/>
                <w:szCs w:val="22"/>
              </w:rPr>
              <w:t>    "TotalTransactions": 9,</w:t>
            </w:r>
          </w:p>
          <w:p>
            <w:pPr>
              <w:ind w:left="10"/>
              <w:jc w:val="both"/>
              <w:rPr>
                <w:rFonts w:ascii="Calibri" w:hAnsi="Calibri" w:eastAsia="Times New Roman" w:cs="Calibri"/>
                <w:sz w:val="22"/>
                <w:szCs w:val="22"/>
              </w:rPr>
            </w:pPr>
            <w:r>
              <w:rPr>
                <w:rFonts w:ascii="Calibri" w:hAnsi="Calibri" w:eastAsia="Times New Roman" w:cs="Calibri"/>
                <w:sz w:val="22"/>
                <w:szCs w:val="22"/>
              </w:rPr>
              <w:t>    "VehicleNumber": null</w:t>
            </w:r>
          </w:p>
          <w:p>
            <w:pPr>
              <w:ind w:left="10"/>
              <w:jc w:val="both"/>
              <w:rPr>
                <w:rFonts w:ascii="Calibri" w:hAnsi="Calibri" w:eastAsia="Times New Roman" w:cs="Calibri"/>
                <w:sz w:val="22"/>
                <w:szCs w:val="22"/>
              </w:rPr>
            </w:pPr>
            <w:r>
              <w:rPr>
                <w:rFonts w:ascii="Calibri" w:hAnsi="Calibri" w:eastAsia="Times New Roman" w:cs="Calibri"/>
                <w:sz w:val="22"/>
                <w:szCs w:val="22"/>
              </w:rPr>
              <w:t>}</w:t>
            </w:r>
          </w:p>
          <w:p>
            <w:pPr>
              <w:pStyle w:val="4"/>
              <w:ind w:left="10"/>
              <w:jc w:val="both"/>
              <w:rPr>
                <w:rFonts w:ascii="Calibri" w:hAnsi="Calibri" w:eastAsia="Times New Roman" w:cs="Calibri"/>
                <w:color w:val="auto"/>
                <w:sz w:val="22"/>
                <w:szCs w:val="22"/>
                <w:lang w:val="en-US" w:eastAsia="zh-CN"/>
              </w:rPr>
            </w:pPr>
          </w:p>
        </w:tc>
      </w:tr>
    </w:tbl>
    <w:p>
      <w:pPr>
        <w:pStyle w:val="4"/>
        <w:rPr>
          <w:lang w:val="en-US" w:eastAsia="zh-CN"/>
        </w:rPr>
      </w:pPr>
    </w:p>
    <w:p>
      <w:pPr>
        <w:pStyle w:val="4"/>
      </w:pPr>
    </w:p>
    <w:p>
      <w:pPr>
        <w:pStyle w:val="4"/>
        <w:rPr>
          <w:lang w:val="en-IN"/>
        </w:rPr>
      </w:pPr>
    </w:p>
    <w:p>
      <w:pPr>
        <w:pStyle w:val="2"/>
        <w:numPr>
          <w:ilvl w:val="1"/>
          <w:numId w:val="5"/>
        </w:numPr>
        <w:tabs>
          <w:tab w:val="left" w:pos="0"/>
        </w:tabs>
        <w:rPr>
          <w:rStyle w:val="68"/>
          <w:rFonts w:eastAsia="SimSun"/>
          <w:b w:val="0"/>
          <w:sz w:val="24"/>
          <w:szCs w:val="24"/>
        </w:rPr>
      </w:pPr>
      <w:bookmarkStart w:id="71" w:name="_Toc487715564"/>
      <w:bookmarkStart w:id="72" w:name="_Toc524110433"/>
      <w:bookmarkStart w:id="73" w:name="_Toc518051013"/>
      <w:bookmarkStart w:id="74" w:name="_Toc487729770"/>
      <w:bookmarkStart w:id="75" w:name="_Toc32164"/>
      <w:r>
        <w:rPr>
          <w:rStyle w:val="68"/>
          <w:rFonts w:eastAsia="SimSun"/>
          <w:b w:val="0"/>
          <w:sz w:val="24"/>
          <w:szCs w:val="24"/>
        </w:rPr>
        <w:t>Black List Vehicle</w:t>
      </w:r>
      <w:bookmarkEnd w:id="71"/>
      <w:bookmarkEnd w:id="72"/>
      <w:bookmarkEnd w:id="73"/>
      <w:bookmarkEnd w:id="74"/>
      <w:bookmarkEnd w:id="75"/>
    </w:p>
    <w:p>
      <w:pPr>
        <w:pStyle w:val="2"/>
        <w:numPr>
          <w:ilvl w:val="2"/>
          <w:numId w:val="5"/>
        </w:numPr>
        <w:tabs>
          <w:tab w:val="left" w:pos="0"/>
        </w:tabs>
        <w:rPr>
          <w:rStyle w:val="68"/>
          <w:rFonts w:eastAsia="SimSun"/>
          <w:b w:val="0"/>
          <w:sz w:val="24"/>
          <w:szCs w:val="24"/>
        </w:rPr>
      </w:pPr>
      <w:bookmarkStart w:id="76" w:name="_Toc524110434"/>
      <w:bookmarkStart w:id="77" w:name="_Toc518051014"/>
      <w:bookmarkStart w:id="78" w:name="_Toc8504"/>
      <w:bookmarkStart w:id="79" w:name="_Toc487561653111"/>
      <w:r>
        <w:rPr>
          <w:rStyle w:val="68"/>
          <w:rFonts w:eastAsia="SimSun"/>
          <w:b w:val="0"/>
          <w:sz w:val="24"/>
          <w:szCs w:val="24"/>
        </w:rPr>
        <w:t>API:  Add Blacklist Vehicles</w:t>
      </w:r>
      <w:bookmarkEnd w:id="76"/>
      <w:bookmarkEnd w:id="77"/>
      <w:bookmarkEnd w:id="78"/>
    </w:p>
    <w:p>
      <w:pPr>
        <w:rPr>
          <w:rFonts w:ascii="Calibri" w:hAnsi="Calibri" w:cs="Calibri"/>
          <w:b/>
          <w:bCs/>
          <w:sz w:val="22"/>
          <w:szCs w:val="22"/>
        </w:rPr>
      </w:pPr>
      <w:r>
        <w:rPr>
          <w:rFonts w:ascii="Calibri" w:hAnsi="Calibri" w:cs="Calibri"/>
          <w:b/>
          <w:bCs/>
          <w:sz w:val="22"/>
          <w:szCs w:val="22"/>
        </w:rPr>
        <w:t xml:space="preserve">Description: </w:t>
      </w:r>
    </w:p>
    <w:p>
      <w:pPr>
        <w:rPr>
          <w:rFonts w:ascii="Calibri" w:hAnsi="Calibri" w:cs="Calibri"/>
          <w:sz w:val="22"/>
          <w:szCs w:val="22"/>
        </w:rPr>
      </w:pPr>
      <w:r>
        <w:rPr>
          <w:rFonts w:ascii="Calibri" w:hAnsi="Calibri" w:cs="Calibri"/>
          <w:sz w:val="22"/>
          <w:szCs w:val="22"/>
        </w:rPr>
        <w:t xml:space="preserve">This API can be used if the Customer wants to include the Vehicles in Blacklist. Customer ID is mandatory and one of (Sub Group Name OR Vehicle Number) is mandatory. </w:t>
      </w:r>
    </w:p>
    <w:p>
      <w:pPr>
        <w:rPr>
          <w:rFonts w:ascii="Calibri" w:hAnsi="Calibri" w:cs="Calibri"/>
          <w:sz w:val="22"/>
          <w:szCs w:val="22"/>
        </w:rPr>
      </w:pPr>
      <w:r>
        <w:rPr>
          <w:rFonts w:ascii="Calibri" w:hAnsi="Calibri" w:cs="Calibri"/>
          <w:sz w:val="22"/>
          <w:szCs w:val="22"/>
        </w:rPr>
        <w:t>Multiple Vehicle numbers up to a maximum of 10 can be provided in the request for Blacklist.</w:t>
      </w:r>
    </w:p>
    <w:p>
      <w:pPr>
        <w:rPr>
          <w:rFonts w:ascii="Calibri" w:hAnsi="Calibri" w:cs="Calibri"/>
          <w:sz w:val="22"/>
          <w:szCs w:val="22"/>
        </w:rPr>
      </w:pPr>
      <w:r>
        <w:rPr>
          <w:rFonts w:ascii="Calibri" w:hAnsi="Calibri" w:cs="Calibri"/>
          <w:sz w:val="22"/>
          <w:szCs w:val="22"/>
        </w:rPr>
        <w:t>The Blacklist process is similar to the existing Blacklist functionality at Internal Web Portal (Customer calls CSR to add the vehicle to Blacklist status).</w:t>
      </w:r>
    </w:p>
    <w:p>
      <w:pPr>
        <w:rPr>
          <w:rFonts w:ascii="Calibri" w:hAnsi="Calibri" w:cs="Calibri"/>
          <w:b/>
          <w:bCs/>
          <w:sz w:val="22"/>
          <w:szCs w:val="22"/>
        </w:rPr>
      </w:pPr>
      <w:r>
        <w:rPr>
          <w:rFonts w:ascii="Calibri" w:hAnsi="Calibri" w:cs="Calibri"/>
          <w:sz w:val="22"/>
          <w:szCs w:val="22"/>
        </w:rPr>
        <w:t>If the Vehicle is already in the Blacklist, it cannot be added to the Blacklist again.</w:t>
      </w:r>
    </w:p>
    <w:p>
      <w:pPr>
        <w:rPr>
          <w:rFonts w:ascii="Calibri" w:hAnsi="Calibri" w:cs="Calibri"/>
          <w:b/>
          <w:bCs/>
          <w:sz w:val="22"/>
          <w:szCs w:val="22"/>
        </w:rPr>
      </w:pPr>
      <w:r>
        <w:rPr>
          <w:rFonts w:ascii="Calibri" w:hAnsi="Calibri" w:cs="Calibri"/>
          <w:b/>
          <w:bCs/>
          <w:sz w:val="22"/>
          <w:szCs w:val="22"/>
        </w:rPr>
        <w:t xml:space="preserve">URL: </w:t>
      </w:r>
      <w:r>
        <w:rPr>
          <w:rStyle w:val="29"/>
          <w:rFonts w:ascii="Calibri" w:hAnsi="Calibri" w:cs="Calibri"/>
          <w:bCs/>
          <w:sz w:val="22"/>
          <w:szCs w:val="22"/>
        </w:rPr>
        <w:t>https://&lt;host&gt;/Customer/BlacklistVehicles</w:t>
      </w:r>
    </w:p>
    <w:p>
      <w:pPr>
        <w:rPr>
          <w:rFonts w:ascii="Calibri" w:hAnsi="Calibri" w:cs="Calibri"/>
          <w:b/>
          <w:bCs/>
          <w:sz w:val="22"/>
          <w:szCs w:val="22"/>
        </w:rPr>
      </w:pPr>
      <w:r>
        <w:rPr>
          <w:rFonts w:ascii="Calibri" w:hAnsi="Calibri" w:cs="Calibri"/>
          <w:b/>
          <w:bCs/>
          <w:sz w:val="22"/>
          <w:szCs w:val="22"/>
        </w:rPr>
        <w:t xml:space="preserve">Method Type: </w:t>
      </w:r>
      <w:r>
        <w:rPr>
          <w:rFonts w:ascii="Calibri" w:hAnsi="Calibri" w:cs="Calibri"/>
          <w:bCs/>
          <w:sz w:val="22"/>
          <w:szCs w:val="22"/>
        </w:rPr>
        <w:t>POST</w:t>
      </w:r>
    </w:p>
    <w:p>
      <w:pPr>
        <w:rPr>
          <w:rFonts w:ascii="Calibri" w:hAnsi="Calibri" w:cs="Calibri"/>
          <w:b/>
          <w:bCs/>
          <w:sz w:val="22"/>
          <w:szCs w:val="22"/>
        </w:rPr>
      </w:pPr>
      <w:r>
        <w:rPr>
          <w:rFonts w:ascii="Calibri" w:hAnsi="Calibri" w:cs="Calibri"/>
          <w:b/>
          <w:bCs/>
          <w:sz w:val="22"/>
          <w:szCs w:val="22"/>
        </w:rPr>
        <w:t xml:space="preserve">Content Type: </w:t>
      </w:r>
      <w:r>
        <w:rPr>
          <w:rFonts w:ascii="Calibri" w:hAnsi="Calibri" w:cs="Calibri"/>
          <w:bCs/>
          <w:sz w:val="22"/>
          <w:szCs w:val="22"/>
        </w:rPr>
        <w:t>application/json</w:t>
      </w:r>
    </w:p>
    <w:p>
      <w:pPr>
        <w:ind w:left="420"/>
        <w:rPr>
          <w:rFonts w:ascii="Calibri" w:hAnsi="Calibri" w:cs="Calibri"/>
          <w:b/>
          <w:bCs/>
          <w:sz w:val="22"/>
          <w:szCs w:val="22"/>
        </w:rPr>
      </w:pPr>
      <w:r>
        <w:rPr>
          <w:rFonts w:ascii="Calibri" w:hAnsi="Calibri" w:cs="Calibri"/>
          <w:b/>
          <w:bCs/>
          <w:sz w:val="22"/>
          <w:szCs w:val="22"/>
        </w:rPr>
        <w:t>Header:</w:t>
      </w:r>
    </w:p>
    <w:p>
      <w:pPr>
        <w:ind w:left="0" w:firstLine="420"/>
        <w:rPr>
          <w:rFonts w:ascii="Calibri" w:hAnsi="Calibri" w:cs="Calibri"/>
          <w:bCs/>
          <w:sz w:val="22"/>
          <w:szCs w:val="22"/>
        </w:rPr>
      </w:pPr>
      <w:bookmarkStart w:id="80" w:name="%3A6r.co5"/>
      <w:bookmarkEnd w:id="80"/>
      <w:r>
        <w:rPr>
          <w:rFonts w:ascii="Calibri" w:hAnsi="Calibri" w:cs="Calibri"/>
          <w:b/>
          <w:bCs/>
          <w:sz w:val="22"/>
          <w:szCs w:val="22"/>
        </w:rPr>
        <w:t>APIClient_ID</w:t>
      </w:r>
      <w:r>
        <w:rPr>
          <w:rFonts w:ascii="Calibri" w:hAnsi="Calibri" w:cs="Calibri"/>
          <w:bCs/>
          <w:sz w:val="22"/>
          <w:szCs w:val="22"/>
        </w:rPr>
        <w:t xml:space="preserve"> : 10014151</w:t>
      </w:r>
    </w:p>
    <w:p>
      <w:pPr>
        <w:ind w:left="0" w:firstLine="420"/>
        <w:rPr>
          <w:rFonts w:ascii="Calibri" w:hAnsi="Calibri" w:cs="Calibri"/>
          <w:bCs/>
          <w:sz w:val="22"/>
          <w:szCs w:val="22"/>
        </w:rPr>
      </w:pPr>
      <w:r>
        <w:rPr>
          <w:rFonts w:ascii="Calibri" w:hAnsi="Calibri" w:cs="Calibri"/>
          <w:b/>
          <w:bCs/>
          <w:sz w:val="22"/>
          <w:szCs w:val="22"/>
        </w:rPr>
        <w:t xml:space="preserve">API_KEY: </w:t>
      </w:r>
      <w:r>
        <w:rPr>
          <w:rFonts w:ascii="Calibri" w:hAnsi="Calibri" w:cs="Calibri"/>
          <w:bCs/>
          <w:sz w:val="22"/>
          <w:szCs w:val="22"/>
        </w:rPr>
        <w:t>C442D6E5D6D099FC1E7D9760917358428506150927EC1210EE5CE53359706589BC00CE</w:t>
      </w:r>
    </w:p>
    <w:p>
      <w:pPr>
        <w:ind w:left="420" w:firstLine="0"/>
        <w:rPr>
          <w:rFonts w:ascii="Calibri"/>
          <w:sz w:val="22"/>
          <w:szCs w:val="22"/>
        </w:rPr>
      </w:pPr>
      <w:r>
        <w:rPr>
          <w:rFonts w:ascii="Calibri"/>
          <w:sz w:val="22"/>
          <w:szCs w:val="22"/>
        </w:rPr>
        <w:t>API Returns Bad Request (Http Status Code 400) in the response if the API request validation fails with Http Message.</w:t>
      </w:r>
    </w:p>
    <w:p>
      <w:pPr>
        <w:ind w:left="0" w:firstLine="420"/>
        <w:rPr>
          <w:rFonts w:ascii="Calibri"/>
          <w:sz w:val="22"/>
          <w:szCs w:val="22"/>
        </w:rPr>
      </w:pPr>
      <w:r>
        <w:rPr>
          <w:rFonts w:ascii="Calibri"/>
          <w:sz w:val="22"/>
          <w:szCs w:val="22"/>
        </w:rPr>
        <w:t>API Return OK (Http Status code 200) with response if the API request is successfully processed.</w:t>
      </w:r>
    </w:p>
    <w:p>
      <w:pPr>
        <w:ind w:left="0" w:firstLine="420"/>
        <w:rPr>
          <w:rFonts w:ascii="Calibri" w:hAnsi="Calibri" w:cs="Calibri"/>
          <w:b/>
          <w:bCs/>
          <w:i/>
          <w:sz w:val="22"/>
          <w:szCs w:val="22"/>
        </w:rPr>
      </w:pPr>
      <w:r>
        <w:rPr>
          <w:rFonts w:ascii="Calibri" w:hAnsi="Calibri" w:cs="Calibri"/>
          <w:b/>
          <w:bCs/>
          <w:i/>
          <w:sz w:val="22"/>
          <w:szCs w:val="22"/>
          <w:highlight w:val="yellow"/>
        </w:rPr>
        <w:t>Note:In case if SubgroupId is provided along with CustomerId, then API Response may take time depending on the number of Vehicles belong to that sub group.</w:t>
      </w:r>
    </w:p>
    <w:p>
      <w:pPr>
        <w:pStyle w:val="2"/>
        <w:numPr>
          <w:ilvl w:val="2"/>
          <w:numId w:val="5"/>
        </w:numPr>
        <w:tabs>
          <w:tab w:val="left" w:pos="0"/>
        </w:tabs>
        <w:rPr>
          <w:rStyle w:val="68"/>
          <w:rFonts w:eastAsia="SimSun"/>
          <w:b w:val="0"/>
          <w:sz w:val="24"/>
          <w:szCs w:val="24"/>
        </w:rPr>
      </w:pPr>
      <w:bookmarkStart w:id="81" w:name="_Toc524110435"/>
      <w:bookmarkStart w:id="82" w:name="_Toc518051015"/>
      <w:bookmarkStart w:id="83" w:name="_Toc3125"/>
      <w:r>
        <w:rPr>
          <w:rStyle w:val="68"/>
          <w:rFonts w:eastAsia="SimSun"/>
          <w:b w:val="0"/>
          <w:sz w:val="24"/>
          <w:szCs w:val="24"/>
        </w:rPr>
        <w:t>Request Attributes</w:t>
      </w:r>
      <w:bookmarkEnd w:id="81"/>
      <w:bookmarkEnd w:id="82"/>
      <w:bookmarkEnd w:id="83"/>
    </w:p>
    <w:tbl>
      <w:tblPr>
        <w:tblStyle w:val="30"/>
        <w:tblW w:w="10406" w:type="dxa"/>
        <w:tblInd w:w="0" w:type="dxa"/>
        <w:tblLayout w:type="fixed"/>
        <w:tblCellMar>
          <w:top w:w="0" w:type="dxa"/>
          <w:left w:w="10" w:type="dxa"/>
          <w:bottom w:w="0" w:type="dxa"/>
          <w:right w:w="10" w:type="dxa"/>
        </w:tblCellMar>
      </w:tblPr>
      <w:tblGrid>
        <w:gridCol w:w="4901"/>
        <w:gridCol w:w="5505"/>
      </w:tblGrid>
      <w:tr>
        <w:trPr>
          <w:trHeight w:val="279" w:hRule="atLeast"/>
        </w:trPr>
        <w:tc>
          <w:tcPr>
            <w:tcW w:w="490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CustomerId</w:t>
            </w:r>
          </w:p>
        </w:tc>
        <w:tc>
          <w:tcPr>
            <w:tcW w:w="550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Customer ID of the Corporate Customer - Mandatory field.</w:t>
            </w:r>
          </w:p>
        </w:tc>
      </w:tr>
      <w:tr>
        <w:trPr>
          <w:trHeight w:val="1617" w:hRule="atLeast"/>
        </w:trPr>
        <w:tc>
          <w:tcPr>
            <w:tcW w:w="490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VehicleNumbers</w:t>
            </w:r>
          </w:p>
        </w:tc>
        <w:tc>
          <w:tcPr>
            <w:tcW w:w="550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Collection of Vehicle numbers. Can be requested up to a maximum of 10. If invalid or unknown vehicle numbers are provided in the request, it will not return any response for the respective vehicle.</w:t>
            </w:r>
          </w:p>
          <w:p>
            <w:pPr>
              <w:jc w:val="both"/>
              <w:rPr>
                <w:rFonts w:ascii="Calibri" w:hAnsi="Calibri" w:cs="Calibri"/>
                <w:sz w:val="22"/>
                <w:szCs w:val="22"/>
              </w:rPr>
            </w:pPr>
            <w:r>
              <w:rPr>
                <w:rFonts w:ascii="Calibri" w:hAnsi="Calibri" w:eastAsia="Times New Roman" w:cs="Calibri"/>
                <w:sz w:val="22"/>
                <w:szCs w:val="22"/>
              </w:rPr>
              <w:t>For Blacklisting a vehicle, Customer ID is mandatory and one of (Sub Group Name or Vehicle numbers) is also mandatory.</w:t>
            </w:r>
          </w:p>
        </w:tc>
      </w:tr>
      <w:tr>
        <w:tblPrEx>
          <w:tblCellMar>
            <w:top w:w="0" w:type="dxa"/>
            <w:left w:w="10" w:type="dxa"/>
            <w:bottom w:w="0" w:type="dxa"/>
            <w:right w:w="10" w:type="dxa"/>
          </w:tblCellMar>
        </w:tblPrEx>
        <w:trPr>
          <w:trHeight w:val="1617" w:hRule="atLeast"/>
        </w:trPr>
        <w:tc>
          <w:tcPr>
            <w:tcW w:w="490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SubGroupName</w:t>
            </w:r>
          </w:p>
        </w:tc>
        <w:tc>
          <w:tcPr>
            <w:tcW w:w="5505" w:type="dxa"/>
            <w:tcBorders>
              <w:top w:val="single" w:color="000000" w:sz="4" w:space="0"/>
              <w:left w:val="single" w:color="000000" w:sz="4" w:space="0"/>
              <w:bottom w:val="single" w:color="000000" w:sz="4" w:space="0"/>
              <w:right w:val="single" w:color="000000" w:sz="4" w:space="0"/>
            </w:tcBorders>
            <w:shd w:val="clear" w:color="auto" w:fill="FFFFFF"/>
          </w:tcPr>
          <w:p>
            <w:pPr>
              <w:ind w:left="0" w:firstLine="0"/>
              <w:jc w:val="both"/>
              <w:rPr>
                <w:rFonts w:ascii="Calibri" w:hAnsi="Calibri" w:eastAsia="Times New Roman" w:cs="Calibri"/>
                <w:sz w:val="22"/>
                <w:szCs w:val="22"/>
              </w:rPr>
            </w:pPr>
            <w:r>
              <w:rPr>
                <w:rFonts w:ascii="Calibri" w:hAnsi="Calibri" w:eastAsia="Times New Roman" w:cs="Calibri"/>
                <w:sz w:val="22"/>
                <w:szCs w:val="22"/>
              </w:rPr>
              <w:t>Name of the Sub group ,in case to Blacklist all vehicles based on SubGroup Name.Only one subgroup name is allowed.</w:t>
            </w:r>
          </w:p>
        </w:tc>
      </w:tr>
    </w:tbl>
    <w:p>
      <w:pPr>
        <w:pStyle w:val="2"/>
        <w:numPr>
          <w:ilvl w:val="0"/>
          <w:numId w:val="0"/>
        </w:numPr>
        <w:tabs>
          <w:tab w:val="left" w:pos="0"/>
        </w:tabs>
        <w:ind w:left="1224"/>
        <w:rPr>
          <w:rStyle w:val="68"/>
          <w:rFonts w:eastAsia="SimSun"/>
          <w:b w:val="0"/>
          <w:sz w:val="24"/>
          <w:szCs w:val="24"/>
        </w:rPr>
      </w:pPr>
    </w:p>
    <w:p>
      <w:pPr>
        <w:pStyle w:val="4"/>
      </w:pPr>
    </w:p>
    <w:p>
      <w:pPr>
        <w:pStyle w:val="2"/>
        <w:numPr>
          <w:ilvl w:val="2"/>
          <w:numId w:val="5"/>
        </w:numPr>
        <w:tabs>
          <w:tab w:val="left" w:pos="0"/>
        </w:tabs>
        <w:rPr>
          <w:rStyle w:val="68"/>
          <w:rFonts w:eastAsia="SimSun"/>
          <w:b w:val="0"/>
          <w:sz w:val="24"/>
          <w:szCs w:val="24"/>
        </w:rPr>
      </w:pPr>
      <w:bookmarkStart w:id="84" w:name="_Toc524110436"/>
      <w:bookmarkStart w:id="85" w:name="_Toc518051016"/>
      <w:bookmarkStart w:id="86" w:name="_Toc14145"/>
      <w:r>
        <w:rPr>
          <w:rStyle w:val="68"/>
          <w:rFonts w:eastAsia="SimSun"/>
          <w:b w:val="0"/>
          <w:sz w:val="24"/>
          <w:szCs w:val="24"/>
        </w:rPr>
        <w:t>Response Attributes</w:t>
      </w:r>
      <w:bookmarkEnd w:id="84"/>
      <w:bookmarkEnd w:id="85"/>
      <w:bookmarkEnd w:id="86"/>
    </w:p>
    <w:tbl>
      <w:tblPr>
        <w:tblStyle w:val="30"/>
        <w:tblW w:w="10434" w:type="dxa"/>
        <w:tblInd w:w="0" w:type="dxa"/>
        <w:tblLayout w:type="fixed"/>
        <w:tblCellMar>
          <w:top w:w="0" w:type="dxa"/>
          <w:left w:w="10" w:type="dxa"/>
          <w:bottom w:w="0" w:type="dxa"/>
          <w:right w:w="10" w:type="dxa"/>
        </w:tblCellMar>
      </w:tblPr>
      <w:tblGrid>
        <w:gridCol w:w="4260"/>
        <w:gridCol w:w="6174"/>
      </w:tblGrid>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CustomerId</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Customer ID of the corporate customer</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BlackListDetails</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Contains Collection of Vehicle details that needs to be returned for the requested vehicle numbers in the request.</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BlackListDetails-VehicleNumber</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Vehicle number of the requested vehicle for Blacklist.</w:t>
            </w:r>
          </w:p>
        </w:tc>
      </w:tr>
      <w:tr>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BlackListDetails-SubGroupName</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rPr>
            </w:pPr>
            <w:r>
              <w:rPr>
                <w:rFonts w:ascii="Calibri" w:hAnsi="Calibri" w:eastAsia="Times New Roman" w:cs="Calibri"/>
                <w:sz w:val="22"/>
                <w:szCs w:val="22"/>
              </w:rPr>
              <w:t>If subgroup name is passed in the request, all the tags under that group will be Added to Blacklist.</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BlackListDetails-Message</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Returns “Vehicle Blacklisted Successfully” if the vehicle is blacklisted.</w:t>
            </w:r>
          </w:p>
          <w:p>
            <w:pPr>
              <w:jc w:val="both"/>
              <w:rPr>
                <w:rFonts w:ascii="Calibri" w:hAnsi="Calibri" w:eastAsia="Times New Roman" w:cs="Calibri"/>
                <w:sz w:val="22"/>
                <w:szCs w:val="22"/>
              </w:rPr>
            </w:pPr>
            <w:r>
              <w:rPr>
                <w:rFonts w:ascii="Calibri" w:hAnsi="Calibri" w:eastAsia="Times New Roman" w:cs="Calibri"/>
                <w:sz w:val="22"/>
                <w:szCs w:val="22"/>
              </w:rPr>
              <w:t>If the request is already Blacklisted, then returns</w:t>
            </w:r>
          </w:p>
          <w:p>
            <w:pPr>
              <w:jc w:val="both"/>
              <w:rPr>
                <w:rFonts w:ascii="Calibri" w:hAnsi="Calibri" w:cs="Calibri"/>
                <w:sz w:val="22"/>
                <w:szCs w:val="22"/>
              </w:rPr>
            </w:pPr>
            <w:r>
              <w:rPr>
                <w:rFonts w:ascii="Calibri" w:hAnsi="Calibri" w:eastAsia="Times New Roman" w:cs="Calibri"/>
                <w:sz w:val="22"/>
                <w:szCs w:val="22"/>
              </w:rPr>
              <w:t>“Vehicle already Blacklisted with Reason code-xxxxx”.</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BlackListDetails-IsTagBlacklisted</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Returns true if the vehicle is Blacklisted with the current request is successful else false(if already Blacklisted or any other reason).</w:t>
            </w:r>
          </w:p>
        </w:tc>
      </w:tr>
    </w:tbl>
    <w:p>
      <w:pPr>
        <w:pStyle w:val="2"/>
        <w:numPr>
          <w:ilvl w:val="2"/>
          <w:numId w:val="5"/>
        </w:numPr>
        <w:tabs>
          <w:tab w:val="left" w:pos="0"/>
        </w:tabs>
        <w:rPr>
          <w:rStyle w:val="68"/>
          <w:rFonts w:eastAsia="SimSun"/>
          <w:b w:val="0"/>
          <w:sz w:val="24"/>
          <w:szCs w:val="24"/>
        </w:rPr>
      </w:pPr>
      <w:bookmarkStart w:id="87" w:name="_Toc518051017"/>
      <w:bookmarkStart w:id="88" w:name="_Toc524110437"/>
      <w:bookmarkStart w:id="89" w:name="_Toc27267"/>
      <w:r>
        <w:rPr>
          <w:rStyle w:val="68"/>
          <w:rFonts w:eastAsia="SimSun"/>
          <w:b w:val="0"/>
          <w:sz w:val="24"/>
          <w:szCs w:val="24"/>
        </w:rPr>
        <w:t>Request  &amp; Response JSON</w:t>
      </w:r>
      <w:bookmarkEnd w:id="87"/>
      <w:bookmarkEnd w:id="88"/>
      <w:bookmarkEnd w:id="89"/>
    </w:p>
    <w:p>
      <w:pPr>
        <w:pStyle w:val="4"/>
        <w:rPr>
          <w:lang w:val="en-US" w:eastAsia="zh-CN"/>
        </w:rPr>
      </w:pPr>
    </w:p>
    <w:tbl>
      <w:tblPr>
        <w:tblStyle w:val="30"/>
        <w:tblW w:w="105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361"/>
        <w:gridCol w:w="62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61" w:type="dxa"/>
          </w:tcPr>
          <w:p>
            <w:pPr>
              <w:pStyle w:val="4"/>
              <w:jc w:val="center"/>
              <w:rPr>
                <w:rFonts w:asciiTheme="minorHAnsi" w:hAnsiTheme="minorHAnsi" w:cstheme="minorHAnsi"/>
                <w:b/>
                <w:lang w:val="en-US" w:eastAsia="zh-CN"/>
              </w:rPr>
            </w:pPr>
            <w:r>
              <w:rPr>
                <w:rFonts w:asciiTheme="minorHAnsi" w:hAnsiTheme="minorHAnsi" w:cstheme="minorHAnsi"/>
                <w:b/>
                <w:lang w:val="en-US" w:eastAsia="zh-CN"/>
              </w:rPr>
              <w:t>Request</w:t>
            </w:r>
          </w:p>
        </w:tc>
        <w:tc>
          <w:tcPr>
            <w:tcW w:w="6237" w:type="dxa"/>
          </w:tcPr>
          <w:p>
            <w:pPr>
              <w:pStyle w:val="4"/>
              <w:jc w:val="center"/>
              <w:rPr>
                <w:rFonts w:asciiTheme="minorHAnsi" w:hAnsiTheme="minorHAnsi" w:cstheme="minorHAnsi"/>
                <w:b/>
                <w:lang w:val="en-US" w:eastAsia="zh-CN"/>
              </w:rPr>
            </w:pPr>
            <w:r>
              <w:rPr>
                <w:rFonts w:asciiTheme="minorHAnsi" w:hAnsiTheme="minorHAnsi" w:cstheme="minorHAnsi"/>
                <w:b/>
                <w:lang w:val="en-US" w:eastAsia="zh-CN"/>
              </w:rPr>
              <w:t>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61" w:type="dxa"/>
          </w:tcPr>
          <w:p>
            <w:pPr>
              <w:spacing w:after="0"/>
              <w:ind w:left="10"/>
              <w:rPr>
                <w:rFonts w:ascii="Calibri" w:hAnsi="Calibri" w:eastAsia="Times New Roman" w:cs="Calibri"/>
                <w:sz w:val="22"/>
                <w:szCs w:val="22"/>
              </w:rPr>
            </w:pPr>
            <w:r>
              <w:rPr>
                <w:rFonts w:ascii="Calibri" w:hAnsi="Calibri" w:eastAsia="Times New Roman" w:cs="Calibri"/>
                <w:sz w:val="22"/>
                <w:szCs w:val="22"/>
              </w:rPr>
              <w:t>{</w:t>
            </w:r>
          </w:p>
          <w:p>
            <w:pPr>
              <w:spacing w:after="0"/>
              <w:ind w:left="10"/>
              <w:rPr>
                <w:rFonts w:ascii="Calibri" w:hAnsi="Calibri" w:eastAsia="Times New Roman" w:cs="Calibri"/>
                <w:sz w:val="22"/>
                <w:szCs w:val="22"/>
              </w:rPr>
            </w:pPr>
            <w:r>
              <w:rPr>
                <w:rFonts w:ascii="Calibri" w:hAnsi="Calibri" w:eastAsia="Times New Roman" w:cs="Calibri"/>
                <w:sz w:val="22"/>
                <w:szCs w:val="22"/>
              </w:rPr>
              <w:t>"CustomerId":10003793,</w:t>
            </w:r>
          </w:p>
          <w:p>
            <w:pPr>
              <w:spacing w:after="0"/>
              <w:ind w:left="10"/>
              <w:rPr>
                <w:rFonts w:ascii="Calibri" w:hAnsi="Calibri" w:eastAsia="Times New Roman" w:cs="Calibri"/>
                <w:sz w:val="22"/>
                <w:szCs w:val="22"/>
              </w:rPr>
            </w:pPr>
            <w:r>
              <w:rPr>
                <w:rFonts w:ascii="Calibri" w:hAnsi="Calibri" w:eastAsia="Times New Roman" w:cs="Calibri"/>
                <w:sz w:val="22"/>
                <w:szCs w:val="22"/>
              </w:rPr>
              <w:t>"VehicleNumbers":["MH14EC8243","MH14EF5679","MH14DM5679","MH14CU5679"]</w:t>
            </w:r>
          </w:p>
          <w:p>
            <w:pPr>
              <w:spacing w:after="0"/>
              <w:ind w:left="10"/>
              <w:rPr>
                <w:rFonts w:ascii="Calibri" w:hAnsi="Calibri" w:eastAsia="Times New Roman" w:cs="Calibri"/>
                <w:sz w:val="22"/>
                <w:szCs w:val="22"/>
              </w:rPr>
            </w:pPr>
            <w:r>
              <w:rPr>
                <w:rFonts w:ascii="Calibri" w:hAnsi="Calibri" w:eastAsia="Times New Roman" w:cs="Calibri"/>
                <w:sz w:val="22"/>
                <w:szCs w:val="22"/>
              </w:rPr>
              <w:t>}</w:t>
            </w:r>
          </w:p>
        </w:tc>
        <w:tc>
          <w:tcPr>
            <w:tcW w:w="6237" w:type="dxa"/>
          </w:tcPr>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"CustomerId": 10003793,</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"IsSuccess": true,</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"BlackListDetails": [</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"IsTagBlackListed": true,</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"Message": "Tag already Blacklisted",</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"TagAccountId": 20001567,                                                                            </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"VehicleNumber": "MH14EC8243"</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"IsTagBlackListed": true,</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"Message": "Tag Blacklisted Successfully",</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"TagAccountId": 20001568,</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"VehicleNumber": "MH14EF5679"</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"IsTagBlackListed": false,</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"Message": "Tag already Blacklisted",</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"TagAccountId": 20001569,</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"VehicleNumber": "MH14DM5679"</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"IsTagBlackListed": true,</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"Message": "Tag Blacklisted Successfully",</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"TagAccountId": 20001570,</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"VehicleNumber": "MH14CU5679"</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p>
            <w:pPr>
              <w:pStyle w:val="4"/>
              <w:spacing w:after="0" w:line="240" w:lineRule="auto"/>
              <w:jc w:val="both"/>
              <w:rPr>
                <w:rFonts w:ascii="Calibri" w:hAnsi="Calibri" w:eastAsia="Times New Roman" w:cs="Calibri"/>
                <w:color w:val="auto"/>
                <w:sz w:val="22"/>
                <w:szCs w:val="22"/>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61" w:type="dxa"/>
          </w:tcPr>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"CustomerId":10003793,</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"SubGroupName":"SubGroup1"</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p>
            <w:pPr>
              <w:spacing w:after="0" w:line="240" w:lineRule="auto"/>
              <w:ind w:left="11" w:hanging="11"/>
              <w:jc w:val="both"/>
              <w:rPr>
                <w:rFonts w:ascii="Calibri" w:hAnsi="Calibri" w:eastAsia="Times New Roman" w:cs="Calibri"/>
                <w:sz w:val="22"/>
                <w:szCs w:val="22"/>
              </w:rPr>
            </w:pPr>
          </w:p>
        </w:tc>
        <w:tc>
          <w:tcPr>
            <w:tcW w:w="6237" w:type="dxa"/>
          </w:tcPr>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HTTPStatus:0K (202)</w:t>
            </w:r>
          </w:p>
          <w:p>
            <w:pPr>
              <w:spacing w:after="0" w:line="240" w:lineRule="auto"/>
              <w:ind w:left="11" w:hanging="11"/>
              <w:jc w:val="both"/>
              <w:rPr>
                <w:rFonts w:ascii="Calibri" w:hAnsi="Calibri" w:eastAsia="Times New Roman"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61" w:type="dxa"/>
          </w:tcPr>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"CustomerId":10003793,</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"SubGroupName":"SubGroup1"</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p>
            <w:pPr>
              <w:spacing w:after="0" w:line="240" w:lineRule="auto"/>
              <w:ind w:left="11" w:hanging="11"/>
              <w:jc w:val="both"/>
              <w:rPr>
                <w:rFonts w:ascii="Calibri" w:hAnsi="Calibri" w:eastAsia="Times New Roman" w:cs="Calibri"/>
                <w:sz w:val="22"/>
                <w:szCs w:val="22"/>
              </w:rPr>
            </w:pPr>
          </w:p>
        </w:tc>
        <w:tc>
          <w:tcPr>
            <w:tcW w:w="6237" w:type="dxa"/>
          </w:tcPr>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HTTPStatus: BadRequest (400)</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"Invalid SubGroup Name"</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p>
            <w:pPr>
              <w:spacing w:after="0" w:line="240" w:lineRule="auto"/>
              <w:ind w:left="11" w:hanging="11"/>
              <w:jc w:val="both"/>
              <w:rPr>
                <w:rFonts w:ascii="Calibri" w:hAnsi="Calibri" w:eastAsia="Times New Roman"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361" w:type="dxa"/>
          </w:tcPr>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"CustomerId":10003793,</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"SubGroupName":"SubGroup1"</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p>
            <w:pPr>
              <w:spacing w:after="0" w:line="240" w:lineRule="auto"/>
              <w:ind w:left="11" w:hanging="11"/>
              <w:jc w:val="both"/>
              <w:rPr>
                <w:rFonts w:ascii="Calibri" w:hAnsi="Calibri" w:eastAsia="Times New Roman" w:cs="Calibri"/>
                <w:sz w:val="22"/>
                <w:szCs w:val="22"/>
              </w:rPr>
            </w:pPr>
          </w:p>
        </w:tc>
        <w:tc>
          <w:tcPr>
            <w:tcW w:w="6237" w:type="dxa"/>
          </w:tcPr>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HTTPStatus: BadRequest (400)</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"No Vehicles found for the given SubGroup"</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p>
            <w:pPr>
              <w:spacing w:after="0" w:line="240" w:lineRule="auto"/>
              <w:ind w:left="11" w:hanging="11"/>
              <w:jc w:val="both"/>
              <w:rPr>
                <w:rFonts w:ascii="Calibri" w:hAnsi="Calibri" w:eastAsia="Times New Roman" w:cs="Calibri"/>
                <w:sz w:val="22"/>
                <w:szCs w:val="22"/>
              </w:rPr>
            </w:pPr>
          </w:p>
        </w:tc>
      </w:tr>
      <w:bookmarkEnd w:id="79"/>
    </w:tbl>
    <w:p>
      <w:pPr>
        <w:pStyle w:val="2"/>
        <w:numPr>
          <w:ilvl w:val="0"/>
          <w:numId w:val="0"/>
        </w:numPr>
        <w:tabs>
          <w:tab w:val="left" w:pos="0"/>
          <w:tab w:val="left" w:pos="720"/>
        </w:tabs>
        <w:rPr>
          <w:rStyle w:val="68"/>
          <w:b/>
          <w:smallCaps w:val="0"/>
          <w:color w:val="4F81BD" w:themeColor="accent1"/>
          <w:spacing w:val="0"/>
          <w:sz w:val="22"/>
          <w14:textFill>
            <w14:solidFill>
              <w14:schemeClr w14:val="accent1"/>
            </w14:solidFill>
          </w14:textFill>
        </w:rPr>
      </w:pPr>
    </w:p>
    <w:p>
      <w:pPr>
        <w:pStyle w:val="2"/>
        <w:numPr>
          <w:ilvl w:val="1"/>
          <w:numId w:val="5"/>
        </w:numPr>
        <w:tabs>
          <w:tab w:val="left" w:pos="0"/>
        </w:tabs>
        <w:rPr>
          <w:rStyle w:val="68"/>
          <w:rFonts w:eastAsia="SimSun"/>
          <w:b w:val="0"/>
          <w:sz w:val="24"/>
          <w:szCs w:val="24"/>
        </w:rPr>
      </w:pPr>
      <w:bookmarkStart w:id="90" w:name="_Toc524110438"/>
      <w:bookmarkStart w:id="91" w:name="_Toc2621"/>
      <w:r>
        <w:rPr>
          <w:rStyle w:val="68"/>
          <w:rFonts w:eastAsia="SimSun"/>
          <w:b w:val="0"/>
          <w:sz w:val="24"/>
          <w:szCs w:val="24"/>
        </w:rPr>
        <w:t>Black List Vehicle</w:t>
      </w:r>
      <w:bookmarkEnd w:id="90"/>
      <w:bookmarkEnd w:id="91"/>
    </w:p>
    <w:p>
      <w:pPr>
        <w:ind w:left="360" w:firstLine="0"/>
        <w:rPr>
          <w:rFonts w:ascii="Calibri" w:hAnsi="Calibri" w:cs="Calibri"/>
          <w:b/>
          <w:bCs/>
          <w:sz w:val="22"/>
          <w:szCs w:val="22"/>
        </w:rPr>
      </w:pPr>
      <w:r>
        <w:rPr>
          <w:rFonts w:ascii="Calibri" w:hAnsi="Calibri" w:cs="Calibri"/>
          <w:b/>
          <w:bCs/>
          <w:sz w:val="22"/>
          <w:szCs w:val="22"/>
        </w:rPr>
        <w:t xml:space="preserve">Description: </w:t>
      </w:r>
    </w:p>
    <w:p>
      <w:pPr>
        <w:ind w:left="360" w:firstLine="360"/>
        <w:rPr>
          <w:rFonts w:ascii="Calibri" w:hAnsi="Calibri" w:cs="Calibri"/>
          <w:sz w:val="22"/>
          <w:szCs w:val="22"/>
        </w:rPr>
      </w:pPr>
      <w:r>
        <w:rPr>
          <w:rFonts w:ascii="Calibri" w:hAnsi="Calibri" w:cs="Calibri"/>
          <w:sz w:val="22"/>
          <w:szCs w:val="22"/>
        </w:rPr>
        <w:t xml:space="preserve">This API can be used if the Customer wants to remove the Vehicles from Blacklist. </w:t>
      </w:r>
    </w:p>
    <w:p>
      <w:pPr>
        <w:numPr>
          <w:ilvl w:val="0"/>
          <w:numId w:val="7"/>
        </w:numPr>
        <w:rPr>
          <w:rFonts w:ascii="Calibri" w:hAnsi="Calibri" w:cs="Calibri"/>
          <w:sz w:val="22"/>
          <w:szCs w:val="22"/>
        </w:rPr>
      </w:pPr>
      <w:r>
        <w:rPr>
          <w:rFonts w:ascii="Calibri" w:hAnsi="Calibri" w:cs="Calibri"/>
          <w:sz w:val="22"/>
          <w:szCs w:val="22"/>
        </w:rPr>
        <w:t xml:space="preserve">Customer ID is mandatory and one of (Sub Group Name OR Vehicle Number) is mandatory </w:t>
      </w:r>
    </w:p>
    <w:p>
      <w:pPr>
        <w:numPr>
          <w:ilvl w:val="0"/>
          <w:numId w:val="7"/>
        </w:numPr>
        <w:rPr>
          <w:rFonts w:ascii="Calibri" w:hAnsi="Calibri" w:cs="Calibri"/>
          <w:sz w:val="22"/>
          <w:szCs w:val="22"/>
        </w:rPr>
      </w:pPr>
      <w:r>
        <w:rPr>
          <w:rFonts w:ascii="Calibri" w:hAnsi="Calibri" w:cs="Calibri"/>
          <w:sz w:val="22"/>
          <w:szCs w:val="22"/>
        </w:rPr>
        <w:t>Multiple Vehicle numbers up to a maximum of 10 can be provided in the request for Blacklist.</w:t>
      </w:r>
    </w:p>
    <w:p>
      <w:pPr>
        <w:numPr>
          <w:ilvl w:val="0"/>
          <w:numId w:val="7"/>
        </w:numPr>
        <w:rPr>
          <w:rFonts w:ascii="Calibri" w:hAnsi="Calibri" w:cs="Calibri"/>
          <w:sz w:val="22"/>
          <w:szCs w:val="22"/>
        </w:rPr>
      </w:pPr>
      <w:r>
        <w:rPr>
          <w:rFonts w:ascii="Calibri" w:hAnsi="Calibri" w:cs="Calibri"/>
          <w:sz w:val="22"/>
          <w:szCs w:val="22"/>
        </w:rPr>
        <w:t>Only the tags blacklisted through “ADD BLACKLISTVEHICLES” can be removed with this API</w:t>
      </w:r>
    </w:p>
    <w:p>
      <w:pPr>
        <w:numPr>
          <w:ilvl w:val="0"/>
          <w:numId w:val="7"/>
        </w:numPr>
        <w:rPr>
          <w:rFonts w:ascii="Calibri" w:hAnsi="Calibri" w:cs="Calibri"/>
          <w:sz w:val="22"/>
          <w:szCs w:val="22"/>
        </w:rPr>
      </w:pPr>
      <w:r>
        <w:rPr>
          <w:rFonts w:ascii="Calibri" w:hAnsi="Calibri" w:cs="Calibri"/>
          <w:sz w:val="22"/>
          <w:szCs w:val="22"/>
        </w:rPr>
        <w:t>Customer id used to add vehicles to blacklist can only remove blacklist for those tags and not any other tags.</w:t>
      </w:r>
    </w:p>
    <w:p>
      <w:pPr>
        <w:numPr>
          <w:ilvl w:val="0"/>
          <w:numId w:val="7"/>
        </w:numPr>
        <w:rPr>
          <w:rFonts w:ascii="Calibri" w:hAnsi="Calibri" w:cs="Calibri"/>
          <w:sz w:val="22"/>
          <w:szCs w:val="22"/>
        </w:rPr>
      </w:pPr>
      <w:r>
        <w:rPr>
          <w:rFonts w:ascii="Calibri" w:hAnsi="Calibri" w:cs="Calibri"/>
          <w:sz w:val="22"/>
          <w:szCs w:val="22"/>
        </w:rPr>
        <w:t>Customer Tags Added to blacklist by the BOS Internal user cannot be removed from blacklist by the Customer.</w:t>
      </w:r>
    </w:p>
    <w:p>
      <w:pPr>
        <w:ind w:left="360" w:firstLine="0"/>
        <w:rPr>
          <w:rFonts w:ascii="Calibri" w:hAnsi="Calibri" w:cs="Calibri"/>
          <w:b/>
          <w:bCs/>
          <w:sz w:val="22"/>
          <w:szCs w:val="22"/>
        </w:rPr>
      </w:pPr>
    </w:p>
    <w:p>
      <w:pPr>
        <w:ind w:left="360" w:firstLine="0"/>
        <w:rPr>
          <w:rFonts w:ascii="Calibri" w:hAnsi="Calibri" w:cs="Calibri"/>
          <w:b/>
          <w:bCs/>
          <w:sz w:val="22"/>
          <w:szCs w:val="22"/>
        </w:rPr>
      </w:pPr>
      <w:r>
        <w:rPr>
          <w:rFonts w:ascii="Calibri" w:hAnsi="Calibri" w:cs="Calibri"/>
          <w:b/>
          <w:bCs/>
          <w:sz w:val="22"/>
          <w:szCs w:val="22"/>
        </w:rPr>
        <w:t xml:space="preserve">URL: </w:t>
      </w:r>
      <w:r>
        <w:rPr>
          <w:rStyle w:val="29"/>
          <w:rFonts w:ascii="Calibri" w:hAnsi="Calibri" w:cs="Calibri"/>
          <w:bCs/>
          <w:sz w:val="22"/>
          <w:szCs w:val="22"/>
        </w:rPr>
        <w:t>https://&lt;host&gt;/Customer/BlacklistVehicles</w:t>
      </w:r>
    </w:p>
    <w:p>
      <w:pPr>
        <w:ind w:left="360" w:firstLine="0"/>
        <w:rPr>
          <w:rFonts w:ascii="Calibri" w:hAnsi="Calibri" w:cs="Calibri"/>
          <w:b/>
          <w:bCs/>
          <w:sz w:val="22"/>
          <w:szCs w:val="22"/>
        </w:rPr>
      </w:pPr>
    </w:p>
    <w:p>
      <w:pPr>
        <w:ind w:left="360" w:firstLine="0"/>
        <w:rPr>
          <w:rFonts w:ascii="Calibri" w:hAnsi="Calibri" w:cs="Calibri"/>
          <w:b/>
          <w:bCs/>
          <w:sz w:val="22"/>
          <w:szCs w:val="22"/>
        </w:rPr>
      </w:pPr>
      <w:r>
        <w:rPr>
          <w:rFonts w:ascii="Calibri" w:hAnsi="Calibri" w:cs="Calibri"/>
          <w:b/>
          <w:bCs/>
          <w:sz w:val="22"/>
          <w:szCs w:val="22"/>
        </w:rPr>
        <w:t xml:space="preserve">Method Type: </w:t>
      </w:r>
      <w:r>
        <w:rPr>
          <w:rFonts w:ascii="Calibri" w:hAnsi="Calibri" w:cs="Calibri"/>
          <w:bCs/>
          <w:sz w:val="22"/>
          <w:szCs w:val="22"/>
        </w:rPr>
        <w:t>POST</w:t>
      </w:r>
    </w:p>
    <w:p>
      <w:pPr>
        <w:ind w:left="360" w:firstLine="0"/>
        <w:rPr>
          <w:rFonts w:ascii="Calibri" w:hAnsi="Calibri" w:cs="Calibri"/>
          <w:b/>
          <w:bCs/>
          <w:sz w:val="22"/>
          <w:szCs w:val="22"/>
        </w:rPr>
      </w:pPr>
      <w:r>
        <w:rPr>
          <w:rFonts w:ascii="Calibri" w:hAnsi="Calibri" w:cs="Calibri"/>
          <w:b/>
          <w:bCs/>
          <w:sz w:val="22"/>
          <w:szCs w:val="22"/>
        </w:rPr>
        <w:t xml:space="preserve">Content Type: </w:t>
      </w:r>
      <w:r>
        <w:rPr>
          <w:rFonts w:ascii="Calibri" w:hAnsi="Calibri" w:cs="Calibri"/>
          <w:bCs/>
          <w:sz w:val="22"/>
          <w:szCs w:val="22"/>
        </w:rPr>
        <w:t>application/json</w:t>
      </w:r>
    </w:p>
    <w:p>
      <w:pPr>
        <w:ind w:left="360" w:firstLine="0"/>
        <w:rPr>
          <w:rFonts w:ascii="Calibri" w:hAnsi="Calibri" w:cs="Calibri"/>
          <w:b/>
          <w:bCs/>
          <w:sz w:val="22"/>
          <w:szCs w:val="22"/>
        </w:rPr>
      </w:pPr>
    </w:p>
    <w:p>
      <w:pPr>
        <w:ind w:left="360" w:firstLine="0"/>
        <w:rPr>
          <w:rFonts w:ascii="Calibri" w:hAnsi="Calibri" w:cs="Calibri"/>
          <w:b/>
          <w:bCs/>
          <w:sz w:val="22"/>
          <w:szCs w:val="22"/>
        </w:rPr>
      </w:pPr>
      <w:r>
        <w:rPr>
          <w:rFonts w:ascii="Calibri" w:hAnsi="Calibri" w:cs="Calibri"/>
          <w:b/>
          <w:bCs/>
          <w:sz w:val="22"/>
          <w:szCs w:val="22"/>
        </w:rPr>
        <w:t>Header:</w:t>
      </w:r>
    </w:p>
    <w:p>
      <w:pPr>
        <w:ind w:left="360" w:firstLine="0"/>
        <w:rPr>
          <w:rFonts w:ascii="Calibri" w:hAnsi="Calibri" w:cs="Calibri"/>
          <w:bCs/>
          <w:sz w:val="22"/>
          <w:szCs w:val="22"/>
        </w:rPr>
      </w:pPr>
      <w:r>
        <w:rPr>
          <w:rFonts w:ascii="Calibri" w:hAnsi="Calibri" w:cs="Calibri"/>
          <w:b/>
          <w:bCs/>
          <w:sz w:val="22"/>
          <w:szCs w:val="22"/>
        </w:rPr>
        <w:t>APIClient_ID</w:t>
      </w:r>
      <w:r>
        <w:rPr>
          <w:rFonts w:ascii="Calibri" w:hAnsi="Calibri" w:cs="Calibri"/>
          <w:bCs/>
          <w:sz w:val="22"/>
          <w:szCs w:val="22"/>
        </w:rPr>
        <w:t xml:space="preserve"> : 10014151</w:t>
      </w:r>
    </w:p>
    <w:p>
      <w:pPr>
        <w:ind w:left="360" w:firstLine="0"/>
        <w:rPr>
          <w:rFonts w:ascii="Calibri" w:hAnsi="Calibri" w:cs="Calibri"/>
          <w:bCs/>
          <w:sz w:val="22"/>
          <w:szCs w:val="22"/>
        </w:rPr>
      </w:pPr>
      <w:r>
        <w:rPr>
          <w:rFonts w:ascii="Calibri" w:hAnsi="Calibri" w:cs="Calibri"/>
          <w:b/>
          <w:bCs/>
          <w:sz w:val="22"/>
          <w:szCs w:val="22"/>
        </w:rPr>
        <w:t xml:space="preserve">API_KEY: </w:t>
      </w:r>
      <w:r>
        <w:rPr>
          <w:rFonts w:ascii="Calibri" w:hAnsi="Calibri" w:cs="Calibri"/>
          <w:bCs/>
          <w:sz w:val="22"/>
          <w:szCs w:val="22"/>
        </w:rPr>
        <w:t>C442D6E5D6D099FC1E7D9760917358428506150927EC1210EE5CE53359706589BC00CE</w:t>
      </w:r>
    </w:p>
    <w:p>
      <w:pPr>
        <w:ind w:left="360" w:firstLine="0"/>
        <w:rPr>
          <w:rFonts w:ascii="Calibri" w:hAnsi="Calibri" w:cs="Calibri"/>
          <w:bCs/>
          <w:sz w:val="22"/>
          <w:szCs w:val="22"/>
        </w:rPr>
      </w:pPr>
    </w:p>
    <w:p>
      <w:pPr>
        <w:ind w:left="360" w:firstLine="0"/>
        <w:rPr>
          <w:rFonts w:ascii="Calibri"/>
          <w:sz w:val="22"/>
          <w:szCs w:val="22"/>
        </w:rPr>
      </w:pPr>
      <w:r>
        <w:rPr>
          <w:rFonts w:ascii="Calibri"/>
          <w:sz w:val="22"/>
          <w:szCs w:val="22"/>
        </w:rPr>
        <w:t>API Returns Bad Request (Http Status Code 400) in the response if the API request validation fails with Http Message.</w:t>
      </w:r>
    </w:p>
    <w:p>
      <w:pPr>
        <w:ind w:left="360" w:firstLine="0"/>
        <w:rPr>
          <w:rFonts w:ascii="Calibri"/>
          <w:sz w:val="22"/>
          <w:szCs w:val="22"/>
        </w:rPr>
      </w:pPr>
    </w:p>
    <w:p>
      <w:pPr>
        <w:ind w:left="360" w:firstLine="0"/>
        <w:rPr>
          <w:rFonts w:ascii="Calibri"/>
          <w:sz w:val="22"/>
          <w:szCs w:val="22"/>
        </w:rPr>
      </w:pPr>
      <w:r>
        <w:rPr>
          <w:rFonts w:ascii="Calibri"/>
          <w:sz w:val="22"/>
          <w:szCs w:val="22"/>
        </w:rPr>
        <w:t>API Return OK (Http Status code 200) with response if the API request is successfully processed.</w:t>
      </w:r>
    </w:p>
    <w:p>
      <w:pPr>
        <w:ind w:left="0" w:firstLine="420"/>
        <w:rPr>
          <w:rFonts w:ascii="Calibri" w:hAnsi="Calibri" w:cs="Calibri"/>
          <w:b/>
          <w:bCs/>
          <w:i/>
          <w:sz w:val="22"/>
          <w:szCs w:val="22"/>
        </w:rPr>
      </w:pPr>
      <w:r>
        <w:rPr>
          <w:rFonts w:ascii="Calibri" w:hAnsi="Calibri" w:cs="Calibri"/>
          <w:b/>
          <w:bCs/>
          <w:i/>
          <w:sz w:val="22"/>
          <w:szCs w:val="22"/>
          <w:highlight w:val="yellow"/>
        </w:rPr>
        <w:t>Note:In case if SubgroupId is provided along with CustomerId, then API Response may take time depending on the number of Vehicles belong to that sub group.</w:t>
      </w:r>
    </w:p>
    <w:p>
      <w:pPr>
        <w:ind w:left="360" w:firstLine="0"/>
        <w:rPr>
          <w:rFonts w:ascii="Calibri"/>
          <w:sz w:val="22"/>
          <w:szCs w:val="22"/>
        </w:rPr>
      </w:pPr>
    </w:p>
    <w:p>
      <w:pPr>
        <w:pStyle w:val="2"/>
        <w:numPr>
          <w:ilvl w:val="2"/>
          <w:numId w:val="5"/>
        </w:numPr>
        <w:tabs>
          <w:tab w:val="left" w:pos="0"/>
        </w:tabs>
        <w:rPr>
          <w:rStyle w:val="68"/>
          <w:rFonts w:eastAsia="SimSun"/>
          <w:b w:val="0"/>
          <w:sz w:val="24"/>
          <w:szCs w:val="24"/>
        </w:rPr>
      </w:pPr>
      <w:bookmarkStart w:id="92" w:name="_Toc518051019"/>
      <w:bookmarkStart w:id="93" w:name="_Toc524110439"/>
      <w:bookmarkStart w:id="94" w:name="_Toc14980"/>
      <w:r>
        <w:rPr>
          <w:rStyle w:val="68"/>
          <w:rFonts w:eastAsia="SimSun"/>
          <w:b w:val="0"/>
          <w:sz w:val="24"/>
          <w:szCs w:val="24"/>
        </w:rPr>
        <w:t>Request Attributes</w:t>
      </w:r>
      <w:bookmarkEnd w:id="92"/>
      <w:bookmarkEnd w:id="93"/>
      <w:bookmarkEnd w:id="94"/>
    </w:p>
    <w:tbl>
      <w:tblPr>
        <w:tblStyle w:val="30"/>
        <w:tblW w:w="10406" w:type="dxa"/>
        <w:tblInd w:w="0" w:type="dxa"/>
        <w:tblLayout w:type="fixed"/>
        <w:tblCellMar>
          <w:top w:w="0" w:type="dxa"/>
          <w:left w:w="10" w:type="dxa"/>
          <w:bottom w:w="0" w:type="dxa"/>
          <w:right w:w="10" w:type="dxa"/>
        </w:tblCellMar>
      </w:tblPr>
      <w:tblGrid>
        <w:gridCol w:w="4901"/>
        <w:gridCol w:w="5505"/>
      </w:tblGrid>
      <w:tr>
        <w:tblPrEx>
          <w:tblCellMar>
            <w:top w:w="0" w:type="dxa"/>
            <w:left w:w="10" w:type="dxa"/>
            <w:bottom w:w="0" w:type="dxa"/>
            <w:right w:w="10" w:type="dxa"/>
          </w:tblCellMar>
        </w:tblPrEx>
        <w:trPr>
          <w:trHeight w:val="279" w:hRule="atLeast"/>
        </w:trPr>
        <w:tc>
          <w:tcPr>
            <w:tcW w:w="490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CustomerId</w:t>
            </w:r>
          </w:p>
        </w:tc>
        <w:tc>
          <w:tcPr>
            <w:tcW w:w="550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Customer ID of the Corporate Customer - Mandatory field.</w:t>
            </w:r>
          </w:p>
        </w:tc>
      </w:tr>
      <w:tr>
        <w:tblPrEx>
          <w:tblCellMar>
            <w:top w:w="0" w:type="dxa"/>
            <w:left w:w="10" w:type="dxa"/>
            <w:bottom w:w="0" w:type="dxa"/>
            <w:right w:w="10" w:type="dxa"/>
          </w:tblCellMar>
        </w:tblPrEx>
        <w:trPr>
          <w:trHeight w:val="1617" w:hRule="atLeast"/>
        </w:trPr>
        <w:tc>
          <w:tcPr>
            <w:tcW w:w="490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VehicleNumbers</w:t>
            </w:r>
          </w:p>
        </w:tc>
        <w:tc>
          <w:tcPr>
            <w:tcW w:w="550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Collection of Vehicle numbers. Can be requested up to a maximum of 10. If invalid or unknown vehicle numbers are provided in the request, it will not return any response for the respective vehicle.</w:t>
            </w:r>
          </w:p>
          <w:p>
            <w:pPr>
              <w:jc w:val="both"/>
              <w:rPr>
                <w:rFonts w:ascii="Calibri" w:hAnsi="Calibri" w:cs="Calibri"/>
                <w:sz w:val="22"/>
                <w:szCs w:val="22"/>
              </w:rPr>
            </w:pPr>
            <w:r>
              <w:rPr>
                <w:rFonts w:ascii="Calibri" w:hAnsi="Calibri" w:eastAsia="Times New Roman" w:cs="Calibri"/>
                <w:sz w:val="22"/>
                <w:szCs w:val="22"/>
              </w:rPr>
              <w:t>For removing Blacklist on a vehicle, Customer ID is mandatory and one of (Sub Group Name or Vehicle numbers) is also mandatory.</w:t>
            </w:r>
          </w:p>
        </w:tc>
      </w:tr>
    </w:tbl>
    <w:p>
      <w:pPr>
        <w:ind w:left="360" w:firstLine="0"/>
        <w:rPr>
          <w:rFonts w:ascii="Calibri"/>
          <w:sz w:val="22"/>
          <w:szCs w:val="22"/>
        </w:rPr>
      </w:pPr>
    </w:p>
    <w:p>
      <w:pPr>
        <w:pStyle w:val="2"/>
        <w:numPr>
          <w:ilvl w:val="2"/>
          <w:numId w:val="5"/>
        </w:numPr>
        <w:tabs>
          <w:tab w:val="left" w:pos="0"/>
        </w:tabs>
        <w:rPr>
          <w:rStyle w:val="68"/>
          <w:rFonts w:eastAsia="SimSun"/>
          <w:b w:val="0"/>
          <w:sz w:val="24"/>
          <w:szCs w:val="24"/>
        </w:rPr>
      </w:pPr>
      <w:bookmarkStart w:id="95" w:name="_Toc524110440"/>
      <w:bookmarkStart w:id="96" w:name="_Toc518051020"/>
      <w:bookmarkStart w:id="97" w:name="_Toc1917"/>
      <w:r>
        <w:rPr>
          <w:rStyle w:val="68"/>
          <w:rFonts w:eastAsia="SimSun"/>
          <w:b w:val="0"/>
          <w:sz w:val="24"/>
          <w:szCs w:val="24"/>
        </w:rPr>
        <w:t>Response Attributes</w:t>
      </w:r>
      <w:bookmarkEnd w:id="95"/>
      <w:bookmarkEnd w:id="96"/>
      <w:bookmarkEnd w:id="97"/>
    </w:p>
    <w:tbl>
      <w:tblPr>
        <w:tblStyle w:val="30"/>
        <w:tblW w:w="10434" w:type="dxa"/>
        <w:tblInd w:w="0" w:type="dxa"/>
        <w:tblLayout w:type="fixed"/>
        <w:tblCellMar>
          <w:top w:w="0" w:type="dxa"/>
          <w:left w:w="10" w:type="dxa"/>
          <w:bottom w:w="0" w:type="dxa"/>
          <w:right w:w="10" w:type="dxa"/>
        </w:tblCellMar>
      </w:tblPr>
      <w:tblGrid>
        <w:gridCol w:w="4260"/>
        <w:gridCol w:w="6174"/>
      </w:tblGrid>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CustomerId</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Customer ID of the corporate customer</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BlackListDetails</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Contains Collection of Vehicle details that needs to be returned for the requested vehicle numbers in the request.</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BlackListDetails-VehicleNumber</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Vehicle number of the requested vehicle for removing Blacklist.</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BlackListDetails-Subgroup name</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rPr>
            </w:pPr>
            <w:r>
              <w:rPr>
                <w:rFonts w:ascii="Calibri" w:hAnsi="Calibri" w:eastAsia="Times New Roman" w:cs="Calibri"/>
                <w:sz w:val="22"/>
                <w:szCs w:val="22"/>
              </w:rPr>
              <w:t>If subgroup name is passed in the request, all the tags under that group will be removed from Blacklist.</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BlackListDetails-Message</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Returns “Vehicle Blacklist removed Successfully” if the vehicle is removed from blacklist.</w:t>
            </w:r>
          </w:p>
          <w:p>
            <w:pPr>
              <w:jc w:val="both"/>
              <w:rPr>
                <w:rFonts w:ascii="Calibri" w:hAnsi="Calibri" w:eastAsia="Times New Roman" w:cs="Calibri"/>
                <w:sz w:val="22"/>
                <w:szCs w:val="22"/>
              </w:rPr>
            </w:pPr>
            <w:r>
              <w:rPr>
                <w:rFonts w:ascii="Calibri" w:hAnsi="Calibri" w:eastAsia="Times New Roman" w:cs="Calibri"/>
                <w:sz w:val="22"/>
                <w:szCs w:val="22"/>
              </w:rPr>
              <w:t>If the request is already removed from Blacklist, then returns</w:t>
            </w:r>
          </w:p>
          <w:p>
            <w:pPr>
              <w:jc w:val="both"/>
              <w:rPr>
                <w:rFonts w:ascii="Calibri" w:hAnsi="Calibri" w:cs="Calibri"/>
                <w:sz w:val="22"/>
                <w:szCs w:val="22"/>
              </w:rPr>
            </w:pPr>
            <w:r>
              <w:rPr>
                <w:rFonts w:ascii="Calibri" w:hAnsi="Calibri" w:eastAsia="Times New Roman" w:cs="Calibri"/>
                <w:sz w:val="22"/>
                <w:szCs w:val="22"/>
              </w:rPr>
              <w:t>“Vehicle already removed from Blacklist”.</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BlackListDetails-IsTagBlacklisted</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Returns true if the vehicle is not Blacklisted with the current request is successful else false (if already not Blacklisted or any other reason).</w:t>
            </w:r>
          </w:p>
        </w:tc>
      </w:tr>
    </w:tbl>
    <w:p>
      <w:pPr>
        <w:ind w:left="360" w:firstLine="0"/>
        <w:rPr>
          <w:rFonts w:ascii="Calibri"/>
          <w:sz w:val="22"/>
          <w:szCs w:val="22"/>
        </w:rPr>
      </w:pPr>
    </w:p>
    <w:p>
      <w:pPr>
        <w:pStyle w:val="2"/>
        <w:numPr>
          <w:ilvl w:val="2"/>
          <w:numId w:val="5"/>
        </w:numPr>
        <w:tabs>
          <w:tab w:val="left" w:pos="0"/>
        </w:tabs>
        <w:rPr>
          <w:rFonts w:eastAsia="SimSun"/>
          <w:b w:val="0"/>
          <w:bCs/>
          <w:smallCaps/>
          <w:color w:val="4472C4"/>
          <w:spacing w:val="5"/>
          <w:sz w:val="24"/>
          <w:szCs w:val="24"/>
        </w:rPr>
      </w:pPr>
      <w:bookmarkStart w:id="98" w:name="_Toc524110441"/>
      <w:bookmarkStart w:id="99" w:name="_Toc518051021"/>
      <w:bookmarkStart w:id="100" w:name="_Toc8849"/>
      <w:r>
        <w:rPr>
          <w:rStyle w:val="68"/>
          <w:rFonts w:eastAsia="SimSun"/>
          <w:b w:val="0"/>
          <w:sz w:val="24"/>
          <w:szCs w:val="24"/>
        </w:rPr>
        <w:t>Request  &amp; Response JSON</w:t>
      </w:r>
      <w:bookmarkEnd w:id="98"/>
      <w:bookmarkEnd w:id="99"/>
      <w:bookmarkEnd w:id="100"/>
    </w:p>
    <w:tbl>
      <w:tblPr>
        <w:tblStyle w:val="30"/>
        <w:tblW w:w="9216"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43"/>
        <w:gridCol w:w="50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pStyle w:val="4"/>
              <w:jc w:val="center"/>
              <w:rPr>
                <w:rFonts w:asciiTheme="minorHAnsi" w:hAnsiTheme="minorHAnsi" w:cstheme="minorHAnsi"/>
                <w:b/>
                <w:lang w:val="en-US" w:eastAsia="zh-CN"/>
              </w:rPr>
            </w:pPr>
            <w:r>
              <w:rPr>
                <w:rFonts w:asciiTheme="minorHAnsi" w:hAnsiTheme="minorHAnsi" w:cstheme="minorHAnsi"/>
                <w:b/>
                <w:lang w:val="en-US" w:eastAsia="zh-CN"/>
              </w:rPr>
              <w:t>Request</w:t>
            </w:r>
          </w:p>
        </w:tc>
        <w:tc>
          <w:tcPr>
            <w:tcW w:w="5073" w:type="dxa"/>
          </w:tcPr>
          <w:p>
            <w:pPr>
              <w:pStyle w:val="4"/>
              <w:jc w:val="center"/>
              <w:rPr>
                <w:rFonts w:asciiTheme="minorHAnsi" w:hAnsiTheme="minorHAnsi" w:cstheme="minorHAnsi"/>
                <w:b/>
                <w:lang w:val="en-US" w:eastAsia="zh-CN"/>
              </w:rPr>
            </w:pPr>
            <w:r>
              <w:rPr>
                <w:rFonts w:asciiTheme="minorHAnsi" w:hAnsiTheme="minorHAnsi" w:cstheme="minorHAnsi"/>
                <w:b/>
                <w:lang w:val="en-US" w:eastAsia="zh-CN"/>
              </w:rPr>
              <w:t>Response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"CustomerId":10003794,</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"VehicleNumbers":["MH15EC8243","MH16EF5679","MH17DM5679","MH18CU5679"]</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p>
            <w:pPr>
              <w:spacing w:after="0" w:line="240" w:lineRule="auto"/>
              <w:ind w:left="11" w:hanging="11"/>
              <w:rPr>
                <w:rFonts w:ascii="Calibri" w:hAnsi="Calibri" w:eastAsia="Times New Roman" w:cs="Calibri"/>
                <w:sz w:val="22"/>
                <w:szCs w:val="22"/>
              </w:rPr>
            </w:pPr>
          </w:p>
        </w:tc>
        <w:tc>
          <w:tcPr>
            <w:tcW w:w="5073" w:type="dxa"/>
          </w:tcPr>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"CustomerId": 10003794,</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"IsSuccess": true,</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"BlackListDetails": [</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"IsTagBlackListed": false,</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"TagAccountId": 20001547,</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"Message": "Tag already Blacklisted",</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"VehicleNumber": "MH15EC8243"</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"IsTagBlackListed": false,</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"TagAccountId": 20001548,</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"Message": "Tag Removed From Blacklisted Successfully",</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"VehicleNumber": "MH16EF5679"</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"IsTagBlackListed": true,</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"TagAccountId": 20001549,</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"Message": "Failed to reomve Tag from BlackList",</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"VehicleNumber": "MH17DM5679"</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"IsTagBlackListed": true,</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"Message": "Tag cannot be removed from blacklist as it is added from different user",</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"TagAccountId": 20001550,</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"VehicleNumber": "MH18CU5679"</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              ]</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"CustomerId":10003793,</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"SubGroupName":"SubGroup2"</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tc>
        <w:tc>
          <w:tcPr>
            <w:tcW w:w="5073" w:type="dxa"/>
          </w:tcPr>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HTTPStatus:0K(202)</w:t>
            </w:r>
          </w:p>
          <w:p>
            <w:pPr>
              <w:spacing w:after="0" w:line="240" w:lineRule="auto"/>
              <w:ind w:left="11" w:hanging="11"/>
              <w:rPr>
                <w:rFonts w:ascii="Calibri" w:hAnsi="Calibri" w:eastAsia="Times New Roman"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"CustomerId":10003793,</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"SubGroupName":"UnknownSubgroup"</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tc>
        <w:tc>
          <w:tcPr>
            <w:tcW w:w="5073" w:type="dxa"/>
          </w:tcPr>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HTTPStatus: BadRequest (400)</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"Invalid SubGroup Name"</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143" w:type="dxa"/>
          </w:tcPr>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"CustomerId":10003793,</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"SubGroupName":"SubGroupWithOutHavingTags"</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tc>
        <w:tc>
          <w:tcPr>
            <w:tcW w:w="5073" w:type="dxa"/>
          </w:tcPr>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HTTPStatus: BadRequest (400)</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"No Vehicles found for the given SubGroup"</w:t>
            </w:r>
          </w:p>
          <w:p>
            <w:pPr>
              <w:spacing w:after="0" w:line="240" w:lineRule="auto"/>
              <w:ind w:left="11" w:hanging="11"/>
              <w:rPr>
                <w:rFonts w:ascii="Calibri" w:hAnsi="Calibri" w:eastAsia="Times New Roman" w:cs="Calibri"/>
                <w:sz w:val="22"/>
                <w:szCs w:val="22"/>
              </w:rPr>
            </w:pPr>
            <w:r>
              <w:rPr>
                <w:rFonts w:ascii="Calibri" w:hAnsi="Calibri" w:eastAsia="Times New Roman" w:cs="Calibri"/>
                <w:sz w:val="22"/>
                <w:szCs w:val="22"/>
              </w:rPr>
              <w:t>}</w:t>
            </w:r>
          </w:p>
        </w:tc>
      </w:tr>
    </w:tbl>
    <w:p>
      <w:pPr>
        <w:ind w:left="360" w:firstLine="0"/>
        <w:rPr>
          <w:rFonts w:ascii="Calibri"/>
          <w:sz w:val="22"/>
          <w:szCs w:val="22"/>
        </w:rPr>
      </w:pPr>
    </w:p>
    <w:p>
      <w:pPr>
        <w:pStyle w:val="4"/>
      </w:pPr>
    </w:p>
    <w:bookmarkEnd w:id="57"/>
    <w:p>
      <w:pPr>
        <w:pStyle w:val="4"/>
      </w:pPr>
      <w:bookmarkStart w:id="101" w:name="_Toc487729771"/>
      <w:bookmarkStart w:id="102" w:name="_Toc487715565"/>
    </w:p>
    <w:p>
      <w:pPr>
        <w:pStyle w:val="2"/>
        <w:numPr>
          <w:ilvl w:val="1"/>
          <w:numId w:val="5"/>
        </w:numPr>
        <w:tabs>
          <w:tab w:val="left" w:pos="0"/>
        </w:tabs>
        <w:rPr>
          <w:rStyle w:val="68"/>
          <w:rFonts w:eastAsia="SimSun"/>
          <w:b w:val="0"/>
          <w:sz w:val="24"/>
          <w:szCs w:val="24"/>
        </w:rPr>
      </w:pPr>
      <w:bookmarkStart w:id="103" w:name="_Toc524110442"/>
      <w:bookmarkStart w:id="104" w:name="_Toc14599"/>
      <w:r>
        <w:rPr>
          <w:rStyle w:val="68"/>
          <w:rFonts w:eastAsia="SimSun"/>
          <w:b w:val="0"/>
          <w:sz w:val="24"/>
          <w:szCs w:val="24"/>
        </w:rPr>
        <w:t>GET</w:t>
      </w:r>
      <w:bookmarkEnd w:id="101"/>
      <w:bookmarkEnd w:id="102"/>
      <w:r>
        <w:rPr>
          <w:rStyle w:val="68"/>
          <w:rFonts w:eastAsia="SimSun"/>
          <w:b w:val="0"/>
          <w:sz w:val="24"/>
          <w:szCs w:val="24"/>
        </w:rPr>
        <w:t>TAGAccountCreditTransactions</w:t>
      </w:r>
      <w:bookmarkEnd w:id="103"/>
      <w:bookmarkEnd w:id="104"/>
    </w:p>
    <w:p>
      <w:pPr>
        <w:pStyle w:val="2"/>
        <w:numPr>
          <w:ilvl w:val="2"/>
          <w:numId w:val="5"/>
        </w:numPr>
        <w:tabs>
          <w:tab w:val="left" w:pos="0"/>
        </w:tabs>
        <w:rPr>
          <w:rStyle w:val="68"/>
          <w:rFonts w:eastAsia="SimSun"/>
          <w:b w:val="0"/>
          <w:sz w:val="24"/>
          <w:szCs w:val="24"/>
        </w:rPr>
      </w:pPr>
      <w:bookmarkStart w:id="105" w:name="_Toc524110443"/>
      <w:bookmarkStart w:id="106" w:name="_Toc13700"/>
      <w:r>
        <w:rPr>
          <w:rStyle w:val="68"/>
          <w:rFonts w:eastAsia="SimSun"/>
          <w:b w:val="0"/>
          <w:sz w:val="24"/>
          <w:szCs w:val="24"/>
        </w:rPr>
        <w:t>API: TAGAccountCreditTransactions</w:t>
      </w:r>
      <w:bookmarkEnd w:id="105"/>
      <w:bookmarkEnd w:id="106"/>
    </w:p>
    <w:p>
      <w:pPr>
        <w:rPr>
          <w:rFonts w:ascii="Calibri" w:hAnsi="Calibri" w:cs="Calibri"/>
          <w:sz w:val="22"/>
          <w:szCs w:val="22"/>
        </w:rPr>
      </w:pPr>
      <w:r>
        <w:rPr>
          <w:rFonts w:ascii="Calibri" w:hAnsi="Calibri" w:cs="Calibri"/>
          <w:b/>
          <w:bCs/>
          <w:sz w:val="22"/>
          <w:szCs w:val="22"/>
        </w:rPr>
        <w:t xml:space="preserve">Description: </w:t>
      </w:r>
      <w:r>
        <w:rPr>
          <w:rFonts w:ascii="Calibri" w:hAnsi="Calibri" w:cs="Calibri"/>
          <w:sz w:val="22"/>
          <w:szCs w:val="22"/>
        </w:rPr>
        <w:t xml:space="preserve">This API method returns the Credit transactions\Recharge details for the requested Customer ID and Vehicle number in a given duration.  </w:t>
      </w:r>
    </w:p>
    <w:p>
      <w:pPr>
        <w:rPr>
          <w:rFonts w:ascii="Calibri" w:hAnsi="Calibri" w:cs="Calibri"/>
          <w:b/>
          <w:bCs/>
          <w:sz w:val="22"/>
          <w:szCs w:val="22"/>
        </w:rPr>
      </w:pPr>
      <w:r>
        <w:rPr>
          <w:rFonts w:ascii="Calibri" w:hAnsi="Calibri" w:cs="Calibri"/>
          <w:sz w:val="22"/>
          <w:szCs w:val="22"/>
        </w:rPr>
        <w:t>The details can be requested only for a single vehicle number.</w:t>
      </w:r>
    </w:p>
    <w:p>
      <w:pPr>
        <w:rPr>
          <w:rFonts w:ascii="Calibri" w:hAnsi="Calibri" w:cs="Calibri"/>
          <w:b/>
          <w:bCs/>
          <w:sz w:val="22"/>
          <w:szCs w:val="22"/>
        </w:rPr>
      </w:pPr>
      <w:r>
        <w:rPr>
          <w:rFonts w:ascii="Calibri" w:hAnsi="Calibri" w:cs="Calibri"/>
          <w:b/>
          <w:bCs/>
          <w:sz w:val="22"/>
          <w:szCs w:val="22"/>
        </w:rPr>
        <w:t xml:space="preserve">URL: </w:t>
      </w:r>
      <w:r>
        <w:rPr>
          <w:rStyle w:val="29"/>
          <w:rFonts w:ascii="Calibri" w:hAnsi="Calibri" w:cs="Calibri"/>
          <w:bCs/>
          <w:sz w:val="22"/>
          <w:szCs w:val="22"/>
        </w:rPr>
        <w:t>https://&lt;host&gt;/Customer/TAGAccountCreditTransactions</w:t>
      </w:r>
    </w:p>
    <w:p>
      <w:pPr>
        <w:rPr>
          <w:rFonts w:ascii="Calibri" w:hAnsi="Calibri" w:cs="Calibri"/>
          <w:b/>
          <w:bCs/>
          <w:sz w:val="22"/>
          <w:szCs w:val="22"/>
        </w:rPr>
      </w:pPr>
      <w:r>
        <w:rPr>
          <w:rFonts w:ascii="Calibri" w:hAnsi="Calibri" w:cs="Calibri"/>
          <w:b/>
          <w:bCs/>
          <w:sz w:val="22"/>
          <w:szCs w:val="22"/>
        </w:rPr>
        <w:t>For One Wallet Customer There is another API ,Please refer OneWalletCreditTransactions</w:t>
      </w:r>
    </w:p>
    <w:p>
      <w:pPr>
        <w:rPr>
          <w:rFonts w:ascii="Calibri" w:hAnsi="Calibri" w:cs="Calibri"/>
          <w:b/>
          <w:bCs/>
          <w:sz w:val="22"/>
          <w:szCs w:val="22"/>
        </w:rPr>
      </w:pPr>
      <w:r>
        <w:rPr>
          <w:rFonts w:ascii="Calibri" w:hAnsi="Calibri" w:cs="Calibri"/>
          <w:b/>
          <w:bCs/>
          <w:sz w:val="22"/>
          <w:szCs w:val="22"/>
        </w:rPr>
        <w:t xml:space="preserve">Method Type: </w:t>
      </w:r>
      <w:r>
        <w:rPr>
          <w:rFonts w:ascii="Calibri" w:hAnsi="Calibri" w:cs="Calibri"/>
          <w:bCs/>
          <w:sz w:val="22"/>
          <w:szCs w:val="22"/>
        </w:rPr>
        <w:t>POST</w:t>
      </w:r>
    </w:p>
    <w:p>
      <w:pPr>
        <w:rPr>
          <w:rFonts w:ascii="Calibri" w:hAnsi="Calibri" w:cs="Calibri"/>
          <w:b/>
          <w:bCs/>
          <w:sz w:val="22"/>
          <w:szCs w:val="22"/>
        </w:rPr>
      </w:pPr>
      <w:r>
        <w:rPr>
          <w:rFonts w:ascii="Calibri" w:hAnsi="Calibri" w:cs="Calibri"/>
          <w:b/>
          <w:bCs/>
          <w:sz w:val="22"/>
          <w:szCs w:val="22"/>
        </w:rPr>
        <w:t xml:space="preserve">Content Type: </w:t>
      </w:r>
      <w:r>
        <w:rPr>
          <w:rFonts w:ascii="Calibri" w:hAnsi="Calibri" w:cs="Calibri"/>
          <w:bCs/>
          <w:sz w:val="22"/>
          <w:szCs w:val="22"/>
        </w:rPr>
        <w:t>application/json</w:t>
      </w:r>
    </w:p>
    <w:p>
      <w:pPr>
        <w:ind w:left="420"/>
        <w:rPr>
          <w:rFonts w:ascii="Calibri" w:hAnsi="Calibri" w:cs="Calibri"/>
          <w:b/>
          <w:bCs/>
          <w:sz w:val="22"/>
          <w:szCs w:val="22"/>
        </w:rPr>
      </w:pPr>
    </w:p>
    <w:p>
      <w:pPr>
        <w:ind w:left="420"/>
        <w:rPr>
          <w:rFonts w:ascii="Calibri" w:hAnsi="Calibri" w:cs="Calibri"/>
          <w:b/>
          <w:bCs/>
          <w:sz w:val="22"/>
          <w:szCs w:val="22"/>
        </w:rPr>
      </w:pPr>
      <w:r>
        <w:rPr>
          <w:rFonts w:ascii="Calibri" w:hAnsi="Calibri" w:cs="Calibri"/>
          <w:b/>
          <w:bCs/>
          <w:sz w:val="22"/>
          <w:szCs w:val="22"/>
        </w:rPr>
        <w:t>Header:</w:t>
      </w:r>
    </w:p>
    <w:p>
      <w:pPr>
        <w:ind w:left="0" w:firstLine="420"/>
        <w:rPr>
          <w:rFonts w:ascii="Calibri" w:hAnsi="Calibri" w:cs="Calibri"/>
          <w:bCs/>
          <w:sz w:val="22"/>
          <w:szCs w:val="22"/>
        </w:rPr>
      </w:pPr>
      <w:bookmarkStart w:id="107" w:name="%3A6r.co4"/>
      <w:bookmarkEnd w:id="107"/>
      <w:r>
        <w:rPr>
          <w:rFonts w:ascii="Calibri" w:hAnsi="Calibri" w:cs="Calibri"/>
          <w:b/>
          <w:bCs/>
          <w:sz w:val="22"/>
          <w:szCs w:val="22"/>
        </w:rPr>
        <w:t xml:space="preserve">APIClient_ID </w:t>
      </w:r>
      <w:r>
        <w:rPr>
          <w:rFonts w:ascii="Calibri" w:hAnsi="Calibri" w:cs="Calibri"/>
          <w:bCs/>
          <w:sz w:val="22"/>
          <w:szCs w:val="22"/>
        </w:rPr>
        <w:t>: 10014151</w:t>
      </w:r>
    </w:p>
    <w:p>
      <w:pPr>
        <w:ind w:left="0" w:firstLine="420"/>
        <w:rPr>
          <w:rFonts w:ascii="Calibri" w:hAnsi="Calibri" w:cs="Calibri"/>
          <w:bCs/>
          <w:sz w:val="22"/>
          <w:szCs w:val="22"/>
        </w:rPr>
      </w:pPr>
      <w:r>
        <w:rPr>
          <w:rFonts w:ascii="Calibri" w:hAnsi="Calibri" w:cs="Calibri"/>
          <w:b/>
          <w:bCs/>
          <w:sz w:val="22"/>
          <w:szCs w:val="22"/>
        </w:rPr>
        <w:t xml:space="preserve">API_KEY:  </w:t>
      </w:r>
      <w:r>
        <w:rPr>
          <w:rFonts w:ascii="Calibri" w:hAnsi="Calibri" w:cs="Calibri"/>
          <w:bCs/>
          <w:sz w:val="22"/>
          <w:szCs w:val="22"/>
        </w:rPr>
        <w:t>C442D6E5D6D099FC1E7D9760917358428506150927EC1210EE5CE53359706589BC00CE</w:t>
      </w:r>
    </w:p>
    <w:p>
      <w:pPr>
        <w:ind w:left="0" w:firstLine="420"/>
        <w:rPr>
          <w:rFonts w:ascii="Calibri" w:hAnsi="Calibri" w:cs="Calibri"/>
          <w:bCs/>
          <w:sz w:val="22"/>
          <w:szCs w:val="22"/>
        </w:rPr>
      </w:pPr>
    </w:p>
    <w:p>
      <w:pPr>
        <w:ind w:left="420" w:firstLine="0"/>
        <w:rPr>
          <w:rFonts w:ascii="Calibri"/>
          <w:sz w:val="22"/>
          <w:szCs w:val="22"/>
        </w:rPr>
      </w:pPr>
      <w:r>
        <w:rPr>
          <w:rFonts w:ascii="Calibri"/>
          <w:sz w:val="22"/>
          <w:szCs w:val="22"/>
        </w:rPr>
        <w:t>API Returns Bad Request (Http Status Code 400) in the response if the API request validation fails with Http Message.</w:t>
      </w:r>
    </w:p>
    <w:p>
      <w:pPr>
        <w:ind w:left="420" w:firstLine="0"/>
        <w:rPr>
          <w:rFonts w:ascii="Calibri"/>
          <w:sz w:val="22"/>
          <w:szCs w:val="22"/>
        </w:rPr>
      </w:pPr>
    </w:p>
    <w:p>
      <w:pPr>
        <w:ind w:left="0" w:firstLine="420"/>
        <w:rPr>
          <w:rFonts w:ascii="Calibri"/>
          <w:sz w:val="22"/>
          <w:szCs w:val="22"/>
        </w:rPr>
      </w:pPr>
      <w:r>
        <w:rPr>
          <w:rFonts w:ascii="Calibri"/>
          <w:sz w:val="22"/>
          <w:szCs w:val="22"/>
        </w:rPr>
        <w:t>API Return OK (Http Status code 200) with response if the API request is successfully processed.</w:t>
      </w:r>
    </w:p>
    <w:p>
      <w:pPr>
        <w:ind w:left="0" w:firstLine="420"/>
        <w:rPr>
          <w:rFonts w:ascii="Calibri"/>
          <w:sz w:val="22"/>
          <w:szCs w:val="22"/>
        </w:rPr>
      </w:pPr>
    </w:p>
    <w:p>
      <w:pPr>
        <w:ind w:left="0" w:firstLine="420"/>
        <w:rPr>
          <w:rFonts w:ascii="Calibri"/>
          <w:sz w:val="22"/>
          <w:szCs w:val="22"/>
        </w:rPr>
      </w:pPr>
      <w:r>
        <w:rPr>
          <w:rFonts w:ascii="Calibri"/>
          <w:sz w:val="22"/>
          <w:szCs w:val="22"/>
        </w:rPr>
        <w:t>API Return NoContent (Http Status code 204) with response if the API request does not have any data to return.</w:t>
      </w:r>
    </w:p>
    <w:p>
      <w:pPr>
        <w:ind w:left="0" w:firstLine="420"/>
        <w:rPr>
          <w:rFonts w:ascii="Calibri"/>
          <w:bCs/>
          <w:sz w:val="22"/>
        </w:rPr>
      </w:pPr>
    </w:p>
    <w:p>
      <w:pPr>
        <w:ind w:left="0" w:firstLine="420"/>
        <w:rPr>
          <w:rFonts w:ascii="Calibri" w:hAnsi="Calibri" w:cs="Calibri"/>
          <w:bCs/>
          <w:sz w:val="22"/>
          <w:szCs w:val="22"/>
        </w:rPr>
      </w:pPr>
    </w:p>
    <w:p>
      <w:pPr>
        <w:pStyle w:val="2"/>
        <w:numPr>
          <w:ilvl w:val="2"/>
          <w:numId w:val="5"/>
        </w:numPr>
        <w:tabs>
          <w:tab w:val="left" w:pos="0"/>
        </w:tabs>
        <w:rPr>
          <w:rStyle w:val="68"/>
          <w:rFonts w:eastAsia="SimSun"/>
          <w:b w:val="0"/>
          <w:sz w:val="24"/>
          <w:szCs w:val="24"/>
        </w:rPr>
      </w:pPr>
      <w:bookmarkStart w:id="108" w:name="_Toc524110444"/>
      <w:bookmarkStart w:id="109" w:name="_Toc23462"/>
      <w:r>
        <w:rPr>
          <w:rStyle w:val="68"/>
          <w:rFonts w:eastAsia="SimSun"/>
          <w:b w:val="0"/>
          <w:sz w:val="24"/>
          <w:szCs w:val="24"/>
        </w:rPr>
        <w:t>Request Attributes</w:t>
      </w:r>
      <w:bookmarkEnd w:id="108"/>
      <w:bookmarkEnd w:id="109"/>
    </w:p>
    <w:tbl>
      <w:tblPr>
        <w:tblStyle w:val="30"/>
        <w:tblW w:w="10434" w:type="dxa"/>
        <w:tblInd w:w="0" w:type="dxa"/>
        <w:tblLayout w:type="fixed"/>
        <w:tblCellMar>
          <w:top w:w="0" w:type="dxa"/>
          <w:left w:w="10" w:type="dxa"/>
          <w:bottom w:w="0" w:type="dxa"/>
          <w:right w:w="10" w:type="dxa"/>
        </w:tblCellMar>
      </w:tblPr>
      <w:tblGrid>
        <w:gridCol w:w="4260"/>
        <w:gridCol w:w="6174"/>
      </w:tblGrid>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CustomerId</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Customer ID of the corporate customer - Mandatory field.</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VehicleNumber</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Vehicle number. If invalid or unknown vehicle number is provided in the request, it will not return any response.</w:t>
            </w:r>
          </w:p>
          <w:p>
            <w:pPr>
              <w:jc w:val="both"/>
              <w:rPr>
                <w:rFonts w:ascii="Calibri" w:hAnsi="Calibri" w:cs="Calibri"/>
                <w:sz w:val="22"/>
                <w:szCs w:val="22"/>
              </w:rPr>
            </w:pPr>
            <w:r>
              <w:rPr>
                <w:rFonts w:ascii="Calibri" w:hAnsi="Calibri" w:eastAsia="Times New Roman" w:cs="Calibri"/>
                <w:sz w:val="22"/>
                <w:szCs w:val="22"/>
              </w:rPr>
              <w:t>To get recharge balance details both Customer ID and Vehicle number are mandatory.</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 xml:space="preserve">FromDate </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Starting date of the duration to get the recharge orcedit transaction details-Credit transaction start date.</w:t>
            </w:r>
          </w:p>
          <w:p>
            <w:pPr>
              <w:jc w:val="both"/>
              <w:rPr>
                <w:rFonts w:ascii="Calibri" w:hAnsi="Calibri" w:eastAsia="Times New Roman" w:cs="Calibri"/>
                <w:sz w:val="22"/>
                <w:szCs w:val="22"/>
              </w:rPr>
            </w:pPr>
            <w:r>
              <w:rPr>
                <w:rFonts w:ascii="Calibri" w:hAnsi="Calibri" w:eastAsia="Times New Roman" w:cs="Calibri"/>
                <w:sz w:val="22"/>
                <w:szCs w:val="22"/>
              </w:rPr>
              <w:t>Date format should be in ISO8601 format.</w:t>
            </w:r>
          </w:p>
          <w:p>
            <w:pPr>
              <w:jc w:val="both"/>
              <w:rPr>
                <w:rFonts w:ascii="Calibri" w:hAnsi="Calibri" w:cs="Calibri"/>
                <w:sz w:val="22"/>
                <w:szCs w:val="22"/>
              </w:rPr>
            </w:pPr>
            <w:r>
              <w:rPr>
                <w:rFonts w:ascii="Calibri" w:hAnsi="Calibri" w:eastAsia="Times New Roman" w:cs="Calibri"/>
                <w:sz w:val="22"/>
                <w:szCs w:val="22"/>
              </w:rPr>
              <w:t>Transaction details can be retrieved for a maximum of past 40 days. Date should be less than or equal to that of today’s date.</w:t>
            </w:r>
          </w:p>
        </w:tc>
      </w:tr>
      <w:tr>
        <w:tblPrEx>
          <w:tblCellMar>
            <w:top w:w="0" w:type="dxa"/>
            <w:left w:w="10" w:type="dxa"/>
            <w:bottom w:w="0" w:type="dxa"/>
            <w:right w:w="10" w:type="dxa"/>
          </w:tblCellMar>
        </w:tblPrEx>
        <w:tc>
          <w:tcPr>
            <w:tcW w:w="426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ToDate</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End date of the duration to get the recharge details-transaction date.</w:t>
            </w:r>
          </w:p>
          <w:p>
            <w:pPr>
              <w:jc w:val="both"/>
              <w:rPr>
                <w:rFonts w:ascii="Calibri" w:hAnsi="Calibri" w:eastAsia="Times New Roman" w:cs="Calibri"/>
                <w:sz w:val="22"/>
                <w:szCs w:val="22"/>
              </w:rPr>
            </w:pPr>
            <w:r>
              <w:rPr>
                <w:rFonts w:ascii="Calibri" w:hAnsi="Calibri" w:eastAsia="Times New Roman" w:cs="Calibri"/>
                <w:sz w:val="22"/>
                <w:szCs w:val="22"/>
              </w:rPr>
              <w:t>Date format should be in ISO8601 format.</w:t>
            </w:r>
          </w:p>
          <w:p>
            <w:pPr>
              <w:jc w:val="both"/>
              <w:rPr>
                <w:rFonts w:ascii="Calibri" w:hAnsi="Calibri" w:cs="Calibri"/>
                <w:sz w:val="22"/>
                <w:szCs w:val="22"/>
              </w:rPr>
            </w:pPr>
            <w:r>
              <w:rPr>
                <w:rFonts w:ascii="Calibri" w:hAnsi="Calibri" w:eastAsia="Times New Roman" w:cs="Calibri"/>
                <w:sz w:val="22"/>
                <w:szCs w:val="22"/>
              </w:rPr>
              <w:t>Should not be greater than today’s date.</w:t>
            </w:r>
          </w:p>
        </w:tc>
      </w:tr>
    </w:tbl>
    <w:p>
      <w:pPr>
        <w:pStyle w:val="2"/>
        <w:numPr>
          <w:ilvl w:val="2"/>
          <w:numId w:val="5"/>
        </w:numPr>
        <w:tabs>
          <w:tab w:val="left" w:pos="0"/>
        </w:tabs>
        <w:rPr>
          <w:rStyle w:val="68"/>
          <w:rFonts w:eastAsia="SimSun"/>
          <w:b w:val="0"/>
          <w:sz w:val="24"/>
          <w:szCs w:val="24"/>
        </w:rPr>
      </w:pPr>
      <w:bookmarkStart w:id="110" w:name="_Toc524110445"/>
      <w:bookmarkStart w:id="111" w:name="_Toc17637"/>
      <w:r>
        <w:rPr>
          <w:rStyle w:val="68"/>
          <w:rFonts w:eastAsia="SimSun"/>
          <w:b w:val="0"/>
          <w:sz w:val="24"/>
          <w:szCs w:val="24"/>
        </w:rPr>
        <w:t>Response Attributes</w:t>
      </w:r>
      <w:bookmarkEnd w:id="110"/>
      <w:bookmarkEnd w:id="111"/>
    </w:p>
    <w:tbl>
      <w:tblPr>
        <w:tblStyle w:val="30"/>
        <w:tblW w:w="10385" w:type="dxa"/>
        <w:tblInd w:w="0" w:type="dxa"/>
        <w:tblLayout w:type="fixed"/>
        <w:tblCellMar>
          <w:top w:w="0" w:type="dxa"/>
          <w:left w:w="10" w:type="dxa"/>
          <w:bottom w:w="0" w:type="dxa"/>
          <w:right w:w="10" w:type="dxa"/>
        </w:tblCellMar>
      </w:tblPr>
      <w:tblGrid>
        <w:gridCol w:w="5193"/>
        <w:gridCol w:w="5192"/>
      </w:tblGrid>
      <w:tr>
        <w:tblPrEx>
          <w:tblCellMar>
            <w:top w:w="0" w:type="dxa"/>
            <w:left w:w="10" w:type="dxa"/>
            <w:bottom w:w="0" w:type="dxa"/>
            <w:right w:w="10" w:type="dxa"/>
          </w:tblCellMar>
        </w:tblPrEx>
        <w:trPr>
          <w:trHeight w:val="403" w:hRule="atLeast"/>
        </w:trPr>
        <w:tc>
          <w:tcPr>
            <w:tcW w:w="519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CustomerId</w:t>
            </w:r>
          </w:p>
        </w:tc>
        <w:tc>
          <w:tcPr>
            <w:tcW w:w="519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Customer ID</w:t>
            </w:r>
          </w:p>
        </w:tc>
      </w:tr>
      <w:tr>
        <w:tblPrEx>
          <w:tblCellMar>
            <w:top w:w="0" w:type="dxa"/>
            <w:left w:w="10" w:type="dxa"/>
            <w:bottom w:w="0" w:type="dxa"/>
            <w:right w:w="10" w:type="dxa"/>
          </w:tblCellMar>
        </w:tblPrEx>
        <w:trPr>
          <w:trHeight w:val="895" w:hRule="atLeast"/>
        </w:trPr>
        <w:tc>
          <w:tcPr>
            <w:tcW w:w="519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CreditTransactionDetails</w:t>
            </w:r>
          </w:p>
        </w:tc>
        <w:tc>
          <w:tcPr>
            <w:tcW w:w="519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Contains Collection of credit transaction details that need to be returned for the requested vehicle numbers in the request.</w:t>
            </w:r>
          </w:p>
        </w:tc>
      </w:tr>
      <w:tr>
        <w:trPr>
          <w:trHeight w:val="390" w:hRule="atLeast"/>
        </w:trPr>
        <w:tc>
          <w:tcPr>
            <w:tcW w:w="519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CreditTransactionDetails-VehicleNumber</w:t>
            </w:r>
          </w:p>
        </w:tc>
        <w:tc>
          <w:tcPr>
            <w:tcW w:w="519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Vehicle number</w:t>
            </w:r>
          </w:p>
        </w:tc>
      </w:tr>
      <w:tr>
        <w:tblPrEx>
          <w:tblCellMar>
            <w:top w:w="0" w:type="dxa"/>
            <w:left w:w="10" w:type="dxa"/>
            <w:bottom w:w="0" w:type="dxa"/>
            <w:right w:w="10" w:type="dxa"/>
          </w:tblCellMar>
        </w:tblPrEx>
        <w:trPr>
          <w:trHeight w:val="403" w:hRule="atLeast"/>
        </w:trPr>
        <w:tc>
          <w:tcPr>
            <w:tcW w:w="519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CreditTransactionDetails-Amount</w:t>
            </w:r>
          </w:p>
        </w:tc>
        <w:tc>
          <w:tcPr>
            <w:tcW w:w="519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Credit transaction amount</w:t>
            </w:r>
          </w:p>
        </w:tc>
      </w:tr>
      <w:tr>
        <w:tblPrEx>
          <w:tblCellMar>
            <w:top w:w="0" w:type="dxa"/>
            <w:left w:w="10" w:type="dxa"/>
            <w:bottom w:w="0" w:type="dxa"/>
            <w:right w:w="10" w:type="dxa"/>
          </w:tblCellMar>
        </w:tblPrEx>
        <w:trPr>
          <w:trHeight w:val="390" w:hRule="atLeast"/>
        </w:trPr>
        <w:tc>
          <w:tcPr>
            <w:tcW w:w="519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CreditTransactionDetails-DateOfTransaction</w:t>
            </w:r>
          </w:p>
        </w:tc>
        <w:tc>
          <w:tcPr>
            <w:tcW w:w="519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Date of credit transaction.</w:t>
            </w:r>
          </w:p>
          <w:p>
            <w:pPr>
              <w:jc w:val="both"/>
              <w:rPr>
                <w:rFonts w:ascii="Calibri" w:hAnsi="Calibri" w:cs="Calibri"/>
                <w:sz w:val="22"/>
                <w:szCs w:val="22"/>
              </w:rPr>
            </w:pPr>
            <w:r>
              <w:rPr>
                <w:rFonts w:ascii="Calibri" w:hAnsi="Calibri" w:eastAsia="Times New Roman" w:cs="Calibri"/>
                <w:sz w:val="22"/>
                <w:szCs w:val="22"/>
              </w:rPr>
              <w:t xml:space="preserve"> Returns in ISO 8601 date format</w:t>
            </w:r>
          </w:p>
        </w:tc>
      </w:tr>
      <w:tr>
        <w:tblPrEx>
          <w:tblCellMar>
            <w:top w:w="0" w:type="dxa"/>
            <w:left w:w="10" w:type="dxa"/>
            <w:bottom w:w="0" w:type="dxa"/>
            <w:right w:w="10" w:type="dxa"/>
          </w:tblCellMar>
        </w:tblPrEx>
        <w:trPr>
          <w:trHeight w:val="403" w:hRule="atLeast"/>
        </w:trPr>
        <w:tc>
          <w:tcPr>
            <w:tcW w:w="519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CreditTransactionDetails-TypeOfTransaction</w:t>
            </w:r>
          </w:p>
        </w:tc>
        <w:tc>
          <w:tcPr>
            <w:tcW w:w="519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Type of credit transaction for Eg Adjustment,UPIPayment,RIBPayments,CIBPayments etc..</w:t>
            </w:r>
          </w:p>
        </w:tc>
      </w:tr>
      <w:tr>
        <w:trPr>
          <w:trHeight w:val="390" w:hRule="atLeast"/>
        </w:trPr>
        <w:tc>
          <w:tcPr>
            <w:tcW w:w="519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p>
        </w:tc>
        <w:tc>
          <w:tcPr>
            <w:tcW w:w="5192"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p>
        </w:tc>
      </w:tr>
    </w:tbl>
    <w:p>
      <w:pPr>
        <w:pStyle w:val="2"/>
        <w:numPr>
          <w:ilvl w:val="2"/>
          <w:numId w:val="5"/>
        </w:numPr>
        <w:tabs>
          <w:tab w:val="left" w:pos="0"/>
        </w:tabs>
        <w:rPr>
          <w:rStyle w:val="68"/>
          <w:rFonts w:eastAsia="SimSun"/>
          <w:b w:val="0"/>
          <w:sz w:val="24"/>
          <w:szCs w:val="24"/>
        </w:rPr>
      </w:pPr>
      <w:bookmarkStart w:id="112" w:name="_Toc524110446"/>
      <w:bookmarkStart w:id="113" w:name="_Toc10982"/>
      <w:r>
        <w:rPr>
          <w:rStyle w:val="68"/>
          <w:rFonts w:eastAsia="SimSun"/>
          <w:b w:val="0"/>
          <w:sz w:val="24"/>
          <w:szCs w:val="24"/>
        </w:rPr>
        <w:t>Request JSON</w:t>
      </w:r>
      <w:bookmarkEnd w:id="112"/>
      <w:bookmarkEnd w:id="113"/>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bookmarkStart w:id="114" w:name="OLE_LINK3"/>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"CustomerId": 10039454,</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"VehicleNumber":"TYYTYT767656",</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"FromDate":"2018-01-25T00:42:18.097+05:30",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"ToDate":"2018-01-25T15:42:18.097+05:30"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bookmarkEnd w:id="114"/>
    <w:p>
      <w:pPr>
        <w:pStyle w:val="2"/>
        <w:numPr>
          <w:ilvl w:val="2"/>
          <w:numId w:val="5"/>
        </w:numPr>
        <w:tabs>
          <w:tab w:val="left" w:pos="0"/>
        </w:tabs>
        <w:rPr>
          <w:rStyle w:val="68"/>
          <w:rFonts w:eastAsia="SimSun"/>
          <w:b w:val="0"/>
          <w:sz w:val="24"/>
          <w:szCs w:val="24"/>
        </w:rPr>
      </w:pPr>
      <w:bookmarkStart w:id="115" w:name="_Toc524110447"/>
      <w:bookmarkStart w:id="116" w:name="_Toc13716"/>
      <w:r>
        <w:rPr>
          <w:rStyle w:val="68"/>
          <w:rFonts w:eastAsia="SimSun"/>
          <w:b w:val="0"/>
          <w:sz w:val="24"/>
          <w:szCs w:val="24"/>
        </w:rPr>
        <w:t>Response JSON</w:t>
      </w:r>
      <w:bookmarkEnd w:id="115"/>
      <w:bookmarkEnd w:id="116"/>
    </w:p>
    <w:p>
      <w:pPr>
        <w:tabs>
          <w:tab w:val="left" w:pos="947"/>
        </w:tabs>
        <w:rPr>
          <w:rFonts w:ascii="Calibri" w:hAnsi="Calibri" w:cs="Calibri"/>
          <w:b/>
          <w:bCs/>
          <w:sz w:val="22"/>
          <w:szCs w:val="22"/>
        </w:rPr>
      </w:pPr>
      <w:r>
        <w:rPr>
          <w:rFonts w:ascii="Calibri" w:hAnsi="Calibri" w:cs="Calibri"/>
          <w:b/>
          <w:bCs/>
          <w:sz w:val="22"/>
          <w:szCs w:val="22"/>
        </w:rPr>
        <w:t>{</w:t>
      </w:r>
    </w:p>
    <w:p>
      <w:pPr>
        <w:tabs>
          <w:tab w:val="left" w:pos="947"/>
        </w:tabs>
        <w:rPr>
          <w:rFonts w:ascii="Calibri" w:hAnsi="Calibri" w:cs="Calibri"/>
          <w:b/>
          <w:bCs/>
          <w:sz w:val="22"/>
          <w:szCs w:val="22"/>
        </w:rPr>
      </w:pPr>
      <w:r>
        <w:rPr>
          <w:rFonts w:ascii="Calibri" w:hAnsi="Calibri" w:cs="Calibri"/>
          <w:b/>
          <w:bCs/>
          <w:sz w:val="22"/>
          <w:szCs w:val="22"/>
        </w:rPr>
        <w:t>"CustomerId": 10005413,</w:t>
      </w:r>
    </w:p>
    <w:p>
      <w:pPr>
        <w:tabs>
          <w:tab w:val="left" w:pos="947"/>
        </w:tabs>
        <w:rPr>
          <w:rFonts w:ascii="Calibri" w:hAnsi="Calibri" w:cs="Calibri"/>
          <w:b/>
          <w:bCs/>
          <w:sz w:val="22"/>
          <w:szCs w:val="22"/>
        </w:rPr>
      </w:pPr>
      <w:r>
        <w:rPr>
          <w:rFonts w:ascii="Calibri" w:hAnsi="Calibri" w:cs="Calibri"/>
          <w:b/>
          <w:bCs/>
          <w:sz w:val="22"/>
          <w:szCs w:val="22"/>
        </w:rPr>
        <w:t>"CreditTransactionDetails": [</w:t>
      </w:r>
    </w:p>
    <w:p>
      <w:pPr>
        <w:tabs>
          <w:tab w:val="left" w:pos="947"/>
        </w:tabs>
        <w:rPr>
          <w:rFonts w:ascii="Calibri" w:hAnsi="Calibri" w:cs="Calibri"/>
          <w:b/>
          <w:bCs/>
          <w:sz w:val="22"/>
          <w:szCs w:val="22"/>
        </w:rPr>
      </w:pPr>
      <w:r>
        <w:rPr>
          <w:rFonts w:ascii="Calibri" w:hAnsi="Calibri" w:cs="Calibri"/>
          <w:b/>
          <w:bCs/>
          <w:sz w:val="22"/>
          <w:szCs w:val="22"/>
        </w:rPr>
        <w:t xml:space="preserve">       {</w:t>
      </w:r>
    </w:p>
    <w:p>
      <w:pPr>
        <w:tabs>
          <w:tab w:val="left" w:pos="947"/>
        </w:tabs>
        <w:rPr>
          <w:rFonts w:ascii="Calibri" w:hAnsi="Calibri" w:cs="Calibri"/>
          <w:b/>
          <w:bCs/>
          <w:sz w:val="22"/>
          <w:szCs w:val="22"/>
        </w:rPr>
      </w:pPr>
      <w:r>
        <w:rPr>
          <w:rFonts w:ascii="Calibri" w:hAnsi="Calibri" w:cs="Calibri"/>
          <w:b/>
          <w:bCs/>
          <w:sz w:val="22"/>
          <w:szCs w:val="22"/>
        </w:rPr>
        <w:t>"DateOfTransaction": "2017-08-03T15:42:18.097+05:30",</w:t>
      </w:r>
    </w:p>
    <w:p>
      <w:pPr>
        <w:tabs>
          <w:tab w:val="left" w:pos="947"/>
        </w:tabs>
        <w:rPr>
          <w:rFonts w:ascii="Calibri" w:hAnsi="Calibri" w:cs="Calibri"/>
          <w:b/>
          <w:bCs/>
          <w:sz w:val="22"/>
          <w:szCs w:val="22"/>
        </w:rPr>
      </w:pPr>
      <w:r>
        <w:rPr>
          <w:rFonts w:ascii="Calibri" w:hAnsi="Calibri" w:cs="Calibri"/>
          <w:b/>
          <w:bCs/>
          <w:sz w:val="22"/>
          <w:szCs w:val="22"/>
        </w:rPr>
        <w:t>"Amount": 50000,</w:t>
      </w:r>
    </w:p>
    <w:p>
      <w:pPr>
        <w:tabs>
          <w:tab w:val="left" w:pos="947"/>
        </w:tabs>
        <w:rPr>
          <w:rFonts w:ascii="Calibri" w:hAnsi="Calibri" w:cs="Calibri"/>
          <w:b/>
          <w:bCs/>
          <w:sz w:val="22"/>
          <w:szCs w:val="22"/>
        </w:rPr>
      </w:pPr>
      <w:r>
        <w:rPr>
          <w:rFonts w:ascii="Calibri" w:hAnsi="Calibri" w:cs="Calibri"/>
          <w:b/>
          <w:bCs/>
          <w:sz w:val="22"/>
          <w:szCs w:val="22"/>
        </w:rPr>
        <w:t>"TypeOfTransaction": "ADJUSTMENTS",</w:t>
      </w:r>
    </w:p>
    <w:p>
      <w:pPr>
        <w:tabs>
          <w:tab w:val="left" w:pos="947"/>
        </w:tabs>
        <w:rPr>
          <w:rFonts w:ascii="Calibri" w:hAnsi="Calibri" w:cs="Calibri"/>
          <w:b/>
          <w:bCs/>
          <w:sz w:val="22"/>
          <w:szCs w:val="22"/>
        </w:rPr>
      </w:pPr>
      <w:r>
        <w:rPr>
          <w:rFonts w:ascii="Calibri" w:hAnsi="Calibri" w:cs="Calibri"/>
          <w:b/>
          <w:bCs/>
          <w:sz w:val="22"/>
          <w:szCs w:val="22"/>
        </w:rPr>
        <w:t>"VehicleNumber": "TN37CF2388"</w:t>
      </w:r>
    </w:p>
    <w:p>
      <w:pPr>
        <w:tabs>
          <w:tab w:val="left" w:pos="947"/>
        </w:tabs>
        <w:rPr>
          <w:rFonts w:ascii="Calibri" w:hAnsi="Calibri" w:cs="Calibri"/>
          <w:b/>
          <w:bCs/>
          <w:sz w:val="22"/>
          <w:szCs w:val="22"/>
        </w:rPr>
      </w:pPr>
      <w:r>
        <w:rPr>
          <w:rFonts w:ascii="Calibri" w:hAnsi="Calibri" w:cs="Calibri"/>
          <w:b/>
          <w:bCs/>
          <w:sz w:val="22"/>
          <w:szCs w:val="22"/>
        </w:rPr>
        <w:t xml:space="preserve">       },</w:t>
      </w:r>
    </w:p>
    <w:p>
      <w:pPr>
        <w:tabs>
          <w:tab w:val="left" w:pos="947"/>
        </w:tabs>
        <w:rPr>
          <w:rFonts w:ascii="Calibri" w:hAnsi="Calibri" w:cs="Calibri"/>
          <w:b/>
          <w:bCs/>
          <w:sz w:val="22"/>
          <w:szCs w:val="22"/>
        </w:rPr>
      </w:pPr>
      <w:r>
        <w:rPr>
          <w:rFonts w:ascii="Calibri" w:hAnsi="Calibri" w:cs="Calibri"/>
          <w:b/>
          <w:bCs/>
          <w:sz w:val="22"/>
          <w:szCs w:val="22"/>
        </w:rPr>
        <w:t xml:space="preserve">       {</w:t>
      </w:r>
    </w:p>
    <w:p>
      <w:pPr>
        <w:tabs>
          <w:tab w:val="left" w:pos="947"/>
        </w:tabs>
        <w:rPr>
          <w:rFonts w:ascii="Calibri" w:hAnsi="Calibri" w:cs="Calibri"/>
          <w:b/>
          <w:bCs/>
          <w:sz w:val="22"/>
          <w:szCs w:val="22"/>
        </w:rPr>
      </w:pPr>
      <w:r>
        <w:rPr>
          <w:rFonts w:ascii="Calibri" w:hAnsi="Calibri" w:cs="Calibri"/>
          <w:b/>
          <w:bCs/>
          <w:sz w:val="22"/>
          <w:szCs w:val="22"/>
        </w:rPr>
        <w:t>"DateOfTransaction": "2017-08-01T12:43:08.647+05:30",</w:t>
      </w:r>
    </w:p>
    <w:p>
      <w:pPr>
        <w:tabs>
          <w:tab w:val="left" w:pos="947"/>
        </w:tabs>
        <w:rPr>
          <w:rFonts w:ascii="Calibri" w:hAnsi="Calibri" w:cs="Calibri"/>
          <w:b/>
          <w:bCs/>
          <w:sz w:val="22"/>
          <w:szCs w:val="22"/>
        </w:rPr>
      </w:pPr>
      <w:r>
        <w:rPr>
          <w:rFonts w:ascii="Calibri" w:hAnsi="Calibri" w:cs="Calibri"/>
          <w:b/>
          <w:bCs/>
          <w:sz w:val="22"/>
          <w:szCs w:val="22"/>
        </w:rPr>
        <w:t>"Amount": 55,</w:t>
      </w:r>
    </w:p>
    <w:p>
      <w:pPr>
        <w:tabs>
          <w:tab w:val="left" w:pos="947"/>
        </w:tabs>
        <w:rPr>
          <w:rFonts w:ascii="Calibri" w:hAnsi="Calibri" w:cs="Calibri"/>
          <w:b/>
          <w:bCs/>
          <w:sz w:val="22"/>
          <w:szCs w:val="22"/>
        </w:rPr>
      </w:pPr>
      <w:r>
        <w:rPr>
          <w:rFonts w:ascii="Calibri" w:hAnsi="Calibri" w:cs="Calibri"/>
          <w:b/>
          <w:bCs/>
          <w:sz w:val="22"/>
          <w:szCs w:val="22"/>
        </w:rPr>
        <w:t>"TypeOfTransaction": "UPIPAYMENTS",</w:t>
      </w:r>
    </w:p>
    <w:p>
      <w:pPr>
        <w:tabs>
          <w:tab w:val="left" w:pos="947"/>
        </w:tabs>
        <w:rPr>
          <w:rFonts w:ascii="Calibri" w:hAnsi="Calibri" w:cs="Calibri"/>
          <w:b/>
          <w:bCs/>
          <w:sz w:val="22"/>
          <w:szCs w:val="22"/>
        </w:rPr>
      </w:pPr>
      <w:r>
        <w:rPr>
          <w:rFonts w:ascii="Calibri" w:hAnsi="Calibri" w:cs="Calibri"/>
          <w:b/>
          <w:bCs/>
          <w:sz w:val="22"/>
          <w:szCs w:val="22"/>
        </w:rPr>
        <w:t>"VehicleNumber": "TN37CF2388"</w:t>
      </w:r>
    </w:p>
    <w:p>
      <w:pPr>
        <w:tabs>
          <w:tab w:val="left" w:pos="947"/>
        </w:tabs>
        <w:rPr>
          <w:rFonts w:ascii="Calibri" w:hAnsi="Calibri" w:cs="Calibri"/>
          <w:b/>
          <w:bCs/>
          <w:sz w:val="22"/>
          <w:szCs w:val="22"/>
        </w:rPr>
      </w:pPr>
      <w:r>
        <w:rPr>
          <w:rFonts w:ascii="Calibri" w:hAnsi="Calibri" w:cs="Calibri"/>
          <w:b/>
          <w:bCs/>
          <w:sz w:val="22"/>
          <w:szCs w:val="22"/>
        </w:rPr>
        <w:t xml:space="preserve">       },</w:t>
      </w:r>
    </w:p>
    <w:p>
      <w:pPr>
        <w:tabs>
          <w:tab w:val="left" w:pos="947"/>
        </w:tabs>
        <w:rPr>
          <w:rFonts w:ascii="Calibri" w:hAnsi="Calibri" w:cs="Calibri"/>
          <w:b/>
          <w:bCs/>
          <w:sz w:val="22"/>
          <w:szCs w:val="22"/>
        </w:rPr>
      </w:pPr>
      <w:r>
        <w:rPr>
          <w:rFonts w:ascii="Calibri" w:hAnsi="Calibri" w:cs="Calibri"/>
          <w:b/>
          <w:bCs/>
          <w:sz w:val="22"/>
          <w:szCs w:val="22"/>
        </w:rPr>
        <w:t xml:space="preserve">       {</w:t>
      </w:r>
    </w:p>
    <w:p>
      <w:pPr>
        <w:tabs>
          <w:tab w:val="left" w:pos="947"/>
        </w:tabs>
        <w:rPr>
          <w:rFonts w:ascii="Calibri" w:hAnsi="Calibri" w:cs="Calibri"/>
          <w:b/>
          <w:bCs/>
          <w:sz w:val="22"/>
          <w:szCs w:val="22"/>
        </w:rPr>
      </w:pPr>
      <w:r>
        <w:rPr>
          <w:rFonts w:ascii="Calibri" w:hAnsi="Calibri" w:cs="Calibri"/>
          <w:b/>
          <w:bCs/>
          <w:sz w:val="22"/>
          <w:szCs w:val="22"/>
        </w:rPr>
        <w:t>"DateOfTransaction": "2017-08-03T15:46:21.197+05:30",</w:t>
      </w:r>
    </w:p>
    <w:p>
      <w:pPr>
        <w:tabs>
          <w:tab w:val="left" w:pos="947"/>
        </w:tabs>
        <w:rPr>
          <w:rFonts w:ascii="Calibri" w:hAnsi="Calibri" w:cs="Calibri"/>
          <w:b/>
          <w:bCs/>
          <w:sz w:val="22"/>
          <w:szCs w:val="22"/>
        </w:rPr>
      </w:pPr>
      <w:r>
        <w:rPr>
          <w:rFonts w:ascii="Calibri" w:hAnsi="Calibri" w:cs="Calibri"/>
          <w:b/>
          <w:bCs/>
          <w:sz w:val="22"/>
          <w:szCs w:val="22"/>
        </w:rPr>
        <w:t>"Amount": 20,</w:t>
      </w:r>
    </w:p>
    <w:p>
      <w:pPr>
        <w:tabs>
          <w:tab w:val="left" w:pos="947"/>
        </w:tabs>
        <w:rPr>
          <w:rFonts w:ascii="Calibri" w:hAnsi="Calibri" w:cs="Calibri"/>
          <w:b/>
          <w:bCs/>
          <w:sz w:val="22"/>
          <w:szCs w:val="22"/>
        </w:rPr>
      </w:pPr>
      <w:r>
        <w:rPr>
          <w:rFonts w:ascii="Calibri" w:hAnsi="Calibri" w:cs="Calibri"/>
          <w:b/>
          <w:bCs/>
          <w:sz w:val="22"/>
          <w:szCs w:val="22"/>
        </w:rPr>
        <w:t>"TypeOfTransaction": "RIBPAYMENTS",</w:t>
      </w:r>
    </w:p>
    <w:p>
      <w:pPr>
        <w:tabs>
          <w:tab w:val="left" w:pos="947"/>
        </w:tabs>
        <w:rPr>
          <w:rFonts w:ascii="Calibri" w:hAnsi="Calibri" w:cs="Calibri"/>
          <w:b/>
          <w:bCs/>
          <w:sz w:val="22"/>
          <w:szCs w:val="22"/>
        </w:rPr>
      </w:pPr>
      <w:r>
        <w:rPr>
          <w:rFonts w:ascii="Calibri" w:hAnsi="Calibri" w:cs="Calibri"/>
          <w:b/>
          <w:bCs/>
          <w:sz w:val="22"/>
          <w:szCs w:val="22"/>
        </w:rPr>
        <w:t>"VehicleNumber": "TN37CF2388"</w:t>
      </w:r>
    </w:p>
    <w:p>
      <w:pPr>
        <w:tabs>
          <w:tab w:val="left" w:pos="947"/>
        </w:tabs>
        <w:rPr>
          <w:rFonts w:ascii="Calibri" w:hAnsi="Calibri" w:cs="Calibri"/>
          <w:b/>
          <w:bCs/>
          <w:sz w:val="22"/>
          <w:szCs w:val="22"/>
        </w:rPr>
      </w:pPr>
      <w:r>
        <w:rPr>
          <w:rFonts w:ascii="Calibri" w:hAnsi="Calibri" w:cs="Calibri"/>
          <w:b/>
          <w:bCs/>
          <w:sz w:val="22"/>
          <w:szCs w:val="22"/>
        </w:rPr>
        <w:t xml:space="preserve">       },</w:t>
      </w:r>
    </w:p>
    <w:p>
      <w:pPr>
        <w:tabs>
          <w:tab w:val="left" w:pos="947"/>
        </w:tabs>
        <w:rPr>
          <w:rFonts w:ascii="Calibri" w:hAnsi="Calibri" w:cs="Calibri"/>
          <w:b/>
          <w:bCs/>
          <w:sz w:val="22"/>
          <w:szCs w:val="22"/>
        </w:rPr>
      </w:pPr>
    </w:p>
    <w:p>
      <w:pPr>
        <w:tabs>
          <w:tab w:val="left" w:pos="947"/>
        </w:tabs>
        <w:rPr>
          <w:rFonts w:ascii="Calibri" w:hAnsi="Calibri" w:cs="Calibri"/>
          <w:b/>
          <w:bCs/>
          <w:sz w:val="22"/>
          <w:szCs w:val="22"/>
        </w:rPr>
      </w:pPr>
      <w:r>
        <w:rPr>
          <w:rFonts w:ascii="Calibri" w:hAnsi="Calibri" w:cs="Calibri"/>
          <w:b/>
          <w:bCs/>
          <w:sz w:val="22"/>
          <w:szCs w:val="22"/>
        </w:rPr>
        <w:t xml:space="preserve">       {</w:t>
      </w:r>
    </w:p>
    <w:p>
      <w:pPr>
        <w:tabs>
          <w:tab w:val="left" w:pos="947"/>
        </w:tabs>
        <w:rPr>
          <w:rFonts w:ascii="Calibri" w:hAnsi="Calibri" w:cs="Calibri"/>
          <w:b/>
          <w:bCs/>
          <w:sz w:val="22"/>
          <w:szCs w:val="22"/>
        </w:rPr>
      </w:pPr>
      <w:r>
        <w:rPr>
          <w:rFonts w:ascii="Calibri" w:hAnsi="Calibri" w:cs="Calibri"/>
          <w:b/>
          <w:bCs/>
          <w:sz w:val="22"/>
          <w:szCs w:val="22"/>
        </w:rPr>
        <w:t>"DateOfTransaction": "2017-08-03T15:39:10.933+05:30",</w:t>
      </w:r>
    </w:p>
    <w:p>
      <w:pPr>
        <w:tabs>
          <w:tab w:val="left" w:pos="947"/>
        </w:tabs>
        <w:rPr>
          <w:rFonts w:ascii="Calibri" w:hAnsi="Calibri" w:cs="Calibri"/>
          <w:b/>
          <w:bCs/>
          <w:sz w:val="22"/>
          <w:szCs w:val="22"/>
        </w:rPr>
      </w:pPr>
      <w:r>
        <w:rPr>
          <w:rFonts w:ascii="Calibri" w:hAnsi="Calibri" w:cs="Calibri"/>
          <w:b/>
          <w:bCs/>
          <w:sz w:val="22"/>
          <w:szCs w:val="22"/>
        </w:rPr>
        <w:t>"Amount": 500,</w:t>
      </w:r>
    </w:p>
    <w:p>
      <w:pPr>
        <w:tabs>
          <w:tab w:val="left" w:pos="947"/>
        </w:tabs>
        <w:rPr>
          <w:rFonts w:ascii="Calibri" w:hAnsi="Calibri" w:cs="Calibri"/>
          <w:b/>
          <w:bCs/>
          <w:sz w:val="22"/>
          <w:szCs w:val="22"/>
        </w:rPr>
      </w:pPr>
      <w:r>
        <w:rPr>
          <w:rFonts w:ascii="Calibri" w:hAnsi="Calibri" w:cs="Calibri"/>
          <w:b/>
          <w:bCs/>
          <w:sz w:val="22"/>
          <w:szCs w:val="22"/>
        </w:rPr>
        <w:t>"TypeOfTransaction": "CIBPAYMENTS",</w:t>
      </w:r>
    </w:p>
    <w:p>
      <w:pPr>
        <w:tabs>
          <w:tab w:val="left" w:pos="947"/>
        </w:tabs>
        <w:rPr>
          <w:rFonts w:ascii="Calibri" w:hAnsi="Calibri" w:cs="Calibri"/>
          <w:b/>
          <w:bCs/>
          <w:sz w:val="22"/>
          <w:szCs w:val="22"/>
        </w:rPr>
      </w:pPr>
      <w:r>
        <w:rPr>
          <w:rFonts w:ascii="Calibri" w:hAnsi="Calibri" w:cs="Calibri"/>
          <w:b/>
          <w:bCs/>
          <w:sz w:val="22"/>
          <w:szCs w:val="22"/>
        </w:rPr>
        <w:t>"VehicleNumber": "TN37CF2388"</w:t>
      </w:r>
    </w:p>
    <w:p>
      <w:pPr>
        <w:tabs>
          <w:tab w:val="left" w:pos="947"/>
        </w:tabs>
        <w:rPr>
          <w:rFonts w:ascii="Calibri" w:hAnsi="Calibri" w:cs="Calibri"/>
          <w:b/>
          <w:bCs/>
          <w:sz w:val="22"/>
          <w:szCs w:val="22"/>
        </w:rPr>
      </w:pPr>
      <w:r>
        <w:rPr>
          <w:rFonts w:ascii="Calibri" w:hAnsi="Calibri" w:cs="Calibri"/>
          <w:b/>
          <w:bCs/>
          <w:sz w:val="22"/>
          <w:szCs w:val="22"/>
        </w:rPr>
        <w:t xml:space="preserve">       },</w:t>
      </w:r>
    </w:p>
    <w:p>
      <w:pPr>
        <w:tabs>
          <w:tab w:val="left" w:pos="947"/>
        </w:tabs>
        <w:rPr>
          <w:rFonts w:ascii="Calibri" w:hAnsi="Calibri" w:cs="Calibri"/>
          <w:b/>
          <w:bCs/>
          <w:sz w:val="22"/>
          <w:szCs w:val="22"/>
        </w:rPr>
      </w:pPr>
    </w:p>
    <w:p>
      <w:pPr>
        <w:tabs>
          <w:tab w:val="left" w:pos="947"/>
        </w:tabs>
        <w:rPr>
          <w:rFonts w:ascii="Calibri" w:hAnsi="Calibri" w:cs="Calibri"/>
          <w:b/>
          <w:bCs/>
          <w:sz w:val="22"/>
          <w:szCs w:val="22"/>
        </w:rPr>
      </w:pPr>
      <w:r>
        <w:rPr>
          <w:rFonts w:ascii="Calibri" w:hAnsi="Calibri" w:cs="Calibri"/>
          <w:b/>
          <w:bCs/>
          <w:sz w:val="22"/>
          <w:szCs w:val="22"/>
        </w:rPr>
        <w:t xml:space="preserve">       {</w:t>
      </w:r>
    </w:p>
    <w:p>
      <w:pPr>
        <w:tabs>
          <w:tab w:val="left" w:pos="947"/>
        </w:tabs>
        <w:rPr>
          <w:rFonts w:ascii="Calibri" w:hAnsi="Calibri" w:cs="Calibri"/>
          <w:b/>
          <w:bCs/>
          <w:sz w:val="22"/>
          <w:szCs w:val="22"/>
        </w:rPr>
      </w:pPr>
      <w:r>
        <w:rPr>
          <w:rFonts w:ascii="Calibri" w:hAnsi="Calibri" w:cs="Calibri"/>
          <w:b/>
          <w:bCs/>
          <w:sz w:val="22"/>
          <w:szCs w:val="22"/>
        </w:rPr>
        <w:t>"DateOfTransaction": "2017-08-01T17:49:50.227+05:30",</w:t>
      </w:r>
    </w:p>
    <w:p>
      <w:pPr>
        <w:tabs>
          <w:tab w:val="left" w:pos="947"/>
        </w:tabs>
        <w:rPr>
          <w:rFonts w:ascii="Calibri" w:hAnsi="Calibri" w:cs="Calibri"/>
          <w:b/>
          <w:bCs/>
          <w:sz w:val="22"/>
          <w:szCs w:val="22"/>
        </w:rPr>
      </w:pPr>
      <w:r>
        <w:rPr>
          <w:rFonts w:ascii="Calibri" w:hAnsi="Calibri" w:cs="Calibri"/>
          <w:b/>
          <w:bCs/>
          <w:sz w:val="22"/>
          <w:szCs w:val="22"/>
        </w:rPr>
        <w:t>"Amount": 1000,</w:t>
      </w:r>
    </w:p>
    <w:p>
      <w:pPr>
        <w:tabs>
          <w:tab w:val="left" w:pos="947"/>
        </w:tabs>
        <w:rPr>
          <w:rFonts w:ascii="Calibri" w:hAnsi="Calibri" w:cs="Calibri"/>
          <w:b/>
          <w:bCs/>
          <w:sz w:val="22"/>
          <w:szCs w:val="22"/>
        </w:rPr>
      </w:pPr>
      <w:r>
        <w:rPr>
          <w:rFonts w:ascii="Calibri" w:hAnsi="Calibri" w:cs="Calibri"/>
          <w:b/>
          <w:bCs/>
          <w:sz w:val="22"/>
          <w:szCs w:val="22"/>
        </w:rPr>
        <w:t>"TypeOfTransaction": "CIBPAYMENTS",</w:t>
      </w:r>
    </w:p>
    <w:p>
      <w:pPr>
        <w:tabs>
          <w:tab w:val="left" w:pos="947"/>
        </w:tabs>
        <w:rPr>
          <w:rFonts w:ascii="Calibri" w:hAnsi="Calibri" w:cs="Calibri"/>
          <w:b/>
          <w:bCs/>
          <w:sz w:val="22"/>
          <w:szCs w:val="22"/>
        </w:rPr>
      </w:pPr>
      <w:r>
        <w:rPr>
          <w:rFonts w:ascii="Calibri" w:hAnsi="Calibri" w:cs="Calibri"/>
          <w:b/>
          <w:bCs/>
          <w:sz w:val="22"/>
          <w:szCs w:val="22"/>
        </w:rPr>
        <w:t>"VehicleNumber": "TN37CF2388"</w:t>
      </w:r>
    </w:p>
    <w:p>
      <w:pPr>
        <w:tabs>
          <w:tab w:val="left" w:pos="947"/>
        </w:tabs>
        <w:rPr>
          <w:rFonts w:ascii="Calibri" w:hAnsi="Calibri" w:cs="Calibri"/>
          <w:b/>
          <w:bCs/>
          <w:sz w:val="22"/>
          <w:szCs w:val="22"/>
        </w:rPr>
      </w:pPr>
      <w:r>
        <w:rPr>
          <w:rFonts w:ascii="Calibri" w:hAnsi="Calibri" w:cs="Calibri"/>
          <w:b/>
          <w:bCs/>
          <w:sz w:val="22"/>
          <w:szCs w:val="22"/>
        </w:rPr>
        <w:t xml:space="preserve">       },</w:t>
      </w:r>
    </w:p>
    <w:p>
      <w:pPr>
        <w:tabs>
          <w:tab w:val="left" w:pos="947"/>
        </w:tabs>
        <w:rPr>
          <w:rFonts w:ascii="Calibri" w:hAnsi="Calibri" w:cs="Calibri"/>
          <w:b/>
          <w:bCs/>
          <w:sz w:val="22"/>
          <w:szCs w:val="22"/>
        </w:rPr>
      </w:pPr>
    </w:p>
    <w:p>
      <w:pPr>
        <w:tabs>
          <w:tab w:val="left" w:pos="947"/>
        </w:tabs>
        <w:rPr>
          <w:rFonts w:ascii="Calibri" w:hAnsi="Calibri" w:cs="Calibri"/>
          <w:b/>
          <w:bCs/>
          <w:sz w:val="22"/>
          <w:szCs w:val="22"/>
        </w:rPr>
      </w:pPr>
      <w:r>
        <w:rPr>
          <w:rFonts w:ascii="Calibri" w:hAnsi="Calibri" w:cs="Calibri"/>
          <w:b/>
          <w:bCs/>
          <w:sz w:val="22"/>
          <w:szCs w:val="22"/>
        </w:rPr>
        <w:t xml:space="preserve">       {</w:t>
      </w:r>
    </w:p>
    <w:p>
      <w:pPr>
        <w:tabs>
          <w:tab w:val="left" w:pos="947"/>
        </w:tabs>
        <w:rPr>
          <w:rFonts w:ascii="Calibri" w:hAnsi="Calibri" w:cs="Calibri"/>
          <w:b/>
          <w:bCs/>
          <w:sz w:val="22"/>
          <w:szCs w:val="22"/>
        </w:rPr>
      </w:pPr>
      <w:r>
        <w:rPr>
          <w:rFonts w:ascii="Calibri" w:hAnsi="Calibri" w:cs="Calibri"/>
          <w:b/>
          <w:bCs/>
          <w:sz w:val="22"/>
          <w:szCs w:val="22"/>
        </w:rPr>
        <w:t>"DateOfTransaction": "2017-08-03T15:25:19.970+05:30",</w:t>
      </w:r>
    </w:p>
    <w:p>
      <w:pPr>
        <w:tabs>
          <w:tab w:val="left" w:pos="947"/>
        </w:tabs>
        <w:rPr>
          <w:rFonts w:ascii="Calibri" w:hAnsi="Calibri" w:cs="Calibri"/>
          <w:b/>
          <w:bCs/>
          <w:sz w:val="22"/>
          <w:szCs w:val="22"/>
        </w:rPr>
      </w:pPr>
      <w:r>
        <w:rPr>
          <w:rFonts w:ascii="Calibri" w:hAnsi="Calibri" w:cs="Calibri"/>
          <w:b/>
          <w:bCs/>
          <w:sz w:val="22"/>
          <w:szCs w:val="22"/>
        </w:rPr>
        <w:t>"Amount": 500,</w:t>
      </w:r>
    </w:p>
    <w:p>
      <w:pPr>
        <w:tabs>
          <w:tab w:val="left" w:pos="947"/>
        </w:tabs>
        <w:rPr>
          <w:rFonts w:ascii="Calibri" w:hAnsi="Calibri" w:cs="Calibri"/>
          <w:b/>
          <w:bCs/>
          <w:sz w:val="22"/>
          <w:szCs w:val="22"/>
        </w:rPr>
      </w:pPr>
      <w:r>
        <w:rPr>
          <w:rFonts w:ascii="Calibri" w:hAnsi="Calibri" w:cs="Calibri"/>
          <w:b/>
          <w:bCs/>
          <w:sz w:val="22"/>
          <w:szCs w:val="22"/>
        </w:rPr>
        <w:t>"TypeOfTransaction": "EPayments",</w:t>
      </w:r>
    </w:p>
    <w:p>
      <w:pPr>
        <w:tabs>
          <w:tab w:val="left" w:pos="947"/>
        </w:tabs>
        <w:rPr>
          <w:rFonts w:ascii="Calibri" w:hAnsi="Calibri" w:cs="Calibri"/>
          <w:b/>
          <w:bCs/>
          <w:sz w:val="22"/>
          <w:szCs w:val="22"/>
        </w:rPr>
      </w:pPr>
      <w:r>
        <w:rPr>
          <w:rFonts w:ascii="Calibri" w:hAnsi="Calibri" w:cs="Calibri"/>
          <w:b/>
          <w:bCs/>
          <w:sz w:val="22"/>
          <w:szCs w:val="22"/>
        </w:rPr>
        <w:t>"VehicleNumber": "TN37CF2388"</w:t>
      </w:r>
    </w:p>
    <w:p>
      <w:pPr>
        <w:tabs>
          <w:tab w:val="left" w:pos="947"/>
        </w:tabs>
        <w:rPr>
          <w:rFonts w:ascii="Calibri" w:hAnsi="Calibri" w:cs="Calibri"/>
          <w:b/>
          <w:bCs/>
          <w:sz w:val="22"/>
          <w:szCs w:val="22"/>
        </w:rPr>
      </w:pPr>
      <w:r>
        <w:rPr>
          <w:rFonts w:ascii="Calibri" w:hAnsi="Calibri" w:cs="Calibri"/>
          <w:b/>
          <w:bCs/>
          <w:sz w:val="22"/>
          <w:szCs w:val="22"/>
        </w:rPr>
        <w:t xml:space="preserve">       }</w:t>
      </w:r>
    </w:p>
    <w:p>
      <w:pPr>
        <w:tabs>
          <w:tab w:val="left" w:pos="947"/>
        </w:tabs>
        <w:rPr>
          <w:rFonts w:ascii="Calibri" w:hAnsi="Calibri" w:cs="Calibri"/>
          <w:b/>
          <w:bCs/>
          <w:sz w:val="22"/>
          <w:szCs w:val="22"/>
        </w:rPr>
      </w:pPr>
      <w:r>
        <w:rPr>
          <w:rFonts w:ascii="Calibri" w:hAnsi="Calibri" w:cs="Calibri"/>
          <w:b/>
          <w:bCs/>
          <w:sz w:val="22"/>
          <w:szCs w:val="22"/>
        </w:rPr>
        <w:t xml:space="preserve">   ]</w:t>
      </w:r>
    </w:p>
    <w:p>
      <w:pPr>
        <w:tabs>
          <w:tab w:val="left" w:pos="947"/>
        </w:tabs>
        <w:rPr>
          <w:rFonts w:ascii="Calibri" w:hAnsi="Calibri" w:cs="Calibri"/>
          <w:b/>
          <w:bCs/>
          <w:sz w:val="22"/>
          <w:szCs w:val="22"/>
        </w:rPr>
      </w:pPr>
      <w:r>
        <w:rPr>
          <w:rFonts w:ascii="Calibri" w:hAnsi="Calibri" w:cs="Calibri"/>
          <w:b/>
          <w:bCs/>
          <w:sz w:val="22"/>
          <w:szCs w:val="22"/>
        </w:rPr>
        <w:t>}</w:t>
      </w:r>
    </w:p>
    <w:p>
      <w:pPr>
        <w:tabs>
          <w:tab w:val="left" w:pos="947"/>
        </w:tabs>
        <w:rPr>
          <w:rFonts w:ascii="Calibri" w:hAnsi="Calibri" w:cs="Calibri"/>
          <w:b/>
          <w:bCs/>
          <w:sz w:val="22"/>
          <w:szCs w:val="22"/>
        </w:rPr>
      </w:pPr>
      <w:r>
        <w:rPr>
          <w:rFonts w:ascii="Calibri" w:hAnsi="Calibri" w:cs="Calibri"/>
          <w:b/>
          <w:bCs/>
          <w:sz w:val="22"/>
          <w:szCs w:val="22"/>
        </w:rPr>
        <w:tab/>
      </w:r>
      <w:bookmarkStart w:id="117" w:name="_Toc487715566"/>
    </w:p>
    <w:p>
      <w:pPr>
        <w:tabs>
          <w:tab w:val="left" w:pos="947"/>
        </w:tabs>
        <w:rPr>
          <w:rFonts w:ascii="Calibri" w:hAnsi="Calibri" w:cs="Calibri"/>
          <w:b/>
          <w:bCs/>
          <w:sz w:val="22"/>
          <w:szCs w:val="22"/>
        </w:rPr>
      </w:pPr>
    </w:p>
    <w:p>
      <w:pPr>
        <w:tabs>
          <w:tab w:val="left" w:pos="947"/>
        </w:tabs>
        <w:rPr>
          <w:rFonts w:ascii="Calibri" w:hAnsi="Calibri" w:cs="Calibri"/>
          <w:b/>
          <w:bCs/>
          <w:sz w:val="22"/>
          <w:szCs w:val="22"/>
        </w:rPr>
      </w:pPr>
    </w:p>
    <w:p>
      <w:pPr>
        <w:pStyle w:val="2"/>
        <w:numPr>
          <w:ilvl w:val="1"/>
          <w:numId w:val="5"/>
        </w:numPr>
        <w:tabs>
          <w:tab w:val="left" w:pos="0"/>
        </w:tabs>
        <w:rPr>
          <w:rStyle w:val="68"/>
          <w:rFonts w:eastAsia="SimSun"/>
          <w:b w:val="0"/>
          <w:sz w:val="24"/>
          <w:szCs w:val="24"/>
        </w:rPr>
      </w:pPr>
      <w:bookmarkStart w:id="118" w:name="_Toc487561653112"/>
      <w:bookmarkEnd w:id="118"/>
      <w:bookmarkStart w:id="119" w:name="_Toc524110448"/>
      <w:bookmarkStart w:id="120" w:name="_Toc14760"/>
      <w:r>
        <w:rPr>
          <w:rStyle w:val="68"/>
          <w:rFonts w:eastAsia="SimSun"/>
          <w:b w:val="0"/>
          <w:sz w:val="24"/>
          <w:szCs w:val="24"/>
        </w:rPr>
        <w:t>Recharge Vehicle Balance</w:t>
      </w:r>
      <w:bookmarkEnd w:id="117"/>
      <w:bookmarkEnd w:id="119"/>
      <w:bookmarkEnd w:id="120"/>
    </w:p>
    <w:p>
      <w:pPr>
        <w:pStyle w:val="2"/>
        <w:numPr>
          <w:ilvl w:val="2"/>
          <w:numId w:val="5"/>
        </w:numPr>
        <w:tabs>
          <w:tab w:val="left" w:pos="0"/>
        </w:tabs>
        <w:rPr>
          <w:rStyle w:val="68"/>
          <w:rFonts w:eastAsia="SimSun"/>
          <w:b w:val="0"/>
          <w:sz w:val="24"/>
          <w:szCs w:val="24"/>
        </w:rPr>
      </w:pPr>
      <w:bookmarkStart w:id="121" w:name="_Toc524110449"/>
      <w:bookmarkStart w:id="122" w:name="_Toc29315"/>
      <w:r>
        <w:rPr>
          <w:rStyle w:val="68"/>
          <w:rFonts w:eastAsia="SimSun"/>
          <w:b w:val="0"/>
          <w:sz w:val="24"/>
          <w:szCs w:val="24"/>
        </w:rPr>
        <w:t>API: RechargeVehicleBalance</w:t>
      </w:r>
      <w:bookmarkEnd w:id="121"/>
      <w:bookmarkEnd w:id="122"/>
    </w:p>
    <w:p>
      <w:pPr>
        <w:rPr>
          <w:rFonts w:ascii="Calibri" w:hAnsi="Calibri" w:cs="Calibri"/>
          <w:sz w:val="22"/>
          <w:szCs w:val="22"/>
        </w:rPr>
      </w:pPr>
      <w:r>
        <w:rPr>
          <w:rFonts w:ascii="Calibri" w:hAnsi="Calibri" w:cs="Calibri"/>
          <w:b/>
          <w:bCs/>
          <w:sz w:val="22"/>
          <w:szCs w:val="22"/>
        </w:rPr>
        <w:t xml:space="preserve">Description: </w:t>
      </w:r>
      <w:r>
        <w:rPr>
          <w:rFonts w:ascii="Calibri" w:hAnsi="Calibri" w:cs="Calibri"/>
          <w:sz w:val="22"/>
          <w:szCs w:val="22"/>
        </w:rPr>
        <w:t>This API method can be used to recharge the vehicle(s) by Customer using the CUG Wallet Balance.</w:t>
      </w:r>
    </w:p>
    <w:p>
      <w:pPr>
        <w:rPr>
          <w:rFonts w:ascii="Calibri" w:hAnsi="Calibri" w:cs="Calibri"/>
          <w:sz w:val="22"/>
          <w:szCs w:val="22"/>
        </w:rPr>
      </w:pPr>
      <w:r>
        <w:rPr>
          <w:rFonts w:ascii="Calibri" w:hAnsi="Calibri" w:cs="Calibri"/>
          <w:sz w:val="22"/>
          <w:szCs w:val="22"/>
        </w:rPr>
        <w:t xml:space="preserve">If Customer requested Recharge for one or more vehicle, Recharge will be initiated if the Total Recharge amount of all the requested vehicles is less than or equal to the available CUG Wallet </w:t>
      </w:r>
    </w:p>
    <w:p>
      <w:pPr>
        <w:rPr>
          <w:rFonts w:ascii="Calibri" w:hAnsi="Calibri" w:cs="Calibri"/>
          <w:sz w:val="22"/>
          <w:szCs w:val="22"/>
        </w:rPr>
      </w:pPr>
    </w:p>
    <w:p>
      <w:pPr>
        <w:rPr>
          <w:rFonts w:ascii="Calibri" w:hAnsi="Calibri" w:cs="Calibri"/>
          <w:sz w:val="22"/>
          <w:szCs w:val="22"/>
        </w:rPr>
      </w:pPr>
      <w:r>
        <w:rPr>
          <w:rFonts w:ascii="Calibri" w:hAnsi="Calibri" w:cs="Calibri"/>
          <w:sz w:val="22"/>
          <w:szCs w:val="22"/>
        </w:rPr>
        <w:t>Balance amount of the Customer, then the recharge request of each vehicle will be sent to processing queue for CUG Wallet Balance transfer.</w:t>
      </w:r>
    </w:p>
    <w:p>
      <w:pPr>
        <w:rPr>
          <w:rFonts w:ascii="Calibri" w:hAnsi="Calibri" w:cs="Calibri"/>
          <w:b/>
          <w:bCs/>
          <w:sz w:val="22"/>
          <w:szCs w:val="22"/>
        </w:rPr>
      </w:pPr>
      <w:r>
        <w:rPr>
          <w:rFonts w:ascii="Calibri" w:hAnsi="Calibri" w:cs="Calibri"/>
          <w:sz w:val="22"/>
          <w:szCs w:val="22"/>
        </w:rPr>
        <w:t>if the Total Recharge amount is greater than the available CUG Wallet balance amount, the recharge request is completely rejected. Customer has to send new requested with modified recharge limit.</w:t>
      </w:r>
    </w:p>
    <w:p>
      <w:pPr>
        <w:rPr>
          <w:rFonts w:ascii="Calibri" w:hAnsi="Calibri" w:cs="Calibri"/>
          <w:b/>
          <w:bCs/>
          <w:sz w:val="22"/>
          <w:szCs w:val="22"/>
        </w:rPr>
      </w:pPr>
      <w:r>
        <w:rPr>
          <w:rFonts w:ascii="Calibri" w:hAnsi="Calibri" w:cs="Calibri"/>
          <w:b/>
          <w:bCs/>
          <w:sz w:val="22"/>
          <w:szCs w:val="22"/>
        </w:rPr>
        <w:t xml:space="preserve">URL: </w:t>
      </w:r>
      <w:r>
        <w:rPr>
          <w:rStyle w:val="29"/>
          <w:rFonts w:ascii="Calibri" w:hAnsi="Calibri" w:cs="Calibri"/>
          <w:bCs/>
          <w:sz w:val="22"/>
          <w:szCs w:val="22"/>
        </w:rPr>
        <w:t>https://&lt;host&gt;/Customer/RechargeVehicleBalance</w:t>
      </w:r>
    </w:p>
    <w:p>
      <w:pPr>
        <w:rPr>
          <w:rFonts w:ascii="Calibri" w:hAnsi="Calibri" w:cs="Calibri"/>
          <w:b/>
          <w:bCs/>
          <w:sz w:val="22"/>
          <w:szCs w:val="22"/>
        </w:rPr>
      </w:pPr>
    </w:p>
    <w:p>
      <w:pPr>
        <w:rPr>
          <w:rFonts w:ascii="Calibri" w:hAnsi="Calibri" w:cs="Calibri"/>
          <w:b/>
          <w:bCs/>
          <w:sz w:val="22"/>
          <w:szCs w:val="22"/>
        </w:rPr>
      </w:pPr>
      <w:r>
        <w:rPr>
          <w:rFonts w:ascii="Calibri" w:hAnsi="Calibri" w:cs="Calibri"/>
          <w:b/>
          <w:bCs/>
          <w:sz w:val="22"/>
          <w:szCs w:val="22"/>
        </w:rPr>
        <w:t xml:space="preserve">Method Type: </w:t>
      </w:r>
      <w:r>
        <w:rPr>
          <w:rFonts w:ascii="Calibri" w:hAnsi="Calibri" w:cs="Calibri"/>
          <w:bCs/>
          <w:sz w:val="22"/>
          <w:szCs w:val="22"/>
        </w:rPr>
        <w:t>POST</w:t>
      </w:r>
    </w:p>
    <w:p>
      <w:pPr>
        <w:rPr>
          <w:rFonts w:ascii="Calibri" w:hAnsi="Calibri" w:cs="Calibri"/>
          <w:b/>
          <w:bCs/>
          <w:sz w:val="22"/>
          <w:szCs w:val="22"/>
        </w:rPr>
      </w:pPr>
      <w:r>
        <w:rPr>
          <w:rFonts w:ascii="Calibri" w:hAnsi="Calibri" w:cs="Calibri"/>
          <w:b/>
          <w:bCs/>
          <w:sz w:val="22"/>
          <w:szCs w:val="22"/>
        </w:rPr>
        <w:t xml:space="preserve">Content Type: </w:t>
      </w:r>
      <w:r>
        <w:rPr>
          <w:rFonts w:ascii="Calibri" w:hAnsi="Calibri" w:cs="Calibri"/>
          <w:bCs/>
          <w:sz w:val="22"/>
          <w:szCs w:val="22"/>
        </w:rPr>
        <w:t>application/json</w:t>
      </w:r>
    </w:p>
    <w:p>
      <w:pPr>
        <w:ind w:left="420"/>
        <w:rPr>
          <w:rFonts w:ascii="Calibri" w:hAnsi="Calibri" w:cs="Calibri"/>
          <w:b/>
          <w:bCs/>
          <w:sz w:val="22"/>
          <w:szCs w:val="22"/>
        </w:rPr>
      </w:pPr>
    </w:p>
    <w:p>
      <w:pPr>
        <w:ind w:left="420"/>
        <w:rPr>
          <w:rFonts w:ascii="Calibri" w:hAnsi="Calibri" w:cs="Calibri"/>
          <w:b/>
          <w:bCs/>
          <w:sz w:val="22"/>
          <w:szCs w:val="22"/>
        </w:rPr>
      </w:pPr>
      <w:r>
        <w:rPr>
          <w:rFonts w:ascii="Calibri" w:hAnsi="Calibri" w:cs="Calibri"/>
          <w:b/>
          <w:bCs/>
          <w:sz w:val="22"/>
          <w:szCs w:val="22"/>
        </w:rPr>
        <w:t>Header:</w:t>
      </w:r>
    </w:p>
    <w:p>
      <w:pPr>
        <w:rPr>
          <w:rFonts w:ascii="Calibri" w:hAnsi="Calibri" w:cs="Calibri"/>
          <w:bCs/>
          <w:sz w:val="22"/>
          <w:szCs w:val="22"/>
        </w:rPr>
      </w:pPr>
      <w:bookmarkStart w:id="123" w:name="%3A6r.co3"/>
      <w:bookmarkEnd w:id="123"/>
      <w:r>
        <w:rPr>
          <w:rFonts w:ascii="Calibri" w:hAnsi="Calibri" w:cs="Calibri"/>
          <w:b/>
          <w:bCs/>
          <w:sz w:val="22"/>
          <w:szCs w:val="22"/>
        </w:rPr>
        <w:t>APIClient_ID</w:t>
      </w:r>
      <w:r>
        <w:rPr>
          <w:rFonts w:ascii="Calibri" w:hAnsi="Calibri" w:cs="Calibri"/>
          <w:bCs/>
          <w:sz w:val="22"/>
          <w:szCs w:val="22"/>
        </w:rPr>
        <w:t xml:space="preserve"> : 10014151</w:t>
      </w:r>
    </w:p>
    <w:p>
      <w:pPr>
        <w:ind w:firstLine="0"/>
        <w:rPr>
          <w:rFonts w:ascii="Calibri" w:hAnsi="Calibri" w:cs="Calibri"/>
          <w:bCs/>
          <w:sz w:val="22"/>
          <w:szCs w:val="22"/>
        </w:rPr>
      </w:pPr>
      <w:r>
        <w:rPr>
          <w:rFonts w:ascii="Calibri" w:hAnsi="Calibri" w:cs="Calibri"/>
          <w:b/>
          <w:bCs/>
          <w:sz w:val="22"/>
          <w:szCs w:val="22"/>
        </w:rPr>
        <w:t xml:space="preserve">API_KEY:  </w:t>
      </w:r>
      <w:r>
        <w:rPr>
          <w:rFonts w:ascii="Calibri" w:hAnsi="Calibri" w:cs="Calibri"/>
          <w:bCs/>
          <w:sz w:val="22"/>
          <w:szCs w:val="22"/>
        </w:rPr>
        <w:t>C442D6E5D6D099FC1E7D9760917358428506150927EC1210EE5CE53359706589BC00CE</w:t>
      </w:r>
    </w:p>
    <w:p>
      <w:pPr>
        <w:ind w:firstLine="0"/>
        <w:rPr>
          <w:rFonts w:ascii="Calibri" w:hAnsi="Calibri" w:cs="Calibri"/>
          <w:bCs/>
          <w:sz w:val="22"/>
          <w:szCs w:val="22"/>
        </w:rPr>
      </w:pPr>
    </w:p>
    <w:p>
      <w:pPr>
        <w:ind w:left="420" w:firstLine="0"/>
        <w:rPr>
          <w:rFonts w:ascii="Calibri"/>
          <w:sz w:val="22"/>
          <w:szCs w:val="22"/>
        </w:rPr>
      </w:pPr>
      <w:r>
        <w:rPr>
          <w:rFonts w:ascii="Calibri"/>
          <w:sz w:val="22"/>
          <w:szCs w:val="22"/>
        </w:rPr>
        <w:t>API Returns Bad Request (Http Status Code 400) in the response if the API request validation fails with Http Message.</w:t>
      </w:r>
    </w:p>
    <w:p>
      <w:pPr>
        <w:ind w:left="420" w:firstLine="0"/>
        <w:rPr>
          <w:rFonts w:ascii="Calibri"/>
          <w:sz w:val="22"/>
          <w:szCs w:val="22"/>
        </w:rPr>
      </w:pPr>
    </w:p>
    <w:p>
      <w:pPr>
        <w:ind w:left="0" w:firstLine="420"/>
        <w:rPr>
          <w:rFonts w:ascii="Calibri"/>
          <w:sz w:val="22"/>
          <w:szCs w:val="22"/>
        </w:rPr>
      </w:pPr>
      <w:r>
        <w:rPr>
          <w:rFonts w:ascii="Calibri"/>
          <w:sz w:val="22"/>
          <w:szCs w:val="22"/>
        </w:rPr>
        <w:t>API Return OK (Http Status code 200) with response if the API request is successfully processed.</w:t>
      </w:r>
    </w:p>
    <w:p>
      <w:pPr>
        <w:ind w:firstLine="0"/>
        <w:rPr>
          <w:rFonts w:ascii="Calibri" w:hAnsi="Calibri" w:cs="Calibri"/>
          <w:bCs/>
          <w:sz w:val="22"/>
          <w:szCs w:val="22"/>
        </w:rPr>
      </w:pPr>
      <w:r>
        <w:rPr>
          <w:rFonts w:ascii="Calibri"/>
          <w:sz w:val="22"/>
          <w:szCs w:val="22"/>
        </w:rPr>
        <w:t>.</w:t>
      </w:r>
    </w:p>
    <w:p>
      <w:pPr>
        <w:pStyle w:val="2"/>
        <w:numPr>
          <w:ilvl w:val="2"/>
          <w:numId w:val="5"/>
        </w:numPr>
        <w:tabs>
          <w:tab w:val="left" w:pos="0"/>
        </w:tabs>
        <w:rPr>
          <w:rStyle w:val="68"/>
          <w:rFonts w:eastAsia="SimSun"/>
          <w:b w:val="0"/>
          <w:sz w:val="24"/>
          <w:szCs w:val="24"/>
        </w:rPr>
      </w:pPr>
      <w:bookmarkStart w:id="124" w:name="_Toc524110450"/>
      <w:bookmarkStart w:id="125" w:name="_Toc9309"/>
      <w:r>
        <w:rPr>
          <w:rStyle w:val="68"/>
          <w:rFonts w:eastAsia="SimSun"/>
          <w:b w:val="0"/>
          <w:sz w:val="24"/>
          <w:szCs w:val="24"/>
        </w:rPr>
        <w:t>Request Attributes</w:t>
      </w:r>
      <w:bookmarkEnd w:id="124"/>
      <w:bookmarkEnd w:id="125"/>
    </w:p>
    <w:tbl>
      <w:tblPr>
        <w:tblStyle w:val="30"/>
        <w:tblW w:w="10344" w:type="dxa"/>
        <w:tblInd w:w="0" w:type="dxa"/>
        <w:tblLayout w:type="fixed"/>
        <w:tblCellMar>
          <w:top w:w="0" w:type="dxa"/>
          <w:left w:w="10" w:type="dxa"/>
          <w:bottom w:w="0" w:type="dxa"/>
          <w:right w:w="10" w:type="dxa"/>
        </w:tblCellMar>
      </w:tblPr>
      <w:tblGrid>
        <w:gridCol w:w="4261"/>
        <w:gridCol w:w="6083"/>
      </w:tblGrid>
      <w:tr>
        <w:tblPrEx>
          <w:tblCellMar>
            <w:top w:w="0" w:type="dxa"/>
            <w:left w:w="10" w:type="dxa"/>
            <w:bottom w:w="0" w:type="dxa"/>
            <w:right w:w="10"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CustomerId</w:t>
            </w:r>
          </w:p>
        </w:tc>
        <w:tc>
          <w:tcPr>
            <w:tcW w:w="608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Customer ID of the corporate Customer - Mandatory field.</w:t>
            </w:r>
          </w:p>
        </w:tc>
      </w:tr>
      <w:tr>
        <w:tblPrEx>
          <w:tblCellMar>
            <w:top w:w="0" w:type="dxa"/>
            <w:left w:w="10" w:type="dxa"/>
            <w:bottom w:w="0" w:type="dxa"/>
            <w:right w:w="10"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RechargeDetails</w:t>
            </w:r>
          </w:p>
        </w:tc>
        <w:tc>
          <w:tcPr>
            <w:tcW w:w="608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Collection of Vehicle numbers Can be requested up to a maximum of 10.If invalid or unknown vehicle numbers are provided in the request, it will not recharge for the entire request.</w:t>
            </w:r>
          </w:p>
          <w:p>
            <w:pPr>
              <w:jc w:val="both"/>
              <w:rPr>
                <w:rFonts w:ascii="Calibri" w:hAnsi="Calibri" w:cs="Calibri"/>
                <w:sz w:val="22"/>
                <w:szCs w:val="22"/>
              </w:rPr>
            </w:pPr>
            <w:r>
              <w:rPr>
                <w:rFonts w:ascii="Calibri" w:hAnsi="Calibri" w:eastAsia="Times New Roman" w:cs="Calibri"/>
                <w:sz w:val="22"/>
                <w:szCs w:val="22"/>
              </w:rPr>
              <w:t>For Recharge Customer ID, Vehicle number(s), Amount(s) are mandatory.</w:t>
            </w:r>
          </w:p>
        </w:tc>
      </w:tr>
      <w:tr>
        <w:tblPrEx>
          <w:tblCellMar>
            <w:top w:w="0" w:type="dxa"/>
            <w:left w:w="10" w:type="dxa"/>
            <w:bottom w:w="0" w:type="dxa"/>
            <w:right w:w="10"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RechargeDetails-VehicleNumber</w:t>
            </w:r>
          </w:p>
        </w:tc>
        <w:tc>
          <w:tcPr>
            <w:tcW w:w="608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Vehicle number for the recharge to be initiated</w:t>
            </w:r>
          </w:p>
        </w:tc>
      </w:tr>
      <w:tr>
        <w:tblPrEx>
          <w:tblCellMar>
            <w:top w:w="0" w:type="dxa"/>
            <w:left w:w="10" w:type="dxa"/>
            <w:bottom w:w="0" w:type="dxa"/>
            <w:right w:w="10"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RechargeDetails-RechargeAmount</w:t>
            </w:r>
          </w:p>
        </w:tc>
        <w:tc>
          <w:tcPr>
            <w:tcW w:w="608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Amount to be recharged for the vehicle.</w:t>
            </w:r>
          </w:p>
        </w:tc>
      </w:tr>
    </w:tbl>
    <w:p>
      <w:pPr>
        <w:pStyle w:val="2"/>
        <w:numPr>
          <w:ilvl w:val="2"/>
          <w:numId w:val="5"/>
        </w:numPr>
        <w:tabs>
          <w:tab w:val="left" w:pos="0"/>
        </w:tabs>
        <w:rPr>
          <w:rStyle w:val="68"/>
          <w:rFonts w:eastAsia="SimSun"/>
          <w:b w:val="0"/>
          <w:sz w:val="24"/>
          <w:szCs w:val="24"/>
        </w:rPr>
      </w:pPr>
      <w:bookmarkStart w:id="126" w:name="_Toc524110451"/>
      <w:bookmarkStart w:id="127" w:name="_Toc13951"/>
      <w:r>
        <w:rPr>
          <w:rStyle w:val="68"/>
          <w:rFonts w:eastAsia="SimSun"/>
          <w:b w:val="0"/>
          <w:sz w:val="24"/>
          <w:szCs w:val="24"/>
        </w:rPr>
        <w:t>Response Attributes</w:t>
      </w:r>
      <w:bookmarkEnd w:id="126"/>
      <w:bookmarkEnd w:id="127"/>
    </w:p>
    <w:tbl>
      <w:tblPr>
        <w:tblStyle w:val="30"/>
        <w:tblW w:w="10344" w:type="dxa"/>
        <w:tblInd w:w="0" w:type="dxa"/>
        <w:tblLayout w:type="fixed"/>
        <w:tblCellMar>
          <w:top w:w="0" w:type="dxa"/>
          <w:left w:w="10" w:type="dxa"/>
          <w:bottom w:w="0" w:type="dxa"/>
          <w:right w:w="10" w:type="dxa"/>
        </w:tblCellMar>
      </w:tblPr>
      <w:tblGrid>
        <w:gridCol w:w="4261"/>
        <w:gridCol w:w="6083"/>
      </w:tblGrid>
      <w:tr>
        <w:tblPrEx>
          <w:tblCellMar>
            <w:top w:w="0" w:type="dxa"/>
            <w:left w:w="10" w:type="dxa"/>
            <w:bottom w:w="0" w:type="dxa"/>
            <w:right w:w="10"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CustomerId</w:t>
            </w:r>
          </w:p>
        </w:tc>
        <w:tc>
          <w:tcPr>
            <w:tcW w:w="608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Customer ID of corporate customer</w:t>
            </w:r>
          </w:p>
        </w:tc>
      </w:tr>
      <w:tr>
        <w:tblPrEx>
          <w:tblCellMar>
            <w:top w:w="0" w:type="dxa"/>
            <w:left w:w="10" w:type="dxa"/>
            <w:bottom w:w="0" w:type="dxa"/>
            <w:right w:w="10"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VehicleRechargeDetails</w:t>
            </w:r>
          </w:p>
        </w:tc>
        <w:tc>
          <w:tcPr>
            <w:tcW w:w="608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Contains Collection of Vehicle Recharge details that need to be returned for the requested recharges.</w:t>
            </w:r>
          </w:p>
        </w:tc>
      </w:tr>
      <w:tr>
        <w:tblPrEx>
          <w:tblCellMar>
            <w:top w:w="0" w:type="dxa"/>
            <w:left w:w="10" w:type="dxa"/>
            <w:bottom w:w="0" w:type="dxa"/>
            <w:right w:w="10"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VehicleRechargeDetails-Reason</w:t>
            </w:r>
          </w:p>
        </w:tc>
        <w:tc>
          <w:tcPr>
            <w:tcW w:w="608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cs="Calibri"/>
                <w:sz w:val="22"/>
                <w:szCs w:val="22"/>
              </w:rPr>
              <w:t>Reason in case if the recharge request is rejected.Empty if request is successfully accepted for processing.</w:t>
            </w:r>
          </w:p>
        </w:tc>
      </w:tr>
      <w:tr>
        <w:tblPrEx>
          <w:tblCellMar>
            <w:top w:w="0" w:type="dxa"/>
            <w:left w:w="10" w:type="dxa"/>
            <w:bottom w:w="0" w:type="dxa"/>
            <w:right w:w="10"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VehicleRechargeDetails-RechargeStatus</w:t>
            </w:r>
          </w:p>
        </w:tc>
        <w:tc>
          <w:tcPr>
            <w:tcW w:w="608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Returns Recharge status message.</w:t>
            </w:r>
          </w:p>
        </w:tc>
      </w:tr>
      <w:tr>
        <w:tblPrEx>
          <w:tblCellMar>
            <w:top w:w="0" w:type="dxa"/>
            <w:left w:w="10" w:type="dxa"/>
            <w:bottom w:w="0" w:type="dxa"/>
            <w:right w:w="10"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p>
        </w:tc>
        <w:tc>
          <w:tcPr>
            <w:tcW w:w="608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p>
        </w:tc>
      </w:tr>
    </w:tbl>
    <w:p>
      <w:pPr>
        <w:rPr>
          <w:rFonts w:ascii="Calibri" w:hAnsi="Calibri" w:cs="Calibri"/>
          <w:b/>
          <w:bCs/>
          <w:sz w:val="22"/>
          <w:szCs w:val="22"/>
        </w:rPr>
      </w:pPr>
    </w:p>
    <w:p>
      <w:pPr>
        <w:pStyle w:val="2"/>
        <w:numPr>
          <w:ilvl w:val="2"/>
          <w:numId w:val="5"/>
        </w:numPr>
        <w:tabs>
          <w:tab w:val="left" w:pos="0"/>
        </w:tabs>
        <w:rPr>
          <w:rStyle w:val="68"/>
          <w:rFonts w:eastAsia="SimSun"/>
          <w:b w:val="0"/>
          <w:sz w:val="24"/>
          <w:szCs w:val="24"/>
        </w:rPr>
      </w:pPr>
      <w:bookmarkStart w:id="128" w:name="_Toc524110452"/>
      <w:bookmarkStart w:id="129" w:name="_Toc4664"/>
      <w:r>
        <w:rPr>
          <w:rStyle w:val="68"/>
          <w:rFonts w:eastAsia="SimSun"/>
          <w:b w:val="0"/>
          <w:sz w:val="24"/>
          <w:szCs w:val="24"/>
        </w:rPr>
        <w:t>Request JSON</w:t>
      </w:r>
      <w:bookmarkEnd w:id="128"/>
      <w:bookmarkEnd w:id="129"/>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bookmarkStart w:id="130" w:name="OLE_LINK4"/>
      <w:r>
        <w:rPr>
          <w:rFonts w:ascii="Calibri" w:hAnsi="Calibri" w:cs="Calibri"/>
          <w:b/>
          <w:bCs/>
          <w:sz w:val="22"/>
          <w:szCs w:val="22"/>
        </w:rPr>
        <w:t>{</w:t>
      </w:r>
      <w:bookmarkStart w:id="131" w:name="OLE_LINK6"/>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"CustomerId": 10014151,</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"RechargeDetails":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"RechargeAmount": 1000,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"VehicleNumber": "AP31AD1119"</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"RechargeAmount": 1000,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"VehicleNumber": "TS07UAD1119"</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bookmarkEnd w:id="130"/>
    <w:bookmarkEnd w:id="131"/>
    <w:p>
      <w:pPr>
        <w:pStyle w:val="2"/>
        <w:numPr>
          <w:ilvl w:val="2"/>
          <w:numId w:val="5"/>
        </w:numPr>
        <w:tabs>
          <w:tab w:val="left" w:pos="0"/>
        </w:tabs>
        <w:rPr>
          <w:rStyle w:val="68"/>
          <w:rFonts w:eastAsia="SimSun"/>
          <w:b w:val="0"/>
          <w:sz w:val="24"/>
          <w:szCs w:val="24"/>
        </w:rPr>
      </w:pPr>
      <w:bookmarkStart w:id="132" w:name="_Toc524110453"/>
      <w:bookmarkStart w:id="133" w:name="_Toc27938"/>
      <w:r>
        <w:rPr>
          <w:rStyle w:val="68"/>
          <w:rFonts w:eastAsia="SimSun"/>
          <w:b w:val="0"/>
          <w:sz w:val="24"/>
          <w:szCs w:val="24"/>
        </w:rPr>
        <w:t>Response JSON</w:t>
      </w:r>
      <w:bookmarkEnd w:id="132"/>
      <w:bookmarkEnd w:id="133"/>
    </w:p>
    <w:p>
      <w:pPr>
        <w:pStyle w:val="2"/>
        <w:numPr>
          <w:ilvl w:val="0"/>
          <w:numId w:val="0"/>
        </w:numPr>
        <w:tabs>
          <w:tab w:val="left" w:pos="0"/>
        </w:tabs>
        <w:ind w:left="1224"/>
        <w:rPr>
          <w:rStyle w:val="68"/>
          <w:rFonts w:eastAsia="SimSun"/>
          <w:b w:val="0"/>
          <w:sz w:val="24"/>
          <w:szCs w:val="24"/>
        </w:rPr>
      </w:pPr>
      <w:bookmarkStart w:id="134" w:name="_Toc524110454"/>
      <w:bookmarkStart w:id="135" w:name="_Toc25812"/>
      <w:r>
        <w:rPr>
          <w:rStyle w:val="68"/>
          <w:rFonts w:eastAsia="SimSun"/>
          <w:b w:val="0"/>
          <w:sz w:val="24"/>
          <w:szCs w:val="24"/>
        </w:rPr>
        <w:t>When Recharge Requested is Accepted</w:t>
      </w:r>
      <w:bookmarkEnd w:id="134"/>
      <w:bookmarkEnd w:id="135"/>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"CustomerId": 10014151,</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"Reason":"",</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highlight w:val="yellow"/>
        </w:rPr>
        <w:tab/>
      </w:r>
      <w:r>
        <w:rPr>
          <w:rFonts w:ascii="Calibri" w:hAnsi="Calibri" w:cs="Calibri"/>
          <w:b/>
          <w:bCs/>
          <w:sz w:val="22"/>
          <w:szCs w:val="22"/>
        </w:rPr>
        <w:t>"Status": "ACCEPTED"</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p>
    <w:p>
      <w:pPr>
        <w:pStyle w:val="2"/>
        <w:numPr>
          <w:ilvl w:val="0"/>
          <w:numId w:val="0"/>
        </w:numPr>
        <w:tabs>
          <w:tab w:val="left" w:pos="0"/>
        </w:tabs>
        <w:ind w:left="1224"/>
        <w:rPr>
          <w:rStyle w:val="68"/>
          <w:rFonts w:eastAsia="SimSun"/>
          <w:b w:val="0"/>
          <w:sz w:val="24"/>
          <w:szCs w:val="24"/>
        </w:rPr>
      </w:pPr>
      <w:bookmarkStart w:id="136" w:name="_Toc524110455"/>
      <w:bookmarkStart w:id="137" w:name="_Toc11356"/>
      <w:r>
        <w:rPr>
          <w:rStyle w:val="68"/>
          <w:rFonts w:eastAsia="SimSun"/>
          <w:b w:val="0"/>
          <w:sz w:val="24"/>
          <w:szCs w:val="24"/>
        </w:rPr>
        <w:t>When Recharge Requested is Rejected, because of in sufficient funds</w:t>
      </w:r>
      <w:bookmarkEnd w:id="136"/>
      <w:bookmarkEnd w:id="137"/>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"CustomerId": 10014151,</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"Reason": "INSUFFICIENTFUNDS",</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"Status": "REJECTED"</w:t>
      </w:r>
    </w:p>
    <w:p>
      <w:pPr>
        <w:pBdr>
          <w:top w:val="single" w:color="000000" w:sz="4" w:space="0"/>
          <w:left w:val="single" w:color="000000" w:sz="4" w:space="0"/>
          <w:bottom w:val="single" w:color="000000" w:sz="4" w:space="0"/>
          <w:right w:val="single" w:color="000000" w:sz="4" w:space="0"/>
        </w:pBdr>
        <w:rPr>
          <w:rStyle w:val="68"/>
          <w:rFonts w:ascii="Calibri" w:hAnsi="Calibri" w:cs="Calibri"/>
          <w:sz w:val="22"/>
          <w:szCs w:val="22"/>
        </w:rPr>
      </w:pPr>
      <w:r>
        <w:rPr>
          <w:rFonts w:ascii="Calibri" w:hAnsi="Calibri" w:cs="Calibri"/>
          <w:b/>
          <w:bCs/>
          <w:sz w:val="22"/>
          <w:szCs w:val="22"/>
        </w:rPr>
        <w:t>}</w:t>
      </w:r>
    </w:p>
    <w:p>
      <w:pPr>
        <w:tabs>
          <w:tab w:val="left" w:pos="947"/>
        </w:tabs>
        <w:rPr>
          <w:rStyle w:val="68"/>
          <w:rFonts w:ascii="Calibri" w:hAnsi="Calibri" w:cs="Calibri"/>
          <w:sz w:val="22"/>
          <w:szCs w:val="22"/>
        </w:rPr>
      </w:pPr>
      <w:bookmarkStart w:id="138" w:name="_Toc487729772"/>
      <w:bookmarkStart w:id="139" w:name="_Toc487715567"/>
    </w:p>
    <w:p>
      <w:pPr>
        <w:tabs>
          <w:tab w:val="left" w:pos="947"/>
        </w:tabs>
        <w:rPr>
          <w:rStyle w:val="68"/>
          <w:rFonts w:ascii="Calibri" w:hAnsi="Calibri" w:cs="Calibri"/>
          <w:sz w:val="22"/>
          <w:szCs w:val="22"/>
        </w:rPr>
      </w:pPr>
    </w:p>
    <w:p>
      <w:pPr>
        <w:tabs>
          <w:tab w:val="left" w:pos="947"/>
        </w:tabs>
        <w:rPr>
          <w:rStyle w:val="68"/>
          <w:rFonts w:ascii="Calibri" w:hAnsi="Calibri" w:cs="Calibri"/>
          <w:sz w:val="22"/>
          <w:szCs w:val="22"/>
        </w:rPr>
      </w:pPr>
    </w:p>
    <w:p>
      <w:pPr>
        <w:pStyle w:val="2"/>
        <w:numPr>
          <w:ilvl w:val="1"/>
          <w:numId w:val="5"/>
        </w:numPr>
        <w:tabs>
          <w:tab w:val="left" w:pos="0"/>
        </w:tabs>
        <w:rPr>
          <w:rStyle w:val="68"/>
          <w:rFonts w:eastAsia="SimSun"/>
          <w:b w:val="0"/>
          <w:sz w:val="24"/>
          <w:szCs w:val="24"/>
        </w:rPr>
      </w:pPr>
      <w:bookmarkStart w:id="140" w:name="_Toc524110456"/>
      <w:bookmarkStart w:id="141" w:name="_Toc12831"/>
      <w:r>
        <w:rPr>
          <w:rStyle w:val="68"/>
          <w:rFonts w:eastAsia="SimSun"/>
          <w:b w:val="0"/>
          <w:sz w:val="24"/>
          <w:szCs w:val="24"/>
        </w:rPr>
        <w:t>Get Vehicles List</w:t>
      </w:r>
      <w:bookmarkEnd w:id="140"/>
      <w:bookmarkEnd w:id="141"/>
    </w:p>
    <w:p>
      <w:pPr>
        <w:pStyle w:val="2"/>
        <w:numPr>
          <w:ilvl w:val="2"/>
          <w:numId w:val="5"/>
        </w:numPr>
        <w:tabs>
          <w:tab w:val="left" w:pos="0"/>
        </w:tabs>
        <w:rPr>
          <w:rStyle w:val="68"/>
          <w:rFonts w:eastAsia="SimSun"/>
          <w:b w:val="0"/>
          <w:sz w:val="24"/>
          <w:szCs w:val="24"/>
        </w:rPr>
      </w:pPr>
      <w:bookmarkStart w:id="142" w:name="_Toc524110457"/>
      <w:bookmarkStart w:id="143" w:name="_Toc4915"/>
      <w:r>
        <w:rPr>
          <w:rStyle w:val="68"/>
          <w:rFonts w:eastAsia="SimSun"/>
          <w:b w:val="0"/>
          <w:sz w:val="24"/>
          <w:szCs w:val="24"/>
        </w:rPr>
        <w:t>API: GetVehicles</w:t>
      </w:r>
      <w:bookmarkEnd w:id="142"/>
      <w:bookmarkEnd w:id="143"/>
    </w:p>
    <w:p>
      <w:pPr>
        <w:rPr>
          <w:rFonts w:ascii="Calibri" w:hAnsi="Calibri" w:cs="Calibri"/>
          <w:b/>
          <w:bCs/>
          <w:sz w:val="22"/>
          <w:szCs w:val="22"/>
        </w:rPr>
      </w:pPr>
      <w:r>
        <w:rPr>
          <w:rFonts w:ascii="Calibri" w:hAnsi="Calibri" w:cs="Calibri"/>
          <w:b/>
          <w:bCs/>
          <w:sz w:val="22"/>
          <w:szCs w:val="22"/>
        </w:rPr>
        <w:t xml:space="preserve">Description: </w:t>
      </w:r>
      <w:r>
        <w:rPr>
          <w:rFonts w:ascii="Calibri" w:hAnsi="Calibri" w:cs="Calibri"/>
          <w:sz w:val="22"/>
          <w:szCs w:val="22"/>
        </w:rPr>
        <w:t xml:space="preserve">This API method is specific to Customer appand is used to get the list of Vehicles of the requested customer. If Customer has more than 50 vehicles, the response will be paginated into multiple pages with each page consisting of 50 vehicles. </w:t>
      </w:r>
    </w:p>
    <w:p>
      <w:pPr>
        <w:spacing w:line="360" w:lineRule="auto"/>
        <w:rPr>
          <w:rFonts w:ascii="Calibri" w:hAnsi="Calibri" w:cs="Calibri"/>
          <w:b/>
          <w:bCs/>
          <w:sz w:val="22"/>
          <w:szCs w:val="22"/>
        </w:rPr>
      </w:pPr>
      <w:r>
        <w:rPr>
          <w:rFonts w:ascii="Calibri" w:hAnsi="Calibri" w:cs="Calibri"/>
          <w:b/>
          <w:bCs/>
          <w:sz w:val="22"/>
          <w:szCs w:val="22"/>
        </w:rPr>
        <w:t xml:space="preserve">URL: </w:t>
      </w:r>
      <w:r>
        <w:rPr>
          <w:rStyle w:val="29"/>
          <w:rFonts w:ascii="Calibri" w:hAnsi="Calibri" w:cs="Calibri"/>
          <w:bCs/>
          <w:sz w:val="22"/>
          <w:szCs w:val="22"/>
        </w:rPr>
        <w:t xml:space="preserve">https://&lt;host&gt;/Customer/GetVehicles </w:t>
      </w:r>
    </w:p>
    <w:p>
      <w:pPr>
        <w:rPr>
          <w:rFonts w:ascii="Calibri" w:hAnsi="Calibri" w:cs="Calibri"/>
          <w:b/>
          <w:bCs/>
          <w:sz w:val="22"/>
          <w:szCs w:val="22"/>
        </w:rPr>
      </w:pPr>
      <w:r>
        <w:rPr>
          <w:rFonts w:ascii="Calibri" w:hAnsi="Calibri" w:cs="Calibri"/>
          <w:b/>
          <w:bCs/>
          <w:sz w:val="22"/>
          <w:szCs w:val="22"/>
        </w:rPr>
        <w:t xml:space="preserve">Method Type: </w:t>
      </w:r>
      <w:r>
        <w:rPr>
          <w:rFonts w:ascii="Calibri" w:hAnsi="Calibri" w:cs="Calibri"/>
          <w:bCs/>
          <w:sz w:val="22"/>
          <w:szCs w:val="22"/>
        </w:rPr>
        <w:t>POST</w:t>
      </w:r>
    </w:p>
    <w:p>
      <w:pPr>
        <w:rPr>
          <w:rFonts w:ascii="Calibri" w:hAnsi="Calibri" w:cs="Calibri"/>
          <w:b/>
          <w:bCs/>
          <w:sz w:val="22"/>
          <w:szCs w:val="22"/>
        </w:rPr>
      </w:pPr>
      <w:r>
        <w:rPr>
          <w:rFonts w:ascii="Calibri" w:hAnsi="Calibri" w:cs="Calibri"/>
          <w:b/>
          <w:bCs/>
          <w:sz w:val="22"/>
          <w:szCs w:val="22"/>
        </w:rPr>
        <w:t xml:space="preserve">Content Type: </w:t>
      </w:r>
      <w:r>
        <w:rPr>
          <w:rFonts w:ascii="Calibri" w:hAnsi="Calibri" w:cs="Calibri"/>
          <w:bCs/>
          <w:sz w:val="22"/>
          <w:szCs w:val="22"/>
        </w:rPr>
        <w:t>application/json</w:t>
      </w:r>
    </w:p>
    <w:p>
      <w:pPr>
        <w:ind w:left="410"/>
        <w:rPr>
          <w:rFonts w:ascii="Calibri" w:hAnsi="Calibri" w:cs="Calibri"/>
          <w:b/>
          <w:bCs/>
          <w:sz w:val="22"/>
          <w:szCs w:val="22"/>
        </w:rPr>
      </w:pPr>
    </w:p>
    <w:p>
      <w:pPr>
        <w:ind w:left="410"/>
        <w:rPr>
          <w:rFonts w:ascii="Calibri" w:hAnsi="Calibri" w:cs="Calibri"/>
          <w:b/>
          <w:bCs/>
          <w:sz w:val="22"/>
          <w:szCs w:val="22"/>
        </w:rPr>
      </w:pPr>
      <w:r>
        <w:rPr>
          <w:rFonts w:ascii="Calibri" w:hAnsi="Calibri" w:cs="Calibri"/>
          <w:b/>
          <w:bCs/>
          <w:sz w:val="22"/>
          <w:szCs w:val="22"/>
        </w:rPr>
        <w:t>Header:</w:t>
      </w:r>
    </w:p>
    <w:p>
      <w:pPr>
        <w:ind w:left="4"/>
        <w:rPr>
          <w:rFonts w:ascii="Calibri" w:hAnsi="Calibri" w:cs="Calibri"/>
          <w:bCs/>
          <w:sz w:val="22"/>
          <w:szCs w:val="22"/>
        </w:rPr>
      </w:pPr>
      <w:bookmarkStart w:id="144" w:name="%3A6r.co2"/>
      <w:bookmarkEnd w:id="144"/>
      <w:r>
        <w:rPr>
          <w:rFonts w:ascii="Calibri" w:hAnsi="Calibri" w:cs="Calibri"/>
          <w:b/>
          <w:bCs/>
          <w:sz w:val="22"/>
          <w:szCs w:val="22"/>
        </w:rPr>
        <w:tab/>
      </w:r>
      <w:r>
        <w:rPr>
          <w:rFonts w:ascii="Calibri" w:hAnsi="Calibri" w:cs="Calibri"/>
          <w:b/>
          <w:bCs/>
          <w:sz w:val="22"/>
          <w:szCs w:val="22"/>
        </w:rPr>
        <w:t xml:space="preserve">APIClient_ID </w:t>
      </w:r>
      <w:r>
        <w:rPr>
          <w:rFonts w:ascii="Calibri" w:hAnsi="Calibri" w:cs="Calibri"/>
          <w:bCs/>
          <w:sz w:val="22"/>
          <w:szCs w:val="22"/>
        </w:rPr>
        <w:t>: 10014151</w:t>
      </w:r>
    </w:p>
    <w:p>
      <w:pPr>
        <w:ind w:firstLine="0"/>
        <w:rPr>
          <w:rFonts w:ascii="Calibri" w:hAnsi="Calibri" w:cs="Calibri"/>
          <w:smallCaps/>
          <w:sz w:val="22"/>
          <w:szCs w:val="22"/>
        </w:rPr>
      </w:pPr>
      <w:r>
        <w:rPr>
          <w:rStyle w:val="68"/>
          <w:rFonts w:ascii="Calibri" w:hAnsi="Calibri" w:cs="Calibri"/>
          <w:bCs w:val="0"/>
          <w:color w:val="00000A"/>
          <w:sz w:val="22"/>
          <w:szCs w:val="22"/>
        </w:rPr>
        <w:t>API_KEY:</w:t>
      </w:r>
      <w:r>
        <w:rPr>
          <w:rFonts w:ascii="Calibri" w:hAnsi="Calibri" w:cs="Calibri"/>
          <w:smallCaps/>
          <w:sz w:val="22"/>
          <w:szCs w:val="22"/>
        </w:rPr>
        <w:t>C442D6E5D6D099FC1E7D9760917358428506150927EC1210EE5CE53359706589BC00CE</w:t>
      </w:r>
    </w:p>
    <w:p>
      <w:pPr>
        <w:ind w:firstLine="0"/>
        <w:rPr>
          <w:rFonts w:ascii="Calibri" w:hAnsi="Calibri" w:cs="Calibri"/>
          <w:smallCaps/>
          <w:sz w:val="22"/>
          <w:szCs w:val="22"/>
        </w:rPr>
      </w:pPr>
    </w:p>
    <w:p>
      <w:pPr>
        <w:ind w:left="420" w:firstLine="0"/>
        <w:rPr>
          <w:rFonts w:ascii="Calibri"/>
          <w:sz w:val="22"/>
          <w:szCs w:val="22"/>
        </w:rPr>
      </w:pPr>
      <w:r>
        <w:rPr>
          <w:rFonts w:ascii="Calibri"/>
          <w:sz w:val="22"/>
          <w:szCs w:val="22"/>
        </w:rPr>
        <w:t>API Returns Bad Request (Http Status Code 400) in the response if the API request validation fails with Http Message.</w:t>
      </w:r>
    </w:p>
    <w:p>
      <w:pPr>
        <w:ind w:left="420" w:firstLine="0"/>
        <w:rPr>
          <w:rFonts w:ascii="Calibri"/>
          <w:sz w:val="22"/>
          <w:szCs w:val="22"/>
        </w:rPr>
      </w:pPr>
    </w:p>
    <w:p>
      <w:pPr>
        <w:ind w:left="0" w:firstLine="420"/>
        <w:rPr>
          <w:rFonts w:ascii="Calibri"/>
          <w:sz w:val="22"/>
          <w:szCs w:val="22"/>
        </w:rPr>
      </w:pPr>
      <w:r>
        <w:rPr>
          <w:rFonts w:ascii="Calibri"/>
          <w:sz w:val="22"/>
          <w:szCs w:val="22"/>
        </w:rPr>
        <w:t>API Return OK (Http Status code 200) with response if the API request is successfully processed.</w:t>
      </w:r>
    </w:p>
    <w:p>
      <w:pPr>
        <w:ind w:firstLine="0"/>
        <w:rPr>
          <w:rFonts w:ascii="Calibri" w:hAnsi="Calibri" w:cs="Calibri"/>
          <w:smallCaps/>
          <w:sz w:val="22"/>
          <w:szCs w:val="22"/>
        </w:rPr>
      </w:pPr>
    </w:p>
    <w:p>
      <w:pPr>
        <w:pStyle w:val="2"/>
        <w:numPr>
          <w:ilvl w:val="2"/>
          <w:numId w:val="5"/>
        </w:numPr>
        <w:tabs>
          <w:tab w:val="left" w:pos="0"/>
        </w:tabs>
        <w:rPr>
          <w:rStyle w:val="68"/>
          <w:rFonts w:eastAsia="SimSun"/>
          <w:b w:val="0"/>
          <w:sz w:val="24"/>
          <w:szCs w:val="24"/>
        </w:rPr>
      </w:pPr>
      <w:bookmarkStart w:id="145" w:name="_Toc524110458"/>
      <w:bookmarkStart w:id="146" w:name="_Toc17037"/>
      <w:r>
        <w:rPr>
          <w:rStyle w:val="68"/>
          <w:rFonts w:eastAsia="SimSun"/>
          <w:b w:val="0"/>
          <w:sz w:val="24"/>
          <w:szCs w:val="24"/>
        </w:rPr>
        <w:t>Request Attributes</w:t>
      </w:r>
      <w:bookmarkEnd w:id="145"/>
      <w:bookmarkEnd w:id="146"/>
    </w:p>
    <w:tbl>
      <w:tblPr>
        <w:tblStyle w:val="30"/>
        <w:tblW w:w="10344" w:type="dxa"/>
        <w:tblInd w:w="0" w:type="dxa"/>
        <w:tblLayout w:type="fixed"/>
        <w:tblCellMar>
          <w:top w:w="0" w:type="dxa"/>
          <w:left w:w="10" w:type="dxa"/>
          <w:bottom w:w="0" w:type="dxa"/>
          <w:right w:w="10" w:type="dxa"/>
        </w:tblCellMar>
      </w:tblPr>
      <w:tblGrid>
        <w:gridCol w:w="4261"/>
        <w:gridCol w:w="6083"/>
      </w:tblGrid>
      <w:tr>
        <w:tblPrEx>
          <w:tblCellMar>
            <w:top w:w="0" w:type="dxa"/>
            <w:left w:w="10" w:type="dxa"/>
            <w:bottom w:w="0" w:type="dxa"/>
            <w:right w:w="10"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CustomerId</w:t>
            </w:r>
          </w:p>
        </w:tc>
        <w:tc>
          <w:tcPr>
            <w:tcW w:w="608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Customer ID of the Customer - Mandatory field.</w:t>
            </w:r>
          </w:p>
        </w:tc>
      </w:tr>
      <w:tr>
        <w:tblPrEx>
          <w:tblCellMar>
            <w:top w:w="0" w:type="dxa"/>
            <w:left w:w="10" w:type="dxa"/>
            <w:bottom w:w="0" w:type="dxa"/>
            <w:right w:w="10"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PageNumber</w:t>
            </w:r>
          </w:p>
        </w:tc>
        <w:tc>
          <w:tcPr>
            <w:tcW w:w="608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cs="Calibri"/>
                <w:sz w:val="22"/>
                <w:szCs w:val="22"/>
              </w:rPr>
              <w:t>Mandatory field.</w:t>
            </w:r>
          </w:p>
          <w:p>
            <w:pPr>
              <w:jc w:val="both"/>
              <w:rPr>
                <w:rFonts w:ascii="Calibri" w:hAnsi="Calibri" w:cs="Calibri"/>
                <w:sz w:val="22"/>
                <w:szCs w:val="22"/>
              </w:rPr>
            </w:pPr>
            <w:r>
              <w:rPr>
                <w:rFonts w:ascii="Calibri" w:hAnsi="Calibri" w:cs="Calibri"/>
                <w:sz w:val="22"/>
                <w:szCs w:val="22"/>
              </w:rPr>
              <w:t xml:space="preserve">By default it should be set to 1 for the initial request. </w:t>
            </w:r>
          </w:p>
          <w:p>
            <w:pPr>
              <w:jc w:val="both"/>
              <w:rPr>
                <w:rFonts w:ascii="Calibri" w:hAnsi="Calibri" w:cs="Calibri"/>
                <w:sz w:val="22"/>
                <w:szCs w:val="22"/>
              </w:rPr>
            </w:pPr>
            <w:r>
              <w:rPr>
                <w:rFonts w:ascii="Calibri" w:hAnsi="Calibri" w:cs="Calibri"/>
                <w:sz w:val="22"/>
                <w:szCs w:val="22"/>
              </w:rPr>
              <w:t>if customer has more than 50 vehicles. Should be requested again by setting the page number to get the records of the specified page number.</w:t>
            </w:r>
          </w:p>
        </w:tc>
      </w:tr>
    </w:tbl>
    <w:p>
      <w:pPr>
        <w:pStyle w:val="2"/>
        <w:numPr>
          <w:ilvl w:val="2"/>
          <w:numId w:val="5"/>
        </w:numPr>
        <w:tabs>
          <w:tab w:val="left" w:pos="0"/>
        </w:tabs>
        <w:rPr>
          <w:rStyle w:val="68"/>
          <w:rFonts w:eastAsia="SimSun"/>
          <w:b w:val="0"/>
          <w:sz w:val="24"/>
          <w:szCs w:val="24"/>
        </w:rPr>
      </w:pPr>
      <w:bookmarkStart w:id="147" w:name="_Toc524110459"/>
      <w:bookmarkStart w:id="148" w:name="_Toc32690"/>
      <w:r>
        <w:rPr>
          <w:rStyle w:val="68"/>
          <w:rFonts w:eastAsia="SimSun"/>
          <w:b w:val="0"/>
          <w:sz w:val="24"/>
          <w:szCs w:val="24"/>
        </w:rPr>
        <w:t>Response Attributes</w:t>
      </w:r>
      <w:bookmarkEnd w:id="147"/>
      <w:bookmarkEnd w:id="148"/>
    </w:p>
    <w:tbl>
      <w:tblPr>
        <w:tblStyle w:val="30"/>
        <w:tblW w:w="10344" w:type="dxa"/>
        <w:tblInd w:w="0" w:type="dxa"/>
        <w:tblLayout w:type="fixed"/>
        <w:tblCellMar>
          <w:top w:w="0" w:type="dxa"/>
          <w:left w:w="10" w:type="dxa"/>
          <w:bottom w:w="0" w:type="dxa"/>
          <w:right w:w="10" w:type="dxa"/>
        </w:tblCellMar>
      </w:tblPr>
      <w:tblGrid>
        <w:gridCol w:w="4261"/>
        <w:gridCol w:w="6083"/>
      </w:tblGrid>
      <w:tr>
        <w:tblPrEx>
          <w:tblCellMar>
            <w:top w:w="0" w:type="dxa"/>
            <w:left w:w="10" w:type="dxa"/>
            <w:bottom w:w="0" w:type="dxa"/>
            <w:right w:w="10"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CustomerId</w:t>
            </w:r>
          </w:p>
        </w:tc>
        <w:tc>
          <w:tcPr>
            <w:tcW w:w="608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CustomerId of customer</w:t>
            </w:r>
          </w:p>
        </w:tc>
      </w:tr>
      <w:tr>
        <w:tblPrEx>
          <w:tblCellMar>
            <w:top w:w="0" w:type="dxa"/>
            <w:left w:w="10" w:type="dxa"/>
            <w:bottom w:w="0" w:type="dxa"/>
            <w:right w:w="10"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CurrentPageNumber</w:t>
            </w:r>
          </w:p>
        </w:tc>
        <w:tc>
          <w:tcPr>
            <w:tcW w:w="608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Current Page number for the result set.</w:t>
            </w:r>
          </w:p>
        </w:tc>
      </w:tr>
      <w:tr>
        <w:tblPrEx>
          <w:tblCellMar>
            <w:top w:w="0" w:type="dxa"/>
            <w:left w:w="10" w:type="dxa"/>
            <w:bottom w:w="0" w:type="dxa"/>
            <w:right w:w="10"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NumberOfVehiclesInCurrentPage</w:t>
            </w:r>
          </w:p>
        </w:tc>
        <w:tc>
          <w:tcPr>
            <w:tcW w:w="608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Returns number of vehicles in current page</w:t>
            </w:r>
          </w:p>
          <w:p>
            <w:pPr>
              <w:jc w:val="both"/>
              <w:rPr>
                <w:rFonts w:ascii="Calibri" w:hAnsi="Calibri" w:eastAsia="Times New Roman" w:cs="Calibri"/>
                <w:sz w:val="22"/>
                <w:szCs w:val="22"/>
              </w:rPr>
            </w:pPr>
            <w:r>
              <w:rPr>
                <w:rFonts w:ascii="Calibri" w:hAnsi="Calibri" w:eastAsia="Times New Roman" w:cs="Calibri"/>
                <w:sz w:val="22"/>
                <w:szCs w:val="22"/>
              </w:rPr>
              <w:t>If Customer has 990 vehicles and 20</w:t>
            </w:r>
            <w:r>
              <w:rPr>
                <w:rFonts w:ascii="Calibri" w:hAnsi="Calibri" w:eastAsia="Times New Roman" w:cs="Calibri"/>
                <w:sz w:val="22"/>
                <w:szCs w:val="22"/>
                <w:vertAlign w:val="superscript"/>
              </w:rPr>
              <w:t>th</w:t>
            </w:r>
            <w:r>
              <w:rPr>
                <w:rFonts w:ascii="Calibri" w:hAnsi="Calibri" w:eastAsia="Times New Roman" w:cs="Calibri"/>
                <w:sz w:val="22"/>
                <w:szCs w:val="22"/>
              </w:rPr>
              <w:t xml:space="preserve"> page is requested then</w:t>
            </w:r>
          </w:p>
          <w:p>
            <w:pPr>
              <w:jc w:val="both"/>
              <w:rPr>
                <w:rFonts w:ascii="Calibri" w:hAnsi="Calibri" w:eastAsia="Times New Roman" w:cs="Calibri"/>
                <w:sz w:val="22"/>
                <w:szCs w:val="22"/>
              </w:rPr>
            </w:pPr>
            <w:r>
              <w:rPr>
                <w:rFonts w:ascii="Calibri" w:hAnsi="Calibri" w:eastAsia="Times New Roman" w:cs="Calibri"/>
                <w:sz w:val="22"/>
                <w:szCs w:val="22"/>
              </w:rPr>
              <w:t>NumberOfVehicleInCurrentPage is 40.</w:t>
            </w:r>
          </w:p>
        </w:tc>
      </w:tr>
      <w:tr>
        <w:tblPrEx>
          <w:tblCellMar>
            <w:top w:w="0" w:type="dxa"/>
            <w:left w:w="10" w:type="dxa"/>
            <w:bottom w:w="0" w:type="dxa"/>
            <w:right w:w="10"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TotalPages</w:t>
            </w:r>
          </w:p>
        </w:tc>
        <w:tc>
          <w:tcPr>
            <w:tcW w:w="608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Total number pages available for the vehicles.</w:t>
            </w:r>
          </w:p>
          <w:p>
            <w:pPr>
              <w:jc w:val="both"/>
              <w:rPr>
                <w:rFonts w:ascii="Calibri" w:hAnsi="Calibri" w:eastAsia="Times New Roman" w:cs="Calibri"/>
                <w:sz w:val="22"/>
                <w:szCs w:val="22"/>
              </w:rPr>
            </w:pPr>
            <w:r>
              <w:rPr>
                <w:rFonts w:ascii="Calibri" w:hAnsi="Calibri" w:eastAsia="Times New Roman" w:cs="Calibri"/>
                <w:sz w:val="22"/>
                <w:szCs w:val="22"/>
              </w:rPr>
              <w:t>For Eg :if Customer has 1000 vehicles, TotalPages is 20.</w:t>
            </w:r>
          </w:p>
        </w:tc>
      </w:tr>
      <w:tr>
        <w:tblPrEx>
          <w:tblCellMar>
            <w:top w:w="0" w:type="dxa"/>
            <w:left w:w="10" w:type="dxa"/>
            <w:bottom w:w="0" w:type="dxa"/>
            <w:right w:w="10"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cs="Calibri"/>
                <w:b/>
                <w:bCs/>
                <w:sz w:val="22"/>
                <w:szCs w:val="22"/>
              </w:rPr>
              <w:t>TotalNumberOfVehicles</w:t>
            </w:r>
          </w:p>
        </w:tc>
        <w:tc>
          <w:tcPr>
            <w:tcW w:w="608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Returns the total number of vehicles for the customer.</w:t>
            </w:r>
          </w:p>
          <w:p>
            <w:pPr>
              <w:jc w:val="both"/>
              <w:rPr>
                <w:rFonts w:ascii="Calibri" w:hAnsi="Calibri" w:eastAsia="Times New Roman" w:cs="Calibri"/>
                <w:sz w:val="22"/>
                <w:szCs w:val="22"/>
              </w:rPr>
            </w:pPr>
            <w:r>
              <w:rPr>
                <w:rFonts w:ascii="Calibri" w:hAnsi="Calibri" w:eastAsia="Times New Roman" w:cs="Calibri"/>
                <w:sz w:val="22"/>
                <w:szCs w:val="22"/>
              </w:rPr>
              <w:t>For Eg :if Customer has 1000 vehicles, Total Number of Vehicles is 1000.</w:t>
            </w:r>
          </w:p>
        </w:tc>
      </w:tr>
      <w:tr>
        <w:tblPrEx>
          <w:tblCellMar>
            <w:top w:w="0" w:type="dxa"/>
            <w:left w:w="10" w:type="dxa"/>
            <w:bottom w:w="0" w:type="dxa"/>
            <w:right w:w="10"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Vehicles</w:t>
            </w:r>
          </w:p>
        </w:tc>
        <w:tc>
          <w:tcPr>
            <w:tcW w:w="608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Contains list of Vehicles of the current page(Up to 50 vehicles)</w:t>
            </w:r>
          </w:p>
        </w:tc>
      </w:tr>
      <w:tr>
        <w:tblPrEx>
          <w:tblCellMar>
            <w:top w:w="0" w:type="dxa"/>
            <w:left w:w="10" w:type="dxa"/>
            <w:bottom w:w="0" w:type="dxa"/>
            <w:right w:w="10"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Vehicles-VehicleNumber</w:t>
            </w:r>
          </w:p>
        </w:tc>
        <w:tc>
          <w:tcPr>
            <w:tcW w:w="608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Vehicle number</w:t>
            </w:r>
          </w:p>
        </w:tc>
      </w:tr>
      <w:tr>
        <w:tblPrEx>
          <w:tblCellMar>
            <w:top w:w="0" w:type="dxa"/>
            <w:left w:w="10" w:type="dxa"/>
            <w:bottom w:w="0" w:type="dxa"/>
            <w:right w:w="10"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Vehicles-TollBalance</w:t>
            </w:r>
          </w:p>
        </w:tc>
        <w:tc>
          <w:tcPr>
            <w:tcW w:w="608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cs="Calibri"/>
                <w:sz w:val="22"/>
                <w:szCs w:val="22"/>
              </w:rPr>
              <w:t>Available Toll balance of the vehicle.</w:t>
            </w:r>
          </w:p>
        </w:tc>
      </w:tr>
      <w:tr>
        <w:tblPrEx>
          <w:tblCellMar>
            <w:top w:w="0" w:type="dxa"/>
            <w:left w:w="10" w:type="dxa"/>
            <w:bottom w:w="0" w:type="dxa"/>
            <w:right w:w="10" w:type="dxa"/>
          </w:tblCellMar>
        </w:tblPrEx>
        <w:tc>
          <w:tcPr>
            <w:tcW w:w="4261"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p>
        </w:tc>
        <w:tc>
          <w:tcPr>
            <w:tcW w:w="6083"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p>
        </w:tc>
      </w:tr>
    </w:tbl>
    <w:p>
      <w:pPr>
        <w:pStyle w:val="2"/>
        <w:numPr>
          <w:ilvl w:val="2"/>
          <w:numId w:val="5"/>
        </w:numPr>
        <w:tabs>
          <w:tab w:val="left" w:pos="0"/>
        </w:tabs>
        <w:rPr>
          <w:rStyle w:val="68"/>
          <w:rFonts w:eastAsia="SimSun"/>
          <w:b w:val="0"/>
          <w:sz w:val="24"/>
          <w:szCs w:val="24"/>
        </w:rPr>
      </w:pPr>
      <w:bookmarkStart w:id="149" w:name="_Toc524110460"/>
      <w:bookmarkStart w:id="150" w:name="_Toc24022"/>
      <w:r>
        <w:rPr>
          <w:rStyle w:val="68"/>
          <w:rFonts w:eastAsia="SimSun"/>
          <w:b w:val="0"/>
          <w:sz w:val="24"/>
          <w:szCs w:val="24"/>
        </w:rPr>
        <w:t>Request JSON</w:t>
      </w:r>
      <w:bookmarkEnd w:id="149"/>
      <w:bookmarkEnd w:id="150"/>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"CustomerId":10004116,</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"PageNo":1</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r>
        <w:rPr>
          <w:rFonts w:ascii="Calibri" w:hAnsi="Calibri" w:cs="Calibri"/>
          <w:b/>
          <w:bCs/>
          <w:sz w:val="22"/>
          <w:szCs w:val="22"/>
        </w:rPr>
        <w:tab/>
      </w:r>
    </w:p>
    <w:p>
      <w:pPr>
        <w:pStyle w:val="2"/>
        <w:numPr>
          <w:ilvl w:val="2"/>
          <w:numId w:val="5"/>
        </w:numPr>
        <w:tabs>
          <w:tab w:val="left" w:pos="0"/>
        </w:tabs>
        <w:rPr>
          <w:rStyle w:val="68"/>
          <w:rFonts w:eastAsia="SimSun"/>
          <w:b w:val="0"/>
          <w:sz w:val="24"/>
          <w:szCs w:val="24"/>
        </w:rPr>
      </w:pPr>
      <w:bookmarkStart w:id="151" w:name="_Toc524110461"/>
      <w:bookmarkStart w:id="152" w:name="_Toc23838"/>
      <w:r>
        <w:rPr>
          <w:rStyle w:val="68"/>
          <w:rFonts w:eastAsia="SimSun"/>
          <w:b w:val="0"/>
          <w:sz w:val="24"/>
          <w:szCs w:val="24"/>
        </w:rPr>
        <w:t>Response JSON</w:t>
      </w:r>
      <w:bookmarkEnd w:id="151"/>
      <w:bookmarkEnd w:id="152"/>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"CurrentPageNumber": 1,</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"TotalPages": 1,</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r>
        <w:rPr>
          <w:rFonts w:ascii="Calibri" w:hAnsi="Calibri" w:eastAsia="Times New Roman" w:cs="Calibri"/>
          <w:b/>
          <w:bCs/>
          <w:sz w:val="22"/>
          <w:szCs w:val="22"/>
        </w:rPr>
        <w:t xml:space="preserve"> NumberOfVehiclesInCurrentPage</w:t>
      </w:r>
      <w:r>
        <w:rPr>
          <w:rFonts w:ascii="Calibri" w:hAnsi="Calibri" w:cs="Calibri"/>
          <w:b/>
          <w:bCs/>
          <w:sz w:val="22"/>
          <w:szCs w:val="22"/>
        </w:rPr>
        <w:t>": 3,</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"TotalNumberOfVehicles": 3,</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"CustomerId": 10004116,</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"Vehicles":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"TollBalance": 1000,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"VehicleNumber": "MAHAG1100"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"TollBalance": 1000,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"VehicleNumber": "MAHAG1099"</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"TollBalance": 1000,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"VehicleNumber": "MAHAG1098"</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w:t>
      </w:r>
    </w:p>
    <w:p>
      <w:pPr>
        <w:pBdr>
          <w:top w:val="single" w:color="000000" w:sz="4" w:space="0"/>
          <w:left w:val="single" w:color="000000" w:sz="4" w:space="0"/>
          <w:bottom w:val="single" w:color="000000" w:sz="4" w:space="0"/>
          <w:right w:val="single" w:color="000000" w:sz="4" w:space="0"/>
        </w:pBdr>
        <w:rPr>
          <w:rFonts w:ascii="Calibri" w:hAnsi="Calibri" w:cs="Calibri"/>
          <w:sz w:val="22"/>
          <w:szCs w:val="22"/>
        </w:rPr>
      </w:pPr>
      <w:r>
        <w:rPr>
          <w:rFonts w:ascii="Calibri" w:hAnsi="Calibri" w:cs="Calibri"/>
          <w:b/>
          <w:bCs/>
          <w:sz w:val="22"/>
          <w:szCs w:val="22"/>
        </w:rPr>
        <w:t>}</w:t>
      </w:r>
    </w:p>
    <w:p>
      <w:pPr>
        <w:tabs>
          <w:tab w:val="left" w:pos="947"/>
        </w:tabs>
        <w:ind w:left="416"/>
        <w:rPr>
          <w:rFonts w:ascii="Calibri" w:hAnsi="Calibri" w:cs="Calibri"/>
          <w:sz w:val="22"/>
          <w:szCs w:val="22"/>
        </w:rPr>
      </w:pPr>
    </w:p>
    <w:p>
      <w:pPr>
        <w:tabs>
          <w:tab w:val="left" w:pos="947"/>
        </w:tabs>
        <w:ind w:left="416"/>
        <w:rPr>
          <w:rFonts w:ascii="Calibri" w:hAnsi="Calibri" w:cs="Calibri"/>
          <w:sz w:val="22"/>
          <w:szCs w:val="22"/>
        </w:rPr>
      </w:pPr>
    </w:p>
    <w:p>
      <w:pPr>
        <w:tabs>
          <w:tab w:val="left" w:pos="947"/>
        </w:tabs>
        <w:ind w:left="416"/>
        <w:rPr>
          <w:rFonts w:ascii="Calibri" w:hAnsi="Calibri" w:cs="Calibri"/>
          <w:sz w:val="22"/>
          <w:szCs w:val="22"/>
        </w:rPr>
      </w:pPr>
    </w:p>
    <w:p>
      <w:pPr>
        <w:tabs>
          <w:tab w:val="left" w:pos="947"/>
        </w:tabs>
        <w:ind w:left="416"/>
        <w:rPr>
          <w:rFonts w:ascii="Calibri" w:hAnsi="Calibri" w:cs="Calibri"/>
          <w:sz w:val="22"/>
          <w:szCs w:val="22"/>
        </w:rPr>
      </w:pPr>
    </w:p>
    <w:p>
      <w:pPr>
        <w:tabs>
          <w:tab w:val="left" w:pos="947"/>
        </w:tabs>
        <w:ind w:left="416"/>
        <w:rPr>
          <w:rFonts w:ascii="Calibri" w:hAnsi="Calibri" w:cs="Calibri"/>
          <w:sz w:val="22"/>
          <w:szCs w:val="22"/>
        </w:rPr>
      </w:pPr>
    </w:p>
    <w:p>
      <w:pPr>
        <w:tabs>
          <w:tab w:val="left" w:pos="947"/>
        </w:tabs>
        <w:ind w:left="416"/>
        <w:rPr>
          <w:rFonts w:ascii="Calibri" w:hAnsi="Calibri" w:cs="Calibri"/>
          <w:sz w:val="22"/>
          <w:szCs w:val="22"/>
        </w:rPr>
      </w:pPr>
    </w:p>
    <w:p>
      <w:pPr>
        <w:tabs>
          <w:tab w:val="left" w:pos="947"/>
        </w:tabs>
        <w:ind w:left="416"/>
        <w:rPr>
          <w:rFonts w:ascii="Calibri" w:hAnsi="Calibri" w:cs="Calibri"/>
          <w:sz w:val="22"/>
          <w:szCs w:val="22"/>
        </w:rPr>
      </w:pPr>
    </w:p>
    <w:p>
      <w:pPr>
        <w:tabs>
          <w:tab w:val="left" w:pos="947"/>
        </w:tabs>
        <w:ind w:left="416"/>
        <w:rPr>
          <w:rFonts w:ascii="Calibri" w:hAnsi="Calibri" w:cs="Calibri"/>
          <w:sz w:val="22"/>
          <w:szCs w:val="22"/>
        </w:rPr>
      </w:pPr>
    </w:p>
    <w:p>
      <w:pPr>
        <w:tabs>
          <w:tab w:val="left" w:pos="947"/>
        </w:tabs>
        <w:ind w:left="416"/>
        <w:rPr>
          <w:rFonts w:ascii="Calibri" w:hAnsi="Calibri" w:cs="Calibri"/>
          <w:sz w:val="22"/>
          <w:szCs w:val="22"/>
        </w:rPr>
      </w:pPr>
    </w:p>
    <w:p>
      <w:pPr>
        <w:tabs>
          <w:tab w:val="left" w:pos="947"/>
        </w:tabs>
        <w:ind w:left="416"/>
        <w:rPr>
          <w:rFonts w:ascii="Calibri" w:hAnsi="Calibri" w:cs="Calibri"/>
          <w:sz w:val="22"/>
          <w:szCs w:val="22"/>
        </w:rPr>
      </w:pPr>
    </w:p>
    <w:p>
      <w:pPr>
        <w:tabs>
          <w:tab w:val="left" w:pos="947"/>
        </w:tabs>
        <w:ind w:left="416"/>
        <w:rPr>
          <w:rFonts w:ascii="Calibri" w:hAnsi="Calibri" w:cs="Calibri"/>
          <w:sz w:val="22"/>
          <w:szCs w:val="22"/>
        </w:rPr>
      </w:pPr>
    </w:p>
    <w:p>
      <w:pPr>
        <w:tabs>
          <w:tab w:val="left" w:pos="947"/>
        </w:tabs>
        <w:ind w:left="416"/>
        <w:rPr>
          <w:rFonts w:ascii="Calibri" w:hAnsi="Calibri" w:cs="Calibri"/>
          <w:sz w:val="22"/>
          <w:szCs w:val="22"/>
        </w:rPr>
      </w:pPr>
    </w:p>
    <w:p>
      <w:pPr>
        <w:pStyle w:val="2"/>
        <w:numPr>
          <w:ilvl w:val="1"/>
          <w:numId w:val="5"/>
        </w:numPr>
        <w:tabs>
          <w:tab w:val="left" w:pos="0"/>
        </w:tabs>
        <w:rPr>
          <w:rStyle w:val="68"/>
          <w:rFonts w:eastAsia="SimSun"/>
          <w:b w:val="0"/>
          <w:sz w:val="24"/>
          <w:szCs w:val="24"/>
        </w:rPr>
      </w:pPr>
      <w:bookmarkStart w:id="153" w:name="_Toc524110462"/>
      <w:bookmarkStart w:id="154" w:name="_Toc17113"/>
      <w:r>
        <w:rPr>
          <w:rStyle w:val="68"/>
          <w:rFonts w:eastAsia="SimSun"/>
          <w:b w:val="0"/>
          <w:sz w:val="24"/>
          <w:szCs w:val="24"/>
        </w:rPr>
        <w:t>Get OTP</w:t>
      </w:r>
      <w:bookmarkEnd w:id="153"/>
      <w:bookmarkEnd w:id="154"/>
    </w:p>
    <w:p>
      <w:pPr>
        <w:pStyle w:val="2"/>
        <w:numPr>
          <w:ilvl w:val="2"/>
          <w:numId w:val="5"/>
        </w:numPr>
        <w:tabs>
          <w:tab w:val="left" w:pos="0"/>
        </w:tabs>
        <w:rPr>
          <w:rStyle w:val="68"/>
          <w:rFonts w:eastAsia="SimSun"/>
          <w:b w:val="0"/>
          <w:sz w:val="24"/>
          <w:szCs w:val="24"/>
        </w:rPr>
      </w:pPr>
      <w:bookmarkStart w:id="155" w:name="_Toc524110463"/>
      <w:bookmarkStart w:id="156" w:name="_Toc5344"/>
      <w:r>
        <w:rPr>
          <w:rStyle w:val="68"/>
          <w:rFonts w:eastAsia="SimSun"/>
          <w:b w:val="0"/>
          <w:sz w:val="24"/>
          <w:szCs w:val="24"/>
        </w:rPr>
        <w:t>API: GetOTP</w:t>
      </w:r>
      <w:bookmarkEnd w:id="155"/>
      <w:bookmarkEnd w:id="156"/>
    </w:p>
    <w:p>
      <w:pPr>
        <w:ind w:left="20"/>
        <w:rPr>
          <w:rFonts w:ascii="Calibri" w:hAnsi="Calibri" w:cs="Calibri"/>
          <w:b/>
          <w:bCs/>
          <w:sz w:val="22"/>
          <w:szCs w:val="22"/>
        </w:rPr>
      </w:pPr>
      <w:r>
        <w:rPr>
          <w:rFonts w:ascii="Calibri" w:hAnsi="Calibri" w:cs="Calibri"/>
          <w:b/>
          <w:bCs/>
          <w:sz w:val="22"/>
          <w:szCs w:val="22"/>
        </w:rPr>
        <w:t xml:space="preserve">Description: </w:t>
      </w:r>
      <w:r>
        <w:rPr>
          <w:rFonts w:ascii="Calibri" w:hAnsi="Calibri" w:cs="Calibri"/>
          <w:sz w:val="22"/>
          <w:szCs w:val="22"/>
        </w:rPr>
        <w:t xml:space="preserve">This API Returns 6 digit OTP if Customer ID and Mobile number in the request are matched with that of system. </w:t>
      </w:r>
    </w:p>
    <w:p>
      <w:pPr>
        <w:ind w:left="10"/>
        <w:rPr>
          <w:rFonts w:ascii="Calibri" w:hAnsi="Calibri" w:cs="Calibri"/>
          <w:b/>
          <w:bCs/>
          <w:sz w:val="22"/>
          <w:szCs w:val="22"/>
        </w:rPr>
      </w:pPr>
      <w:r>
        <w:rPr>
          <w:rFonts w:ascii="Calibri" w:hAnsi="Calibri" w:cs="Calibri"/>
          <w:b/>
          <w:bCs/>
          <w:sz w:val="22"/>
          <w:szCs w:val="22"/>
        </w:rPr>
        <w:t xml:space="preserve">URL: </w:t>
      </w:r>
      <w:r>
        <w:rPr>
          <w:rStyle w:val="29"/>
          <w:rFonts w:ascii="Calibri" w:hAnsi="Calibri" w:cs="Calibri"/>
          <w:bCs/>
          <w:sz w:val="22"/>
          <w:szCs w:val="22"/>
        </w:rPr>
        <w:t>https://&lt;host&gt;/Customer/GetOTP</w:t>
      </w:r>
    </w:p>
    <w:p>
      <w:pPr>
        <w:ind w:left="20"/>
        <w:rPr>
          <w:rFonts w:ascii="Calibri" w:hAnsi="Calibri" w:cs="Calibri"/>
          <w:b/>
          <w:bCs/>
          <w:sz w:val="22"/>
          <w:szCs w:val="22"/>
        </w:rPr>
      </w:pPr>
    </w:p>
    <w:p>
      <w:pPr>
        <w:ind w:left="20"/>
        <w:rPr>
          <w:rFonts w:ascii="Calibri" w:hAnsi="Calibri" w:cs="Calibri"/>
          <w:b/>
          <w:bCs/>
          <w:sz w:val="22"/>
          <w:szCs w:val="22"/>
        </w:rPr>
      </w:pPr>
      <w:r>
        <w:rPr>
          <w:rFonts w:ascii="Calibri" w:hAnsi="Calibri" w:cs="Calibri"/>
          <w:b/>
          <w:bCs/>
          <w:sz w:val="22"/>
          <w:szCs w:val="22"/>
        </w:rPr>
        <w:t xml:space="preserve">Method Type: </w:t>
      </w:r>
      <w:r>
        <w:rPr>
          <w:rFonts w:ascii="Calibri" w:hAnsi="Calibri" w:cs="Calibri"/>
          <w:bCs/>
          <w:sz w:val="22"/>
          <w:szCs w:val="22"/>
        </w:rPr>
        <w:t>POST</w:t>
      </w:r>
    </w:p>
    <w:p>
      <w:pPr>
        <w:ind w:left="20"/>
        <w:rPr>
          <w:rFonts w:ascii="Calibri" w:hAnsi="Calibri" w:cs="Calibri"/>
          <w:b/>
          <w:bCs/>
          <w:sz w:val="22"/>
          <w:szCs w:val="22"/>
        </w:rPr>
      </w:pPr>
      <w:r>
        <w:rPr>
          <w:rFonts w:ascii="Calibri" w:hAnsi="Calibri" w:cs="Calibri"/>
          <w:b/>
          <w:bCs/>
          <w:sz w:val="22"/>
          <w:szCs w:val="22"/>
        </w:rPr>
        <w:t xml:space="preserve">Content Type: </w:t>
      </w:r>
      <w:r>
        <w:rPr>
          <w:rFonts w:ascii="Calibri" w:hAnsi="Calibri" w:cs="Calibri"/>
          <w:bCs/>
          <w:sz w:val="22"/>
          <w:szCs w:val="22"/>
        </w:rPr>
        <w:t>application/json</w:t>
      </w:r>
    </w:p>
    <w:p>
      <w:pPr>
        <w:ind w:left="0" w:firstLine="0"/>
        <w:rPr>
          <w:rFonts w:ascii="Calibri" w:hAnsi="Calibri" w:cs="Calibri"/>
          <w:b/>
          <w:bCs/>
          <w:sz w:val="22"/>
          <w:szCs w:val="22"/>
        </w:rPr>
      </w:pPr>
    </w:p>
    <w:p>
      <w:pPr>
        <w:ind w:left="0" w:firstLine="0"/>
        <w:rPr>
          <w:rFonts w:ascii="Calibri" w:hAnsi="Calibri" w:cs="Calibri"/>
          <w:bCs/>
          <w:sz w:val="22"/>
          <w:szCs w:val="22"/>
        </w:rPr>
      </w:pPr>
      <w:r>
        <w:rPr>
          <w:rFonts w:ascii="Calibri" w:hAnsi="Calibri" w:cs="Calibri"/>
          <w:b/>
          <w:bCs/>
          <w:sz w:val="22"/>
          <w:szCs w:val="22"/>
        </w:rPr>
        <w:t>Header:</w:t>
      </w:r>
    </w:p>
    <w:p>
      <w:pPr>
        <w:ind w:left="0" w:firstLine="0"/>
        <w:rPr>
          <w:rFonts w:ascii="Calibri" w:hAnsi="Calibri" w:cs="Calibri"/>
          <w:bCs/>
          <w:sz w:val="22"/>
          <w:szCs w:val="22"/>
        </w:rPr>
      </w:pPr>
      <w:bookmarkStart w:id="157" w:name="%3A6r.co1"/>
      <w:bookmarkEnd w:id="157"/>
      <w:r>
        <w:rPr>
          <w:rFonts w:ascii="Calibri" w:hAnsi="Calibri" w:cs="Calibri"/>
          <w:b/>
          <w:sz w:val="22"/>
          <w:szCs w:val="22"/>
        </w:rPr>
        <w:t>APIClient_ID</w:t>
      </w:r>
      <w:r>
        <w:rPr>
          <w:rFonts w:ascii="Calibri" w:hAnsi="Calibri" w:cs="Calibri"/>
          <w:bCs/>
          <w:sz w:val="22"/>
          <w:szCs w:val="22"/>
        </w:rPr>
        <w:t xml:space="preserve"> : 10014151</w:t>
      </w:r>
    </w:p>
    <w:p>
      <w:pPr>
        <w:ind w:left="0" w:firstLine="0"/>
        <w:rPr>
          <w:rStyle w:val="68"/>
          <w:rFonts w:ascii="Calibri" w:hAnsi="Calibri" w:cs="Calibri"/>
          <w:b w:val="0"/>
          <w:bCs w:val="0"/>
          <w:sz w:val="22"/>
          <w:szCs w:val="22"/>
        </w:rPr>
      </w:pPr>
      <w:r>
        <w:rPr>
          <w:rStyle w:val="68"/>
          <w:rFonts w:ascii="Calibri" w:hAnsi="Calibri" w:cs="Calibri"/>
          <w:bCs w:val="0"/>
          <w:color w:val="00000A"/>
          <w:sz w:val="22"/>
          <w:szCs w:val="22"/>
        </w:rPr>
        <w:t>API_KEY:</w:t>
      </w:r>
      <w:r>
        <w:rPr>
          <w:rFonts w:ascii="Calibri" w:hAnsi="Calibri" w:cs="Calibri"/>
          <w:smallCaps/>
          <w:sz w:val="22"/>
          <w:szCs w:val="22"/>
        </w:rPr>
        <w:t>C442D6E5D6D099FC1E7D9760917358428506150927EC1210EE5CE53359706589BC00CE</w:t>
      </w:r>
    </w:p>
    <w:p>
      <w:pPr>
        <w:ind w:left="0" w:firstLine="0"/>
        <w:rPr>
          <w:rStyle w:val="68"/>
          <w:rFonts w:ascii="Calibri" w:hAnsi="Calibri" w:cs="Calibri"/>
          <w:b w:val="0"/>
          <w:bCs w:val="0"/>
          <w:sz w:val="22"/>
          <w:szCs w:val="22"/>
        </w:rPr>
      </w:pPr>
    </w:p>
    <w:p>
      <w:pPr>
        <w:ind w:left="420" w:firstLine="0"/>
        <w:rPr>
          <w:rFonts w:ascii="Calibri"/>
          <w:sz w:val="22"/>
          <w:szCs w:val="22"/>
        </w:rPr>
      </w:pPr>
      <w:r>
        <w:rPr>
          <w:rFonts w:ascii="Calibri"/>
          <w:sz w:val="22"/>
          <w:szCs w:val="22"/>
        </w:rPr>
        <w:t>API Returns Bad Request (Http Status Code 400) in the response if the API request validation fails with Http Message.</w:t>
      </w:r>
    </w:p>
    <w:p>
      <w:pPr>
        <w:ind w:left="420" w:firstLine="0"/>
        <w:rPr>
          <w:rFonts w:ascii="Calibri"/>
          <w:sz w:val="22"/>
          <w:szCs w:val="22"/>
        </w:rPr>
      </w:pPr>
    </w:p>
    <w:p>
      <w:pPr>
        <w:ind w:left="0" w:firstLine="420"/>
        <w:rPr>
          <w:rFonts w:ascii="Calibri"/>
          <w:sz w:val="22"/>
          <w:szCs w:val="22"/>
        </w:rPr>
      </w:pPr>
      <w:r>
        <w:rPr>
          <w:rFonts w:ascii="Calibri"/>
          <w:sz w:val="22"/>
          <w:szCs w:val="22"/>
        </w:rPr>
        <w:t>API Return OK (Http Status code 200) with response if the API request is successfully processed.</w:t>
      </w:r>
    </w:p>
    <w:p>
      <w:pPr>
        <w:ind w:left="0" w:firstLine="0"/>
        <w:rPr>
          <w:rStyle w:val="68"/>
          <w:rFonts w:ascii="Calibri" w:hAnsi="Calibri" w:cs="Calibri"/>
          <w:b w:val="0"/>
          <w:bCs w:val="0"/>
          <w:sz w:val="22"/>
          <w:szCs w:val="22"/>
        </w:rPr>
      </w:pPr>
    </w:p>
    <w:p>
      <w:pPr>
        <w:pStyle w:val="2"/>
        <w:numPr>
          <w:ilvl w:val="2"/>
          <w:numId w:val="5"/>
        </w:numPr>
        <w:tabs>
          <w:tab w:val="left" w:pos="0"/>
        </w:tabs>
        <w:rPr>
          <w:rStyle w:val="68"/>
          <w:rFonts w:eastAsia="SimSun"/>
          <w:b w:val="0"/>
          <w:sz w:val="24"/>
          <w:szCs w:val="24"/>
        </w:rPr>
      </w:pPr>
      <w:bookmarkStart w:id="158" w:name="_Toc524110464"/>
      <w:bookmarkStart w:id="159" w:name="_Toc19284"/>
      <w:r>
        <w:rPr>
          <w:rStyle w:val="68"/>
          <w:rFonts w:eastAsia="SimSun"/>
          <w:b w:val="0"/>
          <w:sz w:val="24"/>
          <w:szCs w:val="24"/>
        </w:rPr>
        <w:t>Request Attributes</w:t>
      </w:r>
      <w:bookmarkEnd w:id="158"/>
      <w:bookmarkEnd w:id="159"/>
    </w:p>
    <w:tbl>
      <w:tblPr>
        <w:tblStyle w:val="30"/>
        <w:tblW w:w="10344" w:type="dxa"/>
        <w:tblInd w:w="0" w:type="dxa"/>
        <w:tblLayout w:type="fixed"/>
        <w:tblCellMar>
          <w:top w:w="0" w:type="dxa"/>
          <w:left w:w="10" w:type="dxa"/>
          <w:bottom w:w="0" w:type="dxa"/>
          <w:right w:w="10" w:type="dxa"/>
        </w:tblCellMar>
      </w:tblPr>
      <w:tblGrid>
        <w:gridCol w:w="5085"/>
        <w:gridCol w:w="5259"/>
      </w:tblGrid>
      <w:tr>
        <w:tblPrEx>
          <w:tblCellMar>
            <w:top w:w="0" w:type="dxa"/>
            <w:left w:w="10" w:type="dxa"/>
            <w:bottom w:w="0" w:type="dxa"/>
            <w:right w:w="10" w:type="dxa"/>
          </w:tblCellMar>
        </w:tblPrEx>
        <w:trPr>
          <w:trHeight w:val="70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CustomerId</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Customer ID of the customer (Mandatory)</w:t>
            </w:r>
          </w:p>
        </w:tc>
      </w:tr>
      <w:tr>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MobileNumber</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MobileNumber of the Customer</w:t>
            </w:r>
          </w:p>
        </w:tc>
      </w:tr>
    </w:tbl>
    <w:p>
      <w:pPr>
        <w:rPr>
          <w:rFonts w:ascii="Calibri" w:hAnsi="Calibri" w:cs="Calibri"/>
          <w:b/>
          <w:bCs/>
          <w:sz w:val="22"/>
          <w:szCs w:val="22"/>
        </w:rPr>
      </w:pPr>
    </w:p>
    <w:p>
      <w:pPr>
        <w:rPr>
          <w:rFonts w:ascii="Calibri" w:hAnsi="Calibri" w:cs="Calibri"/>
          <w:b/>
          <w:bCs/>
          <w:sz w:val="22"/>
          <w:szCs w:val="22"/>
        </w:rPr>
      </w:pPr>
      <w:r>
        <w:rPr>
          <w:rFonts w:ascii="Calibri" w:hAnsi="Calibri" w:cs="Calibri"/>
          <w:b/>
          <w:bCs/>
          <w:sz w:val="22"/>
          <w:szCs w:val="22"/>
        </w:rPr>
        <w:t>Response Attributes</w:t>
      </w:r>
    </w:p>
    <w:p>
      <w:pPr>
        <w:rPr>
          <w:rFonts w:ascii="Calibri" w:hAnsi="Calibri" w:cs="Calibri"/>
          <w:b/>
          <w:bCs/>
          <w:sz w:val="22"/>
          <w:szCs w:val="22"/>
        </w:rPr>
      </w:pPr>
    </w:p>
    <w:tbl>
      <w:tblPr>
        <w:tblStyle w:val="30"/>
        <w:tblW w:w="10434" w:type="dxa"/>
        <w:tblInd w:w="0" w:type="dxa"/>
        <w:tblLayout w:type="fixed"/>
        <w:tblCellMar>
          <w:top w:w="0" w:type="dxa"/>
          <w:left w:w="10" w:type="dxa"/>
          <w:bottom w:w="0" w:type="dxa"/>
          <w:right w:w="10" w:type="dxa"/>
        </w:tblCellMar>
      </w:tblPr>
      <w:tblGrid>
        <w:gridCol w:w="5070"/>
        <w:gridCol w:w="5364"/>
      </w:tblGrid>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CustomerId</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 xml:space="preserve">Customer ID </w:t>
            </w:r>
          </w:p>
        </w:tc>
      </w:tr>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OTP</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6 digit One Time Password</w:t>
            </w:r>
          </w:p>
        </w:tc>
      </w:tr>
      <w:tr>
        <w:tblPrEx>
          <w:tblCellMar>
            <w:top w:w="0" w:type="dxa"/>
            <w:left w:w="10" w:type="dxa"/>
            <w:bottom w:w="0" w:type="dxa"/>
            <w:right w:w="10" w:type="dxa"/>
          </w:tblCellMar>
        </w:tblPrEx>
        <w:trPr>
          <w:trHeight w:val="489"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MobileNumber</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Mobile Number of the Customer</w:t>
            </w:r>
          </w:p>
        </w:tc>
      </w:tr>
    </w:tbl>
    <w:p>
      <w:pPr>
        <w:pStyle w:val="2"/>
        <w:numPr>
          <w:ilvl w:val="2"/>
          <w:numId w:val="5"/>
        </w:numPr>
        <w:tabs>
          <w:tab w:val="left" w:pos="0"/>
        </w:tabs>
        <w:rPr>
          <w:rStyle w:val="68"/>
          <w:rFonts w:eastAsia="SimSun"/>
          <w:b w:val="0"/>
          <w:sz w:val="24"/>
          <w:szCs w:val="24"/>
        </w:rPr>
      </w:pPr>
      <w:bookmarkStart w:id="160" w:name="_Toc524110465"/>
      <w:bookmarkStart w:id="161" w:name="_Toc16335"/>
      <w:r>
        <w:rPr>
          <w:rStyle w:val="68"/>
          <w:rFonts w:eastAsia="SimSun"/>
          <w:b w:val="0"/>
          <w:sz w:val="24"/>
          <w:szCs w:val="24"/>
        </w:rPr>
        <w:t>Request JSON</w:t>
      </w:r>
      <w:bookmarkEnd w:id="160"/>
      <w:bookmarkEnd w:id="161"/>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bookmarkStart w:id="162" w:name="OLE_LINK5"/>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"CustomerId":10014844,</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"MobileNumber":"23423423425"</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bookmarkEnd w:id="162"/>
    <w:p>
      <w:pPr>
        <w:pStyle w:val="2"/>
        <w:numPr>
          <w:ilvl w:val="2"/>
          <w:numId w:val="5"/>
        </w:numPr>
        <w:tabs>
          <w:tab w:val="left" w:pos="0"/>
        </w:tabs>
        <w:rPr>
          <w:rStyle w:val="68"/>
          <w:rFonts w:eastAsia="SimSun"/>
          <w:b w:val="0"/>
          <w:sz w:val="24"/>
          <w:szCs w:val="24"/>
        </w:rPr>
      </w:pPr>
      <w:bookmarkStart w:id="163" w:name="_Toc524110466"/>
      <w:bookmarkStart w:id="164" w:name="_Toc652"/>
      <w:r>
        <w:rPr>
          <w:rStyle w:val="68"/>
          <w:rFonts w:eastAsia="SimSun"/>
          <w:b w:val="0"/>
          <w:sz w:val="24"/>
          <w:szCs w:val="24"/>
        </w:rPr>
        <w:t>Response JSON</w:t>
      </w:r>
      <w:bookmarkEnd w:id="163"/>
      <w:bookmarkEnd w:id="164"/>
    </w:p>
    <w:p>
      <w:pPr>
        <w:pBdr>
          <w:top w:val="single" w:color="000000" w:sz="4" w:space="0"/>
          <w:left w:val="single" w:color="000000" w:sz="4" w:space="0"/>
          <w:bottom w:val="single" w:color="000000" w:sz="4" w:space="0"/>
          <w:right w:val="single" w:color="000000" w:sz="4" w:space="0"/>
        </w:pBdr>
        <w:rPr>
          <w:rFonts w:ascii="Calibri" w:hAnsi="Calibri" w:cs="Calibri"/>
          <w:sz w:val="22"/>
          <w:szCs w:val="22"/>
        </w:rPr>
      </w:pPr>
      <w:r>
        <w:rPr>
          <w:rFonts w:ascii="Calibri" w:hAnsi="Calibri" w:cs="Calibri"/>
          <w:b/>
          <w:bCs/>
          <w:sz w:val="22"/>
          <w:szCs w:val="22"/>
        </w:rPr>
        <w:t>{</w:t>
      </w:r>
      <w:r>
        <w:rPr>
          <w:rFonts w:ascii="Calibri" w:hAnsi="Calibri" w:cs="Calibri"/>
          <w:b/>
          <w:bCs/>
          <w:sz w:val="22"/>
          <w:szCs w:val="22"/>
        </w:rPr>
        <w:br w:type="textWrapping"/>
      </w:r>
      <w:r>
        <w:rPr>
          <w:rFonts w:ascii="Calibri" w:hAnsi="Calibri" w:cs="Calibri"/>
          <w:b/>
          <w:bCs/>
          <w:sz w:val="22"/>
          <w:szCs w:val="22"/>
        </w:rPr>
        <w:t>"CustomerId": 10014844,</w:t>
      </w:r>
      <w:r>
        <w:rPr>
          <w:rFonts w:ascii="Calibri" w:hAnsi="Calibri" w:cs="Calibri"/>
          <w:b/>
          <w:bCs/>
          <w:sz w:val="22"/>
          <w:szCs w:val="22"/>
        </w:rPr>
        <w:br w:type="textWrapping"/>
      </w:r>
      <w:r>
        <w:rPr>
          <w:rFonts w:ascii="Calibri" w:hAnsi="Calibri" w:cs="Calibri"/>
          <w:b/>
          <w:bCs/>
          <w:sz w:val="22"/>
          <w:szCs w:val="22"/>
        </w:rPr>
        <w:t>"OTP": "634861",</w:t>
      </w:r>
      <w:r>
        <w:rPr>
          <w:rFonts w:ascii="Calibri" w:hAnsi="Calibri" w:cs="Calibri"/>
          <w:b/>
          <w:bCs/>
          <w:sz w:val="22"/>
          <w:szCs w:val="22"/>
        </w:rPr>
        <w:br w:type="textWrapping"/>
      </w:r>
      <w:r>
        <w:rPr>
          <w:rFonts w:ascii="Calibri" w:hAnsi="Calibri" w:cs="Calibri"/>
          <w:b/>
          <w:bCs/>
          <w:sz w:val="22"/>
          <w:szCs w:val="22"/>
        </w:rPr>
        <w:t>"MobileNumber": "23423423423"</w:t>
      </w:r>
      <w:r>
        <w:rPr>
          <w:rFonts w:ascii="Calibri" w:hAnsi="Calibri" w:cs="Calibri"/>
          <w:b/>
          <w:bCs/>
          <w:sz w:val="22"/>
          <w:szCs w:val="22"/>
        </w:rPr>
        <w:br w:type="textWrapping"/>
      </w:r>
      <w:r>
        <w:rPr>
          <w:rFonts w:ascii="Calibri" w:hAnsi="Calibri" w:cs="Calibri"/>
          <w:b/>
          <w:bCs/>
          <w:sz w:val="22"/>
          <w:szCs w:val="22"/>
        </w:rPr>
        <w:t>}</w:t>
      </w:r>
    </w:p>
    <w:p>
      <w:pPr>
        <w:tabs>
          <w:tab w:val="left" w:pos="947"/>
        </w:tabs>
        <w:ind w:left="416"/>
        <w:rPr>
          <w:rFonts w:ascii="Calibri" w:hAnsi="Calibri" w:cs="Calibri"/>
          <w:sz w:val="22"/>
          <w:szCs w:val="22"/>
        </w:rPr>
      </w:pPr>
    </w:p>
    <w:p>
      <w:pPr>
        <w:pStyle w:val="2"/>
        <w:numPr>
          <w:ilvl w:val="1"/>
          <w:numId w:val="5"/>
        </w:numPr>
        <w:tabs>
          <w:tab w:val="left" w:pos="0"/>
        </w:tabs>
        <w:rPr>
          <w:rStyle w:val="68"/>
          <w:rFonts w:eastAsia="SimSun"/>
          <w:b w:val="0"/>
          <w:sz w:val="24"/>
          <w:szCs w:val="24"/>
        </w:rPr>
      </w:pPr>
      <w:bookmarkStart w:id="165" w:name="_Toc524110467"/>
      <w:bookmarkStart w:id="166" w:name="_Toc25276"/>
      <w:r>
        <w:rPr>
          <w:rStyle w:val="68"/>
          <w:rFonts w:eastAsia="SimSun"/>
          <w:b w:val="0"/>
          <w:sz w:val="24"/>
          <w:szCs w:val="24"/>
        </w:rPr>
        <w:t>Customer Recharge</w:t>
      </w:r>
      <w:bookmarkEnd w:id="165"/>
      <w:bookmarkEnd w:id="166"/>
    </w:p>
    <w:p>
      <w:pPr>
        <w:pStyle w:val="2"/>
        <w:numPr>
          <w:ilvl w:val="2"/>
          <w:numId w:val="5"/>
        </w:numPr>
        <w:tabs>
          <w:tab w:val="left" w:pos="0"/>
        </w:tabs>
        <w:rPr>
          <w:rStyle w:val="68"/>
          <w:rFonts w:eastAsia="SimSun"/>
          <w:b w:val="0"/>
          <w:sz w:val="24"/>
          <w:szCs w:val="24"/>
        </w:rPr>
      </w:pPr>
      <w:bookmarkStart w:id="167" w:name="_Toc524110468"/>
      <w:bookmarkStart w:id="168" w:name="_Toc28196"/>
      <w:r>
        <w:rPr>
          <w:rStyle w:val="68"/>
          <w:rFonts w:eastAsia="SimSun"/>
          <w:b w:val="0"/>
          <w:sz w:val="24"/>
          <w:szCs w:val="24"/>
        </w:rPr>
        <w:t>API: CustomerRecharge</w:t>
      </w:r>
      <w:bookmarkEnd w:id="167"/>
      <w:bookmarkEnd w:id="168"/>
    </w:p>
    <w:p>
      <w:pPr>
        <w:ind w:left="10"/>
        <w:rPr>
          <w:rFonts w:ascii="Calibri" w:hAnsi="Calibri" w:cs="Calibri"/>
          <w:b/>
          <w:sz w:val="22"/>
          <w:szCs w:val="22"/>
        </w:rPr>
      </w:pPr>
      <w:r>
        <w:rPr>
          <w:rFonts w:ascii="Calibri" w:hAnsi="Calibri" w:cs="Calibri"/>
          <w:b/>
          <w:sz w:val="22"/>
          <w:szCs w:val="22"/>
        </w:rPr>
        <w:t>Description: This API method used to recharge at customer end for Tag Account of a vehicle or CUG Wallet.For One Wallet Customers it recharges the One Wallet.</w:t>
      </w:r>
    </w:p>
    <w:p>
      <w:pPr>
        <w:ind w:left="10"/>
        <w:rPr>
          <w:rFonts w:ascii="Calibri" w:hAnsi="Calibri" w:cs="Calibri"/>
          <w:b/>
          <w:bCs/>
          <w:sz w:val="22"/>
          <w:szCs w:val="22"/>
        </w:rPr>
      </w:pPr>
      <w:r>
        <w:rPr>
          <w:rFonts w:ascii="Calibri" w:hAnsi="Calibri" w:cs="Calibri"/>
          <w:b/>
          <w:bCs/>
          <w:sz w:val="22"/>
          <w:szCs w:val="22"/>
        </w:rPr>
        <w:t xml:space="preserve">URL: </w:t>
      </w:r>
      <w:r>
        <w:rPr>
          <w:rStyle w:val="29"/>
          <w:rFonts w:ascii="Calibri" w:hAnsi="Calibri" w:cs="Calibri"/>
          <w:bCs/>
          <w:sz w:val="22"/>
          <w:szCs w:val="22"/>
        </w:rPr>
        <w:t>https://&lt;host&gt;/Customer/CustomerRecharge</w:t>
      </w:r>
    </w:p>
    <w:p>
      <w:pPr>
        <w:ind w:left="10"/>
        <w:rPr>
          <w:rFonts w:ascii="Calibri" w:hAnsi="Calibri" w:cs="Calibri"/>
          <w:b/>
          <w:bCs/>
          <w:sz w:val="22"/>
          <w:szCs w:val="22"/>
        </w:rPr>
      </w:pPr>
      <w:r>
        <w:rPr>
          <w:rFonts w:ascii="Calibri" w:hAnsi="Calibri" w:cs="Calibri"/>
          <w:b/>
          <w:bCs/>
          <w:sz w:val="22"/>
          <w:szCs w:val="22"/>
        </w:rPr>
        <w:t xml:space="preserve">Method Type: </w:t>
      </w:r>
      <w:r>
        <w:rPr>
          <w:rFonts w:ascii="Calibri" w:hAnsi="Calibri" w:cs="Calibri"/>
          <w:bCs/>
          <w:sz w:val="22"/>
          <w:szCs w:val="22"/>
        </w:rPr>
        <w:t>POST</w:t>
      </w:r>
    </w:p>
    <w:p>
      <w:pPr>
        <w:ind w:left="10"/>
        <w:rPr>
          <w:rFonts w:ascii="Calibri" w:hAnsi="Calibri" w:cs="Calibri"/>
          <w:b/>
          <w:bCs/>
          <w:sz w:val="22"/>
          <w:szCs w:val="22"/>
        </w:rPr>
      </w:pPr>
      <w:r>
        <w:rPr>
          <w:rFonts w:ascii="Calibri" w:hAnsi="Calibri" w:cs="Calibri"/>
          <w:b/>
          <w:bCs/>
          <w:sz w:val="22"/>
          <w:szCs w:val="22"/>
        </w:rPr>
        <w:t xml:space="preserve">Content Type: </w:t>
      </w:r>
      <w:r>
        <w:rPr>
          <w:rFonts w:ascii="Calibri" w:hAnsi="Calibri" w:cs="Calibri"/>
          <w:bCs/>
          <w:sz w:val="22"/>
          <w:szCs w:val="22"/>
        </w:rPr>
        <w:t>application/json</w:t>
      </w:r>
    </w:p>
    <w:p>
      <w:pPr>
        <w:rPr>
          <w:rFonts w:ascii="Calibri" w:hAnsi="Calibri" w:cs="Calibri"/>
          <w:bCs/>
          <w:sz w:val="22"/>
          <w:szCs w:val="22"/>
        </w:rPr>
      </w:pPr>
      <w:r>
        <w:rPr>
          <w:rFonts w:ascii="Calibri" w:hAnsi="Calibri" w:cs="Calibri"/>
          <w:b/>
          <w:bCs/>
          <w:sz w:val="22"/>
          <w:szCs w:val="22"/>
        </w:rPr>
        <w:t>Header:</w:t>
      </w:r>
    </w:p>
    <w:p>
      <w:pPr>
        <w:ind w:left="0" w:firstLine="0"/>
        <w:rPr>
          <w:rFonts w:ascii="Calibri" w:hAnsi="Calibri" w:cs="Calibri"/>
          <w:bCs/>
          <w:sz w:val="22"/>
          <w:szCs w:val="22"/>
        </w:rPr>
      </w:pPr>
      <w:bookmarkStart w:id="169" w:name="%3A6r.co"/>
      <w:bookmarkEnd w:id="169"/>
      <w:r>
        <w:rPr>
          <w:rFonts w:ascii="Calibri" w:hAnsi="Calibri" w:cs="Calibri"/>
          <w:b/>
          <w:sz w:val="22"/>
          <w:szCs w:val="22"/>
        </w:rPr>
        <w:t>APIClient_ID</w:t>
      </w:r>
      <w:r>
        <w:rPr>
          <w:rFonts w:ascii="Calibri" w:hAnsi="Calibri" w:cs="Calibri"/>
          <w:bCs/>
          <w:sz w:val="22"/>
          <w:szCs w:val="22"/>
        </w:rPr>
        <w:t xml:space="preserve"> : 10014151</w:t>
      </w:r>
    </w:p>
    <w:p>
      <w:pPr>
        <w:ind w:left="0" w:firstLine="0"/>
        <w:rPr>
          <w:rFonts w:ascii="Calibri" w:hAnsi="Calibri" w:cs="Calibri"/>
          <w:smallCaps/>
          <w:sz w:val="22"/>
          <w:szCs w:val="22"/>
        </w:rPr>
      </w:pPr>
      <w:r>
        <w:rPr>
          <w:rStyle w:val="68"/>
          <w:rFonts w:ascii="Calibri" w:hAnsi="Calibri" w:cs="Calibri"/>
          <w:bCs w:val="0"/>
          <w:color w:val="00000A"/>
          <w:sz w:val="22"/>
          <w:szCs w:val="22"/>
        </w:rPr>
        <w:t>API_KEY:</w:t>
      </w:r>
      <w:r>
        <w:rPr>
          <w:rFonts w:ascii="Calibri" w:hAnsi="Calibri" w:cs="Calibri"/>
          <w:smallCaps/>
          <w:sz w:val="22"/>
          <w:szCs w:val="22"/>
        </w:rPr>
        <w:t>C442D6E5D6D099FC1E7D9760917358428506150927EC1210EE5CE53359706589BC00CE</w:t>
      </w:r>
    </w:p>
    <w:p>
      <w:pPr>
        <w:ind w:left="280"/>
        <w:rPr>
          <w:rFonts w:ascii="Calibri" w:hAnsi="Calibri" w:cs="Calibri"/>
          <w:smallCaps/>
          <w:sz w:val="22"/>
          <w:szCs w:val="22"/>
        </w:rPr>
      </w:pPr>
    </w:p>
    <w:p>
      <w:pPr>
        <w:ind w:left="0" w:firstLine="420"/>
        <w:rPr>
          <w:rFonts w:ascii="Calibri"/>
          <w:sz w:val="22"/>
          <w:szCs w:val="22"/>
        </w:rPr>
      </w:pPr>
      <w:r>
        <w:rPr>
          <w:rFonts w:ascii="Calibri"/>
          <w:sz w:val="22"/>
          <w:szCs w:val="22"/>
        </w:rPr>
        <w:t>API Returns Bad Request(Http Status Code 400) in the response if the API request validation fails   with Http Message.</w:t>
      </w:r>
    </w:p>
    <w:p>
      <w:pPr>
        <w:ind w:firstLine="0"/>
        <w:rPr>
          <w:rFonts w:ascii="Calibri" w:hAnsi="Calibri" w:cs="Calibri"/>
          <w:bCs/>
          <w:sz w:val="22"/>
          <w:szCs w:val="22"/>
        </w:rPr>
      </w:pPr>
      <w:r>
        <w:rPr>
          <w:rFonts w:ascii="Calibri"/>
          <w:sz w:val="22"/>
          <w:szCs w:val="22"/>
        </w:rPr>
        <w:t>API Return OK(Http Status code 200) with response if the API request is successfully processed.</w:t>
      </w:r>
    </w:p>
    <w:p>
      <w:pPr>
        <w:ind w:left="280"/>
        <w:rPr>
          <w:rFonts w:ascii="Calibri" w:hAnsi="Calibri" w:cs="Calibri"/>
          <w:smallCaps/>
          <w:sz w:val="22"/>
          <w:szCs w:val="22"/>
        </w:rPr>
      </w:pPr>
    </w:p>
    <w:p>
      <w:pPr>
        <w:ind w:left="280"/>
        <w:rPr>
          <w:rFonts w:ascii="Calibri" w:hAnsi="Calibri" w:cs="Calibri"/>
          <w:sz w:val="22"/>
          <w:szCs w:val="22"/>
        </w:rPr>
      </w:pPr>
    </w:p>
    <w:p>
      <w:pPr>
        <w:pStyle w:val="2"/>
        <w:numPr>
          <w:ilvl w:val="2"/>
          <w:numId w:val="5"/>
        </w:numPr>
        <w:tabs>
          <w:tab w:val="left" w:pos="0"/>
        </w:tabs>
        <w:rPr>
          <w:rStyle w:val="68"/>
          <w:rFonts w:eastAsia="SimSun"/>
          <w:b w:val="0"/>
          <w:sz w:val="24"/>
          <w:szCs w:val="24"/>
        </w:rPr>
      </w:pPr>
      <w:bookmarkStart w:id="170" w:name="_Toc524110469"/>
      <w:bookmarkStart w:id="171" w:name="_Toc6257"/>
      <w:r>
        <w:rPr>
          <w:rStyle w:val="68"/>
          <w:rFonts w:eastAsia="SimSun"/>
          <w:b w:val="0"/>
          <w:sz w:val="24"/>
          <w:szCs w:val="24"/>
        </w:rPr>
        <w:t>Request Attributes</w:t>
      </w:r>
      <w:bookmarkEnd w:id="170"/>
      <w:bookmarkEnd w:id="171"/>
    </w:p>
    <w:tbl>
      <w:tblPr>
        <w:tblStyle w:val="30"/>
        <w:tblW w:w="10344" w:type="dxa"/>
        <w:tblInd w:w="0" w:type="dxa"/>
        <w:tblLayout w:type="fixed"/>
        <w:tblCellMar>
          <w:top w:w="0" w:type="dxa"/>
          <w:left w:w="10" w:type="dxa"/>
          <w:bottom w:w="0" w:type="dxa"/>
          <w:right w:w="10" w:type="dxa"/>
        </w:tblCellMar>
      </w:tblPr>
      <w:tblGrid>
        <w:gridCol w:w="5085"/>
        <w:gridCol w:w="5259"/>
      </w:tblGrid>
      <w:tr>
        <w:tblPrEx>
          <w:tblCellMar>
            <w:top w:w="0" w:type="dxa"/>
            <w:left w:w="10" w:type="dxa"/>
            <w:bottom w:w="0" w:type="dxa"/>
            <w:right w:w="10" w:type="dxa"/>
          </w:tblCellMar>
        </w:tblPrEx>
        <w:trPr>
          <w:trHeight w:val="70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CustomerID</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Customer ID of the customer (Mandatory).</w:t>
            </w:r>
          </w:p>
          <w:p>
            <w:pPr>
              <w:jc w:val="both"/>
              <w:rPr>
                <w:rFonts w:ascii="Calibri" w:hAnsi="Calibri" w:eastAsia="Times New Roman" w:cs="Calibri"/>
                <w:sz w:val="22"/>
                <w:szCs w:val="22"/>
              </w:rPr>
            </w:pPr>
            <w:r>
              <w:rPr>
                <w:rFonts w:ascii="Calibri" w:hAnsi="Calibri" w:eastAsia="Times New Roman" w:cs="Calibri"/>
                <w:sz w:val="22"/>
                <w:szCs w:val="22"/>
              </w:rPr>
              <w:t>If only CustomerID is specified and Vehicle number not specified, then it recharges the CUG Wallet.</w:t>
            </w:r>
          </w:p>
        </w:tc>
      </w:tr>
      <w:tr>
        <w:tblPrEx>
          <w:tblCellMar>
            <w:top w:w="0" w:type="dxa"/>
            <w:left w:w="10" w:type="dxa"/>
            <w:bottom w:w="0" w:type="dxa"/>
            <w:right w:w="10" w:type="dxa"/>
          </w:tblCellMar>
        </w:tblPrEx>
        <w:trPr>
          <w:trHeight w:val="70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PaymentMode</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An optional field, Mode of payment can be either of the following</w:t>
            </w:r>
          </w:p>
          <w:p>
            <w:pPr>
              <w:jc w:val="both"/>
              <w:rPr>
                <w:rFonts w:ascii="Calibri" w:hAnsi="Calibri" w:eastAsia="Times New Roman" w:cs="Calibri"/>
                <w:sz w:val="22"/>
                <w:szCs w:val="22"/>
              </w:rPr>
            </w:pPr>
            <w:r>
              <w:rPr>
                <w:rFonts w:ascii="Calibri" w:hAnsi="Calibri" w:eastAsia="Times New Roman" w:cs="Calibri"/>
                <w:sz w:val="22"/>
                <w:szCs w:val="22"/>
              </w:rPr>
              <w:t>RIB,</w:t>
            </w:r>
          </w:p>
          <w:p>
            <w:pPr>
              <w:jc w:val="both"/>
              <w:rPr>
                <w:rFonts w:ascii="Calibri" w:hAnsi="Calibri" w:eastAsia="Times New Roman" w:cs="Calibri"/>
                <w:sz w:val="22"/>
                <w:szCs w:val="22"/>
              </w:rPr>
            </w:pPr>
            <w:r>
              <w:rPr>
                <w:rFonts w:ascii="Calibri" w:hAnsi="Calibri" w:eastAsia="Times New Roman" w:cs="Calibri"/>
                <w:sz w:val="22"/>
                <w:szCs w:val="22"/>
              </w:rPr>
              <w:t>CIB,</w:t>
            </w:r>
          </w:p>
          <w:p>
            <w:pPr>
              <w:jc w:val="both"/>
              <w:rPr>
                <w:rFonts w:ascii="Calibri" w:hAnsi="Calibri" w:eastAsia="Times New Roman" w:cs="Calibri"/>
                <w:sz w:val="22"/>
                <w:szCs w:val="22"/>
              </w:rPr>
            </w:pPr>
            <w:r>
              <w:rPr>
                <w:rFonts w:ascii="Calibri" w:hAnsi="Calibri" w:eastAsia="Times New Roman" w:cs="Calibri"/>
                <w:sz w:val="22"/>
                <w:szCs w:val="22"/>
              </w:rPr>
              <w:t>BillDesk</w:t>
            </w:r>
          </w:p>
          <w:p>
            <w:pPr>
              <w:jc w:val="both"/>
              <w:rPr>
                <w:rFonts w:ascii="Calibri" w:hAnsi="Calibri" w:eastAsia="Times New Roman" w:cs="Calibri"/>
                <w:sz w:val="22"/>
                <w:szCs w:val="22"/>
              </w:rPr>
            </w:pP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VehicleNumber</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Optional field, Vehicle Number of the Customer. It will be empty for CUG Wallet Recharge.</w:t>
            </w:r>
          </w:p>
          <w:p>
            <w:pPr>
              <w:jc w:val="both"/>
              <w:rPr>
                <w:rFonts w:ascii="Calibri" w:hAnsi="Calibri" w:eastAsia="Times New Roman" w:cs="Calibri"/>
                <w:sz w:val="22"/>
                <w:szCs w:val="22"/>
              </w:rPr>
            </w:pPr>
            <w:r>
              <w:rPr>
                <w:rFonts w:ascii="Calibri" w:hAnsi="Calibri" w:eastAsia="Times New Roman" w:cs="Calibri"/>
                <w:sz w:val="22"/>
                <w:szCs w:val="22"/>
              </w:rPr>
              <w:t>If specified, it will recharge vehicle tag account.</w:t>
            </w:r>
          </w:p>
        </w:tc>
      </w:tr>
      <w:tr>
        <w:tblPrEx>
          <w:tblCellMar>
            <w:top w:w="0" w:type="dxa"/>
            <w:left w:w="10" w:type="dxa"/>
            <w:bottom w:w="0" w:type="dxa"/>
            <w:right w:w="10" w:type="dxa"/>
          </w:tblCellMar>
        </w:tblPrEx>
        <w:trPr>
          <w:trHeight w:val="675" w:hRule="atLeast"/>
        </w:trPr>
        <w:tc>
          <w:tcPr>
            <w:tcW w:w="5085" w:type="dxa"/>
            <w:tcBorders>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cs="Calibri"/>
                <w:b/>
                <w:bCs/>
                <w:sz w:val="22"/>
                <w:szCs w:val="22"/>
              </w:rPr>
              <w:t>Amount</w:t>
            </w:r>
          </w:p>
        </w:tc>
        <w:tc>
          <w:tcPr>
            <w:tcW w:w="5259" w:type="dxa"/>
            <w:tcBorders>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cs="Calibri"/>
                <w:sz w:val="22"/>
                <w:szCs w:val="22"/>
              </w:rPr>
              <w:t>Transaction Amount for recharge(Mandatory)</w:t>
            </w:r>
          </w:p>
        </w:tc>
      </w:tr>
      <w:tr>
        <w:tblPrEx>
          <w:tblCellMar>
            <w:top w:w="0" w:type="dxa"/>
            <w:left w:w="10" w:type="dxa"/>
            <w:bottom w:w="0" w:type="dxa"/>
            <w:right w:w="10" w:type="dxa"/>
          </w:tblCellMar>
        </w:tblPrEx>
        <w:trPr>
          <w:trHeight w:val="675" w:hRule="atLeast"/>
        </w:trPr>
        <w:tc>
          <w:tcPr>
            <w:tcW w:w="5085" w:type="dxa"/>
            <w:tcBorders>
              <w:left w:val="single" w:color="000000" w:sz="4" w:space="0"/>
              <w:bottom w:val="single" w:color="000000" w:sz="4" w:space="0"/>
              <w:right w:val="single" w:color="000000" w:sz="4" w:space="0"/>
            </w:tcBorders>
            <w:shd w:val="clear" w:color="auto" w:fill="FFFFFF"/>
          </w:tcPr>
          <w:p>
            <w:pPr>
              <w:ind w:left="416" w:firstLine="0"/>
              <w:jc w:val="both"/>
              <w:rPr>
                <w:rFonts w:ascii="Calibri" w:hAnsi="Calibri" w:cs="Calibri"/>
                <w:sz w:val="22"/>
                <w:szCs w:val="22"/>
              </w:rPr>
            </w:pPr>
            <w:r>
              <w:rPr>
                <w:rFonts w:ascii="Calibri" w:hAnsi="Calibri" w:cs="Calibri"/>
                <w:b/>
                <w:bCs/>
                <w:sz w:val="22"/>
                <w:szCs w:val="22"/>
              </w:rPr>
              <w:t>TransactionReferenceNumber</w:t>
            </w:r>
          </w:p>
        </w:tc>
        <w:tc>
          <w:tcPr>
            <w:tcW w:w="5259" w:type="dxa"/>
            <w:tcBorders>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cs="Calibri"/>
                <w:sz w:val="22"/>
                <w:szCs w:val="22"/>
              </w:rPr>
              <w:t>Unique reference number for the payment made at Third party the system(Mandatory)</w:t>
            </w:r>
          </w:p>
        </w:tc>
      </w:tr>
    </w:tbl>
    <w:p>
      <w:pPr>
        <w:rPr>
          <w:rFonts w:ascii="Calibri" w:hAnsi="Calibri" w:cs="Calibri"/>
          <w:b/>
          <w:bCs/>
          <w:sz w:val="22"/>
          <w:szCs w:val="22"/>
        </w:rPr>
      </w:pPr>
    </w:p>
    <w:p>
      <w:pPr>
        <w:rPr>
          <w:rFonts w:ascii="Calibri" w:hAnsi="Calibri" w:cs="Calibri"/>
          <w:b/>
          <w:bCs/>
          <w:sz w:val="22"/>
          <w:szCs w:val="22"/>
        </w:rPr>
      </w:pPr>
    </w:p>
    <w:p>
      <w:pPr>
        <w:rPr>
          <w:rFonts w:ascii="Calibri" w:hAnsi="Calibri" w:cs="Calibri"/>
          <w:b/>
          <w:bCs/>
          <w:sz w:val="22"/>
          <w:szCs w:val="22"/>
        </w:rPr>
      </w:pPr>
    </w:p>
    <w:p>
      <w:pPr>
        <w:rPr>
          <w:rFonts w:ascii="Calibri" w:hAnsi="Calibri" w:cs="Calibri"/>
          <w:b/>
          <w:bCs/>
          <w:sz w:val="22"/>
          <w:szCs w:val="22"/>
        </w:rPr>
      </w:pPr>
    </w:p>
    <w:p>
      <w:pPr>
        <w:pStyle w:val="2"/>
        <w:numPr>
          <w:ilvl w:val="2"/>
          <w:numId w:val="5"/>
        </w:numPr>
        <w:tabs>
          <w:tab w:val="left" w:pos="0"/>
        </w:tabs>
        <w:rPr>
          <w:rStyle w:val="68"/>
          <w:rFonts w:eastAsia="SimSun"/>
          <w:b w:val="0"/>
          <w:sz w:val="24"/>
          <w:szCs w:val="24"/>
        </w:rPr>
      </w:pPr>
      <w:bookmarkStart w:id="172" w:name="_Toc524110470"/>
      <w:bookmarkStart w:id="173" w:name="_Toc686"/>
      <w:r>
        <w:rPr>
          <w:rStyle w:val="68"/>
          <w:rFonts w:eastAsia="SimSun"/>
          <w:b w:val="0"/>
          <w:sz w:val="24"/>
          <w:szCs w:val="24"/>
        </w:rPr>
        <w:t>Response Attributes</w:t>
      </w:r>
      <w:bookmarkEnd w:id="172"/>
      <w:bookmarkEnd w:id="173"/>
    </w:p>
    <w:tbl>
      <w:tblPr>
        <w:tblStyle w:val="30"/>
        <w:tblW w:w="10434" w:type="dxa"/>
        <w:tblInd w:w="0" w:type="dxa"/>
        <w:tblLayout w:type="fixed"/>
        <w:tblCellMar>
          <w:top w:w="0" w:type="dxa"/>
          <w:left w:w="10" w:type="dxa"/>
          <w:bottom w:w="0" w:type="dxa"/>
          <w:right w:w="10" w:type="dxa"/>
        </w:tblCellMar>
      </w:tblPr>
      <w:tblGrid>
        <w:gridCol w:w="5070"/>
        <w:gridCol w:w="5364"/>
      </w:tblGrid>
      <w:tr>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CustomerId</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 xml:space="preserve">Customer ID </w:t>
            </w:r>
          </w:p>
        </w:tc>
      </w:tr>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Amount</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Transaction Amount</w:t>
            </w:r>
          </w:p>
        </w:tc>
      </w:tr>
      <w:tr>
        <w:tblPrEx>
          <w:tblCellMar>
            <w:top w:w="0" w:type="dxa"/>
            <w:left w:w="10" w:type="dxa"/>
            <w:bottom w:w="0" w:type="dxa"/>
            <w:right w:w="10" w:type="dxa"/>
          </w:tblCellMar>
        </w:tblPrEx>
        <w:trPr>
          <w:trHeight w:val="889"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VehicleNumber</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Vehicle Number of the Customer. It will be empty for CUG Wallet Recharge.</w:t>
            </w:r>
          </w:p>
        </w:tc>
      </w:tr>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ind w:left="416" w:firstLine="0"/>
              <w:jc w:val="both"/>
              <w:rPr>
                <w:rFonts w:ascii="Calibri" w:hAnsi="Calibri" w:cs="Calibri"/>
                <w:sz w:val="22"/>
                <w:szCs w:val="22"/>
              </w:rPr>
            </w:pPr>
            <w:r>
              <w:rPr>
                <w:rFonts w:ascii="Calibri" w:hAnsi="Calibri" w:cs="Calibri"/>
                <w:b/>
                <w:bCs/>
                <w:sz w:val="22"/>
                <w:szCs w:val="22"/>
              </w:rPr>
              <w:t>TransactionReferenceNumber</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cs="Calibri"/>
                <w:sz w:val="22"/>
                <w:szCs w:val="22"/>
              </w:rPr>
              <w:t>Unique transaction reference number for the payment made at Third party system.</w:t>
            </w:r>
          </w:p>
        </w:tc>
      </w:tr>
      <w:tr>
        <w:tblPrEx>
          <w:tblCellMar>
            <w:top w:w="0" w:type="dxa"/>
            <w:left w:w="10" w:type="dxa"/>
            <w:bottom w:w="0" w:type="dxa"/>
            <w:right w:w="10" w:type="dxa"/>
          </w:tblCellMar>
        </w:tblPrEx>
        <w:trPr>
          <w:trHeight w:val="405"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ICICITransactionReferenceNumber</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Unique reference number generated at ICICI CCH system.</w:t>
            </w:r>
          </w:p>
        </w:tc>
      </w:tr>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TransactionStatus</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Success/Failure (Status of the transaction).</w:t>
            </w:r>
          </w:p>
        </w:tc>
      </w:tr>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PostBal</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Revised Balance of CUG Wallet/Tag Account.</w:t>
            </w:r>
          </w:p>
        </w:tc>
      </w:tr>
    </w:tbl>
    <w:p>
      <w:pPr>
        <w:pStyle w:val="2"/>
        <w:numPr>
          <w:ilvl w:val="2"/>
          <w:numId w:val="5"/>
        </w:numPr>
        <w:tabs>
          <w:tab w:val="left" w:pos="0"/>
        </w:tabs>
        <w:rPr>
          <w:rStyle w:val="68"/>
          <w:rFonts w:eastAsia="SimSun"/>
          <w:b w:val="0"/>
          <w:sz w:val="24"/>
          <w:szCs w:val="24"/>
        </w:rPr>
      </w:pPr>
      <w:bookmarkStart w:id="174" w:name="_Toc524110471"/>
      <w:bookmarkStart w:id="175" w:name="_Toc23675"/>
      <w:r>
        <w:rPr>
          <w:rStyle w:val="68"/>
          <w:rFonts w:eastAsia="SimSun"/>
          <w:b w:val="0"/>
          <w:sz w:val="24"/>
          <w:szCs w:val="24"/>
        </w:rPr>
        <w:t>Request JSON For Tag Account Recharge</w:t>
      </w:r>
      <w:bookmarkEnd w:id="174"/>
      <w:bookmarkEnd w:id="175"/>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"CustomerID":10014844,</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"Amount":100,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"VehicleNumber": "AS053456",</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"PaymentMode":"CIB",</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"TransactionReferenceNumber":"NUMD000123345"</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Style w:val="2"/>
        <w:numPr>
          <w:ilvl w:val="2"/>
          <w:numId w:val="5"/>
        </w:numPr>
        <w:tabs>
          <w:tab w:val="left" w:pos="0"/>
        </w:tabs>
        <w:rPr>
          <w:rStyle w:val="68"/>
          <w:rFonts w:eastAsia="SimSun"/>
          <w:b w:val="0"/>
          <w:sz w:val="24"/>
          <w:szCs w:val="24"/>
        </w:rPr>
      </w:pPr>
      <w:bookmarkStart w:id="176" w:name="_Toc524110472"/>
      <w:bookmarkStart w:id="177" w:name="_Toc18874"/>
      <w:r>
        <w:rPr>
          <w:rStyle w:val="68"/>
          <w:rFonts w:eastAsia="SimSun"/>
          <w:b w:val="0"/>
          <w:sz w:val="24"/>
          <w:szCs w:val="24"/>
        </w:rPr>
        <w:t>Response JSON For Tag Account Recharge</w:t>
      </w:r>
      <w:bookmarkEnd w:id="176"/>
      <w:bookmarkEnd w:id="177"/>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r>
        <w:rPr>
          <w:rFonts w:ascii="Calibri" w:hAnsi="Calibri" w:cs="Calibri"/>
          <w:b/>
          <w:bCs/>
          <w:sz w:val="22"/>
          <w:szCs w:val="22"/>
        </w:rPr>
        <w:br w:type="textWrapping"/>
      </w:r>
      <w:r>
        <w:rPr>
          <w:rFonts w:ascii="Calibri" w:hAnsi="Calibri" w:cs="Calibri"/>
          <w:b/>
          <w:bCs/>
          <w:sz w:val="22"/>
          <w:szCs w:val="22"/>
        </w:rPr>
        <w:t>"CustomerId": 10014844,</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"VehicleNumber":"AS053456",</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"Amount":100,</w:t>
      </w:r>
      <w:r>
        <w:rPr>
          <w:rFonts w:ascii="Calibri" w:hAnsi="Calibri" w:cs="Calibri"/>
          <w:b/>
          <w:bCs/>
          <w:sz w:val="22"/>
          <w:szCs w:val="22"/>
        </w:rPr>
        <w:br w:type="textWrapping"/>
      </w:r>
      <w:r>
        <w:rPr>
          <w:rFonts w:ascii="Calibri" w:hAnsi="Calibri" w:cs="Calibri"/>
          <w:b/>
          <w:bCs/>
          <w:sz w:val="22"/>
          <w:szCs w:val="22"/>
        </w:rPr>
        <w:t>"TransactionReferenceNumber":"asdf1234445",</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“ICICITransactionReferenceNumber": "V00000012345",</w:t>
      </w:r>
      <w:r>
        <w:rPr>
          <w:rFonts w:ascii="Calibri" w:hAnsi="Calibri" w:cs="Calibri"/>
          <w:b/>
          <w:bCs/>
          <w:sz w:val="22"/>
          <w:szCs w:val="22"/>
        </w:rPr>
        <w:br w:type="textWrapping"/>
      </w:r>
      <w:r>
        <w:rPr>
          <w:rFonts w:ascii="Calibri" w:hAnsi="Calibri" w:cs="Calibri"/>
          <w:b/>
          <w:bCs/>
          <w:sz w:val="22"/>
          <w:szCs w:val="22"/>
        </w:rPr>
        <w:t>"TransactionStatus": "Success",</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"PostBal":120</w:t>
      </w:r>
      <w:r>
        <w:rPr>
          <w:rFonts w:ascii="Calibri" w:hAnsi="Calibri" w:cs="Calibri"/>
          <w:b/>
          <w:bCs/>
          <w:sz w:val="22"/>
          <w:szCs w:val="22"/>
        </w:rPr>
        <w:br w:type="textWrapping"/>
      </w:r>
      <w:r>
        <w:rPr>
          <w:rFonts w:ascii="Calibri" w:hAnsi="Calibri" w:cs="Calibri"/>
          <w:b/>
          <w:bCs/>
          <w:sz w:val="22"/>
          <w:szCs w:val="22"/>
        </w:rPr>
        <w:t>}</w:t>
      </w:r>
    </w:p>
    <w:p>
      <w:pPr>
        <w:pStyle w:val="2"/>
        <w:numPr>
          <w:ilvl w:val="0"/>
          <w:numId w:val="0"/>
        </w:numPr>
        <w:tabs>
          <w:tab w:val="left" w:pos="0"/>
        </w:tabs>
        <w:ind w:left="1224"/>
        <w:rPr>
          <w:rStyle w:val="68"/>
          <w:rFonts w:eastAsia="SimSun"/>
          <w:b w:val="0"/>
          <w:sz w:val="24"/>
          <w:szCs w:val="24"/>
        </w:rPr>
      </w:pPr>
    </w:p>
    <w:p>
      <w:pPr>
        <w:pStyle w:val="4"/>
      </w:pPr>
    </w:p>
    <w:p>
      <w:pPr>
        <w:pStyle w:val="2"/>
        <w:numPr>
          <w:ilvl w:val="2"/>
          <w:numId w:val="5"/>
        </w:numPr>
        <w:tabs>
          <w:tab w:val="left" w:pos="0"/>
        </w:tabs>
        <w:rPr>
          <w:rStyle w:val="68"/>
          <w:rFonts w:eastAsia="SimSun"/>
          <w:b w:val="0"/>
          <w:sz w:val="24"/>
          <w:szCs w:val="24"/>
        </w:rPr>
      </w:pPr>
      <w:bookmarkStart w:id="178" w:name="_Toc524110473"/>
      <w:bookmarkStart w:id="179" w:name="_Toc1401"/>
      <w:r>
        <w:rPr>
          <w:rStyle w:val="68"/>
          <w:rFonts w:eastAsia="SimSun"/>
          <w:b w:val="0"/>
          <w:sz w:val="24"/>
          <w:szCs w:val="24"/>
        </w:rPr>
        <w:t>Request JSON For CugWallet Recharge</w:t>
      </w:r>
      <w:bookmarkEnd w:id="178"/>
      <w:bookmarkEnd w:id="179"/>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"CustomerID":10014844,</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"Amount":100,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VehicleNumber":"",</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"TransactionReferenceNumber ":"HS0190289484"</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rPr>
          <w:rFonts w:ascii="Calibri" w:hAnsi="Calibri" w:cs="Calibri"/>
          <w:b/>
          <w:bCs/>
          <w:sz w:val="22"/>
          <w:szCs w:val="22"/>
        </w:rPr>
      </w:pPr>
    </w:p>
    <w:p>
      <w:pPr>
        <w:pStyle w:val="2"/>
        <w:numPr>
          <w:ilvl w:val="2"/>
          <w:numId w:val="5"/>
        </w:numPr>
        <w:tabs>
          <w:tab w:val="left" w:pos="0"/>
        </w:tabs>
        <w:rPr>
          <w:rStyle w:val="68"/>
          <w:rFonts w:eastAsia="SimSun"/>
          <w:b w:val="0"/>
          <w:sz w:val="24"/>
          <w:szCs w:val="24"/>
        </w:rPr>
      </w:pPr>
      <w:bookmarkStart w:id="180" w:name="_Toc524110474"/>
      <w:bookmarkStart w:id="181" w:name="_Toc11635"/>
      <w:r>
        <w:rPr>
          <w:rStyle w:val="68"/>
          <w:rFonts w:eastAsia="SimSun"/>
          <w:b w:val="0"/>
          <w:sz w:val="24"/>
          <w:szCs w:val="24"/>
        </w:rPr>
        <w:t>Response JSON For Cug Wallet Recharge</w:t>
      </w:r>
      <w:bookmarkEnd w:id="180"/>
      <w:bookmarkEnd w:id="181"/>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r>
        <w:rPr>
          <w:rFonts w:ascii="Calibri" w:hAnsi="Calibri" w:cs="Calibri"/>
          <w:b/>
          <w:bCs/>
          <w:sz w:val="22"/>
          <w:szCs w:val="22"/>
        </w:rPr>
        <w:br w:type="textWrapping"/>
      </w:r>
      <w:r>
        <w:rPr>
          <w:rFonts w:ascii="Calibri" w:hAnsi="Calibri" w:cs="Calibri"/>
          <w:b/>
          <w:bCs/>
          <w:sz w:val="22"/>
          <w:szCs w:val="22"/>
        </w:rPr>
        <w:t>"CustomerId": 10014844,</w:t>
      </w:r>
      <w:r>
        <w:rPr>
          <w:rFonts w:ascii="Calibri" w:hAnsi="Calibri" w:cs="Calibri"/>
          <w:b/>
          <w:bCs/>
          <w:sz w:val="22"/>
          <w:szCs w:val="22"/>
        </w:rPr>
        <w:br w:type="textWrapping"/>
      </w:r>
      <w:r>
        <w:rPr>
          <w:rFonts w:ascii="Calibri" w:hAnsi="Calibri" w:cs="Calibri"/>
          <w:b/>
          <w:bCs/>
          <w:sz w:val="22"/>
          <w:szCs w:val="22"/>
        </w:rPr>
        <w:t>"TransactionReferenceNumber ":"asdf1234445",</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"Amount":100,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"ICICITransactionReferenceNumber":"V00000012345",</w:t>
      </w:r>
      <w:r>
        <w:rPr>
          <w:rFonts w:ascii="Calibri" w:hAnsi="Calibri" w:cs="Calibri"/>
          <w:b/>
          <w:bCs/>
          <w:sz w:val="22"/>
          <w:szCs w:val="22"/>
        </w:rPr>
        <w:br w:type="textWrapping"/>
      </w:r>
      <w:r>
        <w:rPr>
          <w:rFonts w:ascii="Calibri" w:hAnsi="Calibri" w:cs="Calibri"/>
          <w:b/>
          <w:bCs/>
          <w:sz w:val="22"/>
          <w:szCs w:val="22"/>
        </w:rPr>
        <w:t>"TransactionStatus": "Success",</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"VehicleNumber":""</w:t>
      </w:r>
    </w:p>
    <w:p>
      <w:pPr>
        <w:pBdr>
          <w:top w:val="single" w:color="000000" w:sz="4" w:space="0"/>
          <w:left w:val="single" w:color="000000" w:sz="4" w:space="0"/>
          <w:bottom w:val="single" w:color="000000" w:sz="4" w:space="0"/>
          <w:right w:val="single" w:color="000000" w:sz="4" w:space="0"/>
        </w:pBdr>
        <w:rPr>
          <w:rFonts w:ascii="Calibri" w:hAnsi="Calibri" w:cs="Calibri"/>
          <w:sz w:val="22"/>
          <w:szCs w:val="22"/>
        </w:rPr>
      </w:pP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"PostBal":120</w:t>
      </w:r>
      <w:r>
        <w:rPr>
          <w:rFonts w:ascii="Calibri" w:hAnsi="Calibri" w:cs="Calibri"/>
          <w:b/>
          <w:bCs/>
          <w:sz w:val="22"/>
          <w:szCs w:val="22"/>
        </w:rPr>
        <w:br w:type="textWrapping"/>
      </w:r>
      <w:r>
        <w:rPr>
          <w:rFonts w:ascii="Calibri" w:hAnsi="Calibri" w:cs="Calibri"/>
          <w:b/>
          <w:bCs/>
          <w:sz w:val="22"/>
          <w:szCs w:val="22"/>
        </w:rPr>
        <w:t>}</w:t>
      </w:r>
    </w:p>
    <w:p>
      <w:pPr>
        <w:pStyle w:val="2"/>
        <w:numPr>
          <w:ilvl w:val="1"/>
          <w:numId w:val="5"/>
        </w:numPr>
        <w:tabs>
          <w:tab w:val="left" w:pos="0"/>
        </w:tabs>
        <w:rPr>
          <w:rStyle w:val="68"/>
          <w:rFonts w:eastAsia="SimSun"/>
          <w:b w:val="0"/>
          <w:sz w:val="24"/>
          <w:szCs w:val="24"/>
        </w:rPr>
      </w:pPr>
      <w:bookmarkStart w:id="182" w:name="_Toc524110475"/>
      <w:bookmarkStart w:id="183" w:name="_Toc13009"/>
      <w:r>
        <w:rPr>
          <w:rStyle w:val="68"/>
          <w:rFonts w:eastAsia="SimSun"/>
          <w:b w:val="0"/>
          <w:sz w:val="24"/>
          <w:szCs w:val="24"/>
        </w:rPr>
        <w:t>Send OTP</w:t>
      </w:r>
      <w:bookmarkEnd w:id="182"/>
      <w:bookmarkEnd w:id="183"/>
    </w:p>
    <w:p>
      <w:pPr>
        <w:pStyle w:val="2"/>
        <w:numPr>
          <w:ilvl w:val="2"/>
          <w:numId w:val="5"/>
        </w:numPr>
        <w:tabs>
          <w:tab w:val="left" w:pos="0"/>
        </w:tabs>
        <w:rPr>
          <w:rStyle w:val="68"/>
          <w:rFonts w:eastAsia="SimSun"/>
          <w:b w:val="0"/>
          <w:sz w:val="24"/>
          <w:szCs w:val="24"/>
        </w:rPr>
      </w:pPr>
      <w:bookmarkStart w:id="184" w:name="_Toc524110476"/>
      <w:bookmarkStart w:id="185" w:name="_Toc15879"/>
      <w:r>
        <w:rPr>
          <w:rStyle w:val="68"/>
          <w:rFonts w:eastAsia="SimSun"/>
          <w:b w:val="0"/>
          <w:sz w:val="24"/>
          <w:szCs w:val="24"/>
        </w:rPr>
        <w:t>API: sendOTP</w:t>
      </w:r>
      <w:bookmarkEnd w:id="184"/>
      <w:bookmarkEnd w:id="185"/>
    </w:p>
    <w:p>
      <w:pPr>
        <w:ind w:left="20"/>
        <w:rPr>
          <w:rFonts w:ascii="Calibri" w:hAnsi="Calibri" w:cs="Calibri"/>
          <w:b/>
          <w:bCs/>
          <w:sz w:val="22"/>
          <w:szCs w:val="22"/>
        </w:rPr>
      </w:pPr>
      <w:r>
        <w:rPr>
          <w:rFonts w:ascii="Calibri" w:hAnsi="Calibri" w:cs="Calibri"/>
          <w:b/>
          <w:bCs/>
          <w:sz w:val="22"/>
          <w:szCs w:val="22"/>
        </w:rPr>
        <w:t xml:space="preserve">Description: </w:t>
      </w:r>
      <w:r>
        <w:rPr>
          <w:rFonts w:ascii="Calibri" w:hAnsi="Calibri" w:cs="Calibri"/>
          <w:sz w:val="22"/>
          <w:szCs w:val="22"/>
        </w:rPr>
        <w:t xml:space="preserve">This API generates 6 digits OTP and dispatches the OTP to customer mobile and returns the same OTP in the API response, if Customer ID\VehicleNumber and Mobile number in the request are matched with that of CCH system. </w:t>
      </w:r>
    </w:p>
    <w:p>
      <w:pPr>
        <w:ind w:left="10"/>
        <w:rPr>
          <w:rFonts w:ascii="Calibri" w:hAnsi="Calibri" w:cs="Calibri"/>
          <w:b/>
          <w:bCs/>
          <w:sz w:val="22"/>
          <w:szCs w:val="22"/>
        </w:rPr>
      </w:pPr>
      <w:r>
        <w:rPr>
          <w:rFonts w:ascii="Calibri" w:hAnsi="Calibri" w:cs="Calibri"/>
          <w:b/>
          <w:bCs/>
          <w:sz w:val="22"/>
          <w:szCs w:val="22"/>
        </w:rPr>
        <w:t xml:space="preserve">URL: </w:t>
      </w:r>
      <w:r>
        <w:rPr>
          <w:rStyle w:val="29"/>
          <w:rFonts w:ascii="Calibri" w:hAnsi="Calibri" w:cs="Calibri"/>
          <w:bCs/>
          <w:sz w:val="22"/>
          <w:szCs w:val="22"/>
        </w:rPr>
        <w:t>https://&lt;host&gt;/Customer/SendOTP</w:t>
      </w:r>
    </w:p>
    <w:p>
      <w:pPr>
        <w:ind w:left="20"/>
        <w:rPr>
          <w:rFonts w:ascii="Calibri" w:hAnsi="Calibri" w:cs="Calibri"/>
          <w:b/>
          <w:bCs/>
          <w:sz w:val="22"/>
          <w:szCs w:val="22"/>
        </w:rPr>
      </w:pPr>
    </w:p>
    <w:p>
      <w:pPr>
        <w:ind w:left="20"/>
        <w:rPr>
          <w:rFonts w:ascii="Calibri" w:hAnsi="Calibri" w:cs="Calibri"/>
          <w:b/>
          <w:bCs/>
          <w:sz w:val="22"/>
          <w:szCs w:val="22"/>
        </w:rPr>
      </w:pPr>
      <w:r>
        <w:rPr>
          <w:rFonts w:ascii="Calibri" w:hAnsi="Calibri" w:cs="Calibri"/>
          <w:b/>
          <w:bCs/>
          <w:sz w:val="22"/>
          <w:szCs w:val="22"/>
        </w:rPr>
        <w:t xml:space="preserve">Method Type: </w:t>
      </w:r>
      <w:r>
        <w:rPr>
          <w:rFonts w:ascii="Calibri" w:hAnsi="Calibri" w:cs="Calibri"/>
          <w:bCs/>
          <w:sz w:val="22"/>
          <w:szCs w:val="22"/>
        </w:rPr>
        <w:t>POST</w:t>
      </w:r>
    </w:p>
    <w:p>
      <w:pPr>
        <w:ind w:left="20"/>
        <w:rPr>
          <w:rFonts w:ascii="Calibri" w:hAnsi="Calibri" w:cs="Calibri"/>
          <w:b/>
          <w:bCs/>
          <w:sz w:val="22"/>
          <w:szCs w:val="22"/>
        </w:rPr>
      </w:pPr>
      <w:r>
        <w:rPr>
          <w:rFonts w:ascii="Calibri" w:hAnsi="Calibri" w:cs="Calibri"/>
          <w:b/>
          <w:bCs/>
          <w:sz w:val="22"/>
          <w:szCs w:val="22"/>
        </w:rPr>
        <w:t xml:space="preserve">Content Type: </w:t>
      </w:r>
      <w:r>
        <w:rPr>
          <w:rFonts w:ascii="Calibri" w:hAnsi="Calibri" w:cs="Calibri"/>
          <w:bCs/>
          <w:sz w:val="22"/>
          <w:szCs w:val="22"/>
        </w:rPr>
        <w:t>application/json</w:t>
      </w:r>
    </w:p>
    <w:p>
      <w:pPr>
        <w:ind w:left="0" w:firstLine="0"/>
        <w:rPr>
          <w:rFonts w:ascii="Calibri" w:hAnsi="Calibri" w:cs="Calibri"/>
          <w:b/>
          <w:bCs/>
          <w:sz w:val="22"/>
          <w:szCs w:val="22"/>
        </w:rPr>
      </w:pPr>
    </w:p>
    <w:p>
      <w:pPr>
        <w:ind w:left="0" w:firstLine="0"/>
        <w:rPr>
          <w:rFonts w:ascii="Calibri" w:hAnsi="Calibri" w:cs="Calibri"/>
          <w:bCs/>
          <w:sz w:val="22"/>
          <w:szCs w:val="22"/>
        </w:rPr>
      </w:pPr>
      <w:r>
        <w:rPr>
          <w:rFonts w:ascii="Calibri" w:hAnsi="Calibri" w:cs="Calibri"/>
          <w:b/>
          <w:bCs/>
          <w:sz w:val="22"/>
          <w:szCs w:val="22"/>
        </w:rPr>
        <w:t>Header:</w:t>
      </w:r>
    </w:p>
    <w:p>
      <w:pPr>
        <w:ind w:left="0" w:firstLine="0"/>
        <w:rPr>
          <w:rFonts w:ascii="Calibri" w:hAnsi="Calibri" w:cs="Calibri"/>
          <w:bCs/>
          <w:sz w:val="22"/>
          <w:szCs w:val="22"/>
        </w:rPr>
      </w:pPr>
      <w:r>
        <w:rPr>
          <w:rFonts w:ascii="Calibri" w:hAnsi="Calibri" w:cs="Calibri"/>
          <w:b/>
          <w:sz w:val="22"/>
          <w:szCs w:val="22"/>
        </w:rPr>
        <w:t>APIClient_ID</w:t>
      </w:r>
      <w:r>
        <w:rPr>
          <w:rFonts w:ascii="Calibri" w:hAnsi="Calibri" w:cs="Calibri"/>
          <w:bCs/>
          <w:sz w:val="22"/>
          <w:szCs w:val="22"/>
        </w:rPr>
        <w:t xml:space="preserve"> : 10014151</w:t>
      </w:r>
    </w:p>
    <w:p>
      <w:pPr>
        <w:ind w:left="0" w:firstLine="0"/>
        <w:rPr>
          <w:rStyle w:val="68"/>
          <w:rFonts w:ascii="Calibri" w:hAnsi="Calibri" w:cs="Calibri"/>
          <w:b w:val="0"/>
          <w:bCs w:val="0"/>
          <w:sz w:val="22"/>
          <w:szCs w:val="22"/>
        </w:rPr>
      </w:pPr>
      <w:r>
        <w:rPr>
          <w:rStyle w:val="68"/>
          <w:rFonts w:ascii="Calibri" w:hAnsi="Calibri" w:cs="Calibri"/>
          <w:bCs w:val="0"/>
          <w:color w:val="00000A"/>
          <w:sz w:val="22"/>
          <w:szCs w:val="22"/>
        </w:rPr>
        <w:t>API_KEY:</w:t>
      </w:r>
      <w:r>
        <w:rPr>
          <w:rFonts w:ascii="Calibri" w:hAnsi="Calibri" w:cs="Calibri"/>
          <w:smallCaps/>
          <w:sz w:val="22"/>
          <w:szCs w:val="22"/>
        </w:rPr>
        <w:t>C442D6E5D6D099FC1E7D9760917358428506150927EC1210EE5CE53359706589BC00CE</w:t>
      </w:r>
    </w:p>
    <w:p>
      <w:pPr>
        <w:ind w:left="0" w:firstLine="0"/>
        <w:rPr>
          <w:rStyle w:val="68"/>
          <w:rFonts w:ascii="Calibri" w:hAnsi="Calibri" w:cs="Calibri"/>
          <w:b w:val="0"/>
          <w:bCs w:val="0"/>
          <w:sz w:val="22"/>
          <w:szCs w:val="22"/>
        </w:rPr>
      </w:pPr>
    </w:p>
    <w:p>
      <w:pPr>
        <w:ind w:left="420" w:firstLine="0"/>
        <w:rPr>
          <w:rFonts w:ascii="Calibri"/>
          <w:sz w:val="22"/>
          <w:szCs w:val="22"/>
        </w:rPr>
      </w:pPr>
      <w:r>
        <w:rPr>
          <w:rFonts w:ascii="Calibri"/>
          <w:sz w:val="22"/>
          <w:szCs w:val="22"/>
        </w:rPr>
        <w:t>API Returns Bad Request (Http Status Code 400) in the response if the API request validation fails with Http Message.</w:t>
      </w:r>
    </w:p>
    <w:p>
      <w:pPr>
        <w:ind w:left="420" w:firstLine="0"/>
        <w:rPr>
          <w:rFonts w:ascii="Calibri"/>
          <w:sz w:val="22"/>
          <w:szCs w:val="22"/>
        </w:rPr>
      </w:pPr>
    </w:p>
    <w:p>
      <w:pPr>
        <w:ind w:left="0" w:firstLine="420"/>
        <w:rPr>
          <w:rFonts w:ascii="Calibri"/>
          <w:sz w:val="22"/>
          <w:szCs w:val="22"/>
        </w:rPr>
      </w:pPr>
      <w:r>
        <w:rPr>
          <w:rFonts w:ascii="Calibri"/>
          <w:sz w:val="22"/>
          <w:szCs w:val="22"/>
        </w:rPr>
        <w:t>API Return OK (Http Status code 200) with response if the API request is successfully processed.</w:t>
      </w:r>
    </w:p>
    <w:p>
      <w:pPr>
        <w:ind w:left="0" w:firstLine="0"/>
        <w:rPr>
          <w:rStyle w:val="68"/>
          <w:rFonts w:ascii="Calibri" w:hAnsi="Calibri" w:cs="Calibri"/>
          <w:b w:val="0"/>
          <w:bCs w:val="0"/>
          <w:sz w:val="22"/>
          <w:szCs w:val="22"/>
        </w:rPr>
      </w:pPr>
    </w:p>
    <w:p>
      <w:pPr>
        <w:pStyle w:val="2"/>
        <w:numPr>
          <w:ilvl w:val="2"/>
          <w:numId w:val="5"/>
        </w:numPr>
        <w:tabs>
          <w:tab w:val="left" w:pos="0"/>
        </w:tabs>
        <w:rPr>
          <w:rStyle w:val="68"/>
          <w:rFonts w:eastAsia="SimSun"/>
          <w:b w:val="0"/>
          <w:sz w:val="24"/>
          <w:szCs w:val="24"/>
        </w:rPr>
      </w:pPr>
      <w:bookmarkStart w:id="186" w:name="_Toc524110477"/>
      <w:bookmarkStart w:id="187" w:name="_Toc20711"/>
      <w:r>
        <w:rPr>
          <w:rStyle w:val="68"/>
          <w:rFonts w:eastAsia="SimSun"/>
          <w:b w:val="0"/>
          <w:sz w:val="24"/>
          <w:szCs w:val="24"/>
        </w:rPr>
        <w:t>Request Attributes</w:t>
      </w:r>
      <w:bookmarkEnd w:id="186"/>
      <w:bookmarkEnd w:id="187"/>
    </w:p>
    <w:tbl>
      <w:tblPr>
        <w:tblStyle w:val="30"/>
        <w:tblW w:w="10344" w:type="dxa"/>
        <w:tblInd w:w="0" w:type="dxa"/>
        <w:tblLayout w:type="fixed"/>
        <w:tblCellMar>
          <w:top w:w="0" w:type="dxa"/>
          <w:left w:w="10" w:type="dxa"/>
          <w:bottom w:w="0" w:type="dxa"/>
          <w:right w:w="10" w:type="dxa"/>
        </w:tblCellMar>
      </w:tblPr>
      <w:tblGrid>
        <w:gridCol w:w="5085"/>
        <w:gridCol w:w="5259"/>
      </w:tblGrid>
      <w:tr>
        <w:tblPrEx>
          <w:tblCellMar>
            <w:top w:w="0" w:type="dxa"/>
            <w:left w:w="10" w:type="dxa"/>
            <w:bottom w:w="0" w:type="dxa"/>
            <w:right w:w="10" w:type="dxa"/>
          </w:tblCellMar>
        </w:tblPrEx>
        <w:trPr>
          <w:trHeight w:val="70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CustomerId</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Customer ID of the customer,</w:t>
            </w:r>
          </w:p>
          <w:p>
            <w:pPr>
              <w:jc w:val="both"/>
              <w:rPr>
                <w:rFonts w:ascii="Calibri" w:hAnsi="Calibri" w:cs="Calibri"/>
                <w:sz w:val="22"/>
                <w:szCs w:val="22"/>
              </w:rPr>
            </w:pPr>
            <w:r>
              <w:rPr>
                <w:rFonts w:ascii="Calibri" w:hAnsi="Calibri" w:eastAsia="Times New Roman" w:cs="Calibri"/>
                <w:sz w:val="22"/>
                <w:szCs w:val="22"/>
              </w:rPr>
              <w:t>Mandatory if VehicleNumber is not provided in the request</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VehicleNumber</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Vehicle number of the customer.</w:t>
            </w:r>
          </w:p>
          <w:p>
            <w:pPr>
              <w:jc w:val="both"/>
              <w:rPr>
                <w:rFonts w:ascii="Calibri" w:hAnsi="Calibri" w:eastAsia="Times New Roman" w:cs="Calibri"/>
                <w:sz w:val="22"/>
                <w:szCs w:val="22"/>
              </w:rPr>
            </w:pPr>
            <w:r>
              <w:rPr>
                <w:rFonts w:ascii="Calibri" w:hAnsi="Calibri" w:eastAsia="Times New Roman" w:cs="Calibri"/>
                <w:sz w:val="22"/>
                <w:szCs w:val="22"/>
              </w:rPr>
              <w:t>Either CustomerId or Vehicle number is mandatory.</w:t>
            </w:r>
          </w:p>
          <w:p>
            <w:pPr>
              <w:jc w:val="both"/>
              <w:rPr>
                <w:rFonts w:ascii="Calibri" w:hAnsi="Calibri" w:eastAsia="Times New Roman" w:cs="Calibri"/>
                <w:sz w:val="22"/>
                <w:szCs w:val="22"/>
              </w:rPr>
            </w:pPr>
            <w:r>
              <w:rPr>
                <w:rFonts w:ascii="Calibri" w:hAnsi="Calibri" w:eastAsia="Times New Roman" w:cs="Calibri"/>
                <w:sz w:val="22"/>
                <w:szCs w:val="22"/>
              </w:rPr>
              <w:t>If both CustomerId and VehicleNumber are provided in the request, System considers only CustomerId and validates only CustomerId.</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MobileNumber</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MobileNumber of the Customer added at Customer Account level (Not the mobile number at Vehicle level).</w:t>
            </w:r>
          </w:p>
        </w:tc>
      </w:tr>
    </w:tbl>
    <w:p>
      <w:pPr>
        <w:rPr>
          <w:rFonts w:ascii="Calibri" w:hAnsi="Calibri" w:cs="Calibri"/>
          <w:b/>
          <w:bCs/>
          <w:sz w:val="22"/>
          <w:szCs w:val="22"/>
        </w:rPr>
      </w:pPr>
    </w:p>
    <w:p>
      <w:pPr>
        <w:rPr>
          <w:rFonts w:ascii="Calibri" w:hAnsi="Calibri" w:cs="Calibri"/>
          <w:b/>
          <w:bCs/>
          <w:sz w:val="22"/>
          <w:szCs w:val="22"/>
        </w:rPr>
      </w:pPr>
      <w:r>
        <w:rPr>
          <w:rFonts w:ascii="Calibri" w:hAnsi="Calibri" w:cs="Calibri"/>
          <w:b/>
          <w:bCs/>
          <w:sz w:val="22"/>
          <w:szCs w:val="22"/>
        </w:rPr>
        <w:t>Response Attributes</w:t>
      </w:r>
    </w:p>
    <w:p>
      <w:pPr>
        <w:rPr>
          <w:rFonts w:ascii="Calibri" w:hAnsi="Calibri" w:cs="Calibri"/>
          <w:b/>
          <w:bCs/>
          <w:sz w:val="22"/>
          <w:szCs w:val="22"/>
        </w:rPr>
      </w:pPr>
    </w:p>
    <w:tbl>
      <w:tblPr>
        <w:tblStyle w:val="30"/>
        <w:tblW w:w="10434" w:type="dxa"/>
        <w:tblInd w:w="0" w:type="dxa"/>
        <w:tblLayout w:type="fixed"/>
        <w:tblCellMar>
          <w:top w:w="0" w:type="dxa"/>
          <w:left w:w="10" w:type="dxa"/>
          <w:bottom w:w="0" w:type="dxa"/>
          <w:right w:w="10" w:type="dxa"/>
        </w:tblCellMar>
      </w:tblPr>
      <w:tblGrid>
        <w:gridCol w:w="5070"/>
        <w:gridCol w:w="5364"/>
      </w:tblGrid>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CustomerId</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Customer ID if specified in the request else empty</w:t>
            </w:r>
          </w:p>
        </w:tc>
      </w:tr>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VehicleNumber</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Vehicle Number specified in the request.</w:t>
            </w:r>
          </w:p>
        </w:tc>
      </w:tr>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OTP</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6 digits One Time Password</w:t>
            </w:r>
          </w:p>
        </w:tc>
      </w:tr>
      <w:tr>
        <w:tblPrEx>
          <w:tblCellMar>
            <w:top w:w="0" w:type="dxa"/>
            <w:left w:w="10" w:type="dxa"/>
            <w:bottom w:w="0" w:type="dxa"/>
            <w:right w:w="10" w:type="dxa"/>
          </w:tblCellMar>
        </w:tblPrEx>
        <w:trPr>
          <w:trHeight w:val="489"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MobileNumber</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Mobile Number of the Customer</w:t>
            </w:r>
          </w:p>
        </w:tc>
      </w:tr>
    </w:tbl>
    <w:p>
      <w:pPr>
        <w:pStyle w:val="2"/>
        <w:numPr>
          <w:ilvl w:val="2"/>
          <w:numId w:val="5"/>
        </w:numPr>
        <w:tabs>
          <w:tab w:val="left" w:pos="0"/>
        </w:tabs>
        <w:rPr>
          <w:rStyle w:val="68"/>
          <w:rFonts w:eastAsia="SimSun"/>
          <w:b w:val="0"/>
          <w:sz w:val="24"/>
          <w:szCs w:val="24"/>
        </w:rPr>
      </w:pPr>
      <w:bookmarkStart w:id="188" w:name="_Toc524110478"/>
      <w:bookmarkStart w:id="189" w:name="_Toc10093"/>
      <w:r>
        <w:rPr>
          <w:rStyle w:val="68"/>
          <w:rFonts w:eastAsia="SimSun"/>
          <w:b w:val="0"/>
          <w:sz w:val="24"/>
          <w:szCs w:val="24"/>
        </w:rPr>
        <w:t>Request JSON-WithCustomerId and EmptyVehicleNumber</w:t>
      </w:r>
      <w:bookmarkEnd w:id="188"/>
      <w:bookmarkEnd w:id="189"/>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"CustomerId":10012699,</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"MobileNumber":"8700090988",</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"VehicleNumber":""</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Style w:val="2"/>
        <w:numPr>
          <w:ilvl w:val="2"/>
          <w:numId w:val="5"/>
        </w:numPr>
        <w:tabs>
          <w:tab w:val="left" w:pos="0"/>
        </w:tabs>
        <w:rPr>
          <w:rStyle w:val="68"/>
          <w:rFonts w:eastAsia="SimSun"/>
          <w:b w:val="0"/>
          <w:sz w:val="24"/>
          <w:szCs w:val="24"/>
        </w:rPr>
      </w:pPr>
      <w:bookmarkStart w:id="190" w:name="_Toc524110479"/>
      <w:bookmarkStart w:id="191" w:name="_Toc12376"/>
      <w:r>
        <w:rPr>
          <w:rStyle w:val="68"/>
          <w:rFonts w:eastAsia="SimSun"/>
          <w:b w:val="0"/>
          <w:sz w:val="24"/>
          <w:szCs w:val="24"/>
        </w:rPr>
        <w:t>Response JSON</w:t>
      </w:r>
      <w:bookmarkEnd w:id="190"/>
      <w:bookmarkEnd w:id="191"/>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"IsSuccess": true,</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"CustomerId": 10012699,</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"Messages": ["OTP Generated Successfully"],</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"OTPExpiryDateTime": "2018-05-03T11:18:48.2046902Z",</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"VehicleNumber":""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"OTP": "532527",</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"MobileNumber": "8700090988"</w:t>
      </w:r>
    </w:p>
    <w:p>
      <w:pPr>
        <w:pBdr>
          <w:top w:val="single" w:color="000000" w:sz="4" w:space="0"/>
          <w:left w:val="single" w:color="000000" w:sz="4" w:space="0"/>
          <w:bottom w:val="single" w:color="000000" w:sz="4" w:space="0"/>
          <w:right w:val="single" w:color="000000" w:sz="4" w:space="0"/>
        </w:pBdr>
        <w:rPr>
          <w:rFonts w:ascii="Calibri" w:hAnsi="Calibri" w:cs="Calibri"/>
          <w:sz w:val="22"/>
          <w:szCs w:val="22"/>
        </w:rPr>
      </w:pPr>
      <w:r>
        <w:rPr>
          <w:rFonts w:ascii="Calibri" w:hAnsi="Calibri" w:cs="Calibri"/>
          <w:b/>
          <w:bCs/>
          <w:sz w:val="22"/>
          <w:szCs w:val="22"/>
        </w:rPr>
        <w:t>}</w:t>
      </w:r>
    </w:p>
    <w:p>
      <w:pPr>
        <w:tabs>
          <w:tab w:val="left" w:pos="947"/>
        </w:tabs>
        <w:ind w:left="416"/>
        <w:rPr>
          <w:rFonts w:ascii="Calibri" w:hAnsi="Calibri" w:cs="Calibri"/>
          <w:sz w:val="22"/>
          <w:szCs w:val="22"/>
        </w:rPr>
      </w:pPr>
    </w:p>
    <w:p>
      <w:pPr>
        <w:pStyle w:val="2"/>
        <w:numPr>
          <w:ilvl w:val="2"/>
          <w:numId w:val="5"/>
        </w:numPr>
        <w:tabs>
          <w:tab w:val="left" w:pos="0"/>
        </w:tabs>
        <w:rPr>
          <w:rStyle w:val="68"/>
          <w:rFonts w:eastAsia="SimSun"/>
          <w:b w:val="0"/>
          <w:sz w:val="24"/>
          <w:szCs w:val="24"/>
        </w:rPr>
      </w:pPr>
      <w:bookmarkStart w:id="192" w:name="_Toc524110480"/>
      <w:bookmarkStart w:id="193" w:name="_Toc587"/>
      <w:r>
        <w:rPr>
          <w:rStyle w:val="68"/>
          <w:rFonts w:eastAsia="SimSun"/>
          <w:b w:val="0"/>
          <w:sz w:val="24"/>
          <w:szCs w:val="24"/>
        </w:rPr>
        <w:t>Request JSON-With VehicleNumber and Empty CustomerId</w:t>
      </w:r>
      <w:bookmarkEnd w:id="192"/>
      <w:bookmarkEnd w:id="193"/>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"CustomerId":0,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"MobileNumber":"8700090988",</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"VehicleNumber":"KA51B2214"</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Style w:val="2"/>
        <w:numPr>
          <w:ilvl w:val="2"/>
          <w:numId w:val="5"/>
        </w:numPr>
        <w:tabs>
          <w:tab w:val="left" w:pos="0"/>
        </w:tabs>
        <w:rPr>
          <w:rStyle w:val="68"/>
          <w:rFonts w:eastAsia="SimSun"/>
          <w:b w:val="0"/>
          <w:sz w:val="24"/>
          <w:szCs w:val="24"/>
        </w:rPr>
      </w:pPr>
      <w:bookmarkStart w:id="194" w:name="_Toc524110481"/>
      <w:bookmarkStart w:id="195" w:name="_Toc20424"/>
      <w:r>
        <w:rPr>
          <w:rStyle w:val="68"/>
          <w:rFonts w:eastAsia="SimSun"/>
          <w:b w:val="0"/>
          <w:sz w:val="24"/>
          <w:szCs w:val="24"/>
        </w:rPr>
        <w:t>Response JSON for VehicleNumber and EmptyCustomerId</w:t>
      </w:r>
      <w:bookmarkEnd w:id="194"/>
      <w:bookmarkEnd w:id="195"/>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Arial" w:hAnsi="Arial" w:cs="Arial"/>
          <w:color w:val="263238"/>
          <w:sz w:val="13"/>
          <w:szCs w:val="13"/>
        </w:rPr>
        <w:br w:type="textWrapping"/>
      </w:r>
      <w:r>
        <w:rPr>
          <w:rFonts w:ascii="Calibri" w:hAnsi="Calibri" w:cs="Calibri"/>
          <w:b/>
          <w:bCs/>
          <w:sz w:val="22"/>
          <w:szCs w:val="22"/>
        </w:rPr>
        <w:t>   "IsSuccess": true,</w:t>
      </w:r>
      <w:r>
        <w:rPr>
          <w:rFonts w:ascii="Calibri" w:hAnsi="Calibri" w:cs="Calibri"/>
          <w:b/>
          <w:bCs/>
          <w:sz w:val="22"/>
          <w:szCs w:val="22"/>
        </w:rPr>
        <w:br w:type="textWrapping"/>
      </w:r>
      <w:r>
        <w:rPr>
          <w:rFonts w:ascii="Calibri" w:hAnsi="Calibri" w:cs="Calibri"/>
          <w:b/>
          <w:bCs/>
          <w:sz w:val="22"/>
          <w:szCs w:val="22"/>
        </w:rPr>
        <w:t>   "CustomerId": 0,</w:t>
      </w:r>
      <w:r>
        <w:rPr>
          <w:rFonts w:ascii="Calibri" w:hAnsi="Calibri" w:cs="Calibri"/>
          <w:b/>
          <w:bCs/>
          <w:sz w:val="22"/>
          <w:szCs w:val="22"/>
        </w:rPr>
        <w:br w:type="textWrapping"/>
      </w:r>
      <w:r>
        <w:rPr>
          <w:rFonts w:ascii="Calibri" w:hAnsi="Calibri" w:cs="Calibri"/>
          <w:b/>
          <w:bCs/>
          <w:sz w:val="22"/>
          <w:szCs w:val="22"/>
        </w:rPr>
        <w:t>   "Messages": ["OTP Generated successfully"],</w:t>
      </w:r>
      <w:r>
        <w:rPr>
          <w:rFonts w:ascii="Calibri" w:hAnsi="Calibri" w:cs="Calibri"/>
          <w:b/>
          <w:bCs/>
          <w:sz w:val="22"/>
          <w:szCs w:val="22"/>
        </w:rPr>
        <w:br w:type="textWrapping"/>
      </w:r>
      <w:r>
        <w:rPr>
          <w:rFonts w:ascii="Calibri" w:hAnsi="Calibri" w:cs="Calibri"/>
          <w:b/>
          <w:bCs/>
          <w:sz w:val="22"/>
          <w:szCs w:val="22"/>
        </w:rPr>
        <w:t>   "OTPExpiryDateTime": "2018-05-03T11:18:48.2046902Z",</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"VehicleNumber": "KA51B2214",</w:t>
      </w:r>
      <w:r>
        <w:rPr>
          <w:rFonts w:ascii="Calibri" w:hAnsi="Calibri" w:cs="Calibri"/>
          <w:b/>
          <w:bCs/>
          <w:sz w:val="22"/>
          <w:szCs w:val="22"/>
        </w:rPr>
        <w:br w:type="textWrapping"/>
      </w:r>
      <w:r>
        <w:rPr>
          <w:rFonts w:ascii="Calibri" w:hAnsi="Calibri" w:cs="Calibri"/>
          <w:b/>
          <w:bCs/>
          <w:sz w:val="22"/>
          <w:szCs w:val="22"/>
        </w:rPr>
        <w:t>   "OTP": "631411",</w:t>
      </w:r>
      <w:r>
        <w:rPr>
          <w:rFonts w:ascii="Calibri" w:hAnsi="Calibri" w:cs="Calibri"/>
          <w:b/>
          <w:bCs/>
          <w:sz w:val="22"/>
          <w:szCs w:val="22"/>
        </w:rPr>
        <w:br w:type="textWrapping"/>
      </w:r>
      <w:r>
        <w:rPr>
          <w:rFonts w:ascii="Calibri" w:hAnsi="Calibri" w:cs="Calibri"/>
          <w:b/>
          <w:bCs/>
          <w:sz w:val="22"/>
          <w:szCs w:val="22"/>
        </w:rPr>
        <w:t>   "MobileNumber": "8700090988"</w:t>
      </w:r>
    </w:p>
    <w:p>
      <w:pPr>
        <w:pBdr>
          <w:top w:val="single" w:color="000000" w:sz="4" w:space="0"/>
          <w:left w:val="single" w:color="000000" w:sz="4" w:space="0"/>
          <w:bottom w:val="single" w:color="000000" w:sz="4" w:space="0"/>
          <w:right w:val="single" w:color="000000" w:sz="4" w:space="0"/>
        </w:pBdr>
        <w:rPr>
          <w:rFonts w:ascii="Calibri" w:hAnsi="Calibri" w:cs="Calibri"/>
          <w:sz w:val="22"/>
          <w:szCs w:val="22"/>
        </w:rPr>
      </w:pPr>
      <w:r>
        <w:rPr>
          <w:rFonts w:ascii="Calibri" w:hAnsi="Calibri" w:cs="Calibri"/>
          <w:b/>
          <w:bCs/>
          <w:sz w:val="22"/>
          <w:szCs w:val="22"/>
        </w:rPr>
        <w:t>}</w:t>
      </w:r>
    </w:p>
    <w:p>
      <w:pPr>
        <w:tabs>
          <w:tab w:val="left" w:pos="947"/>
        </w:tabs>
        <w:ind w:left="416"/>
        <w:rPr>
          <w:rFonts w:ascii="Calibri" w:hAnsi="Calibri" w:cs="Calibri"/>
          <w:sz w:val="22"/>
          <w:szCs w:val="22"/>
        </w:rPr>
      </w:pPr>
    </w:p>
    <w:p>
      <w:pPr>
        <w:pStyle w:val="2"/>
        <w:numPr>
          <w:ilvl w:val="1"/>
          <w:numId w:val="5"/>
        </w:numPr>
        <w:tabs>
          <w:tab w:val="left" w:pos="0"/>
        </w:tabs>
        <w:rPr>
          <w:rStyle w:val="68"/>
          <w:rFonts w:eastAsia="SimSun"/>
          <w:b w:val="0"/>
          <w:sz w:val="24"/>
          <w:szCs w:val="24"/>
        </w:rPr>
      </w:pPr>
      <w:bookmarkStart w:id="196" w:name="_Toc524110482"/>
      <w:bookmarkStart w:id="197" w:name="_Toc16641"/>
      <w:r>
        <w:rPr>
          <w:rStyle w:val="68"/>
          <w:rFonts w:eastAsia="SimSun"/>
          <w:b w:val="0"/>
          <w:sz w:val="24"/>
          <w:szCs w:val="24"/>
        </w:rPr>
        <w:t>RETAILER-Createaddonaccount</w:t>
      </w:r>
      <w:bookmarkEnd w:id="196"/>
      <w:bookmarkEnd w:id="197"/>
    </w:p>
    <w:p>
      <w:pPr>
        <w:pStyle w:val="2"/>
        <w:numPr>
          <w:ilvl w:val="2"/>
          <w:numId w:val="5"/>
        </w:numPr>
        <w:tabs>
          <w:tab w:val="left" w:pos="0"/>
        </w:tabs>
        <w:rPr>
          <w:rStyle w:val="68"/>
          <w:rFonts w:eastAsia="SimSun"/>
          <w:b w:val="0"/>
          <w:sz w:val="24"/>
          <w:szCs w:val="24"/>
        </w:rPr>
      </w:pPr>
      <w:bookmarkStart w:id="198" w:name="_Toc524110483"/>
      <w:bookmarkStart w:id="199" w:name="_Toc13622"/>
      <w:r>
        <w:rPr>
          <w:rStyle w:val="68"/>
          <w:rFonts w:eastAsia="SimSun"/>
          <w:b w:val="0"/>
          <w:sz w:val="24"/>
          <w:szCs w:val="24"/>
        </w:rPr>
        <w:t>API: createaddonaccount</w:t>
      </w:r>
      <w:bookmarkEnd w:id="198"/>
      <w:bookmarkEnd w:id="199"/>
    </w:p>
    <w:p>
      <w:pPr>
        <w:ind w:left="20"/>
        <w:rPr>
          <w:rFonts w:ascii="Calibri" w:hAnsi="Calibri" w:cs="Calibri"/>
          <w:b/>
          <w:i/>
          <w:sz w:val="22"/>
          <w:szCs w:val="22"/>
        </w:rPr>
      </w:pPr>
      <w:r>
        <w:rPr>
          <w:rFonts w:ascii="Calibri" w:hAnsi="Calibri" w:cs="Calibri"/>
          <w:b/>
          <w:bCs/>
          <w:sz w:val="22"/>
          <w:szCs w:val="22"/>
        </w:rPr>
        <w:t xml:space="preserve">Description: </w:t>
      </w:r>
      <w:r>
        <w:rPr>
          <w:rFonts w:ascii="Calibri" w:hAnsi="Calibri" w:cs="Calibri"/>
          <w:sz w:val="22"/>
          <w:szCs w:val="22"/>
        </w:rPr>
        <w:t xml:space="preserve">This API can be used by Regular Sub Agents (or Corporate Customers with RetailerId)  to add tag account(s) to an existing customer account. The required amount for the creation of Tag Account will be deducted from MPOS Sub agent wallet. Account creation will not be completed if the sub agent does not have sufficient balance available in his/her wallet. All the business and validation rules are same to that of Add on Account creation in POS Portal.API Allows up to 10 Add on tag accounts in a single request.API accepts the request for processing after validating all the Business and validation rules and returns the response. Tag accounts creation will be done in the back ground and the status of Tag Account creation can be known by calling another API </w:t>
      </w:r>
      <w:r>
        <w:rPr>
          <w:rFonts w:ascii="Calibri" w:hAnsi="Calibri" w:cs="Calibri"/>
          <w:b/>
          <w:i/>
          <w:sz w:val="22"/>
          <w:szCs w:val="22"/>
        </w:rPr>
        <w:t>GetVehicleStatusForAssignTag</w:t>
      </w:r>
    </w:p>
    <w:p>
      <w:pPr>
        <w:ind w:left="10"/>
        <w:rPr>
          <w:rFonts w:ascii="Calibri" w:hAnsi="Calibri" w:cs="Calibri"/>
          <w:b/>
          <w:bCs/>
          <w:sz w:val="22"/>
          <w:szCs w:val="22"/>
        </w:rPr>
      </w:pPr>
      <w:r>
        <w:rPr>
          <w:rFonts w:ascii="Calibri" w:hAnsi="Calibri" w:cs="Calibri"/>
          <w:b/>
          <w:bCs/>
          <w:sz w:val="22"/>
          <w:szCs w:val="22"/>
        </w:rPr>
        <w:t xml:space="preserve">URL: </w:t>
      </w:r>
      <w:r>
        <w:rPr>
          <w:rStyle w:val="29"/>
          <w:rFonts w:ascii="Calibri" w:hAnsi="Calibri" w:cs="Calibri"/>
          <w:bCs/>
          <w:sz w:val="22"/>
          <w:szCs w:val="22"/>
        </w:rPr>
        <w:t>https://&lt;host&gt;/Retailer/CreateAddonAccount</w:t>
      </w:r>
    </w:p>
    <w:p>
      <w:pPr>
        <w:ind w:left="20"/>
        <w:rPr>
          <w:rFonts w:ascii="Calibri" w:hAnsi="Calibri" w:cs="Calibri"/>
          <w:b/>
          <w:bCs/>
          <w:sz w:val="22"/>
          <w:szCs w:val="22"/>
        </w:rPr>
      </w:pPr>
    </w:p>
    <w:p>
      <w:pPr>
        <w:ind w:left="20"/>
        <w:rPr>
          <w:rFonts w:ascii="Calibri" w:hAnsi="Calibri" w:cs="Calibri"/>
          <w:b/>
          <w:bCs/>
          <w:sz w:val="22"/>
          <w:szCs w:val="22"/>
        </w:rPr>
      </w:pPr>
      <w:r>
        <w:rPr>
          <w:rFonts w:ascii="Calibri" w:hAnsi="Calibri" w:cs="Calibri"/>
          <w:b/>
          <w:bCs/>
          <w:sz w:val="22"/>
          <w:szCs w:val="22"/>
        </w:rPr>
        <w:t xml:space="preserve">Method Type: </w:t>
      </w:r>
      <w:r>
        <w:rPr>
          <w:rFonts w:ascii="Calibri" w:hAnsi="Calibri" w:cs="Calibri"/>
          <w:bCs/>
          <w:sz w:val="22"/>
          <w:szCs w:val="22"/>
        </w:rPr>
        <w:t>POST</w:t>
      </w:r>
    </w:p>
    <w:p>
      <w:pPr>
        <w:ind w:left="20"/>
        <w:rPr>
          <w:rFonts w:ascii="Calibri" w:hAnsi="Calibri" w:cs="Calibri"/>
          <w:b/>
          <w:bCs/>
          <w:sz w:val="22"/>
          <w:szCs w:val="22"/>
        </w:rPr>
      </w:pPr>
      <w:r>
        <w:rPr>
          <w:rFonts w:ascii="Calibri" w:hAnsi="Calibri" w:cs="Calibri"/>
          <w:b/>
          <w:bCs/>
          <w:sz w:val="22"/>
          <w:szCs w:val="22"/>
        </w:rPr>
        <w:t xml:space="preserve">Content Type: </w:t>
      </w:r>
      <w:r>
        <w:rPr>
          <w:rFonts w:ascii="Calibri" w:hAnsi="Calibri" w:cs="Calibri"/>
          <w:bCs/>
          <w:sz w:val="22"/>
          <w:szCs w:val="22"/>
        </w:rPr>
        <w:t>application/json</w:t>
      </w:r>
    </w:p>
    <w:p>
      <w:pPr>
        <w:ind w:left="0" w:firstLine="0"/>
        <w:rPr>
          <w:rFonts w:ascii="Calibri" w:hAnsi="Calibri" w:cs="Calibri"/>
          <w:b/>
          <w:bCs/>
          <w:sz w:val="22"/>
          <w:szCs w:val="22"/>
        </w:rPr>
      </w:pPr>
    </w:p>
    <w:p>
      <w:pPr>
        <w:ind w:left="0" w:firstLine="0"/>
        <w:rPr>
          <w:rFonts w:ascii="Calibri" w:hAnsi="Calibri" w:cs="Calibri"/>
          <w:bCs/>
          <w:sz w:val="22"/>
          <w:szCs w:val="22"/>
        </w:rPr>
      </w:pPr>
      <w:r>
        <w:rPr>
          <w:rFonts w:ascii="Calibri" w:hAnsi="Calibri" w:cs="Calibri"/>
          <w:b/>
          <w:bCs/>
          <w:sz w:val="22"/>
          <w:szCs w:val="22"/>
        </w:rPr>
        <w:t>Header:</w:t>
      </w:r>
    </w:p>
    <w:p>
      <w:pPr>
        <w:ind w:left="0" w:firstLine="0"/>
        <w:rPr>
          <w:rFonts w:ascii="Calibri" w:hAnsi="Calibri" w:cs="Calibri"/>
          <w:bCs/>
          <w:sz w:val="22"/>
          <w:szCs w:val="22"/>
        </w:rPr>
      </w:pPr>
      <w:r>
        <w:rPr>
          <w:rFonts w:ascii="Calibri" w:hAnsi="Calibri" w:cs="Calibri"/>
          <w:b/>
          <w:sz w:val="22"/>
          <w:szCs w:val="22"/>
        </w:rPr>
        <w:t>APIClient_ID</w:t>
      </w:r>
      <w:r>
        <w:rPr>
          <w:rFonts w:ascii="Calibri" w:hAnsi="Calibri" w:cs="Calibri"/>
          <w:bCs/>
          <w:sz w:val="22"/>
          <w:szCs w:val="22"/>
        </w:rPr>
        <w:t xml:space="preserve"> : 10014151</w:t>
      </w:r>
    </w:p>
    <w:p>
      <w:pPr>
        <w:ind w:left="0" w:firstLine="0"/>
        <w:rPr>
          <w:rStyle w:val="68"/>
          <w:rFonts w:ascii="Calibri" w:hAnsi="Calibri" w:cs="Calibri"/>
          <w:b w:val="0"/>
          <w:bCs w:val="0"/>
          <w:sz w:val="22"/>
          <w:szCs w:val="22"/>
        </w:rPr>
      </w:pPr>
      <w:r>
        <w:rPr>
          <w:rStyle w:val="68"/>
          <w:rFonts w:ascii="Calibri" w:hAnsi="Calibri" w:cs="Calibri"/>
          <w:bCs w:val="0"/>
          <w:color w:val="00000A"/>
          <w:sz w:val="22"/>
          <w:szCs w:val="22"/>
        </w:rPr>
        <w:t>API_KEY:</w:t>
      </w:r>
      <w:r>
        <w:rPr>
          <w:rFonts w:ascii="Calibri" w:hAnsi="Calibri" w:cs="Calibri"/>
          <w:smallCaps/>
          <w:sz w:val="22"/>
          <w:szCs w:val="22"/>
        </w:rPr>
        <w:t>C442D6E5D6D099FC1E7D9760917358428506150927EC1210EE5CE53359706589BC00CE</w:t>
      </w:r>
    </w:p>
    <w:p>
      <w:pPr>
        <w:ind w:left="0" w:firstLine="0"/>
        <w:rPr>
          <w:rStyle w:val="68"/>
          <w:rFonts w:ascii="Calibri" w:hAnsi="Calibri" w:cs="Calibri"/>
          <w:b w:val="0"/>
          <w:bCs w:val="0"/>
          <w:sz w:val="22"/>
          <w:szCs w:val="22"/>
        </w:rPr>
      </w:pPr>
    </w:p>
    <w:p>
      <w:pPr>
        <w:ind w:left="420" w:firstLine="0"/>
        <w:rPr>
          <w:rFonts w:ascii="Calibri"/>
          <w:sz w:val="22"/>
          <w:szCs w:val="22"/>
        </w:rPr>
      </w:pPr>
      <w:r>
        <w:rPr>
          <w:rFonts w:ascii="Calibri"/>
          <w:sz w:val="22"/>
          <w:szCs w:val="22"/>
        </w:rPr>
        <w:t>API Returns Bad Request (Http Status Code 400) in the response if the API request validation fails with Http Message.</w:t>
      </w:r>
    </w:p>
    <w:p>
      <w:pPr>
        <w:ind w:left="420" w:firstLine="0"/>
        <w:rPr>
          <w:rFonts w:ascii="Calibri"/>
          <w:sz w:val="22"/>
          <w:szCs w:val="22"/>
        </w:rPr>
      </w:pPr>
    </w:p>
    <w:p>
      <w:pPr>
        <w:ind w:left="0" w:firstLine="420"/>
        <w:rPr>
          <w:rFonts w:ascii="Calibri"/>
          <w:sz w:val="22"/>
          <w:szCs w:val="22"/>
        </w:rPr>
      </w:pPr>
      <w:r>
        <w:rPr>
          <w:rFonts w:ascii="Calibri"/>
          <w:sz w:val="22"/>
          <w:szCs w:val="22"/>
        </w:rPr>
        <w:t>API Return OK (Http Status code 200) with response if the API request is accepted for Tag Account(s) creation.</w:t>
      </w:r>
    </w:p>
    <w:p>
      <w:pPr>
        <w:ind w:left="0" w:firstLine="0"/>
        <w:rPr>
          <w:rStyle w:val="68"/>
          <w:rFonts w:ascii="Calibri" w:hAnsi="Calibri" w:cs="Calibri"/>
          <w:b w:val="0"/>
          <w:bCs w:val="0"/>
          <w:sz w:val="22"/>
          <w:szCs w:val="22"/>
        </w:rPr>
      </w:pPr>
    </w:p>
    <w:p>
      <w:pPr>
        <w:jc w:val="both"/>
        <w:rPr>
          <w:rFonts w:ascii="Calibri" w:hAnsi="Calibri" w:eastAsia="Times New Roman" w:cs="Calibri"/>
          <w:smallCaps/>
          <w:sz w:val="22"/>
          <w:szCs w:val="22"/>
        </w:rPr>
      </w:pPr>
      <w:r>
        <w:rPr>
          <w:rFonts w:ascii="Calibri" w:hAnsi="Calibri" w:eastAsia="Times New Roman" w:cs="Calibri"/>
          <w:smallCaps/>
          <w:sz w:val="22"/>
          <w:szCs w:val="22"/>
        </w:rPr>
        <w:t>Request Attributes</w:t>
      </w:r>
    </w:p>
    <w:tbl>
      <w:tblPr>
        <w:tblStyle w:val="30"/>
        <w:tblW w:w="10344" w:type="dxa"/>
        <w:tblInd w:w="0" w:type="dxa"/>
        <w:tblLayout w:type="fixed"/>
        <w:tblCellMar>
          <w:top w:w="0" w:type="dxa"/>
          <w:left w:w="10" w:type="dxa"/>
          <w:bottom w:w="0" w:type="dxa"/>
          <w:right w:w="10" w:type="dxa"/>
        </w:tblCellMar>
      </w:tblPr>
      <w:tblGrid>
        <w:gridCol w:w="5085"/>
        <w:gridCol w:w="5259"/>
      </w:tblGrid>
      <w:tr>
        <w:tblPrEx>
          <w:tblCellMar>
            <w:top w:w="0" w:type="dxa"/>
            <w:left w:w="10" w:type="dxa"/>
            <w:bottom w:w="0" w:type="dxa"/>
            <w:right w:w="10" w:type="dxa"/>
          </w:tblCellMar>
        </w:tblPrEx>
        <w:trPr>
          <w:trHeight w:val="70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AccountNo</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Cs/>
                <w:sz w:val="22"/>
                <w:szCs w:val="22"/>
              </w:rPr>
            </w:pPr>
            <w:r>
              <w:rPr>
                <w:rFonts w:ascii="Calibri" w:hAnsi="Calibri" w:eastAsia="Times New Roman" w:cs="Calibri"/>
                <w:bCs/>
                <w:sz w:val="22"/>
                <w:szCs w:val="22"/>
              </w:rPr>
              <w:t>Customer ID of the customer, Account number of the customer to add new tag accounts.</w:t>
            </w:r>
          </w:p>
          <w:p>
            <w:pPr>
              <w:jc w:val="both"/>
              <w:rPr>
                <w:rFonts w:ascii="Calibri" w:hAnsi="Calibri" w:eastAsia="Times New Roman" w:cs="Calibri"/>
                <w:bCs/>
                <w:sz w:val="22"/>
                <w:szCs w:val="22"/>
              </w:rPr>
            </w:pPr>
            <w:r>
              <w:rPr>
                <w:rFonts w:ascii="Calibri" w:hAnsi="Calibri" w:eastAsia="Times New Roman" w:cs="Calibri"/>
                <w:bCs/>
                <w:sz w:val="22"/>
                <w:szCs w:val="22"/>
              </w:rPr>
              <w:t>Mandatory field.</w:t>
            </w:r>
          </w:p>
          <w:p>
            <w:pPr>
              <w:jc w:val="both"/>
              <w:rPr>
                <w:rFonts w:ascii="Calibri" w:hAnsi="Calibri" w:eastAsia="Times New Roman" w:cs="Calibri"/>
                <w:b/>
                <w:bCs/>
                <w:sz w:val="22"/>
                <w:szCs w:val="22"/>
              </w:rPr>
            </w:pPr>
            <w:r>
              <w:rPr>
                <w:rFonts w:ascii="Calibri" w:hAnsi="Calibri" w:eastAsia="Times New Roman" w:cs="Calibri"/>
                <w:bCs/>
                <w:sz w:val="22"/>
                <w:szCs w:val="22"/>
              </w:rPr>
              <w:t>Eg:</w:t>
            </w:r>
            <w:r>
              <w:t xml:space="preserve"> </w:t>
            </w:r>
            <w:r>
              <w:rPr>
                <w:rFonts w:ascii="Calibri" w:hAnsi="Calibri" w:eastAsia="Times New Roman" w:cs="Calibri"/>
                <w:bCs/>
                <w:sz w:val="22"/>
                <w:szCs w:val="22"/>
              </w:rPr>
              <w:t>10011241</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RetailerId</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Valid Regular Sub Agent Id belongs to a Regular MPOS. Addition of Tag accounts will be carried by API on behalf of this regular sub agent and the amount will be deducted from the wallet of this sub agent.</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List of vehicle details for the creation of Add on Tag account. Each Vehicle will have the following attributes</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 VehicleNumber</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License Plate or Vehicle Registration Number of the Vehicle.</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VehicleDetails-VehicleClass</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Vehicle class of the requested add on Vehicle.</w:t>
            </w:r>
          </w:p>
          <w:p>
            <w:pPr>
              <w:jc w:val="both"/>
              <w:rPr>
                <w:rFonts w:ascii="Calibri" w:hAnsi="Calibri" w:eastAsia="Times New Roman" w:cs="Calibri"/>
                <w:sz w:val="22"/>
                <w:szCs w:val="22"/>
              </w:rPr>
            </w:pPr>
            <w:r>
              <w:rPr>
                <w:rFonts w:ascii="Calibri" w:hAnsi="Calibri" w:eastAsia="Times New Roman" w:cs="Calibri"/>
                <w:sz w:val="22"/>
                <w:szCs w:val="22"/>
              </w:rPr>
              <w:t>Refer Master Data Sheet for the valid values Pass Code</w:t>
            </w:r>
          </w:p>
          <w:p>
            <w:pPr>
              <w:jc w:val="both"/>
              <w:rPr>
                <w:rFonts w:ascii="Calibri" w:hAnsi="Calibri" w:eastAsia="Times New Roman" w:cs="Calibri"/>
                <w:sz w:val="22"/>
                <w:szCs w:val="22"/>
              </w:rPr>
            </w:pPr>
            <w:r>
              <w:rPr>
                <w:rFonts w:ascii="Calibri" w:hAnsi="Calibri" w:eastAsia="Times New Roman" w:cs="Calibri"/>
                <w:sz w:val="22"/>
                <w:szCs w:val="22"/>
              </w:rPr>
              <w:t>Eg:</w:t>
            </w:r>
          </w:p>
          <w:p>
            <w:pPr>
              <w:jc w:val="both"/>
              <w:rPr>
                <w:rFonts w:ascii="Calibri" w:hAnsi="Calibri" w:eastAsia="Times New Roman" w:cs="Calibri"/>
                <w:sz w:val="22"/>
                <w:szCs w:val="22"/>
              </w:rPr>
            </w:pP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 VehicleMake</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Manufacturer of the Vehicle</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 VehicleModel</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Model of the Vehicle</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 VehicleColor</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Vehicle color</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 VehicleYear</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Vehicle Registered year – 4 digits.</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 VehicleState</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Vehicle Registered state</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 EmailAddress</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Email address</w:t>
            </w:r>
          </w:p>
          <w:p>
            <w:pPr>
              <w:jc w:val="both"/>
              <w:rPr>
                <w:rFonts w:ascii="Calibri" w:hAnsi="Calibri" w:eastAsia="Times New Roman" w:cs="Calibri"/>
                <w:sz w:val="22"/>
                <w:szCs w:val="22"/>
              </w:rPr>
            </w:pP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 MobileNumber</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Mobile number</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 VehicleType</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Type of Vehicle</w:t>
            </w:r>
          </w:p>
          <w:p>
            <w:pPr>
              <w:jc w:val="both"/>
              <w:rPr>
                <w:rFonts w:ascii="Calibri" w:hAnsi="Calibri" w:eastAsia="Times New Roman" w:cs="Calibri"/>
                <w:sz w:val="22"/>
                <w:szCs w:val="22"/>
              </w:rPr>
            </w:pPr>
            <w:r>
              <w:rPr>
                <w:rFonts w:ascii="Calibri" w:hAnsi="Calibri" w:eastAsia="Times New Roman" w:cs="Calibri"/>
                <w:sz w:val="22"/>
                <w:szCs w:val="22"/>
              </w:rPr>
              <w:t>Eg:Car\Jeep\Van</w:t>
            </w:r>
          </w:p>
          <w:p>
            <w:pPr>
              <w:jc w:val="both"/>
              <w:rPr>
                <w:rFonts w:ascii="Calibri" w:hAnsi="Calibri" w:eastAsia="Times New Roman" w:cs="Calibri"/>
                <w:sz w:val="22"/>
                <w:szCs w:val="22"/>
              </w:rPr>
            </w:pPr>
            <w:r>
              <w:rPr>
                <w:rFonts w:ascii="Calibri" w:hAnsi="Calibri" w:eastAsia="Times New Roman" w:cs="Calibri"/>
                <w:sz w:val="22"/>
                <w:szCs w:val="22"/>
              </w:rPr>
              <w:t>Refer attached Master Data Sheet</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 FirstName</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First name of the customer</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 MiddleName</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Middle Name of the Customer</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 LastName</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Last Name of the Customer</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VehicleDetails-Gender</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Gender of the Customer</w:t>
            </w:r>
          </w:p>
          <w:p>
            <w:pPr>
              <w:jc w:val="both"/>
              <w:rPr>
                <w:rFonts w:ascii="Calibri" w:hAnsi="Calibri" w:eastAsia="Times New Roman" w:cs="Calibri"/>
                <w:sz w:val="22"/>
                <w:szCs w:val="22"/>
              </w:rPr>
            </w:pPr>
            <w:r>
              <w:rPr>
                <w:rFonts w:ascii="Calibri" w:hAnsi="Calibri" w:eastAsia="Times New Roman" w:cs="Calibri"/>
                <w:sz w:val="22"/>
                <w:szCs w:val="22"/>
              </w:rPr>
              <w:t>Refer attached Master Data Sheet</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 DateOfBirth</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Date of Birth of the Customer</w:t>
            </w:r>
          </w:p>
          <w:p>
            <w:pPr>
              <w:jc w:val="both"/>
              <w:rPr>
                <w:rFonts w:ascii="Calibri" w:hAnsi="Calibri" w:eastAsia="Times New Roman" w:cs="Calibri"/>
                <w:sz w:val="22"/>
                <w:szCs w:val="22"/>
              </w:rPr>
            </w:pPr>
            <w:r>
              <w:rPr>
                <w:rFonts w:ascii="Calibri" w:hAnsi="Calibri" w:eastAsia="Times New Roman" w:cs="Calibri"/>
                <w:sz w:val="22"/>
                <w:szCs w:val="22"/>
              </w:rPr>
              <w:t>Should be in ISO8601 format.</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 AddressLine1</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Address 1 of the customer</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 AddressLine2</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Address 2 of the customer</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 AddressLine3</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Address 3 of the customer</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 City</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City</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VehicleDetails-State</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State</w:t>
            </w:r>
          </w:p>
          <w:p>
            <w:pPr>
              <w:jc w:val="both"/>
              <w:rPr>
                <w:rFonts w:ascii="Calibri" w:hAnsi="Calibri" w:eastAsia="Times New Roman" w:cs="Calibri"/>
                <w:sz w:val="22"/>
                <w:szCs w:val="22"/>
              </w:rPr>
            </w:pPr>
            <w:r>
              <w:rPr>
                <w:rFonts w:ascii="Calibri" w:hAnsi="Calibri" w:eastAsia="Times New Roman" w:cs="Calibri"/>
                <w:sz w:val="22"/>
                <w:szCs w:val="22"/>
              </w:rPr>
              <w:t>Refer attached Master Data Sheet</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VehicleDetails-Pincode</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Pincode of the specified Address.</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VehicleDetails-OwnerEmailAddress</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VehicleDetails-OwnerMobileNO</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VehicleDetails-IDProofType</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Identity Proof</w:t>
            </w:r>
          </w:p>
          <w:p>
            <w:pPr>
              <w:jc w:val="both"/>
              <w:rPr>
                <w:rFonts w:ascii="Calibri" w:hAnsi="Calibri" w:eastAsia="Times New Roman" w:cs="Calibri"/>
                <w:sz w:val="22"/>
                <w:szCs w:val="22"/>
              </w:rPr>
            </w:pPr>
            <w:r>
              <w:rPr>
                <w:rFonts w:ascii="Calibri" w:hAnsi="Calibri" w:eastAsia="Times New Roman" w:cs="Calibri"/>
                <w:sz w:val="22"/>
                <w:szCs w:val="22"/>
              </w:rPr>
              <w:t>Refer attached Master Data Sheet</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VehicleDetails-IDProofNo</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Identification number of the specified Identity Proof</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VehicleDetails-AddressProofType</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VehicleDetails-VehicleFundedBySelf</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Either true or false</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VehicleDetails-FundedBy</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 xml:space="preserve">If </w:t>
            </w:r>
            <w:r>
              <w:rPr>
                <w:rFonts w:ascii="Calibri" w:hAnsi="Calibri" w:eastAsia="Times New Roman" w:cs="Calibri"/>
                <w:b/>
                <w:bCs/>
                <w:sz w:val="22"/>
                <w:szCs w:val="22"/>
              </w:rPr>
              <w:t>VehicleFundedBySelf</w:t>
            </w:r>
            <w:r>
              <w:rPr>
                <w:rFonts w:ascii="Calibri" w:hAnsi="Calibri" w:eastAsia="Times New Roman" w:cs="Calibri"/>
                <w:sz w:val="22"/>
                <w:szCs w:val="22"/>
              </w:rPr>
              <w:t xml:space="preserve"> is false , then specify this</w:t>
            </w:r>
          </w:p>
        </w:tc>
      </w:tr>
    </w:tbl>
    <w:p>
      <w:pPr>
        <w:rPr>
          <w:rFonts w:ascii="Calibri" w:hAnsi="Calibri" w:cs="Calibri"/>
          <w:b/>
          <w:bCs/>
          <w:sz w:val="22"/>
          <w:szCs w:val="22"/>
        </w:rPr>
      </w:pPr>
    </w:p>
    <w:p>
      <w:pPr>
        <w:rPr>
          <w:rFonts w:ascii="Calibri" w:hAnsi="Calibri" w:cs="Calibri"/>
          <w:b/>
          <w:bCs/>
          <w:sz w:val="22"/>
          <w:szCs w:val="22"/>
        </w:rPr>
      </w:pPr>
      <w:r>
        <w:rPr>
          <w:rFonts w:ascii="Calibri" w:hAnsi="Calibri" w:cs="Calibri"/>
          <w:b/>
          <w:bCs/>
          <w:sz w:val="22"/>
          <w:szCs w:val="22"/>
        </w:rPr>
        <w:t>Response Attributes</w:t>
      </w:r>
    </w:p>
    <w:p>
      <w:pPr>
        <w:rPr>
          <w:rFonts w:ascii="Calibri" w:hAnsi="Calibri" w:cs="Calibri"/>
          <w:b/>
          <w:bCs/>
          <w:sz w:val="22"/>
          <w:szCs w:val="22"/>
        </w:rPr>
      </w:pPr>
    </w:p>
    <w:tbl>
      <w:tblPr>
        <w:tblStyle w:val="30"/>
        <w:tblW w:w="10434" w:type="dxa"/>
        <w:tblInd w:w="0" w:type="dxa"/>
        <w:tblLayout w:type="fixed"/>
        <w:tblCellMar>
          <w:top w:w="0" w:type="dxa"/>
          <w:left w:w="10" w:type="dxa"/>
          <w:bottom w:w="0" w:type="dxa"/>
          <w:right w:w="10" w:type="dxa"/>
        </w:tblCellMar>
      </w:tblPr>
      <w:tblGrid>
        <w:gridCol w:w="5070"/>
        <w:gridCol w:w="5364"/>
      </w:tblGrid>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AccountNo</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Customer ID of the Customer.</w:t>
            </w:r>
          </w:p>
        </w:tc>
      </w:tr>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 xml:space="preserve">Messages </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List of messages in a comma separated string with details of failure message of a vehicle.</w:t>
            </w:r>
          </w:p>
        </w:tc>
      </w:tr>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IsSuccess</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True , if the request is valid and processed successfully,</w:t>
            </w:r>
          </w:p>
          <w:p>
            <w:pPr>
              <w:jc w:val="both"/>
              <w:rPr>
                <w:rFonts w:ascii="Calibri" w:hAnsi="Calibri" w:cs="Calibri"/>
                <w:sz w:val="22"/>
                <w:szCs w:val="22"/>
              </w:rPr>
            </w:pPr>
            <w:r>
              <w:rPr>
                <w:rFonts w:ascii="Calibri" w:hAnsi="Calibri" w:eastAsia="Times New Roman" w:cs="Calibri"/>
                <w:sz w:val="22"/>
                <w:szCs w:val="22"/>
              </w:rPr>
              <w:t>False in case the request is not valid.</w:t>
            </w:r>
          </w:p>
        </w:tc>
      </w:tr>
    </w:tbl>
    <w:p>
      <w:pPr>
        <w:rPr>
          <w:rFonts w:ascii="Calibri" w:hAnsi="Calibri" w:cs="Calibri"/>
          <w:b/>
          <w:bCs/>
          <w:sz w:val="22"/>
          <w:szCs w:val="22"/>
        </w:rPr>
      </w:pPr>
    </w:p>
    <w:p>
      <w:pPr>
        <w:rPr>
          <w:rFonts w:ascii="Calibri" w:hAnsi="Calibri" w:cs="Calibri"/>
          <w:b/>
          <w:bCs/>
          <w:sz w:val="22"/>
          <w:szCs w:val="22"/>
        </w:rPr>
      </w:pPr>
    </w:p>
    <w:p>
      <w:pPr>
        <w:rPr>
          <w:rFonts w:ascii="Calibri" w:hAnsi="Calibri" w:cs="Calibri"/>
          <w:b/>
          <w:bCs/>
          <w:sz w:val="22"/>
          <w:szCs w:val="22"/>
        </w:rPr>
      </w:pPr>
    </w:p>
    <w:p>
      <w:pPr>
        <w:pStyle w:val="2"/>
        <w:numPr>
          <w:ilvl w:val="2"/>
          <w:numId w:val="5"/>
        </w:numPr>
        <w:tabs>
          <w:tab w:val="left" w:pos="0"/>
        </w:tabs>
        <w:rPr>
          <w:rStyle w:val="68"/>
          <w:rFonts w:eastAsia="SimSun"/>
          <w:b w:val="0"/>
          <w:sz w:val="24"/>
          <w:szCs w:val="24"/>
        </w:rPr>
      </w:pPr>
      <w:bookmarkStart w:id="200" w:name="_Toc524110484"/>
      <w:bookmarkStart w:id="201" w:name="_Toc16939"/>
      <w:r>
        <w:rPr>
          <w:rStyle w:val="68"/>
          <w:rFonts w:eastAsia="SimSun"/>
          <w:b w:val="0"/>
          <w:sz w:val="24"/>
          <w:szCs w:val="24"/>
        </w:rPr>
        <w:t>Request JSON-Add on Tag Account Creation</w:t>
      </w:r>
      <w:bookmarkEnd w:id="200"/>
      <w:bookmarkEnd w:id="201"/>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r>
        <w:rPr>
          <w:rFonts w:ascii="Calibri" w:hAnsi="Calibri" w:cs="Calibri"/>
          <w:b/>
          <w:bCs/>
          <w:sz w:val="22"/>
          <w:szCs w:val="22"/>
        </w:rPr>
        <w:br w:type="textWrapping"/>
      </w:r>
      <w:r>
        <w:rPr>
          <w:rFonts w:ascii="Calibri" w:hAnsi="Calibri" w:cs="Calibri"/>
          <w:b/>
          <w:bCs/>
          <w:sz w:val="22"/>
          <w:szCs w:val="22"/>
        </w:rPr>
        <w:t>    "AccountNo": 10003307,</w:t>
      </w:r>
      <w:r>
        <w:rPr>
          <w:rFonts w:ascii="Calibri" w:hAnsi="Calibri" w:cs="Calibri"/>
          <w:b/>
          <w:bCs/>
          <w:sz w:val="22"/>
          <w:szCs w:val="22"/>
        </w:rPr>
        <w:br w:type="textWrapping"/>
      </w:r>
      <w:r>
        <w:rPr>
          <w:rFonts w:ascii="Calibri" w:hAnsi="Calibri" w:cs="Calibri"/>
          <w:b/>
          <w:bCs/>
          <w:sz w:val="22"/>
          <w:szCs w:val="22"/>
        </w:rPr>
        <w:t>    "RetailerId": 10013077,</w:t>
      </w:r>
      <w:r>
        <w:rPr>
          <w:rFonts w:ascii="Calibri" w:hAnsi="Calibri" w:cs="Calibri"/>
          <w:b/>
          <w:bCs/>
          <w:sz w:val="22"/>
          <w:szCs w:val="22"/>
        </w:rPr>
        <w:br w:type="textWrapping"/>
      </w:r>
      <w:r>
        <w:rPr>
          <w:rFonts w:ascii="Calibri" w:hAnsi="Calibri" w:cs="Calibri"/>
          <w:b/>
          <w:bCs/>
          <w:sz w:val="22"/>
          <w:szCs w:val="22"/>
        </w:rPr>
        <w:t>    "VehicleDetails": [</w:t>
      </w:r>
      <w:r>
        <w:rPr>
          <w:rFonts w:ascii="Calibri" w:hAnsi="Calibri" w:cs="Calibri"/>
          <w:b/>
          <w:bCs/>
          <w:sz w:val="22"/>
          <w:szCs w:val="22"/>
        </w:rPr>
        <w:br w:type="textWrapping"/>
      </w:r>
      <w:r>
        <w:rPr>
          <w:rFonts w:ascii="Calibri" w:hAnsi="Calibri" w:cs="Calibri"/>
          <w:b/>
          <w:bCs/>
          <w:sz w:val="22"/>
          <w:szCs w:val="22"/>
        </w:rPr>
        <w:t>        {</w:t>
      </w:r>
      <w:r>
        <w:rPr>
          <w:rFonts w:ascii="Calibri" w:hAnsi="Calibri" w:cs="Calibri"/>
          <w:b/>
          <w:bCs/>
          <w:sz w:val="22"/>
          <w:szCs w:val="22"/>
        </w:rPr>
        <w:br w:type="textWrapping"/>
      </w:r>
      <w:r>
        <w:rPr>
          <w:rFonts w:ascii="Calibri" w:hAnsi="Calibri" w:cs="Calibri"/>
          <w:b/>
          <w:bCs/>
          <w:sz w:val="22"/>
          <w:szCs w:val="22"/>
        </w:rPr>
        <w:t>            "VehicleNumber": "TS09TS1118",</w:t>
      </w:r>
      <w:r>
        <w:rPr>
          <w:rFonts w:ascii="Calibri" w:hAnsi="Calibri" w:cs="Calibri"/>
          <w:b/>
          <w:bCs/>
          <w:sz w:val="22"/>
          <w:szCs w:val="22"/>
        </w:rPr>
        <w:br w:type="textWrapping"/>
      </w:r>
      <w:r>
        <w:rPr>
          <w:rFonts w:ascii="Calibri" w:hAnsi="Calibri" w:cs="Calibri"/>
          <w:b/>
          <w:bCs/>
          <w:sz w:val="22"/>
          <w:szCs w:val="22"/>
        </w:rPr>
        <w:t>            "VehicleClass": "Car/Jeep/Van",</w:t>
      </w:r>
      <w:r>
        <w:rPr>
          <w:rFonts w:ascii="Calibri" w:hAnsi="Calibri" w:cs="Calibri"/>
          <w:b/>
          <w:bCs/>
          <w:sz w:val="22"/>
          <w:szCs w:val="22"/>
        </w:rPr>
        <w:br w:type="textWrapping"/>
      </w:r>
      <w:r>
        <w:rPr>
          <w:rFonts w:ascii="Calibri" w:hAnsi="Calibri" w:cs="Calibri"/>
          <w:b/>
          <w:bCs/>
          <w:sz w:val="22"/>
          <w:szCs w:val="22"/>
        </w:rPr>
        <w:t>            "VehicleMake": "Acura",</w:t>
      </w:r>
      <w:r>
        <w:rPr>
          <w:rFonts w:ascii="Calibri" w:hAnsi="Calibri" w:cs="Calibri"/>
          <w:b/>
          <w:bCs/>
          <w:sz w:val="22"/>
          <w:szCs w:val="22"/>
        </w:rPr>
        <w:br w:type="textWrapping"/>
      </w:r>
      <w:r>
        <w:rPr>
          <w:rFonts w:ascii="Calibri" w:hAnsi="Calibri" w:cs="Calibri"/>
          <w:b/>
          <w:bCs/>
          <w:sz w:val="22"/>
          <w:szCs w:val="22"/>
        </w:rPr>
        <w:t>            "VehicleModel": "SEDAN",</w:t>
      </w:r>
      <w:r>
        <w:rPr>
          <w:rFonts w:ascii="Calibri" w:hAnsi="Calibri" w:cs="Calibri"/>
          <w:b/>
          <w:bCs/>
          <w:sz w:val="22"/>
          <w:szCs w:val="22"/>
        </w:rPr>
        <w:br w:type="textWrapping"/>
      </w:r>
      <w:r>
        <w:rPr>
          <w:rFonts w:ascii="Calibri" w:hAnsi="Calibri" w:cs="Calibri"/>
          <w:b/>
          <w:bCs/>
          <w:sz w:val="22"/>
          <w:szCs w:val="22"/>
        </w:rPr>
        <w:t>            "VehicleColor": "Red",</w:t>
      </w:r>
      <w:r>
        <w:rPr>
          <w:rFonts w:ascii="Calibri" w:hAnsi="Calibri" w:cs="Calibri"/>
          <w:b/>
          <w:bCs/>
          <w:sz w:val="22"/>
          <w:szCs w:val="22"/>
        </w:rPr>
        <w:br w:type="textWrapping"/>
      </w:r>
      <w:r>
        <w:rPr>
          <w:rFonts w:ascii="Calibri" w:hAnsi="Calibri" w:cs="Calibri"/>
          <w:b/>
          <w:bCs/>
          <w:sz w:val="22"/>
          <w:szCs w:val="22"/>
        </w:rPr>
        <w:t>            "VehicleYear": "2017",</w:t>
      </w:r>
      <w:r>
        <w:rPr>
          <w:rFonts w:ascii="Calibri" w:hAnsi="Calibri" w:cs="Calibri"/>
          <w:b/>
          <w:bCs/>
          <w:sz w:val="22"/>
          <w:szCs w:val="22"/>
        </w:rPr>
        <w:br w:type="textWrapping"/>
      </w:r>
      <w:r>
        <w:rPr>
          <w:rFonts w:ascii="Calibri" w:hAnsi="Calibri" w:cs="Calibri"/>
          <w:b/>
          <w:bCs/>
          <w:sz w:val="22"/>
          <w:szCs w:val="22"/>
        </w:rPr>
        <w:t>            "VehicleState": "Andhra Pradesh",</w:t>
      </w:r>
      <w:r>
        <w:rPr>
          <w:rFonts w:ascii="Calibri" w:hAnsi="Calibri" w:cs="Calibri"/>
          <w:b/>
          <w:bCs/>
          <w:sz w:val="22"/>
          <w:szCs w:val="22"/>
        </w:rPr>
        <w:br w:type="textWrapping"/>
      </w:r>
      <w:r>
        <w:rPr>
          <w:rFonts w:ascii="Calibri" w:hAnsi="Calibri" w:cs="Calibri"/>
          <w:b/>
          <w:bCs/>
          <w:sz w:val="22"/>
          <w:szCs w:val="22"/>
        </w:rPr>
        <w:t xml:space="preserve">            "EmailAddress": </w:t>
      </w:r>
      <w:r>
        <w:fldChar w:fldCharType="begin"/>
      </w:r>
      <w:r>
        <w:instrText xml:space="preserve"> HYPERLINK "mailto:abc@gmail.com" </w:instrText>
      </w:r>
      <w:r>
        <w:fldChar w:fldCharType="separate"/>
      </w:r>
      <w:r>
        <w:rPr>
          <w:rFonts w:ascii="Calibri" w:hAnsi="Calibri" w:cs="Calibri"/>
          <w:b/>
          <w:bCs/>
          <w:sz w:val="22"/>
          <w:szCs w:val="22"/>
        </w:rPr>
        <w:t>"abc@gmail.com"</w:t>
      </w:r>
      <w:r>
        <w:rPr>
          <w:rFonts w:ascii="Calibri" w:hAnsi="Calibri" w:cs="Calibri"/>
          <w:b/>
          <w:bCs/>
          <w:sz w:val="22"/>
          <w:szCs w:val="22"/>
        </w:rPr>
        <w:fldChar w:fldCharType="end"/>
      </w:r>
      <w:r>
        <w:rPr>
          <w:rFonts w:ascii="Calibri" w:hAnsi="Calibri" w:cs="Calibri"/>
          <w:b/>
          <w:bCs/>
          <w:sz w:val="22"/>
          <w:szCs w:val="22"/>
        </w:rPr>
        <w:t>,</w:t>
      </w:r>
      <w:r>
        <w:rPr>
          <w:rFonts w:ascii="Calibri" w:hAnsi="Calibri" w:cs="Calibri"/>
          <w:b/>
          <w:bCs/>
          <w:sz w:val="22"/>
          <w:szCs w:val="22"/>
        </w:rPr>
        <w:br w:type="textWrapping"/>
      </w:r>
      <w:r>
        <w:rPr>
          <w:rFonts w:ascii="Calibri" w:hAnsi="Calibri" w:cs="Calibri"/>
          <w:b/>
          <w:bCs/>
          <w:sz w:val="22"/>
          <w:szCs w:val="22"/>
        </w:rPr>
        <w:t>            "MobileNumber": "9848778899",</w:t>
      </w:r>
      <w:r>
        <w:rPr>
          <w:rFonts w:ascii="Calibri" w:hAnsi="Calibri" w:cs="Calibri"/>
          <w:b/>
          <w:bCs/>
          <w:sz w:val="22"/>
          <w:szCs w:val="22"/>
        </w:rPr>
        <w:br w:type="textWrapping"/>
      </w:r>
      <w:r>
        <w:rPr>
          <w:rFonts w:ascii="Calibri" w:hAnsi="Calibri" w:cs="Calibri"/>
          <w:b/>
          <w:bCs/>
          <w:sz w:val="22"/>
          <w:szCs w:val="22"/>
        </w:rPr>
        <w:t>            "VehicleType": "OWNED",</w:t>
      </w:r>
      <w:r>
        <w:rPr>
          <w:rFonts w:ascii="Calibri" w:hAnsi="Calibri" w:cs="Calibri"/>
          <w:b/>
          <w:bCs/>
          <w:sz w:val="22"/>
          <w:szCs w:val="22"/>
        </w:rPr>
        <w:br w:type="textWrapping"/>
      </w:r>
      <w:r>
        <w:rPr>
          <w:rFonts w:ascii="Calibri" w:hAnsi="Calibri" w:cs="Calibri"/>
          <w:b/>
          <w:bCs/>
          <w:sz w:val="22"/>
          <w:szCs w:val="22"/>
        </w:rPr>
        <w:t>            "FirstName": null,</w:t>
      </w:r>
      <w:r>
        <w:rPr>
          <w:rFonts w:ascii="Calibri" w:hAnsi="Calibri" w:cs="Calibri"/>
          <w:b/>
          <w:bCs/>
          <w:sz w:val="22"/>
          <w:szCs w:val="22"/>
        </w:rPr>
        <w:br w:type="textWrapping"/>
      </w:r>
      <w:r>
        <w:rPr>
          <w:rFonts w:ascii="Calibri" w:hAnsi="Calibri" w:cs="Calibri"/>
          <w:b/>
          <w:bCs/>
          <w:sz w:val="22"/>
          <w:szCs w:val="22"/>
        </w:rPr>
        <w:t>            "MiddleName": null,</w:t>
      </w:r>
      <w:r>
        <w:rPr>
          <w:rFonts w:ascii="Calibri" w:hAnsi="Calibri" w:cs="Calibri"/>
          <w:b/>
          <w:bCs/>
          <w:sz w:val="22"/>
          <w:szCs w:val="22"/>
        </w:rPr>
        <w:br w:type="textWrapping"/>
      </w:r>
      <w:r>
        <w:rPr>
          <w:rFonts w:ascii="Calibri" w:hAnsi="Calibri" w:cs="Calibri"/>
          <w:b/>
          <w:bCs/>
          <w:sz w:val="22"/>
          <w:szCs w:val="22"/>
        </w:rPr>
        <w:t>            "LastName": null,</w:t>
      </w:r>
      <w:r>
        <w:rPr>
          <w:rFonts w:ascii="Calibri" w:hAnsi="Calibri" w:cs="Calibri"/>
          <w:b/>
          <w:bCs/>
          <w:sz w:val="22"/>
          <w:szCs w:val="22"/>
        </w:rPr>
        <w:br w:type="textWrapping"/>
      </w:r>
      <w:r>
        <w:rPr>
          <w:rFonts w:ascii="Calibri" w:hAnsi="Calibri" w:cs="Calibri"/>
          <w:b/>
          <w:bCs/>
          <w:sz w:val="22"/>
          <w:szCs w:val="22"/>
        </w:rPr>
        <w:t>            "Gender": "",</w:t>
      </w:r>
      <w:r>
        <w:rPr>
          <w:rFonts w:ascii="Calibri" w:hAnsi="Calibri" w:cs="Calibri"/>
          <w:b/>
          <w:bCs/>
          <w:sz w:val="22"/>
          <w:szCs w:val="22"/>
        </w:rPr>
        <w:br w:type="textWrapping"/>
      </w:r>
      <w:r>
        <w:rPr>
          <w:rFonts w:ascii="Calibri" w:hAnsi="Calibri" w:cs="Calibri"/>
          <w:b/>
          <w:bCs/>
          <w:sz w:val="22"/>
          <w:szCs w:val="22"/>
        </w:rPr>
        <w:t>            "DateOfBirth": null,</w:t>
      </w:r>
      <w:r>
        <w:rPr>
          <w:rFonts w:ascii="Calibri" w:hAnsi="Calibri" w:cs="Calibri"/>
          <w:b/>
          <w:bCs/>
          <w:sz w:val="22"/>
          <w:szCs w:val="22"/>
        </w:rPr>
        <w:br w:type="textWrapping"/>
      </w:r>
      <w:r>
        <w:rPr>
          <w:rFonts w:ascii="Calibri" w:hAnsi="Calibri" w:cs="Calibri"/>
          <w:b/>
          <w:bCs/>
          <w:sz w:val="22"/>
          <w:szCs w:val="22"/>
        </w:rPr>
        <w:t>            "AddressLine1": null,</w:t>
      </w:r>
      <w:r>
        <w:rPr>
          <w:rFonts w:ascii="Calibri" w:hAnsi="Calibri" w:cs="Calibri"/>
          <w:b/>
          <w:bCs/>
          <w:sz w:val="22"/>
          <w:szCs w:val="22"/>
        </w:rPr>
        <w:br w:type="textWrapping"/>
      </w:r>
      <w:r>
        <w:rPr>
          <w:rFonts w:ascii="Calibri" w:hAnsi="Calibri" w:cs="Calibri"/>
          <w:b/>
          <w:bCs/>
          <w:sz w:val="22"/>
          <w:szCs w:val="22"/>
        </w:rPr>
        <w:t>            "AddressLine2": null,</w:t>
      </w:r>
      <w:r>
        <w:rPr>
          <w:rFonts w:ascii="Calibri" w:hAnsi="Calibri" w:cs="Calibri"/>
          <w:b/>
          <w:bCs/>
          <w:sz w:val="22"/>
          <w:szCs w:val="22"/>
        </w:rPr>
        <w:br w:type="textWrapping"/>
      </w:r>
      <w:r>
        <w:rPr>
          <w:rFonts w:ascii="Calibri" w:hAnsi="Calibri" w:cs="Calibri"/>
          <w:b/>
          <w:bCs/>
          <w:sz w:val="22"/>
          <w:szCs w:val="22"/>
        </w:rPr>
        <w:t>            "AddressLine3": null,</w:t>
      </w:r>
      <w:r>
        <w:rPr>
          <w:rFonts w:ascii="Calibri" w:hAnsi="Calibri" w:cs="Calibri"/>
          <w:b/>
          <w:bCs/>
          <w:sz w:val="22"/>
          <w:szCs w:val="22"/>
        </w:rPr>
        <w:br w:type="textWrapping"/>
      </w:r>
      <w:r>
        <w:rPr>
          <w:rFonts w:ascii="Calibri" w:hAnsi="Calibri" w:cs="Calibri"/>
          <w:b/>
          <w:bCs/>
          <w:sz w:val="22"/>
          <w:szCs w:val="22"/>
        </w:rPr>
        <w:t>            "City": null,</w:t>
      </w:r>
      <w:r>
        <w:rPr>
          <w:rFonts w:ascii="Calibri" w:hAnsi="Calibri" w:cs="Calibri"/>
          <w:b/>
          <w:bCs/>
          <w:sz w:val="22"/>
          <w:szCs w:val="22"/>
        </w:rPr>
        <w:br w:type="textWrapping"/>
      </w:r>
      <w:r>
        <w:rPr>
          <w:rFonts w:ascii="Calibri" w:hAnsi="Calibri" w:cs="Calibri"/>
          <w:b/>
          <w:bCs/>
          <w:sz w:val="22"/>
          <w:szCs w:val="22"/>
        </w:rPr>
        <w:t>            "State": null,</w:t>
      </w:r>
      <w:r>
        <w:rPr>
          <w:rFonts w:ascii="Calibri" w:hAnsi="Calibri" w:cs="Calibri"/>
          <w:b/>
          <w:bCs/>
          <w:sz w:val="22"/>
          <w:szCs w:val="22"/>
        </w:rPr>
        <w:br w:type="textWrapping"/>
      </w:r>
      <w:r>
        <w:rPr>
          <w:rFonts w:ascii="Calibri" w:hAnsi="Calibri" w:cs="Calibri"/>
          <w:b/>
          <w:bCs/>
          <w:sz w:val="22"/>
          <w:szCs w:val="22"/>
        </w:rPr>
        <w:t>            "PinCode": null,</w:t>
      </w:r>
      <w:r>
        <w:rPr>
          <w:rFonts w:ascii="Calibri" w:hAnsi="Calibri" w:cs="Calibri"/>
          <w:b/>
          <w:bCs/>
          <w:sz w:val="22"/>
          <w:szCs w:val="22"/>
        </w:rPr>
        <w:br w:type="textWrapping"/>
      </w:r>
      <w:r>
        <w:rPr>
          <w:rFonts w:ascii="Calibri" w:hAnsi="Calibri" w:cs="Calibri"/>
          <w:b/>
          <w:bCs/>
          <w:sz w:val="22"/>
          <w:szCs w:val="22"/>
        </w:rPr>
        <w:t>            "OwnerEmailAddress": null,</w:t>
      </w:r>
      <w:r>
        <w:rPr>
          <w:rFonts w:ascii="Calibri" w:hAnsi="Calibri" w:cs="Calibri"/>
          <w:b/>
          <w:bCs/>
          <w:sz w:val="22"/>
          <w:szCs w:val="22"/>
        </w:rPr>
        <w:br w:type="textWrapping"/>
      </w:r>
      <w:r>
        <w:rPr>
          <w:rFonts w:ascii="Calibri" w:hAnsi="Calibri" w:cs="Calibri"/>
          <w:b/>
          <w:bCs/>
          <w:sz w:val="22"/>
          <w:szCs w:val="22"/>
        </w:rPr>
        <w:t>            "OwnerMobileNO": null,</w:t>
      </w:r>
      <w:r>
        <w:rPr>
          <w:rFonts w:ascii="Calibri" w:hAnsi="Calibri" w:cs="Calibri"/>
          <w:b/>
          <w:bCs/>
          <w:sz w:val="22"/>
          <w:szCs w:val="22"/>
        </w:rPr>
        <w:br w:type="textWrapping"/>
      </w:r>
      <w:r>
        <w:rPr>
          <w:rFonts w:ascii="Calibri" w:hAnsi="Calibri" w:cs="Calibri"/>
          <w:b/>
          <w:bCs/>
          <w:sz w:val="22"/>
          <w:szCs w:val="22"/>
        </w:rPr>
        <w:t>            "IDProofType": "Aadhaar Card",</w:t>
      </w:r>
      <w:r>
        <w:rPr>
          <w:rFonts w:ascii="Calibri" w:hAnsi="Calibri" w:cs="Calibri"/>
          <w:b/>
          <w:bCs/>
          <w:sz w:val="22"/>
          <w:szCs w:val="22"/>
        </w:rPr>
        <w:br w:type="textWrapping"/>
      </w:r>
      <w:r>
        <w:rPr>
          <w:rFonts w:ascii="Calibri" w:hAnsi="Calibri" w:cs="Calibri"/>
          <w:b/>
          <w:bCs/>
          <w:sz w:val="22"/>
          <w:szCs w:val="22"/>
        </w:rPr>
        <w:t>            "IDProofNo": "123456",</w:t>
      </w:r>
      <w:r>
        <w:rPr>
          <w:rFonts w:ascii="Calibri" w:hAnsi="Calibri" w:cs="Calibri"/>
          <w:b/>
          <w:bCs/>
          <w:sz w:val="22"/>
          <w:szCs w:val="22"/>
        </w:rPr>
        <w:br w:type="textWrapping"/>
      </w:r>
      <w:r>
        <w:rPr>
          <w:rFonts w:ascii="Calibri" w:hAnsi="Calibri" w:cs="Calibri"/>
          <w:b/>
          <w:bCs/>
          <w:sz w:val="22"/>
          <w:szCs w:val="22"/>
        </w:rPr>
        <w:t>            "AddressProofType": "Driving Licence",</w:t>
      </w:r>
      <w:r>
        <w:rPr>
          <w:rFonts w:ascii="Calibri" w:hAnsi="Calibri" w:cs="Calibri"/>
          <w:b/>
          <w:bCs/>
          <w:sz w:val="22"/>
          <w:szCs w:val="22"/>
        </w:rPr>
        <w:br w:type="textWrapping"/>
      </w:r>
      <w:r>
        <w:rPr>
          <w:rFonts w:ascii="Calibri" w:hAnsi="Calibri" w:cs="Calibri"/>
          <w:b/>
          <w:bCs/>
          <w:sz w:val="22"/>
          <w:szCs w:val="22"/>
        </w:rPr>
        <w:t>            "VehicleFundedBySelf": true,</w:t>
      </w:r>
      <w:r>
        <w:rPr>
          <w:rFonts w:ascii="Calibri" w:hAnsi="Calibri" w:cs="Calibri"/>
          <w:b/>
          <w:bCs/>
          <w:sz w:val="22"/>
          <w:szCs w:val="22"/>
        </w:rPr>
        <w:br w:type="textWrapping"/>
      </w:r>
      <w:r>
        <w:rPr>
          <w:rFonts w:ascii="Calibri" w:hAnsi="Calibri" w:cs="Calibri"/>
          <w:b/>
          <w:bCs/>
          <w:sz w:val="22"/>
          <w:szCs w:val="22"/>
        </w:rPr>
        <w:t>            "FundedBy": null</w:t>
      </w:r>
      <w:r>
        <w:rPr>
          <w:rFonts w:ascii="Calibri" w:hAnsi="Calibri" w:cs="Calibri"/>
          <w:b/>
          <w:bCs/>
          <w:sz w:val="22"/>
          <w:szCs w:val="22"/>
        </w:rPr>
        <w:br w:type="textWrapping"/>
      </w:r>
      <w:r>
        <w:rPr>
          <w:rFonts w:ascii="Calibri" w:hAnsi="Calibri" w:cs="Calibri"/>
          <w:b/>
          <w:bCs/>
          <w:sz w:val="22"/>
          <w:szCs w:val="22"/>
        </w:rPr>
        <w:t>        }</w:t>
      </w:r>
      <w:r>
        <w:rPr>
          <w:rFonts w:ascii="Calibri" w:hAnsi="Calibri" w:cs="Calibri"/>
          <w:b/>
          <w:bCs/>
          <w:sz w:val="22"/>
          <w:szCs w:val="22"/>
        </w:rPr>
        <w:br w:type="textWrapping"/>
      </w:r>
      <w:r>
        <w:rPr>
          <w:rFonts w:ascii="Calibri" w:hAnsi="Calibri" w:cs="Calibri"/>
          <w:b/>
          <w:bCs/>
          <w:sz w:val="22"/>
          <w:szCs w:val="22"/>
        </w:rPr>
        <w:t>    ]</w:t>
      </w:r>
      <w:r>
        <w:rPr>
          <w:rFonts w:ascii="Calibri" w:hAnsi="Calibri" w:cs="Calibri"/>
          <w:b/>
          <w:bCs/>
          <w:sz w:val="22"/>
          <w:szCs w:val="22"/>
        </w:rPr>
        <w:br w:type="textWrapping"/>
      </w:r>
      <w:r>
        <w:rPr>
          <w:rFonts w:ascii="Calibri" w:hAnsi="Calibri" w:cs="Calibri"/>
          <w:b/>
          <w:bCs/>
          <w:sz w:val="22"/>
          <w:szCs w:val="22"/>
        </w:rPr>
        <w:t>}</w:t>
      </w:r>
      <w:r>
        <w:rPr>
          <w:rFonts w:eastAsia="Times New Roman"/>
          <w:color w:val="1F497D"/>
          <w:sz w:val="20"/>
          <w:szCs w:val="20"/>
        </w:rPr>
        <w:br w:type="textWrapping"/>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p>
    <w:p>
      <w:pPr>
        <w:pStyle w:val="2"/>
        <w:numPr>
          <w:ilvl w:val="2"/>
          <w:numId w:val="5"/>
        </w:numPr>
        <w:tabs>
          <w:tab w:val="left" w:pos="0"/>
        </w:tabs>
        <w:rPr>
          <w:rStyle w:val="68"/>
          <w:rFonts w:eastAsia="SimSun"/>
          <w:b w:val="0"/>
          <w:sz w:val="24"/>
          <w:szCs w:val="24"/>
        </w:rPr>
      </w:pPr>
      <w:bookmarkStart w:id="202" w:name="_Toc524110485"/>
      <w:bookmarkStart w:id="203" w:name="_Toc23296"/>
      <w:r>
        <w:rPr>
          <w:rStyle w:val="68"/>
          <w:rFonts w:eastAsia="SimSun"/>
          <w:b w:val="0"/>
          <w:sz w:val="24"/>
          <w:szCs w:val="24"/>
        </w:rPr>
        <w:t>Response JSON</w:t>
      </w:r>
      <w:bookmarkEnd w:id="202"/>
      <w:bookmarkEnd w:id="203"/>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w:t>
      </w:r>
      <w:r>
        <w:rPr>
          <w:rFonts w:ascii="Calibri" w:hAnsi="Calibri" w:cs="Calibri"/>
          <w:b/>
          <w:bCs/>
          <w:sz w:val="22"/>
          <w:szCs w:val="22"/>
        </w:rPr>
        <w:br w:type="textWrapping"/>
      </w:r>
      <w:r>
        <w:rPr>
          <w:rFonts w:ascii="Calibri" w:hAnsi="Calibri" w:cs="Calibri"/>
          <w:b/>
          <w:bCs/>
          <w:sz w:val="22"/>
          <w:szCs w:val="22"/>
        </w:rPr>
        <w:t>    "IsSuccess": true,</w:t>
      </w:r>
      <w:r>
        <w:rPr>
          <w:rFonts w:ascii="Calibri" w:hAnsi="Calibri" w:cs="Calibri"/>
          <w:b/>
          <w:bCs/>
          <w:sz w:val="22"/>
          <w:szCs w:val="22"/>
        </w:rPr>
        <w:br w:type="textWrapping"/>
      </w:r>
      <w:r>
        <w:rPr>
          <w:rFonts w:ascii="Calibri" w:hAnsi="Calibri" w:cs="Calibri"/>
          <w:b/>
          <w:bCs/>
          <w:sz w:val="22"/>
          <w:szCs w:val="22"/>
        </w:rPr>
        <w:t>    "AccountNo": 10003307,</w:t>
      </w:r>
      <w:r>
        <w:rPr>
          <w:rFonts w:ascii="Calibri" w:hAnsi="Calibri" w:cs="Calibri"/>
          <w:b/>
          <w:bCs/>
          <w:sz w:val="22"/>
          <w:szCs w:val="22"/>
        </w:rPr>
        <w:br w:type="textWrapping"/>
      </w:r>
      <w:r>
        <w:rPr>
          <w:rFonts w:ascii="Calibri" w:hAnsi="Calibri" w:cs="Calibri"/>
          <w:b/>
          <w:bCs/>
          <w:sz w:val="22"/>
          <w:szCs w:val="22"/>
        </w:rPr>
        <w:t>    "Messages": null</w:t>
      </w:r>
      <w:r>
        <w:rPr>
          <w:rFonts w:eastAsia="Times New Roman"/>
          <w:color w:val="1F497D"/>
          <w:sz w:val="20"/>
          <w:szCs w:val="20"/>
        </w:rPr>
        <w:br w:type="textWrapping"/>
      </w:r>
    </w:p>
    <w:p>
      <w:pPr>
        <w:pBdr>
          <w:top w:val="single" w:color="000000" w:sz="4" w:space="0"/>
          <w:left w:val="single" w:color="000000" w:sz="4" w:space="0"/>
          <w:bottom w:val="single" w:color="000000" w:sz="4" w:space="0"/>
          <w:right w:val="single" w:color="000000" w:sz="4" w:space="0"/>
        </w:pBdr>
        <w:rPr>
          <w:rFonts w:ascii="Calibri" w:hAnsi="Calibri" w:cs="Calibri"/>
          <w:sz w:val="22"/>
          <w:szCs w:val="22"/>
        </w:rPr>
      </w:pPr>
      <w:r>
        <w:rPr>
          <w:rFonts w:ascii="Calibri" w:hAnsi="Calibri" w:cs="Calibri"/>
          <w:b/>
          <w:bCs/>
          <w:sz w:val="22"/>
          <w:szCs w:val="22"/>
        </w:rPr>
        <w:t>}</w:t>
      </w:r>
    </w:p>
    <w:p>
      <w:pPr>
        <w:tabs>
          <w:tab w:val="left" w:pos="947"/>
        </w:tabs>
        <w:ind w:left="416"/>
        <w:rPr>
          <w:rFonts w:ascii="Calibri" w:hAnsi="Calibri" w:cs="Calibri"/>
          <w:sz w:val="22"/>
          <w:szCs w:val="22"/>
        </w:rPr>
      </w:pPr>
    </w:p>
    <w:p>
      <w:pPr>
        <w:pStyle w:val="2"/>
        <w:numPr>
          <w:ilvl w:val="1"/>
          <w:numId w:val="5"/>
        </w:numPr>
        <w:tabs>
          <w:tab w:val="left" w:pos="0"/>
        </w:tabs>
        <w:rPr>
          <w:rStyle w:val="68"/>
          <w:rFonts w:eastAsia="SimSun"/>
          <w:b w:val="0"/>
          <w:sz w:val="24"/>
          <w:szCs w:val="24"/>
        </w:rPr>
      </w:pPr>
      <w:bookmarkStart w:id="204" w:name="_Toc524110486"/>
      <w:bookmarkStart w:id="205" w:name="_Toc7192"/>
      <w:r>
        <w:rPr>
          <w:rStyle w:val="68"/>
          <w:rFonts w:eastAsia="SimSun"/>
          <w:b w:val="0"/>
          <w:sz w:val="24"/>
          <w:szCs w:val="24"/>
        </w:rPr>
        <w:t>RETAILER-AssignTag</w:t>
      </w:r>
      <w:bookmarkEnd w:id="204"/>
      <w:bookmarkEnd w:id="205"/>
    </w:p>
    <w:p>
      <w:pPr>
        <w:pStyle w:val="2"/>
        <w:numPr>
          <w:ilvl w:val="2"/>
          <w:numId w:val="5"/>
        </w:numPr>
        <w:tabs>
          <w:tab w:val="left" w:pos="0"/>
        </w:tabs>
        <w:rPr>
          <w:rStyle w:val="68"/>
          <w:rFonts w:eastAsia="SimSun"/>
          <w:b w:val="0"/>
          <w:sz w:val="24"/>
          <w:szCs w:val="24"/>
        </w:rPr>
      </w:pPr>
      <w:bookmarkStart w:id="206" w:name="_Toc524110487"/>
      <w:bookmarkStart w:id="207" w:name="_Toc5627"/>
      <w:r>
        <w:rPr>
          <w:rStyle w:val="68"/>
          <w:rFonts w:eastAsia="SimSun"/>
          <w:b w:val="0"/>
          <w:sz w:val="24"/>
          <w:szCs w:val="24"/>
        </w:rPr>
        <w:t>API: AssignTag</w:t>
      </w:r>
      <w:bookmarkEnd w:id="206"/>
      <w:bookmarkEnd w:id="207"/>
    </w:p>
    <w:p>
      <w:pPr>
        <w:ind w:left="20"/>
        <w:rPr>
          <w:rFonts w:ascii="Calibri" w:hAnsi="Calibri" w:cs="Calibri"/>
          <w:sz w:val="22"/>
          <w:szCs w:val="22"/>
        </w:rPr>
      </w:pPr>
      <w:r>
        <w:rPr>
          <w:rFonts w:ascii="Calibri" w:hAnsi="Calibri" w:cs="Calibri"/>
          <w:b/>
          <w:bCs/>
          <w:sz w:val="22"/>
          <w:szCs w:val="22"/>
        </w:rPr>
        <w:t xml:space="preserve">Description: </w:t>
      </w:r>
      <w:r>
        <w:rPr>
          <w:rFonts w:ascii="Calibri" w:hAnsi="Calibri" w:cs="Calibri"/>
          <w:sz w:val="22"/>
          <w:szCs w:val="22"/>
        </w:rPr>
        <w:t>This API can be used by Regular Sub Agents (or Corporate Customers with RetailerId )  to assign Tag for those vehicles which are in Active State. This API accepts Tag Serial number and License Plate number as input along with RetailerId. The Tag should belong to the RetailerId .This API follows the existing Business and Validation rules to that of POS Portal Tag Assignment Process. Tag Assignment can be requested for multiple vehicles with a respective Tag Serial Number for each class.</w:t>
      </w:r>
    </w:p>
    <w:p>
      <w:pPr>
        <w:ind w:left="20"/>
        <w:rPr>
          <w:rFonts w:ascii="Calibri" w:hAnsi="Calibri" w:cs="Calibri"/>
          <w:b/>
          <w:bCs/>
          <w:sz w:val="22"/>
          <w:szCs w:val="22"/>
        </w:rPr>
      </w:pPr>
      <w:r>
        <w:rPr>
          <w:rFonts w:ascii="Calibri" w:hAnsi="Calibri" w:cs="Calibri"/>
          <w:b/>
          <w:bCs/>
          <w:sz w:val="22"/>
          <w:szCs w:val="22"/>
        </w:rPr>
        <w:t>The API Checks the following Business Rules</w:t>
      </w:r>
    </w:p>
    <w:p>
      <w:pPr>
        <w:numPr>
          <w:ilvl w:val="0"/>
          <w:numId w:val="8"/>
        </w:numPr>
        <w:rPr>
          <w:rFonts w:ascii="Calibri" w:hAnsi="Calibri" w:cs="Calibri"/>
          <w:sz w:val="22"/>
          <w:szCs w:val="22"/>
        </w:rPr>
      </w:pPr>
      <w:r>
        <w:rPr>
          <w:rFonts w:ascii="Calibri" w:hAnsi="Calibri" w:cs="Calibri"/>
          <w:bCs/>
          <w:sz w:val="22"/>
          <w:szCs w:val="22"/>
        </w:rPr>
        <w:t>Is the RetailerId Specified in the request is Valid Regular Sub Agent and exist in the CCH system.</w:t>
      </w:r>
    </w:p>
    <w:p>
      <w:pPr>
        <w:numPr>
          <w:ilvl w:val="0"/>
          <w:numId w:val="8"/>
        </w:numPr>
        <w:rPr>
          <w:rFonts w:ascii="Calibri" w:hAnsi="Calibri" w:cs="Calibri"/>
          <w:sz w:val="22"/>
          <w:szCs w:val="22"/>
        </w:rPr>
      </w:pPr>
      <w:r>
        <w:rPr>
          <w:rFonts w:ascii="Calibri" w:hAnsi="Calibri" w:cs="Calibri"/>
          <w:sz w:val="22"/>
          <w:szCs w:val="22"/>
        </w:rPr>
        <w:t xml:space="preserve">Is the Status of each of the Vehicle Number specified in the request is </w:t>
      </w:r>
      <w:r>
        <w:rPr>
          <w:rFonts w:ascii="Calibri" w:hAnsi="Calibri" w:cs="Calibri"/>
          <w:b/>
          <w:sz w:val="22"/>
          <w:szCs w:val="22"/>
        </w:rPr>
        <w:t>Active</w:t>
      </w:r>
      <w:r>
        <w:rPr>
          <w:rFonts w:ascii="Calibri" w:hAnsi="Calibri" w:cs="Calibri"/>
          <w:sz w:val="22"/>
          <w:szCs w:val="22"/>
        </w:rPr>
        <w:t xml:space="preserve"> Status.</w:t>
      </w:r>
    </w:p>
    <w:p>
      <w:pPr>
        <w:numPr>
          <w:ilvl w:val="0"/>
          <w:numId w:val="8"/>
        </w:numPr>
        <w:rPr>
          <w:rFonts w:ascii="Calibri" w:hAnsi="Calibri" w:cs="Calibri"/>
          <w:sz w:val="22"/>
          <w:szCs w:val="22"/>
        </w:rPr>
      </w:pPr>
      <w:r>
        <w:rPr>
          <w:rFonts w:ascii="Calibri" w:hAnsi="Calibri" w:cs="Calibri"/>
          <w:sz w:val="22"/>
          <w:szCs w:val="22"/>
        </w:rPr>
        <w:t>Is The Tag Serial Number specified for each Vehicle is Valid and is available at Retailer Inventory for Tag Assignment.</w:t>
      </w:r>
    </w:p>
    <w:p>
      <w:pPr>
        <w:numPr>
          <w:ilvl w:val="0"/>
          <w:numId w:val="8"/>
        </w:numPr>
        <w:rPr>
          <w:rFonts w:ascii="Calibri" w:hAnsi="Calibri" w:cs="Calibri"/>
          <w:sz w:val="22"/>
          <w:szCs w:val="22"/>
        </w:rPr>
      </w:pPr>
      <w:r>
        <w:rPr>
          <w:rFonts w:ascii="Calibri" w:hAnsi="Calibri" w:cs="Calibri"/>
          <w:sz w:val="22"/>
          <w:szCs w:val="22"/>
        </w:rPr>
        <w:t>Is The Tag Serial Number specified for each Vehicle in request is of same vehicle class for the respective vehicle (i.e CAR\JEEP\VAN Tag cannot be assigned for Trucks).</w:t>
      </w:r>
    </w:p>
    <w:p>
      <w:pPr>
        <w:numPr>
          <w:ilvl w:val="0"/>
          <w:numId w:val="8"/>
        </w:numPr>
        <w:rPr>
          <w:rFonts w:ascii="Calibri" w:hAnsi="Calibri" w:cs="Calibri"/>
          <w:sz w:val="22"/>
          <w:szCs w:val="22"/>
        </w:rPr>
      </w:pPr>
      <w:r>
        <w:rPr>
          <w:rFonts w:ascii="Calibri" w:hAnsi="Calibri" w:cs="Calibri"/>
          <w:sz w:val="22"/>
          <w:szCs w:val="22"/>
        </w:rPr>
        <w:t>After Tag Assignment API Should register the Tag to NPCI Mapper.</w:t>
      </w:r>
    </w:p>
    <w:p>
      <w:pPr>
        <w:numPr>
          <w:ilvl w:val="0"/>
          <w:numId w:val="8"/>
        </w:numPr>
        <w:rPr>
          <w:rFonts w:ascii="Calibri" w:hAnsi="Calibri" w:cs="Calibri"/>
          <w:sz w:val="22"/>
          <w:szCs w:val="22"/>
        </w:rPr>
      </w:pPr>
      <w:r>
        <w:rPr>
          <w:rFonts w:ascii="Calibri" w:hAnsi="Calibri" w:cs="Calibri"/>
          <w:sz w:val="22"/>
          <w:szCs w:val="22"/>
        </w:rPr>
        <w:t>Should Consider Tag Fee Waiver Codes if exists.</w:t>
      </w:r>
    </w:p>
    <w:p>
      <w:pPr>
        <w:ind w:left="370" w:firstLine="0"/>
        <w:rPr>
          <w:rFonts w:ascii="Calibri" w:hAnsi="Calibri" w:cs="Calibri"/>
          <w:sz w:val="22"/>
          <w:szCs w:val="22"/>
        </w:rPr>
      </w:pPr>
    </w:p>
    <w:p>
      <w:pPr>
        <w:rPr>
          <w:rFonts w:ascii="Calibri" w:hAnsi="Calibri" w:cs="Calibri"/>
          <w:sz w:val="22"/>
          <w:szCs w:val="22"/>
        </w:rPr>
      </w:pPr>
      <w:r>
        <w:rPr>
          <w:rFonts w:ascii="Calibri" w:hAnsi="Calibri" w:cs="Calibri"/>
          <w:sz w:val="22"/>
          <w:szCs w:val="22"/>
        </w:rPr>
        <w:t xml:space="preserve">Note: In case of Multiple Vehicles, if any of the business rule fails for a vehicle specified in the request, those vehicle can be identified in the response with </w:t>
      </w:r>
      <w:r>
        <w:rPr>
          <w:rFonts w:ascii="Calibri" w:hAnsi="Calibri" w:cs="Calibri"/>
          <w:b/>
          <w:i/>
          <w:sz w:val="22"/>
          <w:szCs w:val="22"/>
        </w:rPr>
        <w:t xml:space="preserve">FailureCount </w:t>
      </w:r>
      <w:r>
        <w:rPr>
          <w:rFonts w:ascii="Calibri" w:hAnsi="Calibri" w:cs="Calibri"/>
          <w:sz w:val="22"/>
          <w:szCs w:val="22"/>
        </w:rPr>
        <w:t xml:space="preserve">and </w:t>
      </w:r>
      <w:r>
        <w:rPr>
          <w:rFonts w:ascii="Calibri" w:hAnsi="Calibri" w:cs="Calibri"/>
          <w:b/>
          <w:i/>
          <w:sz w:val="22"/>
          <w:szCs w:val="22"/>
        </w:rPr>
        <w:t xml:space="preserve">Messages </w:t>
      </w:r>
      <w:r>
        <w:rPr>
          <w:rFonts w:ascii="Calibri" w:hAnsi="Calibri" w:cs="Calibri"/>
          <w:sz w:val="22"/>
          <w:szCs w:val="22"/>
        </w:rPr>
        <w:t>property which displays the Vehicle number and its failure reason. Please refer Sample Response JSON at Section.</w:t>
      </w:r>
    </w:p>
    <w:p>
      <w:pPr>
        <w:ind w:left="20"/>
        <w:rPr>
          <w:rFonts w:ascii="Calibri" w:hAnsi="Calibri" w:cs="Calibri"/>
          <w:b/>
          <w:i/>
          <w:sz w:val="22"/>
          <w:szCs w:val="22"/>
        </w:rPr>
      </w:pPr>
      <w:r>
        <w:rPr>
          <w:rFonts w:ascii="Calibri" w:hAnsi="Calibri" w:cs="Calibri"/>
          <w:sz w:val="22"/>
          <w:szCs w:val="22"/>
        </w:rPr>
        <w:t xml:space="preserve">For Point 2, to check the status of a vehicle to proceed for Tag Assignment, the API </w:t>
      </w:r>
      <w:r>
        <w:rPr>
          <w:rFonts w:ascii="Calibri" w:hAnsi="Calibri" w:cs="Calibri"/>
          <w:b/>
          <w:i/>
          <w:sz w:val="22"/>
          <w:szCs w:val="22"/>
        </w:rPr>
        <w:t xml:space="preserve">GetVehicleStatusForAssignTag </w:t>
      </w:r>
      <w:r>
        <w:rPr>
          <w:rFonts w:ascii="Calibri" w:hAnsi="Calibri" w:cs="Calibri"/>
          <w:sz w:val="22"/>
          <w:szCs w:val="22"/>
        </w:rPr>
        <w:t>can be used.</w:t>
      </w:r>
    </w:p>
    <w:p>
      <w:pPr>
        <w:ind w:left="10"/>
        <w:rPr>
          <w:rFonts w:ascii="Calibri" w:hAnsi="Calibri" w:cs="Calibri"/>
          <w:b/>
          <w:bCs/>
          <w:sz w:val="22"/>
          <w:szCs w:val="22"/>
        </w:rPr>
      </w:pPr>
      <w:r>
        <w:rPr>
          <w:rFonts w:ascii="Calibri" w:hAnsi="Calibri" w:cs="Calibri"/>
          <w:b/>
          <w:bCs/>
          <w:sz w:val="22"/>
          <w:szCs w:val="22"/>
        </w:rPr>
        <w:t xml:space="preserve">URL: </w:t>
      </w:r>
      <w:r>
        <w:rPr>
          <w:rStyle w:val="29"/>
          <w:rFonts w:ascii="Calibri" w:hAnsi="Calibri" w:cs="Calibri"/>
          <w:bCs/>
          <w:sz w:val="22"/>
          <w:szCs w:val="22"/>
        </w:rPr>
        <w:t>https://&lt;host&gt;/Retailer/AssignTag</w:t>
      </w:r>
    </w:p>
    <w:p>
      <w:pPr>
        <w:ind w:left="20"/>
        <w:rPr>
          <w:rFonts w:ascii="Calibri" w:hAnsi="Calibri" w:cs="Calibri"/>
          <w:b/>
          <w:bCs/>
          <w:sz w:val="22"/>
          <w:szCs w:val="22"/>
        </w:rPr>
      </w:pPr>
    </w:p>
    <w:p>
      <w:pPr>
        <w:ind w:left="20"/>
        <w:rPr>
          <w:rFonts w:ascii="Calibri" w:hAnsi="Calibri" w:cs="Calibri"/>
          <w:b/>
          <w:bCs/>
          <w:sz w:val="22"/>
          <w:szCs w:val="22"/>
        </w:rPr>
      </w:pPr>
      <w:r>
        <w:rPr>
          <w:rFonts w:ascii="Calibri" w:hAnsi="Calibri" w:cs="Calibri"/>
          <w:b/>
          <w:bCs/>
          <w:sz w:val="22"/>
          <w:szCs w:val="22"/>
        </w:rPr>
        <w:t xml:space="preserve">Method Type: </w:t>
      </w:r>
      <w:r>
        <w:rPr>
          <w:rFonts w:ascii="Calibri" w:hAnsi="Calibri" w:cs="Calibri"/>
          <w:bCs/>
          <w:sz w:val="22"/>
          <w:szCs w:val="22"/>
        </w:rPr>
        <w:t>POST</w:t>
      </w:r>
    </w:p>
    <w:p>
      <w:pPr>
        <w:ind w:left="20"/>
        <w:rPr>
          <w:rFonts w:ascii="Calibri" w:hAnsi="Calibri" w:cs="Calibri"/>
          <w:b/>
          <w:bCs/>
          <w:sz w:val="22"/>
          <w:szCs w:val="22"/>
        </w:rPr>
      </w:pPr>
      <w:r>
        <w:rPr>
          <w:rFonts w:ascii="Calibri" w:hAnsi="Calibri" w:cs="Calibri"/>
          <w:b/>
          <w:bCs/>
          <w:sz w:val="22"/>
          <w:szCs w:val="22"/>
        </w:rPr>
        <w:t xml:space="preserve">Content Type: </w:t>
      </w:r>
      <w:r>
        <w:rPr>
          <w:rFonts w:ascii="Calibri" w:hAnsi="Calibri" w:cs="Calibri"/>
          <w:bCs/>
          <w:sz w:val="22"/>
          <w:szCs w:val="22"/>
        </w:rPr>
        <w:t>application/json</w:t>
      </w:r>
    </w:p>
    <w:p>
      <w:pPr>
        <w:ind w:left="0" w:firstLine="0"/>
        <w:rPr>
          <w:rFonts w:ascii="Calibri" w:hAnsi="Calibri" w:cs="Calibri"/>
          <w:b/>
          <w:bCs/>
          <w:sz w:val="22"/>
          <w:szCs w:val="22"/>
        </w:rPr>
      </w:pPr>
    </w:p>
    <w:p>
      <w:pPr>
        <w:ind w:left="0" w:firstLine="0"/>
        <w:rPr>
          <w:rFonts w:ascii="Calibri" w:hAnsi="Calibri" w:cs="Calibri"/>
          <w:bCs/>
          <w:sz w:val="22"/>
          <w:szCs w:val="22"/>
        </w:rPr>
      </w:pPr>
      <w:r>
        <w:rPr>
          <w:rFonts w:ascii="Calibri" w:hAnsi="Calibri" w:cs="Calibri"/>
          <w:b/>
          <w:bCs/>
          <w:sz w:val="22"/>
          <w:szCs w:val="22"/>
        </w:rPr>
        <w:t>Header:</w:t>
      </w:r>
    </w:p>
    <w:p>
      <w:pPr>
        <w:ind w:left="0" w:firstLine="0"/>
        <w:rPr>
          <w:rFonts w:ascii="Calibri" w:hAnsi="Calibri" w:cs="Calibri"/>
          <w:bCs/>
          <w:sz w:val="22"/>
          <w:szCs w:val="22"/>
        </w:rPr>
      </w:pPr>
      <w:r>
        <w:rPr>
          <w:rFonts w:ascii="Calibri" w:hAnsi="Calibri" w:cs="Calibri"/>
          <w:b/>
          <w:sz w:val="22"/>
          <w:szCs w:val="22"/>
        </w:rPr>
        <w:t>APIClient_ID</w:t>
      </w:r>
      <w:r>
        <w:rPr>
          <w:rFonts w:ascii="Calibri" w:hAnsi="Calibri" w:cs="Calibri"/>
          <w:bCs/>
          <w:sz w:val="22"/>
          <w:szCs w:val="22"/>
        </w:rPr>
        <w:t xml:space="preserve"> : 10014151</w:t>
      </w:r>
    </w:p>
    <w:p>
      <w:pPr>
        <w:ind w:left="0" w:firstLine="0"/>
        <w:rPr>
          <w:rStyle w:val="68"/>
          <w:rFonts w:ascii="Calibri" w:hAnsi="Calibri" w:cs="Calibri"/>
          <w:b w:val="0"/>
          <w:bCs w:val="0"/>
          <w:sz w:val="22"/>
          <w:szCs w:val="22"/>
        </w:rPr>
      </w:pPr>
      <w:r>
        <w:rPr>
          <w:rStyle w:val="68"/>
          <w:rFonts w:ascii="Calibri" w:hAnsi="Calibri" w:cs="Calibri"/>
          <w:bCs w:val="0"/>
          <w:color w:val="00000A"/>
          <w:sz w:val="22"/>
          <w:szCs w:val="22"/>
        </w:rPr>
        <w:t>API_KEY:</w:t>
      </w:r>
      <w:r>
        <w:rPr>
          <w:rFonts w:ascii="Calibri" w:hAnsi="Calibri" w:cs="Calibri"/>
          <w:smallCaps/>
          <w:sz w:val="22"/>
          <w:szCs w:val="22"/>
        </w:rPr>
        <w:t>C442D6E5D6D099FC1E7D9760917358428506150927EC1210EE5CE53359706589BC00CE</w:t>
      </w:r>
    </w:p>
    <w:p>
      <w:pPr>
        <w:ind w:left="0" w:firstLine="0"/>
        <w:rPr>
          <w:rStyle w:val="68"/>
          <w:rFonts w:ascii="Calibri" w:hAnsi="Calibri" w:cs="Calibri"/>
          <w:b w:val="0"/>
          <w:bCs w:val="0"/>
          <w:sz w:val="22"/>
          <w:szCs w:val="22"/>
        </w:rPr>
      </w:pPr>
    </w:p>
    <w:p>
      <w:pPr>
        <w:ind w:left="420" w:firstLine="0"/>
        <w:rPr>
          <w:rFonts w:ascii="Calibri"/>
          <w:sz w:val="22"/>
          <w:szCs w:val="22"/>
        </w:rPr>
      </w:pPr>
      <w:r>
        <w:rPr>
          <w:rFonts w:ascii="Calibri"/>
          <w:sz w:val="22"/>
          <w:szCs w:val="22"/>
        </w:rPr>
        <w:t>API Returns Bad Request (Http Status Code 400) in the response if the API request validation fails with Http Message.</w:t>
      </w:r>
    </w:p>
    <w:p>
      <w:pPr>
        <w:ind w:left="0" w:firstLine="420"/>
        <w:rPr>
          <w:rFonts w:ascii="Calibri"/>
          <w:sz w:val="22"/>
          <w:szCs w:val="22"/>
        </w:rPr>
      </w:pPr>
      <w:r>
        <w:rPr>
          <w:rFonts w:ascii="Calibri"/>
          <w:sz w:val="22"/>
          <w:szCs w:val="22"/>
        </w:rPr>
        <w:t>API Return OK (Http Status code 200) with response if the API request is accepted for Tag Assignment.</w:t>
      </w:r>
    </w:p>
    <w:p>
      <w:pPr>
        <w:ind w:left="0" w:firstLine="0"/>
        <w:rPr>
          <w:rStyle w:val="68"/>
          <w:rFonts w:ascii="Calibri" w:hAnsi="Calibri" w:cs="Calibri"/>
          <w:b w:val="0"/>
          <w:bCs w:val="0"/>
          <w:sz w:val="22"/>
          <w:szCs w:val="22"/>
        </w:rPr>
      </w:pPr>
    </w:p>
    <w:p>
      <w:pPr>
        <w:jc w:val="both"/>
        <w:rPr>
          <w:rFonts w:ascii="Calibri" w:hAnsi="Calibri" w:eastAsia="Times New Roman" w:cs="Calibri"/>
          <w:smallCaps/>
          <w:sz w:val="22"/>
          <w:szCs w:val="22"/>
        </w:rPr>
      </w:pPr>
      <w:r>
        <w:rPr>
          <w:rFonts w:ascii="Calibri" w:hAnsi="Calibri" w:eastAsia="Times New Roman" w:cs="Calibri"/>
          <w:smallCaps/>
          <w:sz w:val="22"/>
          <w:szCs w:val="22"/>
        </w:rPr>
        <w:t>Request Attributes</w:t>
      </w:r>
    </w:p>
    <w:tbl>
      <w:tblPr>
        <w:tblStyle w:val="30"/>
        <w:tblW w:w="10344" w:type="dxa"/>
        <w:tblInd w:w="0" w:type="dxa"/>
        <w:tblLayout w:type="fixed"/>
        <w:tblCellMar>
          <w:top w:w="0" w:type="dxa"/>
          <w:left w:w="10" w:type="dxa"/>
          <w:bottom w:w="0" w:type="dxa"/>
          <w:right w:w="10" w:type="dxa"/>
        </w:tblCellMar>
      </w:tblPr>
      <w:tblGrid>
        <w:gridCol w:w="5085"/>
        <w:gridCol w:w="5259"/>
      </w:tblGrid>
      <w:tr>
        <w:tblPrEx>
          <w:tblCellMar>
            <w:top w:w="0" w:type="dxa"/>
            <w:left w:w="10" w:type="dxa"/>
            <w:bottom w:w="0" w:type="dxa"/>
            <w:right w:w="10" w:type="dxa"/>
          </w:tblCellMar>
        </w:tblPrEx>
        <w:trPr>
          <w:trHeight w:val="70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AccountNo</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Cs/>
                <w:sz w:val="22"/>
                <w:szCs w:val="22"/>
              </w:rPr>
            </w:pPr>
            <w:r>
              <w:rPr>
                <w:rFonts w:ascii="Calibri" w:hAnsi="Calibri" w:eastAsia="Times New Roman" w:cs="Calibri"/>
                <w:bCs/>
                <w:sz w:val="22"/>
                <w:szCs w:val="22"/>
              </w:rPr>
              <w:t>Customer ID of the customer, Account number of the customer to add new tag accounts.</w:t>
            </w:r>
          </w:p>
          <w:p>
            <w:pPr>
              <w:jc w:val="both"/>
              <w:rPr>
                <w:rFonts w:ascii="Calibri" w:hAnsi="Calibri" w:eastAsia="Times New Roman" w:cs="Calibri"/>
                <w:bCs/>
                <w:sz w:val="22"/>
                <w:szCs w:val="22"/>
              </w:rPr>
            </w:pPr>
            <w:r>
              <w:rPr>
                <w:rFonts w:ascii="Calibri" w:hAnsi="Calibri" w:eastAsia="Times New Roman" w:cs="Calibri"/>
                <w:bCs/>
                <w:sz w:val="22"/>
                <w:szCs w:val="22"/>
              </w:rPr>
              <w:t>Mandatory field.</w:t>
            </w:r>
          </w:p>
          <w:p>
            <w:pPr>
              <w:jc w:val="both"/>
              <w:rPr>
                <w:rFonts w:ascii="Calibri" w:hAnsi="Calibri" w:eastAsia="Times New Roman" w:cs="Calibri"/>
                <w:b/>
                <w:bCs/>
                <w:sz w:val="22"/>
                <w:szCs w:val="22"/>
              </w:rPr>
            </w:pPr>
            <w:r>
              <w:rPr>
                <w:rFonts w:ascii="Calibri" w:hAnsi="Calibri" w:eastAsia="Times New Roman" w:cs="Calibri"/>
                <w:bCs/>
                <w:sz w:val="22"/>
                <w:szCs w:val="22"/>
              </w:rPr>
              <w:t>Eg:</w:t>
            </w:r>
            <w:r>
              <w:t xml:space="preserve"> </w:t>
            </w:r>
            <w:r>
              <w:rPr>
                <w:rFonts w:ascii="Calibri" w:hAnsi="Calibri" w:eastAsia="Times New Roman" w:cs="Calibri"/>
                <w:bCs/>
                <w:sz w:val="22"/>
                <w:szCs w:val="22"/>
              </w:rPr>
              <w:t>10011241</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RetailerId</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Valid Regular Sub Agent Id belongs to a Regular MPOS. Addition of Tag accounts will be carried by API on behalf of this regular sub agent and the amount will be deducted from the wallet of this sub agent.</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TagDetails</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List of Tag details for the assignment of Tags for vehicles. Each Vehicle will have the following attributes.</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TagDetails - VehicleNumber</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License Plate or Vehicle Registration Number of the Vehicle for which Tag needs to be assigned.</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TagDetails -</w:t>
            </w:r>
            <w:r>
              <w:rPr>
                <w:rFonts w:ascii="Consolas" w:hAnsi="Consolas" w:eastAsia="Times New Roman" w:cs="Consolas"/>
                <w:color w:val="000000"/>
                <w:kern w:val="0"/>
                <w:sz w:val="19"/>
                <w:szCs w:val="19"/>
                <w:highlight w:val="white"/>
                <w:lang w:eastAsia="en-US"/>
              </w:rPr>
              <w:t xml:space="preserve"> </w:t>
            </w:r>
            <w:r>
              <w:rPr>
                <w:rFonts w:ascii="Calibri" w:hAnsi="Calibri" w:eastAsia="Times New Roman" w:cs="Calibri"/>
                <w:b/>
                <w:bCs/>
                <w:sz w:val="22"/>
                <w:szCs w:val="22"/>
              </w:rPr>
              <w:t>TagSerialNumber</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Tag Serial Number of the Tag available at Retailer to assign for the given Vehicle.</w:t>
            </w:r>
          </w:p>
          <w:p>
            <w:pPr>
              <w:jc w:val="both"/>
              <w:rPr>
                <w:rFonts w:ascii="Calibri" w:hAnsi="Calibri" w:eastAsia="Times New Roman" w:cs="Calibri"/>
                <w:sz w:val="22"/>
                <w:szCs w:val="22"/>
              </w:rPr>
            </w:pPr>
            <w:r>
              <w:rPr>
                <w:rFonts w:ascii="Calibri" w:hAnsi="Calibri" w:eastAsia="Times New Roman" w:cs="Calibri"/>
                <w:sz w:val="22"/>
                <w:szCs w:val="22"/>
              </w:rPr>
              <w:t>The Tag should be available at inventory for Tag Assignment and is already not assigned to any vehicle and the Vehicle class of Tag should match with Vehicle.</w:t>
            </w:r>
          </w:p>
          <w:p>
            <w:pPr>
              <w:jc w:val="both"/>
              <w:rPr>
                <w:rFonts w:ascii="Calibri" w:hAnsi="Calibri" w:eastAsia="Times New Roman" w:cs="Calibri"/>
                <w:sz w:val="22"/>
                <w:szCs w:val="22"/>
              </w:rPr>
            </w:pPr>
            <w:r>
              <w:rPr>
                <w:rFonts w:ascii="Calibri" w:hAnsi="Calibri" w:eastAsia="Times New Roman" w:cs="Calibri"/>
                <w:sz w:val="22"/>
                <w:szCs w:val="22"/>
              </w:rPr>
              <w:t>Eg:</w:t>
            </w:r>
          </w:p>
          <w:p>
            <w:pPr>
              <w:jc w:val="both"/>
              <w:rPr>
                <w:rFonts w:ascii="Calibri" w:hAnsi="Calibri" w:eastAsia="Times New Roman" w:cs="Calibri"/>
                <w:sz w:val="22"/>
                <w:szCs w:val="22"/>
              </w:rPr>
            </w:pPr>
          </w:p>
        </w:tc>
      </w:tr>
    </w:tbl>
    <w:p>
      <w:pPr>
        <w:rPr>
          <w:rFonts w:ascii="Calibri" w:hAnsi="Calibri" w:cs="Calibri"/>
          <w:b/>
          <w:bCs/>
          <w:sz w:val="22"/>
          <w:szCs w:val="22"/>
        </w:rPr>
      </w:pPr>
    </w:p>
    <w:p>
      <w:pPr>
        <w:rPr>
          <w:rFonts w:ascii="Calibri" w:hAnsi="Calibri" w:cs="Calibri"/>
          <w:b/>
          <w:bCs/>
          <w:sz w:val="22"/>
          <w:szCs w:val="22"/>
        </w:rPr>
      </w:pPr>
      <w:r>
        <w:rPr>
          <w:rFonts w:ascii="Calibri" w:hAnsi="Calibri" w:cs="Calibri"/>
          <w:b/>
          <w:bCs/>
          <w:sz w:val="22"/>
          <w:szCs w:val="22"/>
        </w:rPr>
        <w:t>Response Attributes</w:t>
      </w:r>
    </w:p>
    <w:p>
      <w:pPr>
        <w:rPr>
          <w:rFonts w:ascii="Calibri" w:hAnsi="Calibri" w:cs="Calibri"/>
          <w:b/>
          <w:bCs/>
          <w:sz w:val="22"/>
          <w:szCs w:val="22"/>
        </w:rPr>
      </w:pPr>
    </w:p>
    <w:tbl>
      <w:tblPr>
        <w:tblStyle w:val="30"/>
        <w:tblW w:w="10434" w:type="dxa"/>
        <w:tblInd w:w="0" w:type="dxa"/>
        <w:tblLayout w:type="fixed"/>
        <w:tblCellMar>
          <w:top w:w="0" w:type="dxa"/>
          <w:left w:w="10" w:type="dxa"/>
          <w:bottom w:w="0" w:type="dxa"/>
          <w:right w:w="10" w:type="dxa"/>
        </w:tblCellMar>
      </w:tblPr>
      <w:tblGrid>
        <w:gridCol w:w="5070"/>
        <w:gridCol w:w="5364"/>
      </w:tblGrid>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AccountNo</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Customer ID of the Customer.</w:t>
            </w:r>
          </w:p>
        </w:tc>
      </w:tr>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 xml:space="preserve">Messages </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List of messages in a comma separated string with details of failure message of a vehicle.</w:t>
            </w:r>
          </w:p>
        </w:tc>
      </w:tr>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IsSuccess</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True , if the request is valid and processed successfully,</w:t>
            </w:r>
          </w:p>
          <w:p>
            <w:pPr>
              <w:jc w:val="both"/>
              <w:rPr>
                <w:rFonts w:ascii="Calibri" w:hAnsi="Calibri" w:cs="Calibri"/>
                <w:sz w:val="22"/>
                <w:szCs w:val="22"/>
              </w:rPr>
            </w:pPr>
            <w:r>
              <w:rPr>
                <w:rFonts w:ascii="Calibri" w:hAnsi="Calibri" w:eastAsia="Times New Roman" w:cs="Calibri"/>
                <w:sz w:val="22"/>
                <w:szCs w:val="22"/>
              </w:rPr>
              <w:t>False in case the request is not valid.</w:t>
            </w:r>
          </w:p>
        </w:tc>
      </w:tr>
      <w:tr>
        <w:tblPrEx>
          <w:tblCellMar>
            <w:top w:w="0" w:type="dxa"/>
            <w:left w:w="10" w:type="dxa"/>
            <w:bottom w:w="0" w:type="dxa"/>
            <w:right w:w="10" w:type="dxa"/>
          </w:tblCellMar>
        </w:tblPrEx>
        <w:trPr>
          <w:trHeight w:val="489"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SuccessCount</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Number of tags Successfully assigned</w:t>
            </w:r>
          </w:p>
        </w:tc>
      </w:tr>
      <w:tr>
        <w:tblPrEx>
          <w:tblCellMar>
            <w:top w:w="0" w:type="dxa"/>
            <w:left w:w="10" w:type="dxa"/>
            <w:bottom w:w="0" w:type="dxa"/>
            <w:right w:w="10" w:type="dxa"/>
          </w:tblCellMar>
        </w:tblPrEx>
        <w:trPr>
          <w:trHeight w:val="489"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FailureCount</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Number of tags which are failed in Tag Assignment process.</w:t>
            </w:r>
          </w:p>
        </w:tc>
      </w:tr>
    </w:tbl>
    <w:p>
      <w:pPr>
        <w:pStyle w:val="2"/>
        <w:numPr>
          <w:ilvl w:val="0"/>
          <w:numId w:val="0"/>
        </w:numPr>
        <w:tabs>
          <w:tab w:val="left" w:pos="0"/>
          <w:tab w:val="left" w:pos="720"/>
        </w:tabs>
        <w:ind w:left="1224"/>
        <w:rPr>
          <w:rStyle w:val="68"/>
          <w:rFonts w:eastAsia="SimSun"/>
          <w:b w:val="0"/>
          <w:sz w:val="24"/>
          <w:szCs w:val="24"/>
        </w:rPr>
      </w:pPr>
    </w:p>
    <w:p>
      <w:pPr>
        <w:pStyle w:val="4"/>
        <w:rPr>
          <w:lang w:val="en-US" w:eastAsia="zh-CN"/>
        </w:rPr>
      </w:pPr>
    </w:p>
    <w:p>
      <w:pPr>
        <w:pStyle w:val="2"/>
        <w:numPr>
          <w:ilvl w:val="2"/>
          <w:numId w:val="5"/>
        </w:numPr>
        <w:tabs>
          <w:tab w:val="left" w:pos="0"/>
        </w:tabs>
        <w:rPr>
          <w:rStyle w:val="68"/>
          <w:rFonts w:eastAsia="SimSun"/>
          <w:b w:val="0"/>
          <w:sz w:val="24"/>
          <w:szCs w:val="24"/>
        </w:rPr>
      </w:pPr>
      <w:bookmarkStart w:id="208" w:name="_Toc524110488"/>
      <w:bookmarkStart w:id="209" w:name="_Toc4355"/>
      <w:r>
        <w:rPr>
          <w:rStyle w:val="68"/>
          <w:rFonts w:eastAsia="SimSun"/>
          <w:b w:val="0"/>
          <w:sz w:val="24"/>
          <w:szCs w:val="24"/>
        </w:rPr>
        <w:t>Request JSON-Add on Tag Account Creation</w:t>
      </w:r>
      <w:bookmarkEnd w:id="208"/>
      <w:bookmarkEnd w:id="209"/>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r>
        <w:rPr>
          <w:rFonts w:ascii="Calibri" w:hAnsi="Calibri" w:cs="Calibri"/>
          <w:b/>
          <w:bCs/>
          <w:sz w:val="22"/>
          <w:szCs w:val="22"/>
        </w:rPr>
        <w:br w:type="textWrapping"/>
      </w:r>
      <w:r>
        <w:rPr>
          <w:rFonts w:ascii="Calibri" w:hAnsi="Calibri" w:cs="Calibri"/>
          <w:b/>
          <w:bCs/>
          <w:sz w:val="22"/>
          <w:szCs w:val="22"/>
        </w:rPr>
        <w:t>   "AccountNo": 10003307,</w:t>
      </w:r>
      <w:r>
        <w:rPr>
          <w:rFonts w:ascii="Calibri" w:hAnsi="Calibri" w:cs="Calibri"/>
          <w:b/>
          <w:bCs/>
          <w:sz w:val="22"/>
          <w:szCs w:val="22"/>
        </w:rPr>
        <w:br w:type="textWrapping"/>
      </w:r>
      <w:r>
        <w:rPr>
          <w:rFonts w:ascii="Calibri" w:hAnsi="Calibri" w:cs="Calibri"/>
          <w:b/>
          <w:bCs/>
          <w:sz w:val="22"/>
          <w:szCs w:val="22"/>
        </w:rPr>
        <w:t>    "RetailerId": 10013077,</w:t>
      </w:r>
      <w:r>
        <w:rPr>
          <w:rFonts w:ascii="Calibri" w:hAnsi="Calibri" w:cs="Calibri"/>
          <w:b/>
          <w:bCs/>
          <w:sz w:val="22"/>
          <w:szCs w:val="22"/>
        </w:rPr>
        <w:br w:type="textWrapping"/>
      </w:r>
      <w:r>
        <w:rPr>
          <w:rFonts w:ascii="Calibri" w:hAnsi="Calibri" w:cs="Calibri"/>
          <w:b/>
          <w:bCs/>
          <w:sz w:val="22"/>
          <w:szCs w:val="22"/>
        </w:rPr>
        <w:t>    "TagDetails":</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w:t>
      </w:r>
      <w:r>
        <w:rPr>
          <w:rFonts w:ascii="Calibri" w:hAnsi="Calibri" w:cs="Calibri"/>
          <w:b/>
          <w:bCs/>
          <w:sz w:val="22"/>
          <w:szCs w:val="22"/>
        </w:rPr>
        <w:br w:type="textWrapping"/>
      </w:r>
      <w:r>
        <w:rPr>
          <w:rFonts w:ascii="Calibri" w:hAnsi="Calibri" w:cs="Calibri"/>
          <w:b/>
          <w:bCs/>
          <w:sz w:val="22"/>
          <w:szCs w:val="22"/>
        </w:rPr>
        <w:t>        { "VehicleNumber" : "TS09TS1116",</w:t>
      </w:r>
      <w:r>
        <w:rPr>
          <w:rFonts w:ascii="Calibri" w:hAnsi="Calibri" w:cs="Calibri"/>
          <w:b/>
          <w:bCs/>
          <w:sz w:val="22"/>
          <w:szCs w:val="22"/>
        </w:rPr>
        <w:br w:type="textWrapping"/>
      </w:r>
      <w:r>
        <w:rPr>
          <w:rFonts w:ascii="Calibri" w:hAnsi="Calibri" w:cs="Calibri"/>
          <w:b/>
          <w:bCs/>
          <w:sz w:val="22"/>
          <w:szCs w:val="22"/>
        </w:rPr>
        <w:t>        "TagSerialNumber":"120001514"</w:t>
      </w:r>
      <w:r>
        <w:rPr>
          <w:rFonts w:ascii="Calibri" w:hAnsi="Calibri" w:cs="Calibri"/>
          <w:b/>
          <w:bCs/>
          <w:sz w:val="22"/>
          <w:szCs w:val="22"/>
        </w:rPr>
        <w:br w:type="textWrapping"/>
      </w:r>
      <w:r>
        <w:rPr>
          <w:rFonts w:ascii="Calibri" w:hAnsi="Calibri" w:cs="Calibri"/>
          <w:b/>
          <w:bCs/>
          <w:sz w:val="22"/>
          <w:szCs w:val="22"/>
        </w:rPr>
        <w:t>        }</w:t>
      </w:r>
      <w:r>
        <w:rPr>
          <w:rFonts w:ascii="Calibri" w:hAnsi="Calibri" w:cs="Calibri"/>
          <w:b/>
          <w:bCs/>
          <w:sz w:val="22"/>
          <w:szCs w:val="22"/>
        </w:rPr>
        <w:br w:type="textWrapping"/>
      </w:r>
      <w:r>
        <w:rPr>
          <w:rFonts w:ascii="Calibri" w:hAnsi="Calibri" w:cs="Calibri"/>
          <w:b/>
          <w:bCs/>
          <w:sz w:val="22"/>
          <w:szCs w:val="22"/>
        </w:rPr>
        <w:t>        ]</w:t>
      </w:r>
      <w:r>
        <w:rPr>
          <w:rFonts w:ascii="Calibri" w:hAnsi="Calibri" w:cs="Calibri"/>
          <w:b/>
          <w:bCs/>
          <w:sz w:val="22"/>
          <w:szCs w:val="22"/>
        </w:rPr>
        <w:br w:type="textWrapping"/>
      </w:r>
      <w:r>
        <w:rPr>
          <w:rFonts w:ascii="Calibri" w:hAnsi="Calibri" w:cs="Calibri"/>
          <w:b/>
          <w:bCs/>
          <w:sz w:val="22"/>
          <w:szCs w:val="22"/>
        </w:rPr>
        <w:t>}</w:t>
      </w:r>
      <w:r>
        <w:rPr>
          <w:rFonts w:eastAsia="Times New Roman"/>
          <w:color w:val="1F497D"/>
          <w:sz w:val="20"/>
          <w:szCs w:val="20"/>
        </w:rPr>
        <w:br w:type="textWrapping"/>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p>
    <w:p>
      <w:pPr>
        <w:pStyle w:val="2"/>
        <w:numPr>
          <w:ilvl w:val="2"/>
          <w:numId w:val="5"/>
        </w:numPr>
        <w:tabs>
          <w:tab w:val="left" w:pos="0"/>
        </w:tabs>
        <w:rPr>
          <w:rStyle w:val="68"/>
          <w:rFonts w:eastAsia="SimSun"/>
          <w:b w:val="0"/>
          <w:sz w:val="24"/>
          <w:szCs w:val="24"/>
        </w:rPr>
      </w:pPr>
      <w:bookmarkStart w:id="210" w:name="_Toc524110489"/>
      <w:bookmarkStart w:id="211" w:name="_Toc17734"/>
      <w:r>
        <w:rPr>
          <w:rStyle w:val="68"/>
          <w:rFonts w:eastAsia="SimSun"/>
          <w:b w:val="0"/>
          <w:sz w:val="24"/>
          <w:szCs w:val="24"/>
        </w:rPr>
        <w:t>Response JSON</w:t>
      </w:r>
      <w:bookmarkEnd w:id="210"/>
      <w:bookmarkEnd w:id="211"/>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w:t>
      </w:r>
      <w:r>
        <w:rPr>
          <w:rFonts w:ascii="Calibri" w:hAnsi="Calibri" w:cs="Calibri"/>
          <w:b/>
          <w:bCs/>
          <w:sz w:val="22"/>
          <w:szCs w:val="22"/>
        </w:rPr>
        <w:br w:type="textWrapping"/>
      </w:r>
      <w:r>
        <w:rPr>
          <w:rFonts w:ascii="Calibri" w:hAnsi="Calibri" w:cs="Calibri"/>
          <w:b/>
          <w:bCs/>
          <w:sz w:val="22"/>
          <w:szCs w:val="22"/>
        </w:rPr>
        <w:t>    "IsSuccess": true,</w:t>
      </w:r>
      <w:r>
        <w:rPr>
          <w:rFonts w:ascii="Calibri" w:hAnsi="Calibri" w:cs="Calibri"/>
          <w:b/>
          <w:bCs/>
          <w:sz w:val="22"/>
          <w:szCs w:val="22"/>
        </w:rPr>
        <w:br w:type="textWrapping"/>
      </w:r>
      <w:r>
        <w:rPr>
          <w:rFonts w:ascii="Calibri" w:hAnsi="Calibri" w:cs="Calibri"/>
          <w:b/>
          <w:bCs/>
          <w:sz w:val="22"/>
          <w:szCs w:val="22"/>
        </w:rPr>
        <w:t>    "AccountNo": 10003307,</w:t>
      </w:r>
      <w:r>
        <w:rPr>
          <w:rFonts w:ascii="Calibri" w:hAnsi="Calibri" w:cs="Calibri"/>
          <w:b/>
          <w:bCs/>
          <w:sz w:val="22"/>
          <w:szCs w:val="22"/>
        </w:rPr>
        <w:br w:type="textWrapping"/>
      </w:r>
      <w:r>
        <w:rPr>
          <w:rFonts w:ascii="Calibri" w:hAnsi="Calibri" w:cs="Calibri"/>
          <w:b/>
          <w:bCs/>
          <w:sz w:val="22"/>
          <w:szCs w:val="22"/>
        </w:rPr>
        <w:t>    "Messages": null</w:t>
      </w:r>
      <w:r>
        <w:rPr>
          <w:rFonts w:eastAsia="Times New Roman"/>
          <w:color w:val="1F497D"/>
          <w:sz w:val="20"/>
          <w:szCs w:val="20"/>
        </w:rPr>
        <w:br w:type="textWrapping"/>
      </w:r>
    </w:p>
    <w:p>
      <w:pPr>
        <w:pBdr>
          <w:top w:val="single" w:color="000000" w:sz="4" w:space="0"/>
          <w:left w:val="single" w:color="000000" w:sz="4" w:space="0"/>
          <w:bottom w:val="single" w:color="000000" w:sz="4" w:space="0"/>
          <w:right w:val="single" w:color="000000" w:sz="4" w:space="0"/>
        </w:pBdr>
        <w:rPr>
          <w:rFonts w:ascii="Calibri" w:hAnsi="Calibri" w:cs="Calibri"/>
          <w:sz w:val="22"/>
          <w:szCs w:val="22"/>
        </w:rPr>
      </w:pPr>
      <w:r>
        <w:rPr>
          <w:rFonts w:ascii="Calibri" w:hAnsi="Calibri" w:cs="Calibri"/>
          <w:b/>
          <w:bCs/>
          <w:sz w:val="22"/>
          <w:szCs w:val="22"/>
        </w:rPr>
        <w:t>}</w:t>
      </w:r>
    </w:p>
    <w:p>
      <w:pPr>
        <w:tabs>
          <w:tab w:val="left" w:pos="947"/>
        </w:tabs>
        <w:ind w:left="416"/>
        <w:rPr>
          <w:rFonts w:ascii="Calibri" w:hAnsi="Calibri" w:cs="Calibri"/>
          <w:sz w:val="22"/>
          <w:szCs w:val="22"/>
        </w:rPr>
      </w:pPr>
    </w:p>
    <w:p>
      <w:pPr>
        <w:pStyle w:val="2"/>
        <w:numPr>
          <w:ilvl w:val="1"/>
          <w:numId w:val="5"/>
        </w:numPr>
        <w:tabs>
          <w:tab w:val="left" w:pos="0"/>
        </w:tabs>
        <w:rPr>
          <w:rStyle w:val="68"/>
          <w:rFonts w:eastAsia="SimSun"/>
          <w:b w:val="0"/>
          <w:sz w:val="24"/>
          <w:szCs w:val="24"/>
        </w:rPr>
      </w:pPr>
      <w:bookmarkStart w:id="212" w:name="_Toc524110490"/>
      <w:bookmarkStart w:id="213" w:name="_Toc23062"/>
      <w:r>
        <w:rPr>
          <w:rStyle w:val="68"/>
          <w:rFonts w:eastAsia="SimSun"/>
          <w:b w:val="0"/>
          <w:sz w:val="24"/>
          <w:szCs w:val="24"/>
        </w:rPr>
        <w:t>RETAILER-TagReplacement</w:t>
      </w:r>
      <w:bookmarkEnd w:id="212"/>
      <w:bookmarkEnd w:id="213"/>
    </w:p>
    <w:p>
      <w:pPr>
        <w:pStyle w:val="2"/>
        <w:numPr>
          <w:ilvl w:val="2"/>
          <w:numId w:val="5"/>
        </w:numPr>
        <w:tabs>
          <w:tab w:val="left" w:pos="0"/>
        </w:tabs>
        <w:rPr>
          <w:rStyle w:val="68"/>
          <w:rFonts w:eastAsia="SimSun"/>
          <w:b w:val="0"/>
          <w:sz w:val="24"/>
          <w:szCs w:val="24"/>
        </w:rPr>
      </w:pPr>
      <w:bookmarkStart w:id="214" w:name="_Toc524110491"/>
      <w:bookmarkStart w:id="215" w:name="_Toc25032"/>
      <w:r>
        <w:rPr>
          <w:rStyle w:val="68"/>
          <w:rFonts w:eastAsia="SimSun"/>
          <w:b w:val="0"/>
          <w:sz w:val="24"/>
          <w:szCs w:val="24"/>
        </w:rPr>
        <w:t>API: TagReplacement</w:t>
      </w:r>
      <w:bookmarkEnd w:id="214"/>
      <w:bookmarkEnd w:id="215"/>
    </w:p>
    <w:p>
      <w:pPr>
        <w:ind w:left="20"/>
        <w:rPr>
          <w:rFonts w:ascii="Calibri" w:hAnsi="Calibri" w:cs="Calibri"/>
          <w:sz w:val="22"/>
          <w:szCs w:val="22"/>
        </w:rPr>
      </w:pPr>
      <w:r>
        <w:rPr>
          <w:rFonts w:ascii="Calibri" w:hAnsi="Calibri" w:cs="Calibri"/>
          <w:b/>
          <w:bCs/>
          <w:sz w:val="22"/>
          <w:szCs w:val="22"/>
        </w:rPr>
        <w:t xml:space="preserve">Description: </w:t>
      </w:r>
      <w:r>
        <w:rPr>
          <w:rFonts w:ascii="Calibri" w:hAnsi="Calibri" w:cs="Calibri"/>
          <w:sz w:val="22"/>
          <w:szCs w:val="22"/>
        </w:rPr>
        <w:t>This API can be used by Regular Sub Agents (or Corporate Customers with RetailerId )  to replace the existing tag of a vehicle with a new Tag in case if the existing tag of the vehicle is Lost\Returned Damaged \Stolen. This API accepts only a single vehicle for Tag Replacement. The requested Vehicle should have required sufficient balance to complete the assignment of a new tag. This API performs the following actions.</w:t>
      </w:r>
    </w:p>
    <w:p>
      <w:pPr>
        <w:numPr>
          <w:ilvl w:val="0"/>
          <w:numId w:val="9"/>
        </w:numPr>
        <w:rPr>
          <w:rFonts w:ascii="Calibri" w:hAnsi="Calibri" w:cs="Calibri"/>
          <w:sz w:val="22"/>
          <w:szCs w:val="22"/>
        </w:rPr>
      </w:pPr>
      <w:r>
        <w:rPr>
          <w:rFonts w:ascii="Calibri" w:hAnsi="Calibri" w:cs="Calibri"/>
          <w:bCs/>
          <w:sz w:val="22"/>
          <w:szCs w:val="22"/>
        </w:rPr>
        <w:t>Change the Status of the existing tag to Lost\Stolen\Return</w:t>
      </w:r>
      <w:r>
        <w:rPr>
          <w:rFonts w:ascii="Calibri" w:hAnsi="Calibri" w:cs="Calibri"/>
          <w:bCs/>
          <w:sz w:val="22"/>
          <w:szCs w:val="22"/>
          <w:highlight w:val="yellow"/>
        </w:rPr>
        <w:t>ed</w:t>
      </w:r>
      <w:r>
        <w:rPr>
          <w:rFonts w:ascii="Calibri" w:hAnsi="Calibri" w:cs="Calibri"/>
          <w:bCs/>
          <w:sz w:val="22"/>
          <w:szCs w:val="22"/>
        </w:rPr>
        <w:t>Damaged.</w:t>
      </w:r>
    </w:p>
    <w:p>
      <w:pPr>
        <w:numPr>
          <w:ilvl w:val="0"/>
          <w:numId w:val="9"/>
        </w:numPr>
        <w:rPr>
          <w:rFonts w:ascii="Calibri" w:hAnsi="Calibri" w:cs="Calibri"/>
          <w:sz w:val="22"/>
          <w:szCs w:val="22"/>
        </w:rPr>
      </w:pPr>
      <w:r>
        <w:rPr>
          <w:rFonts w:ascii="Calibri" w:hAnsi="Calibri" w:cs="Calibri"/>
          <w:bCs/>
          <w:sz w:val="22"/>
          <w:szCs w:val="22"/>
        </w:rPr>
        <w:t>Moves the Available balance of the Vehicle Tag Account to TollBalance</w:t>
      </w:r>
    </w:p>
    <w:p>
      <w:pPr>
        <w:numPr>
          <w:ilvl w:val="0"/>
          <w:numId w:val="9"/>
        </w:numPr>
        <w:rPr>
          <w:rFonts w:ascii="Calibri" w:hAnsi="Calibri" w:cs="Calibri"/>
          <w:sz w:val="22"/>
          <w:szCs w:val="22"/>
        </w:rPr>
      </w:pPr>
      <w:r>
        <w:rPr>
          <w:rFonts w:ascii="Calibri" w:hAnsi="Calibri" w:cs="Calibri"/>
          <w:bCs/>
          <w:sz w:val="22"/>
          <w:szCs w:val="22"/>
        </w:rPr>
        <w:t>Creates a new Tag Request</w:t>
      </w:r>
    </w:p>
    <w:p>
      <w:pPr>
        <w:numPr>
          <w:ilvl w:val="0"/>
          <w:numId w:val="9"/>
        </w:numPr>
        <w:rPr>
          <w:rFonts w:ascii="Calibri" w:hAnsi="Calibri" w:cs="Calibri"/>
          <w:sz w:val="22"/>
          <w:szCs w:val="22"/>
        </w:rPr>
      </w:pPr>
      <w:r>
        <w:rPr>
          <w:rFonts w:ascii="Calibri" w:hAnsi="Calibri" w:cs="Calibri"/>
          <w:sz w:val="22"/>
          <w:szCs w:val="22"/>
        </w:rPr>
        <w:t>Assign the new Tag to the vehicle that was provided in the request.</w:t>
      </w:r>
    </w:p>
    <w:p>
      <w:pPr>
        <w:numPr>
          <w:ilvl w:val="0"/>
          <w:numId w:val="9"/>
        </w:numPr>
        <w:rPr>
          <w:rFonts w:ascii="Calibri" w:hAnsi="Calibri" w:cs="Calibri"/>
          <w:sz w:val="22"/>
          <w:szCs w:val="22"/>
        </w:rPr>
      </w:pPr>
      <w:r>
        <w:rPr>
          <w:rFonts w:ascii="Calibri" w:hAnsi="Calibri" w:cs="Calibri"/>
          <w:sz w:val="22"/>
          <w:szCs w:val="22"/>
        </w:rPr>
        <w:t>Performs all the Business rule validations of Tag Assignment process and if success Tag Assignment process will be completed</w:t>
      </w:r>
    </w:p>
    <w:p>
      <w:pPr>
        <w:numPr>
          <w:ilvl w:val="0"/>
          <w:numId w:val="9"/>
        </w:numPr>
        <w:rPr>
          <w:rFonts w:ascii="Calibri" w:hAnsi="Calibri" w:cs="Calibri"/>
          <w:sz w:val="22"/>
          <w:szCs w:val="22"/>
        </w:rPr>
      </w:pPr>
      <w:r>
        <w:rPr>
          <w:rFonts w:ascii="Calibri" w:hAnsi="Calibri" w:cs="Calibri"/>
          <w:sz w:val="22"/>
          <w:szCs w:val="22"/>
        </w:rPr>
        <w:t xml:space="preserve">In case if business validations failed or Balance not available , the Assignment process can be done using </w:t>
      </w:r>
      <w:r>
        <w:rPr>
          <w:rFonts w:ascii="Calibri" w:hAnsi="Calibri" w:cs="Calibri"/>
          <w:b/>
          <w:i/>
          <w:sz w:val="22"/>
          <w:szCs w:val="22"/>
        </w:rPr>
        <w:t>AssignTag</w:t>
      </w:r>
      <w:r>
        <w:rPr>
          <w:rFonts w:ascii="Calibri" w:hAnsi="Calibri" w:cs="Calibri"/>
          <w:sz w:val="22"/>
          <w:szCs w:val="22"/>
        </w:rPr>
        <w:t xml:space="preserve"> API.</w:t>
      </w:r>
    </w:p>
    <w:p>
      <w:pPr>
        <w:ind w:left="370" w:firstLine="0"/>
        <w:rPr>
          <w:rFonts w:ascii="Calibri" w:hAnsi="Calibri" w:cs="Calibri"/>
          <w:b/>
          <w:bCs/>
          <w:sz w:val="22"/>
          <w:szCs w:val="22"/>
        </w:rPr>
      </w:pPr>
      <w:r>
        <w:rPr>
          <w:rFonts w:ascii="Calibri" w:hAnsi="Calibri" w:cs="Calibri"/>
          <w:b/>
          <w:bCs/>
          <w:sz w:val="22"/>
          <w:szCs w:val="22"/>
        </w:rPr>
        <w:t xml:space="preserve">URL: </w:t>
      </w:r>
      <w:r>
        <w:rPr>
          <w:rStyle w:val="29"/>
          <w:rFonts w:ascii="Calibri" w:hAnsi="Calibri" w:cs="Calibri"/>
          <w:bCs/>
          <w:sz w:val="22"/>
          <w:szCs w:val="22"/>
        </w:rPr>
        <w:t>https://&lt;host&gt;/Retailer/TagReplacement</w:t>
      </w:r>
    </w:p>
    <w:p>
      <w:pPr>
        <w:ind w:left="370" w:firstLine="0"/>
        <w:rPr>
          <w:rFonts w:ascii="Calibri" w:hAnsi="Calibri" w:cs="Calibri"/>
          <w:sz w:val="22"/>
          <w:szCs w:val="22"/>
        </w:rPr>
      </w:pPr>
    </w:p>
    <w:p>
      <w:pPr>
        <w:ind w:left="20"/>
        <w:rPr>
          <w:rFonts w:ascii="Calibri" w:hAnsi="Calibri" w:cs="Calibri"/>
          <w:b/>
          <w:bCs/>
          <w:sz w:val="22"/>
          <w:szCs w:val="22"/>
        </w:rPr>
      </w:pPr>
      <w:r>
        <w:rPr>
          <w:rFonts w:ascii="Calibri" w:hAnsi="Calibri" w:cs="Calibri"/>
          <w:b/>
          <w:bCs/>
          <w:sz w:val="22"/>
          <w:szCs w:val="22"/>
        </w:rPr>
        <w:t xml:space="preserve">Method Type: </w:t>
      </w:r>
      <w:r>
        <w:rPr>
          <w:rFonts w:ascii="Calibri" w:hAnsi="Calibri" w:cs="Calibri"/>
          <w:bCs/>
          <w:sz w:val="22"/>
          <w:szCs w:val="22"/>
        </w:rPr>
        <w:t>POST</w:t>
      </w:r>
    </w:p>
    <w:p>
      <w:pPr>
        <w:ind w:left="20"/>
        <w:rPr>
          <w:rFonts w:ascii="Calibri" w:hAnsi="Calibri" w:cs="Calibri"/>
          <w:b/>
          <w:bCs/>
          <w:sz w:val="22"/>
          <w:szCs w:val="22"/>
        </w:rPr>
      </w:pPr>
      <w:r>
        <w:rPr>
          <w:rFonts w:ascii="Calibri" w:hAnsi="Calibri" w:cs="Calibri"/>
          <w:b/>
          <w:bCs/>
          <w:sz w:val="22"/>
          <w:szCs w:val="22"/>
        </w:rPr>
        <w:t xml:space="preserve">Content Type: </w:t>
      </w:r>
      <w:r>
        <w:rPr>
          <w:rFonts w:ascii="Calibri" w:hAnsi="Calibri" w:cs="Calibri"/>
          <w:bCs/>
          <w:sz w:val="22"/>
          <w:szCs w:val="22"/>
        </w:rPr>
        <w:t>application/json</w:t>
      </w:r>
    </w:p>
    <w:p>
      <w:pPr>
        <w:ind w:left="0" w:firstLine="0"/>
        <w:rPr>
          <w:rFonts w:ascii="Calibri" w:hAnsi="Calibri" w:cs="Calibri"/>
          <w:b/>
          <w:bCs/>
          <w:sz w:val="22"/>
          <w:szCs w:val="22"/>
        </w:rPr>
      </w:pPr>
    </w:p>
    <w:p>
      <w:pPr>
        <w:ind w:left="0" w:firstLine="0"/>
        <w:rPr>
          <w:rFonts w:ascii="Calibri" w:hAnsi="Calibri" w:cs="Calibri"/>
          <w:bCs/>
          <w:sz w:val="22"/>
          <w:szCs w:val="22"/>
        </w:rPr>
      </w:pPr>
      <w:r>
        <w:rPr>
          <w:rFonts w:ascii="Calibri" w:hAnsi="Calibri" w:cs="Calibri"/>
          <w:b/>
          <w:bCs/>
          <w:sz w:val="22"/>
          <w:szCs w:val="22"/>
        </w:rPr>
        <w:t>Header:</w:t>
      </w:r>
    </w:p>
    <w:p>
      <w:pPr>
        <w:ind w:left="0" w:firstLine="0"/>
        <w:rPr>
          <w:rFonts w:ascii="Calibri" w:hAnsi="Calibri" w:cs="Calibri"/>
          <w:bCs/>
          <w:sz w:val="22"/>
          <w:szCs w:val="22"/>
        </w:rPr>
      </w:pPr>
      <w:r>
        <w:rPr>
          <w:rFonts w:ascii="Calibri" w:hAnsi="Calibri" w:cs="Calibri"/>
          <w:b/>
          <w:sz w:val="22"/>
          <w:szCs w:val="22"/>
        </w:rPr>
        <w:t>APIClient_ID</w:t>
      </w:r>
      <w:r>
        <w:rPr>
          <w:rFonts w:ascii="Calibri" w:hAnsi="Calibri" w:cs="Calibri"/>
          <w:bCs/>
          <w:sz w:val="22"/>
          <w:szCs w:val="22"/>
        </w:rPr>
        <w:t xml:space="preserve"> : 10014151</w:t>
      </w:r>
    </w:p>
    <w:p>
      <w:pPr>
        <w:ind w:left="0" w:firstLine="0"/>
        <w:rPr>
          <w:rStyle w:val="68"/>
          <w:rFonts w:ascii="Calibri" w:hAnsi="Calibri" w:cs="Calibri"/>
          <w:b w:val="0"/>
          <w:bCs w:val="0"/>
          <w:sz w:val="22"/>
          <w:szCs w:val="22"/>
        </w:rPr>
      </w:pPr>
      <w:r>
        <w:rPr>
          <w:rStyle w:val="68"/>
          <w:rFonts w:ascii="Calibri" w:hAnsi="Calibri" w:cs="Calibri"/>
          <w:bCs w:val="0"/>
          <w:color w:val="00000A"/>
          <w:sz w:val="22"/>
          <w:szCs w:val="22"/>
        </w:rPr>
        <w:t>API_KEY:</w:t>
      </w:r>
      <w:r>
        <w:rPr>
          <w:rFonts w:ascii="Calibri" w:hAnsi="Calibri" w:cs="Calibri"/>
          <w:smallCaps/>
          <w:sz w:val="22"/>
          <w:szCs w:val="22"/>
        </w:rPr>
        <w:t>C442D6E5D6D099FC1E7D9760917358428506150927EC1210EE5CE53359706589BC00CE</w:t>
      </w:r>
    </w:p>
    <w:p>
      <w:pPr>
        <w:ind w:left="0" w:firstLine="0"/>
        <w:rPr>
          <w:rStyle w:val="68"/>
          <w:rFonts w:ascii="Calibri" w:hAnsi="Calibri" w:cs="Calibri"/>
          <w:b w:val="0"/>
          <w:bCs w:val="0"/>
          <w:sz w:val="22"/>
          <w:szCs w:val="22"/>
        </w:rPr>
      </w:pPr>
    </w:p>
    <w:p>
      <w:pPr>
        <w:ind w:left="420" w:firstLine="0"/>
        <w:rPr>
          <w:rFonts w:ascii="Calibri"/>
          <w:sz w:val="22"/>
          <w:szCs w:val="22"/>
        </w:rPr>
      </w:pPr>
      <w:r>
        <w:rPr>
          <w:rFonts w:ascii="Calibri"/>
          <w:sz w:val="22"/>
          <w:szCs w:val="22"/>
        </w:rPr>
        <w:t>API Returns Bad Request (Http Status Code 400) in the response if the API request validation fails with Http Message.</w:t>
      </w:r>
    </w:p>
    <w:p>
      <w:pPr>
        <w:ind w:left="0" w:firstLine="420"/>
        <w:rPr>
          <w:rFonts w:ascii="Calibri"/>
          <w:sz w:val="22"/>
          <w:szCs w:val="22"/>
        </w:rPr>
      </w:pPr>
      <w:r>
        <w:rPr>
          <w:rFonts w:ascii="Calibri"/>
          <w:sz w:val="22"/>
          <w:szCs w:val="22"/>
        </w:rPr>
        <w:t>API Return OK (Http Status code 200) with response if the API request is accepted for Tag Assignment.</w:t>
      </w:r>
    </w:p>
    <w:p>
      <w:pPr>
        <w:ind w:left="0" w:firstLine="0"/>
        <w:rPr>
          <w:rStyle w:val="68"/>
          <w:rFonts w:ascii="Calibri" w:hAnsi="Calibri" w:cs="Calibri"/>
          <w:b w:val="0"/>
          <w:bCs w:val="0"/>
          <w:sz w:val="22"/>
          <w:szCs w:val="22"/>
        </w:rPr>
      </w:pPr>
    </w:p>
    <w:p>
      <w:pPr>
        <w:jc w:val="both"/>
        <w:rPr>
          <w:rFonts w:ascii="Calibri" w:hAnsi="Calibri" w:eastAsia="Times New Roman" w:cs="Calibri"/>
          <w:smallCaps/>
          <w:sz w:val="22"/>
          <w:szCs w:val="22"/>
        </w:rPr>
      </w:pPr>
      <w:r>
        <w:rPr>
          <w:rFonts w:ascii="Calibri" w:hAnsi="Calibri" w:eastAsia="Times New Roman" w:cs="Calibri"/>
          <w:smallCaps/>
          <w:sz w:val="22"/>
          <w:szCs w:val="22"/>
        </w:rPr>
        <w:t>Request Attributes</w:t>
      </w:r>
    </w:p>
    <w:tbl>
      <w:tblPr>
        <w:tblStyle w:val="30"/>
        <w:tblW w:w="10344" w:type="dxa"/>
        <w:tblInd w:w="0" w:type="dxa"/>
        <w:tblLayout w:type="fixed"/>
        <w:tblCellMar>
          <w:top w:w="0" w:type="dxa"/>
          <w:left w:w="10" w:type="dxa"/>
          <w:bottom w:w="0" w:type="dxa"/>
          <w:right w:w="10" w:type="dxa"/>
        </w:tblCellMar>
      </w:tblPr>
      <w:tblGrid>
        <w:gridCol w:w="5085"/>
        <w:gridCol w:w="5259"/>
      </w:tblGrid>
      <w:tr>
        <w:tblPrEx>
          <w:tblCellMar>
            <w:top w:w="0" w:type="dxa"/>
            <w:left w:w="10" w:type="dxa"/>
            <w:bottom w:w="0" w:type="dxa"/>
            <w:right w:w="10" w:type="dxa"/>
          </w:tblCellMar>
        </w:tblPrEx>
        <w:trPr>
          <w:trHeight w:val="70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CustomerTagAccountId</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Cs/>
                <w:sz w:val="22"/>
                <w:szCs w:val="22"/>
              </w:rPr>
            </w:pPr>
            <w:r>
              <w:rPr>
                <w:rFonts w:ascii="Calibri" w:hAnsi="Calibri" w:eastAsia="Times New Roman" w:cs="Calibri"/>
                <w:bCs/>
                <w:sz w:val="22"/>
                <w:szCs w:val="22"/>
              </w:rPr>
              <w:t>TagAccountNumber of the Vehicle.</w:t>
            </w:r>
          </w:p>
          <w:p>
            <w:pPr>
              <w:jc w:val="both"/>
              <w:rPr>
                <w:rFonts w:ascii="Calibri" w:hAnsi="Calibri" w:eastAsia="Times New Roman" w:cs="Calibri"/>
                <w:b/>
                <w:bCs/>
                <w:sz w:val="22"/>
                <w:szCs w:val="22"/>
              </w:rPr>
            </w:pPr>
            <w:r>
              <w:rPr>
                <w:rFonts w:ascii="Calibri" w:hAnsi="Calibri" w:eastAsia="Times New Roman" w:cs="Calibri"/>
                <w:bCs/>
                <w:sz w:val="22"/>
                <w:szCs w:val="22"/>
              </w:rPr>
              <w:t>Eg:</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RetailerId</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Valid Regular Sub Agent Id belongs to a Regular MPOS. Tag Replacement will be carried by API on behalf of this regular sub agent.</w:t>
            </w:r>
          </w:p>
        </w:tc>
      </w:tr>
      <w:tr>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NewTagSerialNumber</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Serial Number of the new Tag that will replace the existing tag.</w:t>
            </w:r>
          </w:p>
        </w:tc>
      </w:tr>
      <w:tr>
        <w:tblPrEx>
          <w:tblCellMar>
            <w:top w:w="0" w:type="dxa"/>
            <w:left w:w="10" w:type="dxa"/>
            <w:bottom w:w="0" w:type="dxa"/>
            <w:right w:w="10" w:type="dxa"/>
          </w:tblCellMar>
        </w:tblPrEx>
        <w:trPr>
          <w:trHeight w:val="2384"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ReplacementType</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Tag Can be replacement with any of the following three reasons.</w:t>
            </w:r>
          </w:p>
          <w:p>
            <w:pPr>
              <w:numPr>
                <w:ilvl w:val="0"/>
                <w:numId w:val="10"/>
              </w:numPr>
              <w:jc w:val="both"/>
              <w:rPr>
                <w:rFonts w:ascii="Calibri" w:hAnsi="Calibri" w:eastAsia="Times New Roman" w:cs="Calibri"/>
                <w:sz w:val="22"/>
                <w:szCs w:val="22"/>
              </w:rPr>
            </w:pPr>
            <w:r>
              <w:rPr>
                <w:rFonts w:ascii="Calibri" w:hAnsi="Calibri" w:eastAsia="Times New Roman" w:cs="Calibri"/>
                <w:sz w:val="22"/>
                <w:szCs w:val="22"/>
              </w:rPr>
              <w:t>LOST</w:t>
            </w:r>
          </w:p>
          <w:p>
            <w:pPr>
              <w:numPr>
                <w:ilvl w:val="0"/>
                <w:numId w:val="10"/>
              </w:numPr>
              <w:jc w:val="both"/>
              <w:rPr>
                <w:rFonts w:ascii="Calibri" w:hAnsi="Calibri" w:eastAsia="Times New Roman" w:cs="Calibri"/>
                <w:sz w:val="22"/>
                <w:szCs w:val="22"/>
              </w:rPr>
            </w:pPr>
            <w:r>
              <w:rPr>
                <w:rFonts w:ascii="Calibri" w:hAnsi="Calibri" w:eastAsia="Times New Roman" w:cs="Calibri"/>
                <w:sz w:val="22"/>
                <w:szCs w:val="22"/>
              </w:rPr>
              <w:t>STOLEN</w:t>
            </w:r>
          </w:p>
          <w:p>
            <w:pPr>
              <w:numPr>
                <w:ilvl w:val="0"/>
                <w:numId w:val="10"/>
              </w:numPr>
              <w:jc w:val="both"/>
              <w:rPr>
                <w:rFonts w:ascii="Calibri" w:hAnsi="Calibri" w:eastAsia="Times New Roman" w:cs="Calibri"/>
                <w:sz w:val="22"/>
                <w:szCs w:val="22"/>
              </w:rPr>
            </w:pPr>
            <w:r>
              <w:rPr>
                <w:rFonts w:ascii="Calibri" w:hAnsi="Calibri" w:eastAsia="Times New Roman" w:cs="Calibri"/>
                <w:sz w:val="22"/>
                <w:szCs w:val="22"/>
              </w:rPr>
              <w:t>RETURN</w:t>
            </w:r>
            <w:r>
              <w:rPr>
                <w:rFonts w:ascii="Calibri" w:hAnsi="Calibri" w:eastAsia="Times New Roman" w:cs="Calibri"/>
                <w:sz w:val="22"/>
                <w:szCs w:val="22"/>
                <w:highlight w:val="yellow"/>
              </w:rPr>
              <w:t>ED</w:t>
            </w:r>
            <w:r>
              <w:rPr>
                <w:rFonts w:ascii="Calibri" w:hAnsi="Calibri" w:eastAsia="Times New Roman" w:cs="Calibri"/>
                <w:sz w:val="22"/>
                <w:szCs w:val="22"/>
              </w:rPr>
              <w:t>DAMAGED</w:t>
            </w:r>
          </w:p>
          <w:p>
            <w:pPr>
              <w:jc w:val="both"/>
              <w:rPr>
                <w:rFonts w:ascii="Calibri" w:hAnsi="Calibri" w:eastAsia="Times New Roman" w:cs="Calibri"/>
                <w:sz w:val="22"/>
                <w:szCs w:val="22"/>
              </w:rPr>
            </w:pPr>
          </w:p>
          <w:p>
            <w:pPr>
              <w:jc w:val="both"/>
              <w:rPr>
                <w:rFonts w:ascii="Calibri" w:hAnsi="Calibri" w:eastAsia="Times New Roman" w:cs="Calibri"/>
                <w:sz w:val="22"/>
                <w:szCs w:val="22"/>
              </w:rPr>
            </w:pP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VehicleNumber</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Vehicle Number of the vehicle requested for Tag Replacement.</w:t>
            </w:r>
          </w:p>
          <w:p>
            <w:pPr>
              <w:jc w:val="both"/>
              <w:rPr>
                <w:rFonts w:ascii="Calibri" w:hAnsi="Calibri" w:eastAsia="Times New Roman" w:cs="Calibri"/>
                <w:sz w:val="22"/>
                <w:szCs w:val="22"/>
              </w:rPr>
            </w:pP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VehicleClass</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Vehicle Class of the vehicle.</w:t>
            </w:r>
          </w:p>
        </w:tc>
      </w:tr>
    </w:tbl>
    <w:p>
      <w:pPr>
        <w:rPr>
          <w:rFonts w:ascii="Calibri" w:hAnsi="Calibri" w:cs="Calibri"/>
          <w:b/>
          <w:bCs/>
          <w:sz w:val="22"/>
          <w:szCs w:val="22"/>
        </w:rPr>
      </w:pPr>
    </w:p>
    <w:p>
      <w:pPr>
        <w:rPr>
          <w:rFonts w:ascii="Calibri" w:hAnsi="Calibri" w:cs="Calibri"/>
          <w:b/>
          <w:bCs/>
          <w:sz w:val="22"/>
          <w:szCs w:val="22"/>
        </w:rPr>
      </w:pPr>
      <w:r>
        <w:rPr>
          <w:rFonts w:ascii="Calibri" w:hAnsi="Calibri" w:cs="Calibri"/>
          <w:b/>
          <w:bCs/>
          <w:sz w:val="22"/>
          <w:szCs w:val="22"/>
        </w:rPr>
        <w:t>Response Attributes</w:t>
      </w:r>
    </w:p>
    <w:p>
      <w:pPr>
        <w:rPr>
          <w:rFonts w:ascii="Calibri" w:hAnsi="Calibri" w:cs="Calibri"/>
          <w:b/>
          <w:bCs/>
          <w:sz w:val="22"/>
          <w:szCs w:val="22"/>
        </w:rPr>
      </w:pPr>
    </w:p>
    <w:tbl>
      <w:tblPr>
        <w:tblStyle w:val="30"/>
        <w:tblW w:w="10434" w:type="dxa"/>
        <w:tblInd w:w="0" w:type="dxa"/>
        <w:tblLayout w:type="fixed"/>
        <w:tblCellMar>
          <w:top w:w="0" w:type="dxa"/>
          <w:left w:w="10" w:type="dxa"/>
          <w:bottom w:w="0" w:type="dxa"/>
          <w:right w:w="10" w:type="dxa"/>
        </w:tblCellMar>
      </w:tblPr>
      <w:tblGrid>
        <w:gridCol w:w="5070"/>
        <w:gridCol w:w="5364"/>
      </w:tblGrid>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CustomerTagAccountId</w:t>
            </w:r>
            <w:r>
              <w:rPr>
                <w:rFonts w:ascii="Calibri" w:hAnsi="Calibri" w:eastAsia="Times New Roman" w:cs="Calibri"/>
                <w:b/>
                <w:bCs/>
                <w:sz w:val="22"/>
                <w:szCs w:val="22"/>
              </w:rPr>
              <w:tab/>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Customer Tag Account number of the Customer.</w:t>
            </w:r>
          </w:p>
        </w:tc>
      </w:tr>
      <w:tr>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 xml:space="preserve">Messages </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List of validation messages of string type.</w:t>
            </w:r>
          </w:p>
        </w:tc>
      </w:tr>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IsSuccess</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True , if the request is valid and processed successfully,</w:t>
            </w:r>
          </w:p>
          <w:p>
            <w:pPr>
              <w:jc w:val="both"/>
              <w:rPr>
                <w:rFonts w:ascii="Calibri" w:hAnsi="Calibri" w:cs="Calibri"/>
                <w:sz w:val="22"/>
                <w:szCs w:val="22"/>
              </w:rPr>
            </w:pPr>
            <w:r>
              <w:rPr>
                <w:rFonts w:ascii="Calibri" w:hAnsi="Calibri" w:eastAsia="Times New Roman" w:cs="Calibri"/>
                <w:sz w:val="22"/>
                <w:szCs w:val="22"/>
              </w:rPr>
              <w:t>False in case the request is not valid.</w:t>
            </w:r>
          </w:p>
        </w:tc>
      </w:tr>
    </w:tbl>
    <w:p>
      <w:pPr>
        <w:pStyle w:val="2"/>
        <w:numPr>
          <w:ilvl w:val="2"/>
          <w:numId w:val="5"/>
        </w:numPr>
        <w:tabs>
          <w:tab w:val="left" w:pos="0"/>
        </w:tabs>
        <w:rPr>
          <w:rStyle w:val="68"/>
          <w:rFonts w:eastAsia="SimSun"/>
          <w:b w:val="0"/>
          <w:sz w:val="24"/>
          <w:szCs w:val="24"/>
        </w:rPr>
      </w:pPr>
      <w:bookmarkStart w:id="216" w:name="_Toc524110492"/>
      <w:bookmarkStart w:id="217" w:name="_Toc10109"/>
      <w:r>
        <w:rPr>
          <w:rStyle w:val="68"/>
          <w:rFonts w:eastAsia="SimSun"/>
          <w:b w:val="0"/>
          <w:sz w:val="24"/>
          <w:szCs w:val="24"/>
        </w:rPr>
        <w:t>Request JSON-Add on Tag Account Creation</w:t>
      </w:r>
      <w:bookmarkEnd w:id="216"/>
      <w:bookmarkEnd w:id="217"/>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"CustomerTagAccountId":20132216,</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"RetailerId":10013077,</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"NewTagSerialNumber":"120001012",</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"ReplacementType":"Lost",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"VehicleNumber":"SADASQ342345346346",</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"VehicleClass":"Car/Jeep/Van"</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highlight w:val="yellow"/>
        </w:rPr>
        <w:t>RETURNEDDAMAGED Request Sample</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Request :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"CustomerTagAccountId":20133750,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"RetailerId":10013077, "NewTagSerialNumber":"120001523",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"ReplacementType":"ReturnedDamaged",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"VehicleNumber":"TS09TS5559",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"VehicleClass":"Car/Jeep/Van"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p>
    <w:p>
      <w:pPr>
        <w:pStyle w:val="2"/>
        <w:numPr>
          <w:ilvl w:val="2"/>
          <w:numId w:val="5"/>
        </w:numPr>
        <w:tabs>
          <w:tab w:val="left" w:pos="0"/>
        </w:tabs>
        <w:rPr>
          <w:rStyle w:val="68"/>
          <w:rFonts w:eastAsia="SimSun"/>
          <w:b w:val="0"/>
          <w:sz w:val="24"/>
          <w:szCs w:val="24"/>
        </w:rPr>
      </w:pPr>
      <w:bookmarkStart w:id="218" w:name="_Toc524110493"/>
      <w:bookmarkStart w:id="219" w:name="_Toc29296"/>
      <w:r>
        <w:rPr>
          <w:rStyle w:val="68"/>
          <w:rFonts w:eastAsia="SimSun"/>
          <w:b w:val="0"/>
          <w:sz w:val="24"/>
          <w:szCs w:val="24"/>
        </w:rPr>
        <w:t>Response JSON-Success Replacement</w:t>
      </w:r>
      <w:bookmarkEnd w:id="218"/>
      <w:bookmarkEnd w:id="219"/>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"IsSuccess": true,</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"CustomerTagAccountId": 20132216,</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"Messages":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"Tag request Replacement Successfully"</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sz w:val="22"/>
          <w:szCs w:val="22"/>
        </w:rPr>
      </w:pPr>
    </w:p>
    <w:p>
      <w:pPr>
        <w:tabs>
          <w:tab w:val="left" w:pos="947"/>
        </w:tabs>
        <w:ind w:left="416"/>
        <w:rPr>
          <w:rFonts w:ascii="Calibri" w:hAnsi="Calibri" w:cs="Calibri"/>
          <w:sz w:val="22"/>
          <w:szCs w:val="22"/>
        </w:rPr>
      </w:pPr>
    </w:p>
    <w:p>
      <w:pPr>
        <w:pStyle w:val="2"/>
        <w:numPr>
          <w:ilvl w:val="2"/>
          <w:numId w:val="5"/>
        </w:numPr>
        <w:tabs>
          <w:tab w:val="left" w:pos="0"/>
        </w:tabs>
        <w:rPr>
          <w:rStyle w:val="68"/>
          <w:rFonts w:eastAsia="SimSun"/>
          <w:b w:val="0"/>
          <w:sz w:val="24"/>
          <w:szCs w:val="24"/>
        </w:rPr>
      </w:pPr>
      <w:bookmarkStart w:id="220" w:name="_Toc524110494"/>
      <w:bookmarkStart w:id="221" w:name="_Toc26128"/>
      <w:r>
        <w:rPr>
          <w:rStyle w:val="68"/>
          <w:rFonts w:eastAsia="SimSun"/>
          <w:b w:val="0"/>
          <w:sz w:val="24"/>
          <w:szCs w:val="24"/>
        </w:rPr>
        <w:t>Response JSON-Low Balance</w:t>
      </w:r>
      <w:bookmarkEnd w:id="220"/>
      <w:bookmarkEnd w:id="221"/>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"IsSuccess": false,</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"CustomerTagAccountId": 20132216,</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"Messages":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"Tag Serial Number 120001011 is not in Assigned status. "</w:t>
      </w:r>
    </w:p>
    <w:p>
      <w:pPr>
        <w:pBdr>
          <w:top w:val="single" w:color="000000" w:sz="4" w:space="0"/>
          <w:left w:val="single" w:color="000000" w:sz="4" w:space="0"/>
          <w:bottom w:val="single" w:color="000000" w:sz="4" w:space="0"/>
          <w:right w:val="single" w:color="000000" w:sz="4" w:space="0"/>
        </w:pBdr>
        <w:rPr>
          <w:rFonts w:ascii="Calibri" w:hAnsi="Calibri" w:cs="Calibri"/>
          <w:sz w:val="22"/>
          <w:szCs w:val="22"/>
        </w:rPr>
      </w:pPr>
      <w:r>
        <w:rPr>
          <w:rFonts w:ascii="Calibri" w:hAnsi="Calibri" w:cs="Calibri"/>
          <w:b/>
          <w:bCs/>
          <w:sz w:val="22"/>
          <w:szCs w:val="22"/>
        </w:rPr>
        <w:t>]}</w:t>
      </w:r>
    </w:p>
    <w:p>
      <w:pPr>
        <w:tabs>
          <w:tab w:val="left" w:pos="947"/>
        </w:tabs>
        <w:ind w:left="416"/>
        <w:rPr>
          <w:rFonts w:ascii="Calibri" w:hAnsi="Calibri" w:cs="Calibri"/>
          <w:sz w:val="22"/>
          <w:szCs w:val="22"/>
        </w:rPr>
      </w:pPr>
    </w:p>
    <w:p>
      <w:pPr>
        <w:pStyle w:val="2"/>
        <w:numPr>
          <w:ilvl w:val="1"/>
          <w:numId w:val="5"/>
        </w:numPr>
        <w:tabs>
          <w:tab w:val="left" w:pos="0"/>
        </w:tabs>
        <w:rPr>
          <w:rStyle w:val="68"/>
          <w:rFonts w:eastAsia="SimSun"/>
          <w:b w:val="0"/>
          <w:sz w:val="24"/>
          <w:szCs w:val="24"/>
        </w:rPr>
      </w:pPr>
      <w:bookmarkStart w:id="222" w:name="_Toc524110495"/>
      <w:bookmarkStart w:id="223" w:name="_Toc21430"/>
      <w:r>
        <w:rPr>
          <w:rStyle w:val="68"/>
          <w:rFonts w:eastAsia="SimSun"/>
          <w:b w:val="0"/>
          <w:sz w:val="24"/>
          <w:szCs w:val="24"/>
        </w:rPr>
        <w:t>RETAILER-GetVehicleStatusforAssignTag</w:t>
      </w:r>
      <w:bookmarkEnd w:id="222"/>
      <w:bookmarkEnd w:id="223"/>
    </w:p>
    <w:p>
      <w:pPr>
        <w:pStyle w:val="2"/>
        <w:numPr>
          <w:ilvl w:val="2"/>
          <w:numId w:val="5"/>
        </w:numPr>
        <w:tabs>
          <w:tab w:val="left" w:pos="0"/>
        </w:tabs>
        <w:rPr>
          <w:rStyle w:val="68"/>
          <w:rFonts w:eastAsia="SimSun"/>
          <w:b w:val="0"/>
          <w:sz w:val="24"/>
          <w:szCs w:val="24"/>
        </w:rPr>
      </w:pPr>
      <w:bookmarkStart w:id="224" w:name="_Toc524110496"/>
      <w:bookmarkStart w:id="225" w:name="_Toc8035"/>
      <w:r>
        <w:rPr>
          <w:rStyle w:val="68"/>
          <w:rFonts w:eastAsia="SimSun"/>
          <w:b w:val="0"/>
          <w:sz w:val="24"/>
          <w:szCs w:val="24"/>
        </w:rPr>
        <w:t>API: GetVehicleStatusforAssignTag</w:t>
      </w:r>
      <w:bookmarkEnd w:id="224"/>
      <w:bookmarkEnd w:id="225"/>
    </w:p>
    <w:p>
      <w:pPr>
        <w:ind w:left="20"/>
        <w:rPr>
          <w:rFonts w:ascii="Calibri" w:hAnsi="Calibri" w:cs="Calibri"/>
          <w:sz w:val="22"/>
          <w:szCs w:val="22"/>
        </w:rPr>
      </w:pPr>
      <w:r>
        <w:rPr>
          <w:rFonts w:ascii="Calibri" w:hAnsi="Calibri" w:cs="Calibri"/>
          <w:b/>
          <w:bCs/>
          <w:sz w:val="22"/>
          <w:szCs w:val="22"/>
        </w:rPr>
        <w:t xml:space="preserve">Description: </w:t>
      </w:r>
      <w:r>
        <w:rPr>
          <w:rFonts w:ascii="Calibri" w:hAnsi="Calibri" w:cs="Calibri"/>
          <w:sz w:val="22"/>
          <w:szCs w:val="22"/>
        </w:rPr>
        <w:t>This API can be used by Regular Sub Agents (or Corporate Customers) to check the status of the Add on Account Vehicle request. This API can be used after CreateAddonAccount and before AssignTag API  to get the current status of the vehicle for the request done via CreateAddonAccount API. This API Accepts CustomerId and VehicleNumber as input request and returns the current status as response.</w:t>
      </w:r>
    </w:p>
    <w:p>
      <w:pPr>
        <w:ind w:left="20"/>
        <w:rPr>
          <w:rFonts w:ascii="Calibri" w:hAnsi="Calibri" w:cs="Calibri"/>
          <w:sz w:val="22"/>
          <w:szCs w:val="22"/>
        </w:rPr>
      </w:pPr>
      <w:r>
        <w:rPr>
          <w:rFonts w:ascii="Calibri" w:hAnsi="Calibri" w:cs="Calibri"/>
          <w:bCs/>
          <w:sz w:val="22"/>
          <w:szCs w:val="22"/>
        </w:rPr>
        <w:t xml:space="preserve">If the Current status in the returned response is </w:t>
      </w:r>
      <w:r>
        <w:rPr>
          <w:rFonts w:ascii="Calibri" w:hAnsi="Calibri" w:cs="Calibri"/>
          <w:b/>
          <w:bCs/>
          <w:sz w:val="22"/>
          <w:szCs w:val="22"/>
          <w:highlight w:val="yellow"/>
        </w:rPr>
        <w:t>Processed</w:t>
      </w:r>
      <w:r>
        <w:rPr>
          <w:rFonts w:ascii="Calibri" w:hAnsi="Calibri" w:cs="Calibri"/>
          <w:bCs/>
          <w:sz w:val="22"/>
          <w:szCs w:val="22"/>
        </w:rPr>
        <w:t>, then Tag can be assigned for the vehicle, else Tag Cannot be assigned for the vehicle.</w:t>
      </w:r>
    </w:p>
    <w:p>
      <w:pPr>
        <w:ind w:left="20"/>
        <w:rPr>
          <w:rFonts w:ascii="Calibri" w:hAnsi="Calibri" w:cs="Calibri"/>
          <w:b/>
          <w:bCs/>
          <w:sz w:val="22"/>
          <w:szCs w:val="22"/>
        </w:rPr>
      </w:pPr>
      <w:r>
        <w:rPr>
          <w:rFonts w:ascii="Calibri" w:hAnsi="Calibri" w:cs="Calibri"/>
          <w:b/>
          <w:bCs/>
          <w:sz w:val="22"/>
          <w:szCs w:val="22"/>
        </w:rPr>
        <w:t xml:space="preserve">Method Type: </w:t>
      </w:r>
      <w:r>
        <w:rPr>
          <w:rFonts w:ascii="Calibri" w:hAnsi="Calibri" w:cs="Calibri"/>
          <w:bCs/>
          <w:sz w:val="22"/>
          <w:szCs w:val="22"/>
        </w:rPr>
        <w:t>POST</w:t>
      </w:r>
    </w:p>
    <w:p>
      <w:pPr>
        <w:ind w:left="20"/>
        <w:rPr>
          <w:rFonts w:ascii="Calibri" w:hAnsi="Calibri" w:cs="Calibri"/>
          <w:b/>
          <w:bCs/>
          <w:sz w:val="22"/>
          <w:szCs w:val="22"/>
        </w:rPr>
      </w:pPr>
      <w:r>
        <w:rPr>
          <w:rFonts w:ascii="Calibri" w:hAnsi="Calibri" w:cs="Calibri"/>
          <w:b/>
          <w:bCs/>
          <w:sz w:val="22"/>
          <w:szCs w:val="22"/>
        </w:rPr>
        <w:t xml:space="preserve">Content Type: </w:t>
      </w:r>
      <w:r>
        <w:rPr>
          <w:rFonts w:ascii="Calibri" w:hAnsi="Calibri" w:cs="Calibri"/>
          <w:bCs/>
          <w:sz w:val="22"/>
          <w:szCs w:val="22"/>
        </w:rPr>
        <w:t>application/json</w:t>
      </w:r>
    </w:p>
    <w:p>
      <w:pPr>
        <w:ind w:left="370" w:firstLine="0"/>
        <w:rPr>
          <w:rFonts w:ascii="Calibri" w:hAnsi="Calibri" w:cs="Calibri"/>
          <w:b/>
          <w:bCs/>
          <w:sz w:val="22"/>
          <w:szCs w:val="22"/>
        </w:rPr>
      </w:pPr>
      <w:r>
        <w:rPr>
          <w:rFonts w:ascii="Calibri" w:hAnsi="Calibri" w:cs="Calibri"/>
          <w:b/>
          <w:bCs/>
          <w:sz w:val="22"/>
          <w:szCs w:val="22"/>
        </w:rPr>
        <w:t xml:space="preserve">URL: </w:t>
      </w:r>
      <w:r>
        <w:rPr>
          <w:rStyle w:val="29"/>
          <w:rFonts w:ascii="Calibri" w:hAnsi="Calibri" w:cs="Calibri"/>
          <w:bCs/>
          <w:sz w:val="22"/>
          <w:szCs w:val="22"/>
        </w:rPr>
        <w:t>https://&lt;host&gt;/Retailer/GetVehicleStatusForAssignTag</w:t>
      </w:r>
    </w:p>
    <w:p>
      <w:pPr>
        <w:ind w:left="0" w:firstLine="0"/>
        <w:rPr>
          <w:rFonts w:ascii="Calibri" w:hAnsi="Calibri" w:cs="Calibri"/>
          <w:b/>
          <w:bCs/>
          <w:sz w:val="22"/>
          <w:szCs w:val="22"/>
        </w:rPr>
      </w:pPr>
    </w:p>
    <w:p>
      <w:pPr>
        <w:ind w:left="0" w:firstLine="0"/>
        <w:rPr>
          <w:rFonts w:ascii="Calibri" w:hAnsi="Calibri" w:cs="Calibri"/>
          <w:bCs/>
          <w:sz w:val="22"/>
          <w:szCs w:val="22"/>
        </w:rPr>
      </w:pPr>
      <w:r>
        <w:rPr>
          <w:rFonts w:ascii="Calibri" w:hAnsi="Calibri" w:cs="Calibri"/>
          <w:b/>
          <w:bCs/>
          <w:sz w:val="22"/>
          <w:szCs w:val="22"/>
        </w:rPr>
        <w:t>Header:</w:t>
      </w:r>
    </w:p>
    <w:p>
      <w:pPr>
        <w:ind w:left="0" w:firstLine="0"/>
        <w:rPr>
          <w:rFonts w:ascii="Calibri" w:hAnsi="Calibri" w:cs="Calibri"/>
          <w:bCs/>
          <w:sz w:val="22"/>
          <w:szCs w:val="22"/>
        </w:rPr>
      </w:pPr>
      <w:r>
        <w:rPr>
          <w:rFonts w:ascii="Calibri" w:hAnsi="Calibri" w:cs="Calibri"/>
          <w:b/>
          <w:sz w:val="22"/>
          <w:szCs w:val="22"/>
        </w:rPr>
        <w:t>APIClient_ID</w:t>
      </w:r>
      <w:r>
        <w:rPr>
          <w:rFonts w:ascii="Calibri" w:hAnsi="Calibri" w:cs="Calibri"/>
          <w:bCs/>
          <w:sz w:val="22"/>
          <w:szCs w:val="22"/>
        </w:rPr>
        <w:t xml:space="preserve"> : 10014151</w:t>
      </w:r>
    </w:p>
    <w:p>
      <w:pPr>
        <w:ind w:left="0" w:firstLine="0"/>
        <w:rPr>
          <w:rStyle w:val="68"/>
          <w:rFonts w:ascii="Calibri" w:hAnsi="Calibri" w:cs="Calibri"/>
          <w:b w:val="0"/>
          <w:bCs w:val="0"/>
          <w:sz w:val="22"/>
          <w:szCs w:val="22"/>
        </w:rPr>
      </w:pPr>
      <w:r>
        <w:rPr>
          <w:rStyle w:val="68"/>
          <w:rFonts w:ascii="Calibri" w:hAnsi="Calibri" w:cs="Calibri"/>
          <w:bCs w:val="0"/>
          <w:color w:val="00000A"/>
          <w:sz w:val="22"/>
          <w:szCs w:val="22"/>
        </w:rPr>
        <w:t>API_KEY:</w:t>
      </w:r>
      <w:r>
        <w:rPr>
          <w:rFonts w:ascii="Calibri" w:hAnsi="Calibri" w:cs="Calibri"/>
          <w:smallCaps/>
          <w:sz w:val="22"/>
          <w:szCs w:val="22"/>
        </w:rPr>
        <w:t>C442D6E5D6D099FC1E7D9760917358428506150927EC1210EE5CE53359706589BC00CE</w:t>
      </w:r>
    </w:p>
    <w:p>
      <w:pPr>
        <w:ind w:left="0" w:firstLine="0"/>
        <w:rPr>
          <w:rStyle w:val="68"/>
          <w:rFonts w:ascii="Calibri" w:hAnsi="Calibri" w:cs="Calibri"/>
          <w:b w:val="0"/>
          <w:bCs w:val="0"/>
          <w:sz w:val="22"/>
          <w:szCs w:val="22"/>
        </w:rPr>
      </w:pPr>
    </w:p>
    <w:p>
      <w:pPr>
        <w:ind w:left="420" w:firstLine="0"/>
        <w:rPr>
          <w:rFonts w:ascii="Calibri"/>
          <w:sz w:val="22"/>
          <w:szCs w:val="22"/>
        </w:rPr>
      </w:pPr>
      <w:r>
        <w:rPr>
          <w:rFonts w:ascii="Calibri"/>
          <w:sz w:val="22"/>
          <w:szCs w:val="22"/>
        </w:rPr>
        <w:t>API Returns Bad Request (Http Status Code 400) in the response if the API request validation fails with Http Message.</w:t>
      </w:r>
    </w:p>
    <w:p>
      <w:pPr>
        <w:ind w:left="0" w:firstLine="420"/>
        <w:rPr>
          <w:rFonts w:ascii="Calibri"/>
          <w:sz w:val="22"/>
          <w:szCs w:val="22"/>
        </w:rPr>
      </w:pPr>
      <w:r>
        <w:rPr>
          <w:rFonts w:ascii="Calibri"/>
          <w:sz w:val="22"/>
          <w:szCs w:val="22"/>
        </w:rPr>
        <w:t>API Return OK (Http Status code 200) with response if the API request is accepted for Tag Assignment.</w:t>
      </w:r>
    </w:p>
    <w:p>
      <w:pPr>
        <w:ind w:left="0" w:firstLine="0"/>
        <w:rPr>
          <w:rStyle w:val="68"/>
          <w:rFonts w:ascii="Calibri" w:hAnsi="Calibri" w:cs="Calibri"/>
          <w:b w:val="0"/>
          <w:bCs w:val="0"/>
          <w:sz w:val="22"/>
          <w:szCs w:val="22"/>
        </w:rPr>
      </w:pPr>
    </w:p>
    <w:p>
      <w:pPr>
        <w:jc w:val="both"/>
        <w:rPr>
          <w:rFonts w:ascii="Calibri" w:hAnsi="Calibri" w:eastAsia="Times New Roman" w:cs="Calibri"/>
          <w:smallCaps/>
          <w:sz w:val="22"/>
          <w:szCs w:val="22"/>
        </w:rPr>
      </w:pPr>
      <w:r>
        <w:rPr>
          <w:rFonts w:ascii="Calibri" w:hAnsi="Calibri" w:eastAsia="Times New Roman" w:cs="Calibri"/>
          <w:smallCaps/>
          <w:sz w:val="22"/>
          <w:szCs w:val="22"/>
        </w:rPr>
        <w:t>Request Attributes</w:t>
      </w:r>
    </w:p>
    <w:tbl>
      <w:tblPr>
        <w:tblStyle w:val="30"/>
        <w:tblW w:w="10344" w:type="dxa"/>
        <w:tblInd w:w="0" w:type="dxa"/>
        <w:tblLayout w:type="fixed"/>
        <w:tblCellMar>
          <w:top w:w="0" w:type="dxa"/>
          <w:left w:w="10" w:type="dxa"/>
          <w:bottom w:w="0" w:type="dxa"/>
          <w:right w:w="10" w:type="dxa"/>
        </w:tblCellMar>
      </w:tblPr>
      <w:tblGrid>
        <w:gridCol w:w="5085"/>
        <w:gridCol w:w="5259"/>
      </w:tblGrid>
      <w:tr>
        <w:tblPrEx>
          <w:tblCellMar>
            <w:top w:w="0" w:type="dxa"/>
            <w:left w:w="10" w:type="dxa"/>
            <w:bottom w:w="0" w:type="dxa"/>
            <w:right w:w="10" w:type="dxa"/>
          </w:tblCellMar>
        </w:tblPrEx>
        <w:trPr>
          <w:trHeight w:val="70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CustomerTagAccountId</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Cs/>
                <w:sz w:val="22"/>
                <w:szCs w:val="22"/>
              </w:rPr>
            </w:pPr>
            <w:r>
              <w:rPr>
                <w:rFonts w:ascii="Calibri" w:hAnsi="Calibri" w:eastAsia="Times New Roman" w:cs="Calibri"/>
                <w:bCs/>
                <w:sz w:val="22"/>
                <w:szCs w:val="22"/>
              </w:rPr>
              <w:t>Customer Id\Account Number of the Customer.</w:t>
            </w:r>
          </w:p>
          <w:p>
            <w:pPr>
              <w:jc w:val="both"/>
              <w:rPr>
                <w:rFonts w:ascii="Calibri" w:hAnsi="Calibri" w:eastAsia="Times New Roman" w:cs="Calibri"/>
                <w:b/>
                <w:bCs/>
                <w:sz w:val="22"/>
                <w:szCs w:val="22"/>
              </w:rPr>
            </w:pPr>
            <w:r>
              <w:rPr>
                <w:rFonts w:ascii="Calibri" w:hAnsi="Calibri" w:eastAsia="Times New Roman" w:cs="Calibri"/>
                <w:bCs/>
                <w:sz w:val="22"/>
                <w:szCs w:val="22"/>
              </w:rPr>
              <w:t>Eg:</w:t>
            </w:r>
          </w:p>
        </w:tc>
      </w:tr>
      <w:tr>
        <w:tblPrEx>
          <w:tblCellMar>
            <w:top w:w="0" w:type="dxa"/>
            <w:left w:w="10" w:type="dxa"/>
            <w:bottom w:w="0" w:type="dxa"/>
            <w:right w:w="10" w:type="dxa"/>
          </w:tblCellMar>
        </w:tblPrEx>
        <w:trPr>
          <w:trHeight w:val="675" w:hRule="atLeast"/>
        </w:trPr>
        <w:tc>
          <w:tcPr>
            <w:tcW w:w="5085"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VehicleNumber</w:t>
            </w:r>
          </w:p>
        </w:tc>
        <w:tc>
          <w:tcPr>
            <w:tcW w:w="5259"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Vehicle Number of the vehicle requested for Tag Replacement.</w:t>
            </w:r>
          </w:p>
          <w:p>
            <w:pPr>
              <w:jc w:val="both"/>
              <w:rPr>
                <w:rFonts w:ascii="Calibri" w:hAnsi="Calibri" w:eastAsia="Times New Roman" w:cs="Calibri"/>
                <w:sz w:val="22"/>
                <w:szCs w:val="22"/>
              </w:rPr>
            </w:pPr>
          </w:p>
        </w:tc>
      </w:tr>
    </w:tbl>
    <w:p>
      <w:pPr>
        <w:rPr>
          <w:rFonts w:ascii="Calibri" w:hAnsi="Calibri" w:cs="Calibri"/>
          <w:b/>
          <w:bCs/>
          <w:sz w:val="22"/>
          <w:szCs w:val="22"/>
        </w:rPr>
      </w:pPr>
    </w:p>
    <w:p>
      <w:pPr>
        <w:rPr>
          <w:rFonts w:ascii="Calibri" w:hAnsi="Calibri" w:cs="Calibri"/>
          <w:b/>
          <w:bCs/>
          <w:sz w:val="22"/>
          <w:szCs w:val="22"/>
        </w:rPr>
      </w:pPr>
      <w:r>
        <w:rPr>
          <w:rFonts w:ascii="Calibri" w:hAnsi="Calibri" w:cs="Calibri"/>
          <w:b/>
          <w:bCs/>
          <w:sz w:val="22"/>
          <w:szCs w:val="22"/>
        </w:rPr>
        <w:t>Response Attributes</w:t>
      </w:r>
    </w:p>
    <w:p>
      <w:pPr>
        <w:rPr>
          <w:rFonts w:ascii="Calibri" w:hAnsi="Calibri" w:cs="Calibri"/>
          <w:b/>
          <w:bCs/>
          <w:sz w:val="22"/>
          <w:szCs w:val="22"/>
        </w:rPr>
      </w:pPr>
    </w:p>
    <w:tbl>
      <w:tblPr>
        <w:tblStyle w:val="30"/>
        <w:tblW w:w="10434" w:type="dxa"/>
        <w:tblInd w:w="0" w:type="dxa"/>
        <w:tblLayout w:type="fixed"/>
        <w:tblCellMar>
          <w:top w:w="0" w:type="dxa"/>
          <w:left w:w="10" w:type="dxa"/>
          <w:bottom w:w="0" w:type="dxa"/>
          <w:right w:w="10" w:type="dxa"/>
        </w:tblCellMar>
      </w:tblPr>
      <w:tblGrid>
        <w:gridCol w:w="5070"/>
        <w:gridCol w:w="5364"/>
      </w:tblGrid>
      <w:tr>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CustomerId</w:t>
            </w:r>
            <w:r>
              <w:rPr>
                <w:rFonts w:ascii="Calibri" w:hAnsi="Calibri" w:eastAsia="Times New Roman" w:cs="Calibri"/>
                <w:b/>
                <w:bCs/>
                <w:sz w:val="22"/>
                <w:szCs w:val="22"/>
              </w:rPr>
              <w:tab/>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eastAsia="Times New Roman" w:cs="Calibri"/>
                <w:sz w:val="22"/>
                <w:szCs w:val="22"/>
              </w:rPr>
              <w:t>Customer Tag Account number of the Customer.</w:t>
            </w:r>
          </w:p>
        </w:tc>
      </w:tr>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 xml:space="preserve">Messages </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List of validation messages of string type.</w:t>
            </w:r>
          </w:p>
        </w:tc>
      </w:tr>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b/>
                <w:bCs/>
                <w:sz w:val="22"/>
                <w:szCs w:val="22"/>
              </w:rPr>
              <w:t>IsSuccess</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True , if the request is valid and processed successfully,</w:t>
            </w:r>
          </w:p>
          <w:p>
            <w:pPr>
              <w:jc w:val="both"/>
              <w:rPr>
                <w:rFonts w:ascii="Calibri" w:hAnsi="Calibri" w:cs="Calibri"/>
                <w:sz w:val="22"/>
                <w:szCs w:val="22"/>
              </w:rPr>
            </w:pPr>
            <w:r>
              <w:rPr>
                <w:rFonts w:ascii="Calibri" w:hAnsi="Calibri" w:eastAsia="Times New Roman" w:cs="Calibri"/>
                <w:sz w:val="22"/>
                <w:szCs w:val="22"/>
              </w:rPr>
              <w:t>False in case the request is not valid.</w:t>
            </w:r>
          </w:p>
        </w:tc>
      </w:tr>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VehicleStatus</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List of Vehicles</w:t>
            </w:r>
          </w:p>
        </w:tc>
      </w:tr>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VehicleStatus -VehicleCurrentStatus</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Current Status of the vehicle, If payment is done for a vehicle and Tag Account number created Status will be returned as “Processed”.</w:t>
            </w:r>
          </w:p>
          <w:p>
            <w:pPr>
              <w:jc w:val="both"/>
              <w:rPr>
                <w:rFonts w:ascii="Calibri" w:hAnsi="Calibri" w:eastAsia="Times New Roman" w:cs="Calibri"/>
                <w:sz w:val="22"/>
                <w:szCs w:val="22"/>
              </w:rPr>
            </w:pPr>
            <w:r>
              <w:rPr>
                <w:rFonts w:ascii="Calibri" w:hAnsi="Calibri" w:eastAsia="Times New Roman" w:cs="Calibri"/>
                <w:sz w:val="22"/>
                <w:szCs w:val="22"/>
              </w:rPr>
              <w:t>Else returns “New”</w:t>
            </w:r>
          </w:p>
        </w:tc>
      </w:tr>
      <w:tr>
        <w:tblPrEx>
          <w:tblCellMar>
            <w:top w:w="0" w:type="dxa"/>
            <w:left w:w="10" w:type="dxa"/>
            <w:bottom w:w="0" w:type="dxa"/>
            <w:right w:w="10" w:type="dxa"/>
          </w:tblCellMar>
        </w:tblPrEx>
        <w:trPr>
          <w:trHeight w:val="393" w:hRule="atLeast"/>
        </w:trPr>
        <w:tc>
          <w:tcPr>
            <w:tcW w:w="5070"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
                <w:bCs/>
                <w:sz w:val="22"/>
                <w:szCs w:val="22"/>
              </w:rPr>
            </w:pPr>
            <w:r>
              <w:rPr>
                <w:rFonts w:ascii="Calibri" w:hAnsi="Calibri" w:eastAsia="Times New Roman" w:cs="Calibri"/>
                <w:b/>
                <w:bCs/>
                <w:sz w:val="22"/>
                <w:szCs w:val="22"/>
              </w:rPr>
              <w:t>VehicleStatus -VehicleNumber</w:t>
            </w:r>
          </w:p>
        </w:tc>
        <w:tc>
          <w:tcPr>
            <w:tcW w:w="5364"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sz w:val="22"/>
                <w:szCs w:val="22"/>
              </w:rPr>
            </w:pPr>
            <w:r>
              <w:rPr>
                <w:rFonts w:ascii="Calibri" w:hAnsi="Calibri" w:eastAsia="Times New Roman" w:cs="Calibri"/>
                <w:sz w:val="22"/>
                <w:szCs w:val="22"/>
              </w:rPr>
              <w:t>Requested Vehicle Number</w:t>
            </w:r>
          </w:p>
        </w:tc>
      </w:tr>
    </w:tbl>
    <w:p>
      <w:pPr>
        <w:pStyle w:val="4"/>
        <w:rPr>
          <w:lang w:val="en-US" w:eastAsia="zh-CN"/>
        </w:rPr>
      </w:pPr>
    </w:p>
    <w:p>
      <w:pPr>
        <w:pStyle w:val="2"/>
        <w:numPr>
          <w:ilvl w:val="2"/>
          <w:numId w:val="5"/>
        </w:numPr>
        <w:tabs>
          <w:tab w:val="left" w:pos="0"/>
        </w:tabs>
        <w:rPr>
          <w:rStyle w:val="68"/>
          <w:rFonts w:eastAsia="SimSun"/>
          <w:b w:val="0"/>
          <w:sz w:val="24"/>
          <w:szCs w:val="24"/>
        </w:rPr>
      </w:pPr>
      <w:bookmarkStart w:id="226" w:name="_Toc524110497"/>
      <w:bookmarkStart w:id="227" w:name="_Toc29681"/>
      <w:r>
        <w:rPr>
          <w:rStyle w:val="68"/>
          <w:rFonts w:eastAsia="SimSun"/>
          <w:b w:val="0"/>
          <w:sz w:val="24"/>
          <w:szCs w:val="24"/>
        </w:rPr>
        <w:t>Request JSON-Add on Tag Account Creation</w:t>
      </w:r>
      <w:bookmarkEnd w:id="226"/>
      <w:bookmarkEnd w:id="227"/>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"CustomerId":10015673,</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"VehicleNumber":"AP01BP1234"</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Style w:val="4"/>
        <w:rPr>
          <w:lang w:val="en-US" w:eastAsia="zh-CN"/>
        </w:rPr>
      </w:pPr>
    </w:p>
    <w:p>
      <w:pPr>
        <w:pStyle w:val="2"/>
        <w:numPr>
          <w:ilvl w:val="2"/>
          <w:numId w:val="5"/>
        </w:numPr>
        <w:tabs>
          <w:tab w:val="left" w:pos="0"/>
        </w:tabs>
        <w:rPr>
          <w:rStyle w:val="68"/>
          <w:rFonts w:eastAsia="SimSun"/>
          <w:b w:val="0"/>
          <w:sz w:val="24"/>
          <w:szCs w:val="24"/>
        </w:rPr>
      </w:pPr>
      <w:bookmarkStart w:id="228" w:name="_Toc524110498"/>
      <w:bookmarkStart w:id="229" w:name="_Toc12090"/>
      <w:r>
        <w:rPr>
          <w:rStyle w:val="68"/>
          <w:rFonts w:eastAsia="SimSun"/>
          <w:b w:val="0"/>
          <w:sz w:val="24"/>
          <w:szCs w:val="24"/>
        </w:rPr>
        <w:t>Response JSON</w:t>
      </w:r>
      <w:bookmarkEnd w:id="228"/>
      <w:bookmarkEnd w:id="229"/>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"IsSuccess": true,</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"CustomerId": 10015673,</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"Messages": null,</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"VehicleStatus":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"VehicleCurrentStatus": "Processed",</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"VehicleNumber": "AP01BP1234"</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tabs>
          <w:tab w:val="left" w:pos="947"/>
        </w:tabs>
        <w:ind w:left="416"/>
        <w:rPr>
          <w:rFonts w:ascii="Calibri" w:hAnsi="Calibri" w:cs="Calibri"/>
          <w:sz w:val="22"/>
          <w:szCs w:val="22"/>
        </w:rPr>
      </w:pPr>
    </w:p>
    <w:p>
      <w:pPr>
        <w:pStyle w:val="2"/>
        <w:numPr>
          <w:ilvl w:val="1"/>
          <w:numId w:val="5"/>
        </w:numPr>
        <w:tabs>
          <w:tab w:val="left" w:pos="0"/>
        </w:tabs>
        <w:rPr>
          <w:rStyle w:val="68"/>
          <w:rFonts w:eastAsia="SimSun"/>
          <w:b w:val="0"/>
          <w:sz w:val="24"/>
          <w:szCs w:val="24"/>
        </w:rPr>
      </w:pPr>
      <w:bookmarkStart w:id="230" w:name="_Toc524110499"/>
      <w:bookmarkStart w:id="231" w:name="_Toc29557"/>
      <w:r>
        <w:rPr>
          <w:rStyle w:val="68"/>
          <w:rFonts w:eastAsia="SimSun"/>
          <w:b w:val="0"/>
          <w:sz w:val="24"/>
          <w:szCs w:val="24"/>
        </w:rPr>
        <w:t>DSA Recharge API</w:t>
      </w:r>
      <w:bookmarkEnd w:id="230"/>
      <w:bookmarkEnd w:id="231"/>
    </w:p>
    <w:p>
      <w:pPr>
        <w:pStyle w:val="2"/>
        <w:numPr>
          <w:ilvl w:val="2"/>
          <w:numId w:val="5"/>
        </w:numPr>
        <w:tabs>
          <w:tab w:val="left" w:pos="0"/>
        </w:tabs>
        <w:rPr>
          <w:rStyle w:val="68"/>
          <w:rFonts w:eastAsia="SimSun"/>
          <w:b w:val="0"/>
          <w:sz w:val="24"/>
          <w:szCs w:val="24"/>
        </w:rPr>
      </w:pPr>
      <w:bookmarkStart w:id="232" w:name="_Toc524110500"/>
      <w:bookmarkStart w:id="233" w:name="_Toc8625"/>
      <w:r>
        <w:rPr>
          <w:rStyle w:val="68"/>
          <w:rFonts w:eastAsia="SimSun"/>
          <w:b w:val="0"/>
          <w:sz w:val="24"/>
          <w:szCs w:val="24"/>
        </w:rPr>
        <w:t>API: DSA Recharge API</w:t>
      </w:r>
      <w:bookmarkEnd w:id="232"/>
      <w:bookmarkEnd w:id="233"/>
    </w:p>
    <w:p>
      <w:pPr>
        <w:spacing w:after="0" w:line="360" w:lineRule="auto"/>
        <w:ind w:left="416" w:right="-897" w:firstLine="0"/>
        <w:jc w:val="both"/>
        <w:rPr>
          <w:rFonts w:ascii="Calibri" w:hAnsi="Calibri" w:cs="Calibri"/>
          <w:b/>
          <w:bCs/>
          <w:sz w:val="22"/>
          <w:szCs w:val="22"/>
        </w:rPr>
      </w:pPr>
      <w:r>
        <w:rPr>
          <w:rFonts w:ascii="Calibri" w:hAnsi="Calibri" w:cs="Calibri"/>
          <w:b/>
          <w:bCs/>
          <w:sz w:val="22"/>
          <w:szCs w:val="22"/>
        </w:rPr>
        <w:t xml:space="preserve">Pre-Requisite: Before using this API for Recharge, Corporate Customer should enroll as Regular MPOS with MPOS Wallet, MPOS Sub Agent should have balance available in his/her Wallet. </w:t>
      </w:r>
    </w:p>
    <w:p>
      <w:pPr>
        <w:spacing w:after="0" w:line="360" w:lineRule="auto"/>
        <w:ind w:left="416" w:right="-897" w:firstLine="0"/>
        <w:jc w:val="both"/>
        <w:rPr>
          <w:rFonts w:ascii="Calibri" w:hAnsi="Calibri" w:cs="Calibri"/>
          <w:sz w:val="22"/>
          <w:szCs w:val="22"/>
        </w:rPr>
      </w:pPr>
      <w:r>
        <w:rPr>
          <w:rFonts w:ascii="Calibri" w:hAnsi="Calibri" w:cs="Calibri"/>
          <w:b/>
          <w:bCs/>
          <w:sz w:val="22"/>
          <w:szCs w:val="22"/>
        </w:rPr>
        <w:t xml:space="preserve">Description: </w:t>
      </w:r>
      <w:r>
        <w:rPr>
          <w:rFonts w:ascii="Calibri" w:hAnsi="Calibri" w:cs="Calibri"/>
          <w:sz w:val="22"/>
          <w:szCs w:val="22"/>
        </w:rPr>
        <w:t xml:space="preserve">This API can be used to recharge the Tag Account of the customer and the recharge amount will be deducted from the specified regular subagent wallet. </w:t>
      </w:r>
    </w:p>
    <w:p>
      <w:pPr>
        <w:ind w:left="20"/>
        <w:rPr>
          <w:rFonts w:ascii="Calibri" w:hAnsi="Calibri" w:cs="Calibri"/>
          <w:b/>
          <w:bCs/>
          <w:sz w:val="22"/>
          <w:szCs w:val="22"/>
        </w:rPr>
      </w:pPr>
      <w:r>
        <w:rPr>
          <w:rFonts w:ascii="Calibri" w:hAnsi="Calibri" w:cs="Calibri"/>
          <w:b/>
          <w:bCs/>
          <w:sz w:val="22"/>
          <w:szCs w:val="22"/>
        </w:rPr>
        <w:t xml:space="preserve">Method Type: </w:t>
      </w:r>
      <w:r>
        <w:rPr>
          <w:rFonts w:ascii="Calibri" w:hAnsi="Calibri" w:cs="Calibri"/>
          <w:bCs/>
          <w:sz w:val="22"/>
          <w:szCs w:val="22"/>
        </w:rPr>
        <w:t>POST</w:t>
      </w:r>
    </w:p>
    <w:p>
      <w:pPr>
        <w:ind w:left="20"/>
        <w:rPr>
          <w:rFonts w:ascii="Calibri" w:hAnsi="Calibri" w:cs="Calibri"/>
          <w:b/>
          <w:bCs/>
          <w:sz w:val="22"/>
          <w:szCs w:val="22"/>
        </w:rPr>
      </w:pPr>
      <w:r>
        <w:rPr>
          <w:rFonts w:ascii="Calibri" w:hAnsi="Calibri" w:cs="Calibri"/>
          <w:b/>
          <w:bCs/>
          <w:sz w:val="22"/>
          <w:szCs w:val="22"/>
        </w:rPr>
        <w:t xml:space="preserve">Content Type: </w:t>
      </w:r>
      <w:r>
        <w:rPr>
          <w:rFonts w:ascii="Calibri" w:hAnsi="Calibri" w:cs="Calibri"/>
          <w:bCs/>
          <w:sz w:val="22"/>
          <w:szCs w:val="22"/>
        </w:rPr>
        <w:t>application/json</w:t>
      </w:r>
    </w:p>
    <w:p>
      <w:pPr>
        <w:ind w:left="370" w:firstLine="0"/>
        <w:rPr>
          <w:rFonts w:ascii="Calibri" w:hAnsi="Calibri" w:cs="Calibri"/>
          <w:b/>
          <w:bCs/>
          <w:sz w:val="22"/>
          <w:szCs w:val="22"/>
        </w:rPr>
      </w:pPr>
      <w:r>
        <w:rPr>
          <w:rFonts w:ascii="Calibri" w:hAnsi="Calibri" w:cs="Calibri"/>
          <w:b/>
          <w:bCs/>
          <w:sz w:val="22"/>
          <w:szCs w:val="22"/>
        </w:rPr>
        <w:t xml:space="preserve">URL: </w:t>
      </w:r>
      <w:r>
        <w:rPr>
          <w:rStyle w:val="29"/>
          <w:rFonts w:ascii="Calibri" w:hAnsi="Calibri" w:cs="Calibri"/>
          <w:bCs/>
          <w:sz w:val="22"/>
          <w:szCs w:val="22"/>
        </w:rPr>
        <w:t>https://&lt;host&gt;/Customer/DSARecharge</w:t>
      </w:r>
    </w:p>
    <w:p>
      <w:pPr>
        <w:ind w:left="0" w:firstLine="0"/>
        <w:rPr>
          <w:rFonts w:ascii="Calibri" w:hAnsi="Calibri" w:cs="Calibri"/>
          <w:b/>
          <w:bCs/>
          <w:sz w:val="22"/>
          <w:szCs w:val="22"/>
        </w:rPr>
      </w:pPr>
    </w:p>
    <w:p>
      <w:pPr>
        <w:ind w:left="0" w:firstLine="0"/>
        <w:rPr>
          <w:rFonts w:ascii="Calibri" w:hAnsi="Calibri" w:cs="Calibri"/>
          <w:bCs/>
          <w:sz w:val="22"/>
          <w:szCs w:val="22"/>
        </w:rPr>
      </w:pPr>
      <w:r>
        <w:rPr>
          <w:rFonts w:ascii="Calibri" w:hAnsi="Calibri" w:cs="Calibri"/>
          <w:b/>
          <w:bCs/>
          <w:sz w:val="22"/>
          <w:szCs w:val="22"/>
        </w:rPr>
        <w:t>Header:</w:t>
      </w:r>
    </w:p>
    <w:p>
      <w:pPr>
        <w:ind w:left="0" w:firstLine="0"/>
        <w:rPr>
          <w:rFonts w:ascii="Calibri" w:hAnsi="Calibri" w:cs="Calibri"/>
          <w:bCs/>
          <w:sz w:val="22"/>
          <w:szCs w:val="22"/>
        </w:rPr>
      </w:pPr>
      <w:r>
        <w:rPr>
          <w:rFonts w:ascii="Calibri" w:hAnsi="Calibri" w:cs="Calibri"/>
          <w:b/>
          <w:sz w:val="22"/>
          <w:szCs w:val="22"/>
        </w:rPr>
        <w:t>APIClient_ID</w:t>
      </w:r>
      <w:r>
        <w:rPr>
          <w:rFonts w:ascii="Calibri" w:hAnsi="Calibri" w:cs="Calibri"/>
          <w:bCs/>
          <w:sz w:val="22"/>
          <w:szCs w:val="22"/>
        </w:rPr>
        <w:t xml:space="preserve"> : 10014151</w:t>
      </w:r>
    </w:p>
    <w:p>
      <w:pPr>
        <w:ind w:left="0" w:firstLine="0"/>
        <w:rPr>
          <w:rStyle w:val="68"/>
          <w:rFonts w:ascii="Calibri" w:hAnsi="Calibri" w:cs="Calibri"/>
          <w:b w:val="0"/>
          <w:bCs w:val="0"/>
          <w:sz w:val="22"/>
          <w:szCs w:val="22"/>
        </w:rPr>
      </w:pPr>
      <w:r>
        <w:rPr>
          <w:rStyle w:val="68"/>
          <w:rFonts w:ascii="Calibri" w:hAnsi="Calibri" w:cs="Calibri"/>
          <w:bCs w:val="0"/>
          <w:color w:val="00000A"/>
          <w:sz w:val="22"/>
          <w:szCs w:val="22"/>
        </w:rPr>
        <w:t>API_KEY:</w:t>
      </w:r>
      <w:r>
        <w:rPr>
          <w:rFonts w:ascii="Calibri" w:hAnsi="Calibri" w:cs="Calibri"/>
          <w:smallCaps/>
          <w:sz w:val="22"/>
          <w:szCs w:val="22"/>
        </w:rPr>
        <w:t>C442D6E5D6D099FC1E7D9760917358428506150927EC1210EE5CE53359706589BC00CE</w:t>
      </w:r>
    </w:p>
    <w:p>
      <w:pPr>
        <w:ind w:left="420" w:firstLine="0"/>
        <w:rPr>
          <w:rFonts w:ascii="Calibri"/>
          <w:sz w:val="22"/>
          <w:szCs w:val="22"/>
        </w:rPr>
      </w:pPr>
      <w:r>
        <w:rPr>
          <w:rFonts w:ascii="Calibri"/>
          <w:sz w:val="22"/>
          <w:szCs w:val="22"/>
        </w:rPr>
        <w:t>API Returns Bad Request (Http Status Code 400) in the response if the API request validation fails with Http Message.</w:t>
      </w:r>
    </w:p>
    <w:p>
      <w:pPr>
        <w:ind w:left="0" w:firstLine="0"/>
        <w:rPr>
          <w:rFonts w:ascii="Calibri" w:hAnsi="Calibri" w:cs="Calibri"/>
          <w:b/>
          <w:bCs/>
          <w:sz w:val="22"/>
          <w:szCs w:val="22"/>
        </w:rPr>
      </w:pPr>
      <w:r>
        <w:rPr>
          <w:rFonts w:ascii="Calibri"/>
          <w:sz w:val="22"/>
          <w:szCs w:val="22"/>
        </w:rPr>
        <w:t>API Return OK (Http Status code 200) with response if the API request is accepted</w:t>
      </w:r>
    </w:p>
    <w:p>
      <w:pPr>
        <w:jc w:val="both"/>
        <w:rPr>
          <w:rFonts w:ascii="Calibri" w:hAnsi="Calibri" w:cs="Calibri"/>
          <w:b/>
          <w:bCs/>
          <w:sz w:val="22"/>
          <w:szCs w:val="22"/>
        </w:rPr>
      </w:pPr>
    </w:p>
    <w:p>
      <w:pPr>
        <w:jc w:val="both"/>
        <w:rPr>
          <w:rFonts w:ascii="Calibri" w:hAnsi="Calibri" w:eastAsia="Times New Roman" w:cs="Calibri"/>
          <w:smallCaps/>
          <w:sz w:val="22"/>
          <w:szCs w:val="22"/>
        </w:rPr>
      </w:pPr>
      <w:r>
        <w:rPr>
          <w:rFonts w:ascii="Calibri" w:hAnsi="Calibri" w:eastAsia="Times New Roman" w:cs="Calibri"/>
          <w:smallCaps/>
          <w:sz w:val="22"/>
          <w:szCs w:val="22"/>
        </w:rPr>
        <w:t>Request Attributes</w:t>
      </w:r>
    </w:p>
    <w:tbl>
      <w:tblPr>
        <w:tblStyle w:val="30"/>
        <w:tblW w:w="10344" w:type="dxa"/>
        <w:tblInd w:w="0" w:type="dxa"/>
        <w:tblLayout w:type="fixed"/>
        <w:tblCellMar>
          <w:top w:w="0" w:type="dxa"/>
          <w:left w:w="10" w:type="dxa"/>
          <w:bottom w:w="0" w:type="dxa"/>
          <w:right w:w="10" w:type="dxa"/>
        </w:tblCellMar>
      </w:tblPr>
      <w:tblGrid>
        <w:gridCol w:w="3256"/>
        <w:gridCol w:w="7088"/>
      </w:tblGrid>
      <w:tr>
        <w:tblPrEx>
          <w:tblCellMar>
            <w:top w:w="0" w:type="dxa"/>
            <w:left w:w="10" w:type="dxa"/>
            <w:bottom w:w="0" w:type="dxa"/>
            <w:right w:w="10" w:type="dxa"/>
          </w:tblCellMar>
        </w:tblPrEx>
        <w:trPr>
          <w:trHeight w:val="413" w:hRule="atLeast"/>
        </w:trPr>
        <w:tc>
          <w:tcPr>
            <w:tcW w:w="3256"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Cs/>
                <w:sz w:val="22"/>
                <w:szCs w:val="22"/>
              </w:rPr>
            </w:pPr>
            <w:r>
              <w:rPr>
                <w:rFonts w:ascii="Calibri" w:hAnsi="Calibri" w:eastAsia="Times New Roman" w:cs="Calibri"/>
                <w:bCs/>
                <w:sz w:val="22"/>
                <w:szCs w:val="22"/>
              </w:rPr>
              <w:t>TagAccountNo</w:t>
            </w:r>
          </w:p>
        </w:tc>
        <w:tc>
          <w:tcPr>
            <w:tcW w:w="7088"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Cs/>
                <w:sz w:val="22"/>
                <w:szCs w:val="22"/>
              </w:rPr>
            </w:pPr>
            <w:r>
              <w:rPr>
                <w:rFonts w:ascii="Calibri" w:hAnsi="Calibri" w:eastAsia="Times New Roman" w:cs="Calibri"/>
                <w:bCs/>
                <w:sz w:val="22"/>
                <w:szCs w:val="22"/>
              </w:rPr>
              <w:t>Specify the Tag Account Number of the Customer for the recharge to be done.</w:t>
            </w:r>
          </w:p>
        </w:tc>
      </w:tr>
      <w:tr>
        <w:tblPrEx>
          <w:tblCellMar>
            <w:top w:w="0" w:type="dxa"/>
            <w:left w:w="10" w:type="dxa"/>
            <w:bottom w:w="0" w:type="dxa"/>
            <w:right w:w="10" w:type="dxa"/>
          </w:tblCellMar>
        </w:tblPrEx>
        <w:trPr>
          <w:trHeight w:val="917" w:hRule="atLeast"/>
        </w:trPr>
        <w:tc>
          <w:tcPr>
            <w:tcW w:w="3256"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Cs/>
                <w:sz w:val="22"/>
                <w:szCs w:val="22"/>
              </w:rPr>
            </w:pPr>
            <w:r>
              <w:rPr>
                <w:rFonts w:ascii="Calibri" w:hAnsi="Calibri" w:eastAsia="Times New Roman" w:cs="Calibri"/>
                <w:bCs/>
                <w:sz w:val="22"/>
                <w:szCs w:val="22"/>
              </w:rPr>
              <w:t>RetailerId</w:t>
            </w:r>
          </w:p>
        </w:tc>
        <w:tc>
          <w:tcPr>
            <w:tcW w:w="7088"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Cs/>
                <w:sz w:val="22"/>
                <w:szCs w:val="22"/>
              </w:rPr>
            </w:pPr>
            <w:r>
              <w:rPr>
                <w:rFonts w:ascii="Calibri" w:hAnsi="Calibri" w:eastAsia="Times New Roman" w:cs="Calibri"/>
                <w:bCs/>
                <w:sz w:val="22"/>
                <w:szCs w:val="22"/>
              </w:rPr>
              <w:t>Regular Sub Agent id of the customer performing the recharge, recharge amount will be debited from the wallet of this agent. Recharge request will be rejected if the available wallet balance is less than the recharge amount.</w:t>
            </w:r>
          </w:p>
        </w:tc>
      </w:tr>
      <w:tr>
        <w:tblPrEx>
          <w:tblCellMar>
            <w:top w:w="0" w:type="dxa"/>
            <w:left w:w="10" w:type="dxa"/>
            <w:bottom w:w="0" w:type="dxa"/>
            <w:right w:w="10" w:type="dxa"/>
          </w:tblCellMar>
        </w:tblPrEx>
        <w:trPr>
          <w:trHeight w:val="377" w:hRule="atLeast"/>
        </w:trPr>
        <w:tc>
          <w:tcPr>
            <w:tcW w:w="3256"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Cs/>
                <w:sz w:val="22"/>
                <w:szCs w:val="22"/>
              </w:rPr>
            </w:pPr>
            <w:r>
              <w:rPr>
                <w:rFonts w:ascii="Calibri" w:hAnsi="Calibri" w:eastAsia="Times New Roman" w:cs="Calibri"/>
                <w:bCs/>
                <w:sz w:val="22"/>
                <w:szCs w:val="22"/>
              </w:rPr>
              <w:t>RechargeAmount</w:t>
            </w:r>
          </w:p>
        </w:tc>
        <w:tc>
          <w:tcPr>
            <w:tcW w:w="7088"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eastAsia="Times New Roman" w:cs="Calibri"/>
                <w:bCs/>
                <w:sz w:val="22"/>
                <w:szCs w:val="22"/>
              </w:rPr>
            </w:pPr>
            <w:r>
              <w:rPr>
                <w:rFonts w:ascii="Calibri" w:hAnsi="Calibri" w:eastAsia="Times New Roman" w:cs="Calibri"/>
                <w:bCs/>
                <w:sz w:val="22"/>
                <w:szCs w:val="22"/>
              </w:rPr>
              <w:t xml:space="preserve">Recharge Amount to be recharged for Tag Account </w:t>
            </w:r>
          </w:p>
        </w:tc>
      </w:tr>
    </w:tbl>
    <w:p>
      <w:pPr>
        <w:rPr>
          <w:rFonts w:ascii="Calibri" w:hAnsi="Calibri" w:cs="Calibri"/>
          <w:b/>
          <w:bCs/>
          <w:sz w:val="22"/>
          <w:szCs w:val="22"/>
        </w:rPr>
      </w:pPr>
    </w:p>
    <w:p>
      <w:pPr>
        <w:rPr>
          <w:rFonts w:ascii="Calibri" w:hAnsi="Calibri" w:cs="Calibri"/>
          <w:b/>
          <w:bCs/>
          <w:sz w:val="22"/>
          <w:szCs w:val="22"/>
        </w:rPr>
      </w:pPr>
      <w:r>
        <w:rPr>
          <w:rFonts w:ascii="Calibri" w:hAnsi="Calibri" w:cs="Calibri"/>
          <w:b/>
          <w:bCs/>
          <w:sz w:val="22"/>
          <w:szCs w:val="22"/>
        </w:rPr>
        <w:t>Response Attributes</w:t>
      </w:r>
    </w:p>
    <w:p>
      <w:pPr>
        <w:rPr>
          <w:rFonts w:ascii="Calibri" w:hAnsi="Calibri" w:cs="Calibri"/>
          <w:b/>
          <w:bCs/>
          <w:sz w:val="22"/>
          <w:szCs w:val="22"/>
        </w:rPr>
      </w:pPr>
    </w:p>
    <w:tbl>
      <w:tblPr>
        <w:tblStyle w:val="30"/>
        <w:tblW w:w="10434" w:type="dxa"/>
        <w:tblInd w:w="0" w:type="dxa"/>
        <w:tblLayout w:type="fixed"/>
        <w:tblCellMar>
          <w:top w:w="0" w:type="dxa"/>
          <w:left w:w="10" w:type="dxa"/>
          <w:bottom w:w="0" w:type="dxa"/>
          <w:right w:w="10" w:type="dxa"/>
        </w:tblCellMar>
      </w:tblPr>
      <w:tblGrid>
        <w:gridCol w:w="3256"/>
        <w:gridCol w:w="7178"/>
      </w:tblGrid>
      <w:tr>
        <w:tblPrEx>
          <w:tblCellMar>
            <w:top w:w="0" w:type="dxa"/>
            <w:left w:w="10" w:type="dxa"/>
            <w:bottom w:w="0" w:type="dxa"/>
            <w:right w:w="10" w:type="dxa"/>
          </w:tblCellMar>
        </w:tblPrEx>
        <w:trPr>
          <w:trHeight w:val="393" w:hRule="atLeast"/>
        </w:trPr>
        <w:tc>
          <w:tcPr>
            <w:tcW w:w="3256"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bCs/>
                <w:sz w:val="22"/>
                <w:szCs w:val="22"/>
              </w:rPr>
            </w:pPr>
            <w:r>
              <w:rPr>
                <w:rFonts w:ascii="Calibri" w:hAnsi="Calibri" w:cs="Calibri"/>
                <w:bCs/>
                <w:sz w:val="22"/>
                <w:szCs w:val="22"/>
              </w:rPr>
              <w:t>IsSuccess</w:t>
            </w:r>
          </w:p>
        </w:tc>
        <w:tc>
          <w:tcPr>
            <w:tcW w:w="7178"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bCs/>
                <w:sz w:val="22"/>
                <w:szCs w:val="22"/>
              </w:rPr>
            </w:pPr>
            <w:r>
              <w:rPr>
                <w:rFonts w:ascii="Calibri" w:hAnsi="Calibri" w:cs="Calibri"/>
                <w:bCs/>
                <w:sz w:val="22"/>
                <w:szCs w:val="22"/>
              </w:rPr>
              <w:t>Return true and HttpStatusCode 200 if the transaction is success</w:t>
            </w:r>
          </w:p>
        </w:tc>
      </w:tr>
      <w:tr>
        <w:tblPrEx>
          <w:tblCellMar>
            <w:top w:w="0" w:type="dxa"/>
            <w:left w:w="10" w:type="dxa"/>
            <w:bottom w:w="0" w:type="dxa"/>
            <w:right w:w="10" w:type="dxa"/>
          </w:tblCellMar>
        </w:tblPrEx>
        <w:trPr>
          <w:trHeight w:val="393" w:hRule="atLeast"/>
        </w:trPr>
        <w:tc>
          <w:tcPr>
            <w:tcW w:w="3256"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bCs/>
                <w:sz w:val="22"/>
                <w:szCs w:val="22"/>
              </w:rPr>
            </w:pPr>
            <w:r>
              <w:rPr>
                <w:rFonts w:ascii="Calibri" w:hAnsi="Calibri" w:cs="Calibri"/>
                <w:bCs/>
                <w:sz w:val="22"/>
                <w:szCs w:val="22"/>
              </w:rPr>
              <w:t>TagAccountNo</w:t>
            </w:r>
          </w:p>
        </w:tc>
        <w:tc>
          <w:tcPr>
            <w:tcW w:w="7178"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bCs/>
                <w:sz w:val="22"/>
                <w:szCs w:val="22"/>
              </w:rPr>
            </w:pPr>
            <w:r>
              <w:rPr>
                <w:rFonts w:ascii="Calibri" w:hAnsi="Calibri" w:cs="Calibri"/>
                <w:bCs/>
                <w:sz w:val="22"/>
                <w:szCs w:val="22"/>
              </w:rPr>
              <w:t>TagAccountNo of the customer requested for Recharge</w:t>
            </w:r>
          </w:p>
        </w:tc>
      </w:tr>
      <w:tr>
        <w:tblPrEx>
          <w:tblCellMar>
            <w:top w:w="0" w:type="dxa"/>
            <w:left w:w="10" w:type="dxa"/>
            <w:bottom w:w="0" w:type="dxa"/>
            <w:right w:w="10" w:type="dxa"/>
          </w:tblCellMar>
        </w:tblPrEx>
        <w:trPr>
          <w:trHeight w:val="393" w:hRule="atLeast"/>
        </w:trPr>
        <w:tc>
          <w:tcPr>
            <w:tcW w:w="3256"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bCs/>
                <w:sz w:val="22"/>
                <w:szCs w:val="22"/>
              </w:rPr>
            </w:pPr>
            <w:r>
              <w:rPr>
                <w:rFonts w:ascii="Calibri" w:hAnsi="Calibri" w:cs="Calibri"/>
                <w:bCs/>
                <w:sz w:val="22"/>
                <w:szCs w:val="22"/>
              </w:rPr>
              <w:t>TransactionReferenceNumber</w:t>
            </w:r>
          </w:p>
        </w:tc>
        <w:tc>
          <w:tcPr>
            <w:tcW w:w="7178"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cs="Calibri"/>
                <w:sz w:val="22"/>
                <w:szCs w:val="22"/>
              </w:rPr>
              <w:t>Transaction reference number for the recharge request.</w:t>
            </w:r>
          </w:p>
        </w:tc>
      </w:tr>
      <w:tr>
        <w:tblPrEx>
          <w:tblCellMar>
            <w:top w:w="0" w:type="dxa"/>
            <w:left w:w="10" w:type="dxa"/>
            <w:bottom w:w="0" w:type="dxa"/>
            <w:right w:w="10" w:type="dxa"/>
          </w:tblCellMar>
        </w:tblPrEx>
        <w:trPr>
          <w:trHeight w:val="393" w:hRule="atLeast"/>
        </w:trPr>
        <w:tc>
          <w:tcPr>
            <w:tcW w:w="3256"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bCs/>
                <w:sz w:val="22"/>
                <w:szCs w:val="22"/>
              </w:rPr>
            </w:pPr>
            <w:r>
              <w:rPr>
                <w:rFonts w:ascii="Calibri" w:hAnsi="Calibri" w:cs="Calibri"/>
                <w:bCs/>
                <w:sz w:val="22"/>
                <w:szCs w:val="22"/>
              </w:rPr>
              <w:t>RechargeAmount</w:t>
            </w:r>
          </w:p>
        </w:tc>
        <w:tc>
          <w:tcPr>
            <w:tcW w:w="7178"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cs="Calibri"/>
                <w:sz w:val="22"/>
                <w:szCs w:val="22"/>
              </w:rPr>
              <w:t>Amount recharged</w:t>
            </w:r>
          </w:p>
        </w:tc>
      </w:tr>
      <w:tr>
        <w:tblPrEx>
          <w:tblCellMar>
            <w:top w:w="0" w:type="dxa"/>
            <w:left w:w="10" w:type="dxa"/>
            <w:bottom w:w="0" w:type="dxa"/>
            <w:right w:w="10" w:type="dxa"/>
          </w:tblCellMar>
        </w:tblPrEx>
        <w:trPr>
          <w:trHeight w:val="393" w:hRule="atLeast"/>
        </w:trPr>
        <w:tc>
          <w:tcPr>
            <w:tcW w:w="3256"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bCs/>
                <w:sz w:val="22"/>
                <w:szCs w:val="22"/>
              </w:rPr>
            </w:pPr>
            <w:r>
              <w:rPr>
                <w:rFonts w:ascii="Calibri" w:hAnsi="Calibri" w:cs="Calibri"/>
                <w:bCs/>
                <w:sz w:val="22"/>
                <w:szCs w:val="22"/>
              </w:rPr>
              <w:t>Messages</w:t>
            </w:r>
          </w:p>
        </w:tc>
        <w:tc>
          <w:tcPr>
            <w:tcW w:w="7178" w:type="dxa"/>
            <w:tcBorders>
              <w:top w:val="single" w:color="000000" w:sz="4" w:space="0"/>
              <w:left w:val="single" w:color="000000" w:sz="4" w:space="0"/>
              <w:bottom w:val="single" w:color="000000" w:sz="4" w:space="0"/>
              <w:right w:val="single" w:color="000000" w:sz="4" w:space="0"/>
            </w:tcBorders>
            <w:shd w:val="clear" w:color="auto" w:fill="FFFFFF"/>
          </w:tcPr>
          <w:p>
            <w:pPr>
              <w:jc w:val="both"/>
              <w:rPr>
                <w:rFonts w:ascii="Calibri" w:hAnsi="Calibri" w:cs="Calibri"/>
                <w:sz w:val="22"/>
                <w:szCs w:val="22"/>
              </w:rPr>
            </w:pPr>
            <w:r>
              <w:rPr>
                <w:rFonts w:ascii="Calibri" w:hAnsi="Calibri" w:cs="Calibri"/>
                <w:sz w:val="22"/>
                <w:szCs w:val="22"/>
              </w:rPr>
              <w:t>List of text messages.</w:t>
            </w:r>
          </w:p>
        </w:tc>
      </w:tr>
    </w:tbl>
    <w:p>
      <w:pPr>
        <w:pStyle w:val="4"/>
        <w:rPr>
          <w:lang w:val="en-US" w:eastAsia="zh-CN"/>
        </w:rPr>
      </w:pPr>
      <w:bookmarkStart w:id="234" w:name="_Toc524110501"/>
    </w:p>
    <w:p>
      <w:pPr>
        <w:pStyle w:val="4"/>
        <w:rPr>
          <w:lang w:val="en-US" w:eastAsia="zh-CN"/>
        </w:rPr>
      </w:pPr>
    </w:p>
    <w:p>
      <w:pPr>
        <w:pStyle w:val="4"/>
        <w:rPr>
          <w:lang w:val="en-US" w:eastAsia="zh-CN"/>
        </w:rPr>
      </w:pPr>
    </w:p>
    <w:p>
      <w:pPr>
        <w:pStyle w:val="4"/>
        <w:rPr>
          <w:lang w:val="en-US" w:eastAsia="zh-CN"/>
        </w:rPr>
      </w:pPr>
    </w:p>
    <w:p>
      <w:pPr>
        <w:pStyle w:val="2"/>
        <w:numPr>
          <w:ilvl w:val="2"/>
          <w:numId w:val="5"/>
        </w:numPr>
        <w:tabs>
          <w:tab w:val="left" w:pos="0"/>
        </w:tabs>
        <w:rPr>
          <w:rStyle w:val="68"/>
          <w:rFonts w:eastAsia="SimSun"/>
          <w:b w:val="0"/>
          <w:sz w:val="24"/>
          <w:szCs w:val="24"/>
        </w:rPr>
      </w:pPr>
      <w:bookmarkStart w:id="235" w:name="_Toc20128"/>
      <w:r>
        <w:rPr>
          <w:rStyle w:val="68"/>
          <w:rFonts w:eastAsia="SimSun"/>
          <w:b w:val="0"/>
          <w:sz w:val="24"/>
          <w:szCs w:val="24"/>
        </w:rPr>
        <w:t>Request JSON- DSA Recharge API</w:t>
      </w:r>
      <w:bookmarkEnd w:id="234"/>
      <w:bookmarkEnd w:id="235"/>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"TagAccountNo": 10041835,</w:t>
      </w:r>
      <w:r>
        <w:rPr>
          <w:rFonts w:ascii="Calibri" w:hAnsi="Calibri" w:cs="Calibri"/>
          <w:b/>
          <w:bCs/>
          <w:sz w:val="22"/>
          <w:szCs w:val="22"/>
        </w:rPr>
        <w:br w:type="textWrapping"/>
      </w:r>
      <w:r>
        <w:rPr>
          <w:rFonts w:ascii="Calibri" w:hAnsi="Calibri" w:cs="Calibri"/>
          <w:b/>
          <w:bCs/>
          <w:sz w:val="22"/>
          <w:szCs w:val="22"/>
        </w:rPr>
        <w:t>  "RetailerId": 10038564,</w:t>
      </w:r>
      <w:r>
        <w:rPr>
          <w:rFonts w:ascii="Calibri" w:hAnsi="Calibri" w:cs="Calibri"/>
          <w:b/>
          <w:bCs/>
          <w:sz w:val="22"/>
          <w:szCs w:val="22"/>
        </w:rPr>
        <w:br w:type="textWrapping"/>
      </w:r>
      <w:r>
        <w:rPr>
          <w:rFonts w:ascii="Calibri" w:hAnsi="Calibri" w:cs="Calibri"/>
          <w:b/>
          <w:bCs/>
          <w:sz w:val="22"/>
          <w:szCs w:val="22"/>
        </w:rPr>
        <w:t>  "RechargeAmount": 100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Style w:val="2"/>
        <w:numPr>
          <w:ilvl w:val="2"/>
          <w:numId w:val="5"/>
        </w:numPr>
        <w:tabs>
          <w:tab w:val="left" w:pos="0"/>
        </w:tabs>
        <w:rPr>
          <w:rStyle w:val="68"/>
          <w:rFonts w:eastAsia="SimSun"/>
          <w:b w:val="0"/>
          <w:sz w:val="24"/>
          <w:szCs w:val="24"/>
        </w:rPr>
      </w:pPr>
      <w:bookmarkStart w:id="236" w:name="_Toc524110502"/>
      <w:bookmarkStart w:id="237" w:name="_Toc26526"/>
      <w:r>
        <w:rPr>
          <w:rStyle w:val="68"/>
          <w:rFonts w:eastAsia="SimSun"/>
          <w:b w:val="0"/>
          <w:sz w:val="24"/>
          <w:szCs w:val="24"/>
        </w:rPr>
        <w:t>Response JSON</w:t>
      </w:r>
      <w:bookmarkEnd w:id="236"/>
      <w:bookmarkEnd w:id="237"/>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"IsSuccess": True,</w:t>
      </w:r>
      <w:r>
        <w:rPr>
          <w:rFonts w:ascii="Calibri" w:hAnsi="Calibri" w:cs="Calibri"/>
          <w:b/>
          <w:bCs/>
          <w:sz w:val="22"/>
          <w:szCs w:val="22"/>
        </w:rPr>
        <w:br w:type="textWrapping"/>
      </w:r>
      <w:r>
        <w:rPr>
          <w:rFonts w:ascii="Calibri" w:hAnsi="Calibri" w:cs="Calibri"/>
          <w:b/>
          <w:bCs/>
          <w:sz w:val="22"/>
          <w:szCs w:val="22"/>
        </w:rPr>
        <w:t>  "TagAccountNo": 10041835,</w:t>
      </w:r>
      <w:r>
        <w:rPr>
          <w:rFonts w:ascii="Calibri" w:hAnsi="Calibri" w:cs="Calibri"/>
          <w:b/>
          <w:bCs/>
          <w:sz w:val="22"/>
          <w:szCs w:val="22"/>
        </w:rPr>
        <w:br w:type="textWrapping"/>
      </w:r>
      <w:r>
        <w:rPr>
          <w:rFonts w:ascii="Calibri" w:hAnsi="Calibri" w:cs="Calibri"/>
          <w:b/>
          <w:bCs/>
          <w:sz w:val="22"/>
          <w:szCs w:val="22"/>
        </w:rPr>
        <w:t>  "TransactionReferenceNumber": "V000123",</w:t>
      </w:r>
      <w:r>
        <w:rPr>
          <w:rFonts w:ascii="Calibri" w:hAnsi="Calibri" w:cs="Calibri"/>
          <w:b/>
          <w:bCs/>
          <w:sz w:val="22"/>
          <w:szCs w:val="22"/>
        </w:rPr>
        <w:br w:type="textWrapping"/>
      </w:r>
      <w:r>
        <w:rPr>
          <w:rFonts w:ascii="Calibri" w:hAnsi="Calibri" w:cs="Calibri"/>
          <w:b/>
          <w:bCs/>
          <w:sz w:val="22"/>
          <w:szCs w:val="22"/>
        </w:rPr>
        <w:t>  "RechargeAmount": 100,</w:t>
      </w:r>
      <w:r>
        <w:rPr>
          <w:rFonts w:ascii="Calibri" w:hAnsi="Calibri" w:cs="Calibri"/>
          <w:b/>
          <w:bCs/>
          <w:sz w:val="22"/>
          <w:szCs w:val="22"/>
        </w:rPr>
        <w:br w:type="textWrapping"/>
      </w:r>
      <w:r>
        <w:rPr>
          <w:rFonts w:ascii="Calibri" w:hAnsi="Calibri" w:cs="Calibri"/>
          <w:b/>
          <w:bCs/>
          <w:sz w:val="22"/>
          <w:szCs w:val="22"/>
        </w:rPr>
        <w:t>  "Messages":["Recharged Successfully"]</w:t>
      </w:r>
      <w:r>
        <w:rPr>
          <w:rFonts w:ascii="Arial" w:hAnsi="Arial" w:cs="Arial"/>
          <w:color w:val="263238"/>
          <w:sz w:val="13"/>
          <w:szCs w:val="13"/>
        </w:rPr>
        <w:t xml:space="preserve">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r>
        <w:rPr>
          <w:rFonts w:ascii="Calibri" w:hAnsi="Calibri" w:cs="Calibri"/>
          <w:b/>
          <w:bCs/>
          <w:sz w:val="22"/>
          <w:szCs w:val="22"/>
        </w:rPr>
        <w:br w:type="textWrapping"/>
      </w:r>
      <w:r>
        <w:rPr>
          <w:rFonts w:ascii="Calibri" w:hAnsi="Calibri" w:cs="Calibri"/>
          <w:b/>
          <w:bCs/>
          <w:sz w:val="22"/>
          <w:szCs w:val="22"/>
        </w:rPr>
        <w:t>  "IsSuccess": False,</w:t>
      </w:r>
      <w:r>
        <w:rPr>
          <w:rFonts w:ascii="Calibri" w:hAnsi="Calibri" w:cs="Calibri"/>
          <w:b/>
          <w:bCs/>
          <w:sz w:val="22"/>
          <w:szCs w:val="22"/>
        </w:rPr>
        <w:br w:type="textWrapping"/>
      </w:r>
      <w:r>
        <w:rPr>
          <w:rFonts w:ascii="Calibri" w:hAnsi="Calibri" w:cs="Calibri"/>
          <w:b/>
          <w:bCs/>
          <w:sz w:val="22"/>
          <w:szCs w:val="22"/>
        </w:rPr>
        <w:t>  "TagAccountNo": 10041835,</w:t>
      </w:r>
      <w:r>
        <w:rPr>
          <w:rFonts w:ascii="Calibri" w:hAnsi="Calibri" w:cs="Calibri"/>
          <w:b/>
          <w:bCs/>
          <w:sz w:val="22"/>
          <w:szCs w:val="22"/>
        </w:rPr>
        <w:br w:type="textWrapping"/>
      </w:r>
      <w:r>
        <w:rPr>
          <w:rFonts w:ascii="Calibri" w:hAnsi="Calibri" w:cs="Calibri"/>
          <w:b/>
          <w:bCs/>
          <w:sz w:val="22"/>
          <w:szCs w:val="22"/>
        </w:rPr>
        <w:t>  "TransactionReferenceNumber": null,</w:t>
      </w:r>
      <w:r>
        <w:rPr>
          <w:rFonts w:ascii="Calibri" w:hAnsi="Calibri" w:cs="Calibri"/>
          <w:b/>
          <w:bCs/>
          <w:sz w:val="22"/>
          <w:szCs w:val="22"/>
        </w:rPr>
        <w:br w:type="textWrapping"/>
      </w:r>
      <w:r>
        <w:rPr>
          <w:rFonts w:ascii="Calibri" w:hAnsi="Calibri" w:cs="Calibri"/>
          <w:b/>
          <w:bCs/>
          <w:sz w:val="22"/>
          <w:szCs w:val="22"/>
        </w:rPr>
        <w:t>  "RechargeAmount": null,</w:t>
      </w:r>
      <w:r>
        <w:rPr>
          <w:rFonts w:ascii="Calibri" w:hAnsi="Calibri" w:cs="Calibri"/>
          <w:b/>
          <w:bCs/>
          <w:sz w:val="22"/>
          <w:szCs w:val="22"/>
        </w:rPr>
        <w:br w:type="textWrapping"/>
      </w:r>
      <w:r>
        <w:rPr>
          <w:rFonts w:ascii="Calibri" w:hAnsi="Calibri" w:cs="Calibri"/>
          <w:b/>
          <w:bCs/>
          <w:sz w:val="22"/>
          <w:szCs w:val="22"/>
        </w:rPr>
        <w:t>  "Messages":["Retailer has insufficient balance to recharge account"]   </w:t>
      </w:r>
      <w:r>
        <w:rPr>
          <w:rFonts w:ascii="Calibri" w:hAnsi="Calibri" w:cs="Calibri"/>
          <w:b/>
          <w:bCs/>
          <w:sz w:val="22"/>
          <w:szCs w:val="22"/>
        </w:rPr>
        <w:br w:type="textWrapping"/>
      </w:r>
      <w:r>
        <w:rPr>
          <w:rFonts w:ascii="Calibri" w:hAnsi="Calibri" w:cs="Calibri"/>
          <w:b/>
          <w:bCs/>
          <w:sz w:val="22"/>
          <w:szCs w:val="22"/>
        </w:rPr>
        <w:t>}</w:t>
      </w:r>
    </w:p>
    <w:p>
      <w:pPr>
        <w:tabs>
          <w:tab w:val="left" w:pos="947"/>
        </w:tabs>
        <w:ind w:left="0" w:firstLine="0"/>
        <w:rPr>
          <w:rFonts w:ascii="Calibri" w:hAnsi="Calibri" w:cs="Calibri"/>
          <w:sz w:val="22"/>
          <w:szCs w:val="22"/>
        </w:rPr>
      </w:pPr>
    </w:p>
    <w:p>
      <w:pPr>
        <w:pStyle w:val="2"/>
        <w:numPr>
          <w:ilvl w:val="2"/>
          <w:numId w:val="5"/>
        </w:numPr>
        <w:tabs>
          <w:tab w:val="left" w:pos="0"/>
        </w:tabs>
        <w:rPr>
          <w:rStyle w:val="68"/>
          <w:rFonts w:eastAsia="SimSun"/>
          <w:b w:val="0"/>
          <w:sz w:val="24"/>
          <w:szCs w:val="24"/>
        </w:rPr>
      </w:pPr>
      <w:bookmarkStart w:id="238" w:name="_Toc10548"/>
      <w:r>
        <w:rPr>
          <w:rStyle w:val="68"/>
          <w:rFonts w:eastAsia="SimSun"/>
          <w:b w:val="0"/>
          <w:sz w:val="24"/>
          <w:szCs w:val="24"/>
        </w:rPr>
        <w:t>API – Get DSA Recharge Details</w:t>
      </w:r>
      <w:bookmarkEnd w:id="238"/>
    </w:p>
    <w:p>
      <w:pPr>
        <w:pStyle w:val="2"/>
        <w:numPr>
          <w:ilvl w:val="2"/>
          <w:numId w:val="5"/>
        </w:numPr>
        <w:tabs>
          <w:tab w:val="left" w:pos="0"/>
        </w:tabs>
        <w:rPr>
          <w:rStyle w:val="68"/>
          <w:rFonts w:eastAsia="SimSun"/>
          <w:b w:val="0"/>
          <w:sz w:val="24"/>
          <w:szCs w:val="24"/>
        </w:rPr>
      </w:pPr>
      <w:bookmarkStart w:id="239" w:name="_Toc15087"/>
      <w:r>
        <w:rPr>
          <w:rStyle w:val="68"/>
          <w:rFonts w:eastAsia="SimSun"/>
          <w:b w:val="0"/>
          <w:sz w:val="24"/>
          <w:szCs w:val="24"/>
        </w:rPr>
        <w:t>Request JSON- Get DSA Recharge Details</w:t>
      </w:r>
      <w:bookmarkEnd w:id="239"/>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"SubAgentId": 10003773,</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"TransactionStartDate": "2018-10-09T00:00:00",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"TransactionEndDate": "2018-10-10T00:00:00",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"CCHTransactionReferenceNumber":"",</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"PageNumber": 1</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sz w:val="22"/>
          <w:szCs w:val="22"/>
        </w:rPr>
      </w:pPr>
    </w:p>
    <w:p>
      <w:pPr>
        <w:pStyle w:val="2"/>
        <w:numPr>
          <w:ilvl w:val="2"/>
          <w:numId w:val="5"/>
        </w:numPr>
        <w:tabs>
          <w:tab w:val="left" w:pos="0"/>
        </w:tabs>
        <w:rPr>
          <w:rStyle w:val="68"/>
          <w:rFonts w:eastAsia="SimSun"/>
          <w:b w:val="0"/>
          <w:sz w:val="24"/>
          <w:szCs w:val="24"/>
        </w:rPr>
      </w:pPr>
      <w:bookmarkStart w:id="240" w:name="_Toc19899"/>
      <w:r>
        <w:rPr>
          <w:rStyle w:val="68"/>
          <w:rFonts w:eastAsia="SimSun"/>
          <w:b w:val="0"/>
          <w:sz w:val="24"/>
          <w:szCs w:val="24"/>
        </w:rPr>
        <w:t>Response JSON - Get DSA Recharge Details</w:t>
      </w:r>
      <w:bookmarkEnd w:id="240"/>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"IsSuccess": true,</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"TotalPages": 1,</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"CurrentPageNumber": 1,</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"NoofTxnsForEachPage": 2,</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"TotalTransactions": 2,</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"SubAgentId": 10003773,</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"Messages":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"RechargeDetails":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"TransactionDateTime": "2018-10-09T15:11:19.830+05:30",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"TransactionAmount": 500,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"AccountNumber": 10015762,</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"RechargeType": "VEHICLE",</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"VehicleNumber": "TS09EH1111",</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"CCHTransactionReferenceNumber": "VO000000000109210"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"TransactionDateTime": "2018-10-09T15:09:48.983+05:30",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"TransactionAmount": 5000,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"AccountNumber": 10015762,</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"RechargeType": "CUG",</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"VehicleNumber":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"CCHTransactionReferenceNumber": "VO000000000109209"</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w:t>
      </w:r>
    </w:p>
    <w:p>
      <w:pPr>
        <w:pBdr>
          <w:top w:val="single" w:color="000000" w:sz="4" w:space="0"/>
          <w:left w:val="single" w:color="000000" w:sz="4" w:space="0"/>
          <w:bottom w:val="single" w:color="000000" w:sz="4" w:space="0"/>
          <w:right w:val="single" w:color="000000" w:sz="4" w:space="0"/>
        </w:pBdr>
        <w:rPr>
          <w:rStyle w:val="68"/>
          <w:rFonts w:ascii="Calibri" w:hAnsi="Calibri" w:cs="Calibri"/>
          <w:b w:val="0"/>
          <w:bCs w:val="0"/>
          <w:smallCaps w:val="0"/>
          <w:color w:val="auto"/>
          <w:spacing w:val="0"/>
          <w:sz w:val="22"/>
          <w:szCs w:val="22"/>
        </w:rPr>
      </w:pPr>
      <w:r>
        <w:rPr>
          <w:rFonts w:ascii="Calibri" w:hAnsi="Calibri" w:cs="Calibri"/>
          <w:b/>
          <w:bCs/>
          <w:sz w:val="22"/>
          <w:szCs w:val="22"/>
        </w:rPr>
        <w:t>}</w:t>
      </w:r>
      <w:r>
        <w:rPr>
          <w:rFonts w:ascii="Calibri" w:hAnsi="Calibri" w:cs="Calibri"/>
          <w:sz w:val="22"/>
          <w:szCs w:val="22"/>
        </w:rPr>
        <w:t xml:space="preserve"> </w:t>
      </w:r>
      <w:bookmarkStart w:id="241" w:name="_Toc524110503"/>
    </w:p>
    <w:p>
      <w:pPr>
        <w:pStyle w:val="2"/>
        <w:numPr>
          <w:ilvl w:val="1"/>
          <w:numId w:val="5"/>
        </w:numPr>
        <w:tabs>
          <w:tab w:val="left" w:pos="0"/>
        </w:tabs>
        <w:rPr>
          <w:rStyle w:val="68"/>
          <w:rFonts w:eastAsia="SimSun"/>
          <w:b/>
          <w:sz w:val="24"/>
          <w:szCs w:val="24"/>
        </w:rPr>
      </w:pPr>
      <w:r>
        <w:rPr>
          <w:rStyle w:val="68"/>
          <w:rFonts w:eastAsia="SimSun"/>
          <w:b/>
          <w:sz w:val="24"/>
          <w:szCs w:val="24"/>
        </w:rPr>
        <w:t xml:space="preserve"> </w:t>
      </w:r>
      <w:bookmarkStart w:id="242" w:name="_Toc6932"/>
      <w:r>
        <w:rPr>
          <w:rStyle w:val="68"/>
          <w:rFonts w:eastAsia="SimSun"/>
          <w:b/>
          <w:sz w:val="24"/>
          <w:szCs w:val="24"/>
        </w:rPr>
        <w:t>Get debit adjustment details</w:t>
      </w:r>
      <w:bookmarkEnd w:id="242"/>
    </w:p>
    <w:p>
      <w:pPr>
        <w:pStyle w:val="4"/>
        <w:rPr>
          <w:rFonts w:asciiTheme="minorHAnsi" w:hAnsiTheme="minorHAnsi" w:cstheme="minorHAnsi"/>
          <w:sz w:val="22"/>
          <w:szCs w:val="22"/>
          <w:lang w:val="en-US" w:eastAsia="zh-CN"/>
        </w:rPr>
      </w:pPr>
      <w:r>
        <w:rPr>
          <w:rFonts w:asciiTheme="minorHAnsi" w:hAnsiTheme="minorHAnsi" w:cstheme="minorHAnsi"/>
          <w:sz w:val="22"/>
          <w:szCs w:val="22"/>
          <w:lang w:val="en-US" w:eastAsia="zh-CN"/>
        </w:rPr>
        <w:t>This API fetches the debit adjustment details (other than trips) for both One wallet and normal customers. Vehicle number is not required for One Wallet Customer in the request.</w:t>
      </w:r>
    </w:p>
    <w:p>
      <w:pPr>
        <w:pStyle w:val="4"/>
        <w:rPr>
          <w:rFonts w:asciiTheme="minorHAnsi" w:hAnsiTheme="minorHAnsi" w:cstheme="minorHAnsi"/>
          <w:sz w:val="22"/>
          <w:szCs w:val="22"/>
          <w:lang w:val="en-US" w:eastAsia="zh-CN"/>
        </w:rPr>
      </w:pPr>
    </w:p>
    <w:p>
      <w:pPr>
        <w:pStyle w:val="2"/>
        <w:numPr>
          <w:ilvl w:val="2"/>
          <w:numId w:val="5"/>
        </w:numPr>
        <w:tabs>
          <w:tab w:val="left" w:pos="0"/>
        </w:tabs>
        <w:rPr>
          <w:rStyle w:val="68"/>
          <w:rFonts w:eastAsia="SimSun"/>
          <w:b w:val="0"/>
          <w:sz w:val="24"/>
          <w:szCs w:val="24"/>
        </w:rPr>
      </w:pPr>
      <w:bookmarkStart w:id="243" w:name="_Toc18625"/>
      <w:r>
        <w:rPr>
          <w:rStyle w:val="68"/>
          <w:rFonts w:eastAsia="SimSun"/>
          <w:b w:val="0"/>
          <w:sz w:val="24"/>
          <w:szCs w:val="24"/>
        </w:rPr>
        <w:t>Request JSON- Get Debit Adjustment Details</w:t>
      </w:r>
      <w:bookmarkEnd w:id="243"/>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"CustomerId":10003035,</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"VehicleNumber":"",</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"StartDate":"2019-03-01T00:00:00",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"EndDate":"2019-03-07T00:00:00",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"IsPagingRequired”: true,</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"PageNo":1</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Style w:val="2"/>
        <w:numPr>
          <w:ilvl w:val="2"/>
          <w:numId w:val="5"/>
        </w:numPr>
        <w:tabs>
          <w:tab w:val="left" w:pos="0"/>
        </w:tabs>
        <w:rPr>
          <w:rStyle w:val="68"/>
          <w:rFonts w:eastAsia="SimSun"/>
          <w:b w:val="0"/>
          <w:sz w:val="24"/>
          <w:szCs w:val="24"/>
        </w:rPr>
      </w:pPr>
      <w:bookmarkStart w:id="244" w:name="_Toc18877"/>
      <w:r>
        <w:rPr>
          <w:rStyle w:val="68"/>
          <w:rFonts w:eastAsia="SimSun"/>
          <w:b w:val="0"/>
          <w:sz w:val="24"/>
          <w:szCs w:val="24"/>
        </w:rPr>
        <w:t>Response JSON- Get Debit Adjustment Details</w:t>
      </w:r>
      <w:bookmarkEnd w:id="244"/>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"AdjustmentDetails":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"AdjustmentDate": "2019-03-06T07:02:42.023Z",</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"Amount": 20000,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"TagAccountNo": 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"AccountNo": 10003035,</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"VehicleNumber":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"AdjustmentReason": "test"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w:t>
      </w:r>
    </w:p>
    <w:p>
      <w:pPr>
        <w:pStyle w:val="4"/>
        <w:rPr>
          <w:lang w:val="en-US" w:eastAsia="zh-CN"/>
        </w:rPr>
      </w:pPr>
    </w:p>
    <w:p>
      <w:pPr>
        <w:pStyle w:val="2"/>
        <w:numPr>
          <w:ilvl w:val="1"/>
          <w:numId w:val="5"/>
        </w:numPr>
        <w:tabs>
          <w:tab w:val="left" w:pos="0"/>
        </w:tabs>
        <w:rPr>
          <w:rStyle w:val="68"/>
          <w:rFonts w:eastAsia="SimSun"/>
          <w:b/>
          <w:sz w:val="24"/>
          <w:szCs w:val="24"/>
        </w:rPr>
      </w:pPr>
      <w:bookmarkStart w:id="245" w:name="_Toc1835"/>
      <w:r>
        <w:rPr>
          <w:rStyle w:val="68"/>
          <w:rFonts w:eastAsia="SimSun"/>
          <w:b/>
          <w:sz w:val="24"/>
          <w:szCs w:val="24"/>
        </w:rPr>
        <w:t>Get Transactions By Posted Date</w:t>
      </w:r>
      <w:bookmarkEnd w:id="245"/>
    </w:p>
    <w:p>
      <w:pPr>
        <w:pStyle w:val="4"/>
        <w:rPr>
          <w:rFonts w:asciiTheme="minorHAnsi" w:hAnsiTheme="minorHAnsi" w:cstheme="minorHAnsi"/>
          <w:sz w:val="22"/>
          <w:szCs w:val="22"/>
          <w:lang w:val="en-US" w:eastAsia="zh-CN"/>
        </w:rPr>
      </w:pPr>
      <w:r>
        <w:rPr>
          <w:rFonts w:asciiTheme="minorHAnsi" w:hAnsiTheme="minorHAnsi" w:cstheme="minorHAnsi"/>
          <w:sz w:val="22"/>
          <w:szCs w:val="22"/>
          <w:lang w:val="en-US" w:eastAsia="zh-CN"/>
        </w:rPr>
        <w:t>This API fetches trips\Transactions (of both normal and one wallet customer) based on Transaction Posted Date (The date which the actual transaction is performed).</w:t>
      </w:r>
    </w:p>
    <w:p>
      <w:pPr>
        <w:pStyle w:val="2"/>
        <w:numPr>
          <w:ilvl w:val="2"/>
          <w:numId w:val="5"/>
        </w:numPr>
        <w:tabs>
          <w:tab w:val="left" w:pos="0"/>
        </w:tabs>
        <w:rPr>
          <w:rStyle w:val="68"/>
          <w:rFonts w:eastAsia="SimSun"/>
          <w:b w:val="0"/>
          <w:sz w:val="24"/>
          <w:szCs w:val="24"/>
        </w:rPr>
      </w:pPr>
      <w:bookmarkStart w:id="246" w:name="_Toc12910"/>
      <w:r>
        <w:rPr>
          <w:rStyle w:val="68"/>
          <w:rFonts w:eastAsia="SimSun"/>
          <w:b w:val="0"/>
          <w:sz w:val="24"/>
          <w:szCs w:val="24"/>
        </w:rPr>
        <w:t>Request JSON - Get Transactions By Posted Date</w:t>
      </w:r>
      <w:bookmarkEnd w:id="246"/>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"CustomerId":10043514,</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"StartTransactionDate":"2019-04-07T13:10:00",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"EndTransactionDate":"2019-04-08T18:10:00",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"VehicleNumber":"YTYTYT566556565656",</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"IsPagingRequired”: true,</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"PageNumber":"1"</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Style w:val="4"/>
        <w:rPr>
          <w:lang w:val="en-US" w:eastAsia="zh-CN"/>
        </w:rPr>
      </w:pPr>
    </w:p>
    <w:p>
      <w:pPr>
        <w:pStyle w:val="2"/>
        <w:numPr>
          <w:ilvl w:val="2"/>
          <w:numId w:val="5"/>
        </w:numPr>
        <w:tabs>
          <w:tab w:val="left" w:pos="0"/>
        </w:tabs>
        <w:rPr>
          <w:rStyle w:val="68"/>
          <w:rFonts w:eastAsia="SimSun"/>
          <w:b w:val="0"/>
          <w:sz w:val="24"/>
          <w:szCs w:val="24"/>
        </w:rPr>
      </w:pPr>
      <w:r>
        <w:rPr>
          <w:rStyle w:val="68"/>
          <w:rFonts w:eastAsia="SimSun"/>
          <w:b w:val="0"/>
          <w:sz w:val="24"/>
          <w:szCs w:val="24"/>
        </w:rPr>
        <w:t xml:space="preserve"> </w:t>
      </w:r>
      <w:bookmarkStart w:id="247" w:name="_Toc22514"/>
      <w:r>
        <w:rPr>
          <w:rStyle w:val="68"/>
          <w:rFonts w:eastAsia="SimSun"/>
          <w:b w:val="0"/>
          <w:sz w:val="24"/>
          <w:szCs w:val="24"/>
        </w:rPr>
        <w:t>Response JSON - Get Transactions By Posted Date</w:t>
      </w:r>
      <w:bookmarkEnd w:id="247"/>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"CustomerId": 10043514,</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"TransactionDetails":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"ProcessingDateTime": "2019-04-08T12:20:43.923+05:30",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"TransactionDateTime": "2019-04-08T11:41:05+05:30",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"TransactionAmount": 1600,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"TransactionId": 8787157,</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"VehicleNumber": null,</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"LaneCode": "00013",</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"PlazaCode": "001002",</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"TransactionStatus": "POSTED",</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"TransactionReferenceNumber": "106102586",</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"PlazaName": "Vadodra"</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"ProcessingDateTime": "2019-04-08T11:27:47.180+05:30",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"TransactionDateTime": "2019-04-08T11:21:05+05:30",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"TransactionAmount": 5000,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"TransactionId": 8787155,</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"VehicleNumber": null,</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"LaneCode": "00013",</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"PlazaCode": "001002",</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"TransactionStatus": "POSTED",</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"TransactionReferenceNumber": "106102583",</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"PlazaName": "Vadodra"</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"TotalPages": 1,</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"CurrentPageNumber": 1,</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"NoofTxnsForEachPage": 2,</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"TotalTransactions": 2,</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"VehicleNumber": "YTYTYT566556565656"</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Style w:val="2"/>
        <w:numPr>
          <w:ilvl w:val="1"/>
          <w:numId w:val="5"/>
        </w:numPr>
        <w:tabs>
          <w:tab w:val="left" w:pos="0"/>
        </w:tabs>
        <w:rPr>
          <w:rStyle w:val="68"/>
          <w:rFonts w:eastAsia="SimSun"/>
          <w:b/>
          <w:sz w:val="24"/>
          <w:szCs w:val="24"/>
        </w:rPr>
      </w:pPr>
      <w:bookmarkStart w:id="248" w:name="_Toc15280"/>
      <w:r>
        <w:rPr>
          <w:rStyle w:val="68"/>
          <w:rFonts w:eastAsia="SimSun"/>
          <w:b/>
          <w:sz w:val="24"/>
          <w:szCs w:val="24"/>
        </w:rPr>
        <w:t>One Wallet Credit Transactions</w:t>
      </w:r>
      <w:bookmarkEnd w:id="248"/>
    </w:p>
    <w:p>
      <w:pPr>
        <w:pStyle w:val="4"/>
        <w:rPr>
          <w:rFonts w:asciiTheme="minorHAnsi" w:hAnsiTheme="minorHAnsi" w:cstheme="minorHAnsi"/>
          <w:sz w:val="22"/>
          <w:szCs w:val="22"/>
          <w:lang w:val="en-US" w:eastAsia="zh-CN"/>
        </w:rPr>
      </w:pPr>
      <w:r>
        <w:rPr>
          <w:rFonts w:asciiTheme="minorHAnsi" w:hAnsiTheme="minorHAnsi" w:cstheme="minorHAnsi"/>
          <w:sz w:val="22"/>
          <w:szCs w:val="22"/>
          <w:lang w:val="en-US" w:eastAsia="zh-CN"/>
        </w:rPr>
        <w:t>This API fetches the credit transactions of a one wallet customer (includes internal transfers as well)</w:t>
      </w:r>
    </w:p>
    <w:p>
      <w:pPr>
        <w:pStyle w:val="2"/>
        <w:numPr>
          <w:ilvl w:val="2"/>
          <w:numId w:val="5"/>
        </w:numPr>
        <w:tabs>
          <w:tab w:val="left" w:pos="0"/>
        </w:tabs>
        <w:rPr>
          <w:rStyle w:val="68"/>
          <w:rFonts w:eastAsia="SimSun"/>
          <w:b w:val="0"/>
          <w:sz w:val="24"/>
          <w:szCs w:val="24"/>
        </w:rPr>
      </w:pPr>
      <w:bookmarkStart w:id="249" w:name="_Toc29961"/>
      <w:r>
        <w:rPr>
          <w:rStyle w:val="68"/>
          <w:rFonts w:eastAsia="SimSun"/>
          <w:b w:val="0"/>
          <w:sz w:val="24"/>
          <w:szCs w:val="24"/>
        </w:rPr>
        <w:t>Request JSON – OneWalletCreditTransactions</w:t>
      </w:r>
      <w:bookmarkEnd w:id="249"/>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"AccountNo":10003035,</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"FromDate":"2019-04-03T00:00:00",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"ToDate":"2019-04-09T00:00:00",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"IsPagingRequired": true,</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"PageNo":1</w:t>
      </w:r>
    </w:p>
    <w:p>
      <w:pPr>
        <w:pBdr>
          <w:top w:val="single" w:color="000000" w:sz="4" w:space="0"/>
          <w:left w:val="single" w:color="000000" w:sz="4" w:space="0"/>
          <w:bottom w:val="single" w:color="000000" w:sz="4" w:space="0"/>
          <w:right w:val="single" w:color="000000" w:sz="4" w:space="0"/>
        </w:pBdr>
        <w:rPr>
          <w:rStyle w:val="68"/>
          <w:rFonts w:ascii="Calibri" w:hAnsi="Calibri" w:cs="Calibri"/>
          <w:smallCaps w:val="0"/>
          <w:color w:val="auto"/>
          <w:spacing w:val="0"/>
          <w:sz w:val="22"/>
          <w:szCs w:val="22"/>
        </w:rPr>
      </w:pPr>
      <w:r>
        <w:rPr>
          <w:rFonts w:ascii="Calibri" w:hAnsi="Calibri" w:cs="Calibri"/>
          <w:b/>
          <w:bCs/>
          <w:sz w:val="22"/>
          <w:szCs w:val="22"/>
        </w:rPr>
        <w:t>}</w:t>
      </w:r>
    </w:p>
    <w:p>
      <w:pPr>
        <w:pStyle w:val="2"/>
        <w:numPr>
          <w:ilvl w:val="2"/>
          <w:numId w:val="5"/>
        </w:numPr>
        <w:tabs>
          <w:tab w:val="left" w:pos="0"/>
        </w:tabs>
        <w:rPr>
          <w:rStyle w:val="68"/>
          <w:rFonts w:eastAsia="SimSun"/>
          <w:b w:val="0"/>
          <w:sz w:val="24"/>
          <w:szCs w:val="24"/>
        </w:rPr>
      </w:pPr>
      <w:bookmarkStart w:id="250" w:name="_Toc14067"/>
      <w:r>
        <w:rPr>
          <w:rStyle w:val="68"/>
          <w:rFonts w:eastAsia="SimSun"/>
          <w:b w:val="0"/>
          <w:sz w:val="24"/>
          <w:szCs w:val="24"/>
        </w:rPr>
        <w:t>Response JSON – OneWalletCreditTransactions</w:t>
      </w:r>
      <w:bookmarkEnd w:id="250"/>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"CustomerId": 10003035,</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"OWCreditTransactionDetails":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"DateOfTransaction": "2019-04-03T09:47:55.350+05:30",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"Amount": 40000,</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"Description": "Cash Payments",</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"TypeOfTransaction": "Cash"</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w:t>
      </w: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sz w:val="22"/>
          <w:szCs w:val="22"/>
        </w:rPr>
        <w:t xml:space="preserve">    ]} </w:t>
      </w:r>
    </w:p>
    <w:p>
      <w:pPr>
        <w:pStyle w:val="2"/>
        <w:numPr>
          <w:ilvl w:val="1"/>
          <w:numId w:val="5"/>
        </w:numPr>
        <w:tabs>
          <w:tab w:val="left" w:pos="0"/>
        </w:tabs>
        <w:rPr>
          <w:rStyle w:val="68"/>
          <w:rFonts w:eastAsia="SimSun"/>
          <w:b/>
          <w:sz w:val="24"/>
          <w:szCs w:val="24"/>
        </w:rPr>
      </w:pPr>
      <w:bookmarkStart w:id="251" w:name="_Toc5187"/>
      <w:r>
        <w:rPr>
          <w:rStyle w:val="68"/>
          <w:rFonts w:eastAsia="SimSun"/>
          <w:b/>
          <w:sz w:val="24"/>
          <w:szCs w:val="24"/>
        </w:rPr>
        <w:t>Time Sync API</w:t>
      </w:r>
      <w:bookmarkEnd w:id="251"/>
    </w:p>
    <w:p>
      <w:pPr>
        <w:pStyle w:val="2"/>
        <w:numPr>
          <w:ilvl w:val="0"/>
          <w:numId w:val="0"/>
        </w:numPr>
        <w:tabs>
          <w:tab w:val="left" w:pos="0"/>
          <w:tab w:val="left" w:pos="720"/>
        </w:tabs>
        <w:autoSpaceDN w:val="0"/>
        <w:spacing w:line="240" w:lineRule="auto"/>
        <w:ind w:left="432" w:hanging="432"/>
        <w:textAlignment w:val="baseline"/>
        <w:rPr>
          <w:sz w:val="22"/>
        </w:rPr>
      </w:pPr>
      <w:r>
        <w:rPr>
          <w:rStyle w:val="68"/>
          <w:rFonts w:eastAsia="SimSun"/>
          <w:b/>
          <w:sz w:val="24"/>
          <w:szCs w:val="24"/>
        </w:rPr>
        <w:t xml:space="preserve">    </w:t>
      </w:r>
      <w:bookmarkStart w:id="252" w:name="_Toc30609051"/>
      <w:bookmarkStart w:id="253" w:name="_Toc3164"/>
      <w:r>
        <w:rPr>
          <w:bCs/>
          <w:sz w:val="22"/>
        </w:rPr>
        <w:t>Description:</w:t>
      </w:r>
      <w:r>
        <w:rPr>
          <w:bCs/>
        </w:rPr>
        <w:t xml:space="preserve"> </w:t>
      </w:r>
      <w:r>
        <w:rPr>
          <w:sz w:val="22"/>
        </w:rPr>
        <w:t>This API method returns the current server time.</w:t>
      </w:r>
      <w:bookmarkEnd w:id="252"/>
      <w:bookmarkEnd w:id="253"/>
    </w:p>
    <w:p>
      <w:pPr>
        <w:rPr>
          <w:bCs/>
        </w:rPr>
      </w:pPr>
      <w:r>
        <w:rPr>
          <w:rFonts w:ascii="Calibri" w:hAnsi="Calibri" w:cs="Calibri"/>
          <w:b/>
          <w:bCs/>
          <w:sz w:val="22"/>
          <w:szCs w:val="22"/>
        </w:rPr>
        <w:t>URL:</w:t>
      </w:r>
      <w:r>
        <w:rPr>
          <w:b/>
          <w:bCs/>
        </w:rPr>
        <w:t xml:space="preserve"> </w:t>
      </w:r>
      <w:r>
        <w:fldChar w:fldCharType="begin"/>
      </w:r>
      <w:r>
        <w:instrText xml:space="preserve"> HYPERLINK </w:instrText>
      </w:r>
      <w:r>
        <w:fldChar w:fldCharType="separate"/>
      </w:r>
      <w:r>
        <w:rPr>
          <w:rStyle w:val="29"/>
          <w:bCs/>
        </w:rPr>
        <w:t>https://&lt;host&gt;/Customer/T</w:t>
      </w:r>
      <w:r>
        <w:rPr>
          <w:rStyle w:val="29"/>
          <w:bCs/>
        </w:rPr>
        <w:fldChar w:fldCharType="end"/>
      </w:r>
      <w:r>
        <w:rPr>
          <w:rStyle w:val="29"/>
          <w:bCs/>
        </w:rPr>
        <w:t>imeSync</w:t>
      </w:r>
    </w:p>
    <w:p>
      <w:r>
        <w:rPr>
          <w:rFonts w:ascii="Calibri" w:hAnsi="Calibri" w:cs="Calibri"/>
          <w:b/>
          <w:bCs/>
          <w:sz w:val="22"/>
          <w:szCs w:val="22"/>
        </w:rPr>
        <w:t>Method Type:</w:t>
      </w:r>
      <w:r>
        <w:rPr>
          <w:b/>
          <w:bCs/>
        </w:rPr>
        <w:t xml:space="preserve"> </w:t>
      </w:r>
      <w:r>
        <w:rPr>
          <w:rFonts w:ascii="Calibri" w:hAnsi="Calibri" w:cs="Calibri"/>
          <w:bCs/>
          <w:sz w:val="22"/>
          <w:szCs w:val="22"/>
        </w:rPr>
        <w:t>POST</w:t>
      </w:r>
    </w:p>
    <w:p>
      <w:r>
        <w:rPr>
          <w:rFonts w:ascii="Calibri" w:hAnsi="Calibri" w:cs="Calibri"/>
          <w:b/>
          <w:bCs/>
          <w:sz w:val="22"/>
          <w:szCs w:val="22"/>
        </w:rPr>
        <w:t>Content Type:</w:t>
      </w:r>
      <w:r>
        <w:rPr>
          <w:b/>
          <w:bCs/>
        </w:rPr>
        <w:t xml:space="preserve"> </w:t>
      </w:r>
      <w:r>
        <w:rPr>
          <w:bCs/>
        </w:rPr>
        <w:t>application/json</w:t>
      </w:r>
    </w:p>
    <w:p>
      <w:pPr>
        <w:ind w:left="420"/>
        <w:rPr>
          <w:rFonts w:ascii="Calibri" w:hAnsi="Calibri" w:cs="Calibri"/>
          <w:b/>
          <w:bCs/>
          <w:sz w:val="22"/>
          <w:szCs w:val="22"/>
        </w:rPr>
      </w:pPr>
    </w:p>
    <w:p>
      <w:pPr>
        <w:ind w:left="420"/>
        <w:rPr>
          <w:rFonts w:ascii="Calibri" w:hAnsi="Calibri" w:cs="Calibri"/>
          <w:b/>
          <w:bCs/>
          <w:sz w:val="22"/>
          <w:szCs w:val="22"/>
        </w:rPr>
      </w:pPr>
    </w:p>
    <w:p>
      <w:pPr>
        <w:ind w:left="420"/>
        <w:rPr>
          <w:rFonts w:ascii="Calibri" w:hAnsi="Calibri" w:cs="Calibri"/>
          <w:b/>
          <w:bCs/>
          <w:sz w:val="22"/>
          <w:szCs w:val="22"/>
        </w:rPr>
      </w:pPr>
      <w:r>
        <w:rPr>
          <w:rFonts w:ascii="Calibri" w:hAnsi="Calibri" w:cs="Calibri"/>
          <w:b/>
          <w:bCs/>
          <w:sz w:val="22"/>
          <w:szCs w:val="22"/>
        </w:rPr>
        <w:t>Header:</w:t>
      </w:r>
    </w:p>
    <w:p>
      <w:pPr>
        <w:ind w:left="420" w:firstLine="0"/>
        <w:rPr>
          <w:rFonts w:ascii="Calibri" w:hAnsi="Calibri"/>
          <w:sz w:val="22"/>
          <w:szCs w:val="22"/>
        </w:rPr>
      </w:pPr>
      <w:r>
        <w:rPr>
          <w:rFonts w:ascii="Calibri" w:hAnsi="Calibri"/>
          <w:b/>
          <w:bCs/>
          <w:sz w:val="22"/>
          <w:szCs w:val="22"/>
        </w:rPr>
        <w:t>APIClient_ID:</w:t>
      </w:r>
      <w:r>
        <w:rPr>
          <w:rFonts w:ascii="Calibri" w:hAnsi="Calibri"/>
          <w:sz w:val="22"/>
          <w:szCs w:val="22"/>
        </w:rPr>
        <w:t>90000006</w:t>
      </w:r>
    </w:p>
    <w:p>
      <w:pPr>
        <w:ind w:left="420" w:firstLine="0"/>
        <w:rPr>
          <w:rFonts w:ascii="Calibri" w:hAnsi="Calibri"/>
          <w:sz w:val="22"/>
          <w:szCs w:val="22"/>
        </w:rPr>
      </w:pPr>
      <w:r>
        <w:rPr>
          <w:rFonts w:ascii="Calibri" w:hAnsi="Calibri"/>
          <w:b/>
          <w:bCs/>
          <w:sz w:val="22"/>
          <w:szCs w:val="22"/>
        </w:rPr>
        <w:t>API_KEY:</w:t>
      </w:r>
      <w:r>
        <w:rPr>
          <w:rFonts w:ascii="Calibri" w:hAnsi="Calibri"/>
          <w:sz w:val="22"/>
          <w:szCs w:val="22"/>
        </w:rPr>
        <w:t>EC663F8F93830366F15926FBA05C2B826198420556297002FDA74F14357F693A537EA4</w:t>
      </w:r>
    </w:p>
    <w:p>
      <w:pPr>
        <w:ind w:left="420" w:firstLine="0"/>
        <w:rPr>
          <w:rFonts w:ascii="Calibri"/>
          <w:sz w:val="22"/>
          <w:szCs w:val="22"/>
        </w:rPr>
      </w:pPr>
      <w:r>
        <w:rPr>
          <w:rFonts w:ascii="Calibri"/>
          <w:sz w:val="22"/>
          <w:szCs w:val="22"/>
        </w:rPr>
        <w:t>API Returns Bad Request (Http Status Code 400) in the response if the API request validation fails with Http Message.</w:t>
      </w:r>
    </w:p>
    <w:p>
      <w:pPr>
        <w:ind w:left="0" w:firstLine="420"/>
        <w:rPr>
          <w:rFonts w:ascii="Calibri"/>
          <w:sz w:val="22"/>
          <w:szCs w:val="22"/>
        </w:rPr>
      </w:pPr>
      <w:r>
        <w:rPr>
          <w:rFonts w:ascii="Calibri"/>
          <w:sz w:val="22"/>
          <w:szCs w:val="22"/>
        </w:rPr>
        <w:t>API Return OK (Http Status code 200) with response if the API request is successfully processed.</w:t>
      </w:r>
    </w:p>
    <w:p>
      <w:pPr>
        <w:rPr>
          <w:b/>
          <w:bCs/>
        </w:rPr>
      </w:pPr>
    </w:p>
    <w:p>
      <w:pPr>
        <w:pStyle w:val="2"/>
        <w:numPr>
          <w:ilvl w:val="0"/>
          <w:numId w:val="0"/>
        </w:numPr>
        <w:tabs>
          <w:tab w:val="left" w:pos="0"/>
          <w:tab w:val="left" w:pos="720"/>
        </w:tabs>
        <w:autoSpaceDN w:val="0"/>
        <w:spacing w:line="240" w:lineRule="auto"/>
        <w:ind w:left="432" w:hanging="432"/>
        <w:textAlignment w:val="baseline"/>
        <w:rPr>
          <w:rStyle w:val="68"/>
          <w:rFonts w:eastAsia="SimSun"/>
          <w:b w:val="0"/>
          <w:sz w:val="24"/>
          <w:szCs w:val="24"/>
        </w:rPr>
      </w:pPr>
      <w:r>
        <w:rPr>
          <w:rStyle w:val="68"/>
          <w:rFonts w:eastAsia="SimSun"/>
          <w:b/>
          <w:sz w:val="24"/>
          <w:szCs w:val="24"/>
        </w:rPr>
        <w:tab/>
      </w:r>
      <w:bookmarkStart w:id="254" w:name="_Toc30609052"/>
      <w:bookmarkStart w:id="255" w:name="_Toc18530"/>
      <w:r>
        <w:rPr>
          <w:rStyle w:val="68"/>
          <w:rFonts w:eastAsia="SimSun"/>
          <w:b/>
          <w:sz w:val="24"/>
          <w:szCs w:val="24"/>
        </w:rPr>
        <w:t>Response Attributes</w:t>
      </w:r>
      <w:bookmarkEnd w:id="254"/>
      <w:bookmarkEnd w:id="255"/>
    </w:p>
    <w:tbl>
      <w:tblPr>
        <w:tblStyle w:val="30"/>
        <w:tblW w:w="9989" w:type="dxa"/>
        <w:tblInd w:w="445" w:type="dxa"/>
        <w:tblLayout w:type="fixed"/>
        <w:tblCellMar>
          <w:top w:w="0" w:type="dxa"/>
          <w:left w:w="10" w:type="dxa"/>
          <w:bottom w:w="0" w:type="dxa"/>
          <w:right w:w="10" w:type="dxa"/>
        </w:tblCellMar>
      </w:tblPr>
      <w:tblGrid>
        <w:gridCol w:w="3815"/>
        <w:gridCol w:w="6174"/>
      </w:tblGrid>
      <w:tr>
        <w:tblPrEx>
          <w:tblCellMar>
            <w:top w:w="0" w:type="dxa"/>
            <w:left w:w="10" w:type="dxa"/>
            <w:bottom w:w="0" w:type="dxa"/>
            <w:right w:w="10" w:type="dxa"/>
          </w:tblCellMar>
        </w:tblPrEx>
        <w:tc>
          <w:tcPr>
            <w:tcW w:w="3815"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val="0"/>
              <w:jc w:val="both"/>
              <w:rPr>
                <w:rFonts w:ascii="Calibri" w:hAnsi="Calibri" w:eastAsia="Times New Roman" w:cs="Calibri"/>
                <w:sz w:val="22"/>
                <w:szCs w:val="22"/>
              </w:rPr>
            </w:pPr>
            <w:r>
              <w:rPr>
                <w:rFonts w:ascii="Calibri" w:hAnsi="Calibri" w:eastAsia="Times New Roman" w:cs="Calibri"/>
                <w:b/>
                <w:bCs/>
                <w:sz w:val="22"/>
                <w:szCs w:val="22"/>
              </w:rPr>
              <w:t>ServerCurrentTime</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val="0"/>
              <w:jc w:val="both"/>
              <w:rPr>
                <w:rFonts w:ascii="Calibri" w:hAnsi="Calibri" w:cs="Calibri"/>
                <w:sz w:val="22"/>
                <w:szCs w:val="22"/>
              </w:rPr>
            </w:pPr>
            <w:r>
              <w:rPr>
                <w:rFonts w:ascii="Calibri" w:hAnsi="Calibri" w:cs="Calibri"/>
                <w:sz w:val="22"/>
                <w:szCs w:val="22"/>
              </w:rPr>
              <w:t>Returns Current Server time</w:t>
            </w:r>
          </w:p>
        </w:tc>
      </w:tr>
    </w:tbl>
    <w:p>
      <w:pPr>
        <w:pStyle w:val="2"/>
        <w:numPr>
          <w:ilvl w:val="0"/>
          <w:numId w:val="0"/>
        </w:numPr>
        <w:tabs>
          <w:tab w:val="left" w:pos="0"/>
          <w:tab w:val="left" w:pos="720"/>
        </w:tabs>
        <w:autoSpaceDN w:val="0"/>
        <w:spacing w:line="240" w:lineRule="auto"/>
        <w:ind w:left="432" w:hanging="432"/>
        <w:textAlignment w:val="baseline"/>
        <w:rPr>
          <w:rStyle w:val="68"/>
          <w:rFonts w:eastAsia="SimSun"/>
          <w:b w:val="0"/>
          <w:sz w:val="24"/>
          <w:szCs w:val="24"/>
        </w:rPr>
      </w:pPr>
      <w:r>
        <w:rPr>
          <w:rStyle w:val="68"/>
          <w:rFonts w:eastAsia="SimSun"/>
          <w:b/>
          <w:sz w:val="24"/>
          <w:szCs w:val="24"/>
        </w:rPr>
        <w:tab/>
      </w:r>
      <w:bookmarkStart w:id="256" w:name="_Toc30609053"/>
      <w:bookmarkStart w:id="257" w:name="_Toc27151"/>
      <w:r>
        <w:rPr>
          <w:rStyle w:val="68"/>
          <w:rFonts w:eastAsia="SimSun"/>
          <w:b/>
          <w:sz w:val="24"/>
          <w:szCs w:val="24"/>
        </w:rPr>
        <w:t>Response JSON</w:t>
      </w:r>
      <w:bookmarkEnd w:id="256"/>
      <w:bookmarkEnd w:id="257"/>
    </w:p>
    <w:p>
      <w:pPr>
        <w:pBdr>
          <w:top w:val="single" w:color="000000" w:sz="4" w:space="0"/>
          <w:left w:val="single" w:color="000000" w:sz="4" w:space="0"/>
          <w:bottom w:val="single" w:color="000000" w:sz="4" w:space="0"/>
          <w:right w:val="single" w:color="000000" w:sz="4" w:space="0"/>
        </w:pBdr>
        <w:rPr>
          <w:rFonts w:ascii="Calibri" w:hAnsi="Calibri" w:cs="Calibri"/>
          <w:b/>
          <w:bCs/>
          <w:sz w:val="22"/>
          <w:szCs w:val="22"/>
        </w:rPr>
      </w:pPr>
      <w:r>
        <w:rPr>
          <w:rFonts w:ascii="Calibri" w:hAnsi="Calibri" w:cs="Calibri"/>
          <w:b/>
          <w:bCs/>
          <w:color w:val="263238"/>
          <w:sz w:val="22"/>
          <w:szCs w:val="22"/>
        </w:rPr>
        <w:t>{</w:t>
      </w:r>
      <w:r>
        <w:rPr>
          <w:rFonts w:ascii="Arial" w:hAnsi="Arial" w:cs="Arial"/>
          <w:color w:val="263238"/>
          <w:sz w:val="13"/>
          <w:szCs w:val="13"/>
        </w:rPr>
        <w:br w:type="textWrapping"/>
      </w:r>
      <w:r>
        <w:rPr>
          <w:rFonts w:ascii="Calibri" w:hAnsi="Calibri" w:cs="Calibri"/>
          <w:b/>
          <w:bCs/>
          <w:sz w:val="22"/>
          <w:szCs w:val="22"/>
        </w:rPr>
        <w:t>   "ServerCurrentTime":"2020-01-22T16:26:50.7588645+05:30"</w:t>
      </w:r>
      <w:r>
        <w:rPr>
          <w:rFonts w:ascii="Calibri" w:hAnsi="Calibri" w:cs="Calibri"/>
          <w:b/>
          <w:bCs/>
          <w:sz w:val="22"/>
          <w:szCs w:val="22"/>
        </w:rPr>
        <w:br w:type="textWrapping"/>
      </w:r>
      <w:r>
        <w:rPr>
          <w:rFonts w:ascii="Calibri" w:hAnsi="Calibri" w:cs="Calibri"/>
          <w:b/>
          <w:bCs/>
          <w:sz w:val="22"/>
          <w:szCs w:val="22"/>
        </w:rPr>
        <w:t>   }</w:t>
      </w:r>
    </w:p>
    <w:p>
      <w:pPr>
        <w:pStyle w:val="2"/>
        <w:numPr>
          <w:ilvl w:val="1"/>
          <w:numId w:val="5"/>
        </w:numPr>
        <w:tabs>
          <w:tab w:val="left" w:pos="0"/>
        </w:tabs>
        <w:rPr>
          <w:rStyle w:val="68"/>
          <w:rFonts w:eastAsia="SimSun"/>
          <w:b/>
          <w:sz w:val="24"/>
          <w:szCs w:val="24"/>
        </w:rPr>
      </w:pPr>
      <w:bookmarkStart w:id="258" w:name="_Toc31680"/>
      <w:r>
        <w:rPr>
          <w:rStyle w:val="68"/>
          <w:rFonts w:eastAsia="SimSun"/>
          <w:b/>
          <w:sz w:val="24"/>
          <w:szCs w:val="24"/>
        </w:rPr>
        <w:t>Heart Beat API</w:t>
      </w:r>
      <w:bookmarkEnd w:id="258"/>
    </w:p>
    <w:p>
      <w:pPr>
        <w:rPr>
          <w:rFonts w:ascii="Calibri" w:hAnsi="Calibri" w:cs="Calibri"/>
          <w:sz w:val="22"/>
          <w:szCs w:val="22"/>
        </w:rPr>
      </w:pPr>
      <w:r>
        <w:rPr>
          <w:rFonts w:ascii="Calibri" w:hAnsi="Calibri" w:cs="Calibri"/>
          <w:b/>
          <w:bCs/>
          <w:sz w:val="22"/>
          <w:szCs w:val="22"/>
        </w:rPr>
        <w:t>Description:</w:t>
      </w:r>
      <w:r>
        <w:rPr>
          <w:b/>
          <w:bCs/>
        </w:rPr>
        <w:t xml:space="preserve"> </w:t>
      </w:r>
      <w:r>
        <w:rPr>
          <w:rFonts w:ascii="Calibri" w:hAnsi="Calibri" w:cs="Calibri"/>
          <w:sz w:val="22"/>
          <w:szCs w:val="22"/>
        </w:rPr>
        <w:t>This API method returns the current server time.</w:t>
      </w:r>
    </w:p>
    <w:p>
      <w:pPr>
        <w:rPr>
          <w:bCs/>
        </w:rPr>
      </w:pPr>
      <w:r>
        <w:rPr>
          <w:rFonts w:ascii="Calibri" w:hAnsi="Calibri" w:cs="Calibri"/>
          <w:b/>
          <w:bCs/>
          <w:sz w:val="22"/>
          <w:szCs w:val="22"/>
        </w:rPr>
        <w:t>URL:</w:t>
      </w:r>
      <w:r>
        <w:rPr>
          <w:b/>
          <w:bCs/>
        </w:rPr>
        <w:t xml:space="preserve"> </w:t>
      </w:r>
      <w:r>
        <w:fldChar w:fldCharType="begin"/>
      </w:r>
      <w:r>
        <w:instrText xml:space="preserve"> HYPERLINK </w:instrText>
      </w:r>
      <w:r>
        <w:fldChar w:fldCharType="separate"/>
      </w:r>
      <w:r>
        <w:rPr>
          <w:rStyle w:val="29"/>
          <w:bCs/>
        </w:rPr>
        <w:t>https://&lt;host&gt;/Customer/HeartBeat</w:t>
      </w:r>
      <w:r>
        <w:rPr>
          <w:rStyle w:val="29"/>
          <w:bCs/>
        </w:rPr>
        <w:fldChar w:fldCharType="end"/>
      </w:r>
    </w:p>
    <w:p>
      <w:r>
        <w:rPr>
          <w:rFonts w:ascii="Calibri" w:hAnsi="Calibri" w:cs="Calibri"/>
          <w:b/>
          <w:bCs/>
          <w:sz w:val="22"/>
          <w:szCs w:val="22"/>
        </w:rPr>
        <w:t>Method Type:</w:t>
      </w:r>
      <w:r>
        <w:rPr>
          <w:b/>
          <w:bCs/>
        </w:rPr>
        <w:t xml:space="preserve"> </w:t>
      </w:r>
      <w:r>
        <w:rPr>
          <w:rFonts w:ascii="Calibri" w:hAnsi="Calibri" w:cs="Calibri"/>
          <w:bCs/>
          <w:sz w:val="22"/>
          <w:szCs w:val="22"/>
        </w:rPr>
        <w:t>POST</w:t>
      </w:r>
    </w:p>
    <w:p>
      <w:r>
        <w:rPr>
          <w:rFonts w:ascii="Calibri" w:hAnsi="Calibri" w:cs="Calibri"/>
          <w:b/>
          <w:bCs/>
          <w:sz w:val="22"/>
          <w:szCs w:val="22"/>
        </w:rPr>
        <w:t>Content Type:</w:t>
      </w:r>
      <w:r>
        <w:rPr>
          <w:b/>
          <w:bCs/>
        </w:rPr>
        <w:t xml:space="preserve"> </w:t>
      </w:r>
      <w:r>
        <w:rPr>
          <w:bCs/>
        </w:rPr>
        <w:t>application/json</w:t>
      </w:r>
    </w:p>
    <w:p>
      <w:pPr>
        <w:ind w:left="420"/>
        <w:rPr>
          <w:rFonts w:ascii="Calibri" w:hAnsi="Calibri" w:cs="Calibri"/>
          <w:b/>
          <w:bCs/>
          <w:sz w:val="22"/>
          <w:szCs w:val="22"/>
        </w:rPr>
      </w:pPr>
      <w:r>
        <w:rPr>
          <w:rFonts w:ascii="Calibri" w:hAnsi="Calibri" w:cs="Calibri"/>
          <w:b/>
          <w:bCs/>
          <w:sz w:val="22"/>
          <w:szCs w:val="22"/>
        </w:rPr>
        <w:t>Header:</w:t>
      </w:r>
    </w:p>
    <w:p>
      <w:pPr>
        <w:ind w:left="420" w:firstLine="0"/>
        <w:rPr>
          <w:rFonts w:ascii="Calibri" w:hAnsi="Calibri"/>
          <w:sz w:val="22"/>
          <w:szCs w:val="22"/>
        </w:rPr>
      </w:pPr>
      <w:r>
        <w:rPr>
          <w:rFonts w:ascii="Calibri" w:hAnsi="Calibri"/>
          <w:b/>
          <w:bCs/>
          <w:sz w:val="22"/>
          <w:szCs w:val="22"/>
        </w:rPr>
        <w:t>APIClient_ID:</w:t>
      </w:r>
      <w:r>
        <w:rPr>
          <w:rFonts w:ascii="Calibri" w:hAnsi="Calibri"/>
          <w:sz w:val="22"/>
          <w:szCs w:val="22"/>
        </w:rPr>
        <w:t>90000006</w:t>
      </w:r>
    </w:p>
    <w:p>
      <w:pPr>
        <w:ind w:left="420" w:firstLine="0"/>
        <w:rPr>
          <w:rFonts w:ascii="Calibri" w:hAnsi="Calibri"/>
          <w:sz w:val="22"/>
          <w:szCs w:val="22"/>
        </w:rPr>
      </w:pPr>
      <w:r>
        <w:rPr>
          <w:rFonts w:ascii="Calibri" w:hAnsi="Calibri"/>
          <w:b/>
          <w:bCs/>
          <w:sz w:val="22"/>
          <w:szCs w:val="22"/>
        </w:rPr>
        <w:t>API_KEY:</w:t>
      </w:r>
      <w:r>
        <w:rPr>
          <w:rFonts w:ascii="Calibri" w:hAnsi="Calibri"/>
          <w:sz w:val="22"/>
          <w:szCs w:val="22"/>
        </w:rPr>
        <w:t>EC663F8F93830366F15926FBA05C2B826198420556297002FDA74F14357F693A537EA4</w:t>
      </w:r>
    </w:p>
    <w:p>
      <w:pPr>
        <w:ind w:left="420" w:firstLine="0"/>
        <w:rPr>
          <w:rFonts w:ascii="Calibri"/>
          <w:sz w:val="22"/>
          <w:szCs w:val="22"/>
        </w:rPr>
      </w:pPr>
      <w:r>
        <w:rPr>
          <w:rFonts w:ascii="Calibri"/>
          <w:sz w:val="22"/>
          <w:szCs w:val="22"/>
        </w:rPr>
        <w:t>API Returns Bad Request (Http Status Code 400) in the response if the API request validation fails with Http Message.</w:t>
      </w:r>
    </w:p>
    <w:p>
      <w:pPr>
        <w:ind w:left="0" w:firstLine="420"/>
        <w:rPr>
          <w:rFonts w:ascii="Calibri"/>
          <w:sz w:val="22"/>
          <w:szCs w:val="22"/>
        </w:rPr>
      </w:pPr>
      <w:r>
        <w:rPr>
          <w:rFonts w:ascii="Calibri"/>
          <w:sz w:val="22"/>
          <w:szCs w:val="22"/>
        </w:rPr>
        <w:t>API Return OK (Http Status code 200) with response if the API request is successfully processed.</w:t>
      </w:r>
    </w:p>
    <w:p>
      <w:pPr>
        <w:rPr>
          <w:b/>
          <w:bCs/>
        </w:rPr>
      </w:pPr>
    </w:p>
    <w:p>
      <w:pPr>
        <w:pStyle w:val="2"/>
        <w:numPr>
          <w:ilvl w:val="0"/>
          <w:numId w:val="0"/>
        </w:numPr>
        <w:tabs>
          <w:tab w:val="left" w:pos="0"/>
          <w:tab w:val="left" w:pos="720"/>
          <w:tab w:val="clear" w:pos="432"/>
        </w:tabs>
        <w:autoSpaceDN w:val="0"/>
        <w:spacing w:line="240" w:lineRule="auto"/>
        <w:ind w:left="432" w:firstLine="18"/>
        <w:textAlignment w:val="baseline"/>
        <w:rPr>
          <w:rStyle w:val="68"/>
          <w:rFonts w:eastAsia="SimSun"/>
          <w:b w:val="0"/>
          <w:sz w:val="24"/>
          <w:szCs w:val="24"/>
        </w:rPr>
      </w:pPr>
      <w:bookmarkStart w:id="259" w:name="_Toc30609055"/>
      <w:bookmarkStart w:id="260" w:name="_Toc15026"/>
      <w:r>
        <w:rPr>
          <w:rStyle w:val="68"/>
          <w:rFonts w:eastAsia="SimSun"/>
          <w:b/>
          <w:sz w:val="24"/>
          <w:szCs w:val="24"/>
        </w:rPr>
        <w:t>Response Attributes</w:t>
      </w:r>
      <w:bookmarkEnd w:id="259"/>
      <w:bookmarkEnd w:id="260"/>
    </w:p>
    <w:tbl>
      <w:tblPr>
        <w:tblStyle w:val="30"/>
        <w:tblW w:w="9899" w:type="dxa"/>
        <w:tblInd w:w="535" w:type="dxa"/>
        <w:tblLayout w:type="fixed"/>
        <w:tblCellMar>
          <w:top w:w="0" w:type="dxa"/>
          <w:left w:w="10" w:type="dxa"/>
          <w:bottom w:w="0" w:type="dxa"/>
          <w:right w:w="10" w:type="dxa"/>
        </w:tblCellMar>
      </w:tblPr>
      <w:tblGrid>
        <w:gridCol w:w="3725"/>
        <w:gridCol w:w="6174"/>
      </w:tblGrid>
      <w:tr>
        <w:tblPrEx>
          <w:tblCellMar>
            <w:top w:w="0" w:type="dxa"/>
            <w:left w:w="10" w:type="dxa"/>
            <w:bottom w:w="0" w:type="dxa"/>
            <w:right w:w="10" w:type="dxa"/>
          </w:tblCellMar>
        </w:tblPrEx>
        <w:tc>
          <w:tcPr>
            <w:tcW w:w="3725"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val="0"/>
              <w:jc w:val="both"/>
              <w:rPr>
                <w:rFonts w:ascii="Calibri" w:hAnsi="Calibri" w:eastAsia="Times New Roman" w:cs="Calibri"/>
                <w:sz w:val="22"/>
                <w:szCs w:val="22"/>
              </w:rPr>
            </w:pPr>
            <w:r>
              <w:rPr>
                <w:rFonts w:ascii="Calibri" w:hAnsi="Calibri" w:eastAsia="Times New Roman" w:cs="Calibri"/>
                <w:b/>
                <w:bCs/>
                <w:sz w:val="22"/>
                <w:szCs w:val="22"/>
              </w:rPr>
              <w:t>Message</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val="0"/>
              <w:jc w:val="both"/>
              <w:rPr>
                <w:rFonts w:ascii="Calibri" w:hAnsi="Calibri" w:cs="Calibri"/>
                <w:sz w:val="22"/>
                <w:szCs w:val="22"/>
              </w:rPr>
            </w:pPr>
            <w:r>
              <w:rPr>
                <w:rFonts w:ascii="Calibri" w:hAnsi="Calibri" w:cs="Calibri"/>
                <w:sz w:val="22"/>
                <w:szCs w:val="22"/>
              </w:rPr>
              <w:t>Checks whether API works at remote server.</w:t>
            </w:r>
          </w:p>
        </w:tc>
      </w:tr>
    </w:tbl>
    <w:p>
      <w:pPr>
        <w:pStyle w:val="2"/>
        <w:numPr>
          <w:ilvl w:val="0"/>
          <w:numId w:val="0"/>
        </w:numPr>
        <w:tabs>
          <w:tab w:val="left" w:pos="0"/>
          <w:tab w:val="left" w:pos="720"/>
          <w:tab w:val="clear" w:pos="432"/>
        </w:tabs>
        <w:autoSpaceDN w:val="0"/>
        <w:spacing w:line="240" w:lineRule="auto"/>
        <w:ind w:left="432" w:firstLine="18"/>
        <w:textAlignment w:val="baseline"/>
        <w:rPr>
          <w:rStyle w:val="68"/>
          <w:rFonts w:eastAsia="SimSun"/>
          <w:b w:val="0"/>
          <w:sz w:val="24"/>
          <w:szCs w:val="24"/>
        </w:rPr>
      </w:pPr>
      <w:bookmarkStart w:id="261" w:name="_Toc30609056"/>
      <w:bookmarkStart w:id="262" w:name="_Toc22839"/>
      <w:r>
        <w:rPr>
          <w:rStyle w:val="68"/>
          <w:rFonts w:eastAsia="SimSun"/>
          <w:b/>
          <w:sz w:val="24"/>
          <w:szCs w:val="24"/>
        </w:rPr>
        <w:t>Response JSON</w:t>
      </w:r>
      <w:bookmarkEnd w:id="261"/>
      <w:bookmarkEnd w:id="262"/>
    </w:p>
    <w:p>
      <w:pPr>
        <w:pBdr>
          <w:top w:val="single" w:color="000000" w:sz="4" w:space="0"/>
          <w:left w:val="single" w:color="000000" w:sz="4" w:space="24"/>
          <w:bottom w:val="single" w:color="000000" w:sz="4" w:space="0"/>
          <w:right w:val="single" w:color="000000" w:sz="4" w:space="0"/>
        </w:pBdr>
        <w:rPr>
          <w:rFonts w:ascii="Calibri" w:hAnsi="Calibri" w:cs="Calibri"/>
          <w:b/>
          <w:bCs/>
          <w:sz w:val="22"/>
          <w:szCs w:val="22"/>
        </w:rPr>
      </w:pPr>
      <w:r>
        <w:rPr>
          <w:rFonts w:ascii="Calibri" w:hAnsi="Calibri" w:cs="Calibri"/>
          <w:b/>
          <w:bCs/>
          <w:color w:val="263238"/>
          <w:sz w:val="22"/>
          <w:szCs w:val="22"/>
        </w:rPr>
        <w:t>{</w:t>
      </w:r>
      <w:r>
        <w:rPr>
          <w:rFonts w:ascii="Arial" w:hAnsi="Arial" w:cs="Arial"/>
          <w:color w:val="263238"/>
          <w:sz w:val="13"/>
          <w:szCs w:val="13"/>
        </w:rPr>
        <w:br w:type="textWrapping"/>
      </w:r>
      <w:r>
        <w:rPr>
          <w:rFonts w:ascii="Calibri" w:hAnsi="Calibri" w:cs="Calibri"/>
          <w:b/>
          <w:bCs/>
          <w:sz w:val="22"/>
          <w:szCs w:val="22"/>
        </w:rPr>
        <w:t>   "Message":"HeartBeat API Responded"</w:t>
      </w:r>
      <w:r>
        <w:rPr>
          <w:rFonts w:ascii="Calibri" w:hAnsi="Calibri" w:cs="Calibri"/>
          <w:b/>
          <w:bCs/>
          <w:sz w:val="22"/>
          <w:szCs w:val="22"/>
        </w:rPr>
        <w:br w:type="textWrapping"/>
      </w:r>
      <w:r>
        <w:rPr>
          <w:rFonts w:ascii="Calibri" w:hAnsi="Calibri" w:cs="Calibri"/>
          <w:b/>
          <w:bCs/>
          <w:sz w:val="22"/>
          <w:szCs w:val="22"/>
        </w:rPr>
        <w:t>   }</w:t>
      </w:r>
    </w:p>
    <w:p>
      <w:pPr>
        <w:rPr>
          <w:b/>
          <w:bCs/>
        </w:rPr>
      </w:pPr>
      <w:r>
        <w:rPr>
          <w:b/>
          <w:bCs/>
        </w:rPr>
        <w:br w:type="page"/>
      </w:r>
    </w:p>
    <w:p>
      <w:pPr>
        <w:pStyle w:val="2"/>
        <w:numPr>
          <w:ilvl w:val="1"/>
          <w:numId w:val="5"/>
        </w:numPr>
        <w:tabs>
          <w:tab w:val="left" w:pos="0"/>
        </w:tabs>
        <w:rPr>
          <w:rStyle w:val="68"/>
          <w:rFonts w:eastAsia="SimSun"/>
          <w:b/>
          <w:sz w:val="24"/>
          <w:szCs w:val="24"/>
        </w:rPr>
      </w:pPr>
      <w:bookmarkStart w:id="263" w:name="_Toc1352"/>
      <w:r>
        <w:rPr>
          <w:rStyle w:val="68"/>
          <w:rFonts w:hint="default" w:eastAsia="SimSun"/>
          <w:b/>
          <w:sz w:val="24"/>
          <w:szCs w:val="24"/>
        </w:rPr>
        <w:t>Customer State Extraction API</w:t>
      </w:r>
      <w:bookmarkEnd w:id="263"/>
    </w:p>
    <w:p>
      <w:pPr>
        <w:pStyle w:val="2"/>
        <w:numPr>
          <w:ilvl w:val="0"/>
          <w:numId w:val="0"/>
        </w:numPr>
        <w:tabs>
          <w:tab w:val="left" w:pos="0"/>
          <w:tab w:val="left" w:pos="720"/>
        </w:tabs>
        <w:autoSpaceDN w:val="0"/>
        <w:spacing w:line="240" w:lineRule="auto"/>
        <w:ind w:left="432" w:hanging="432"/>
        <w:textAlignment w:val="baseline"/>
        <w:rPr>
          <w:rFonts w:hint="default"/>
          <w:sz w:val="22"/>
          <w:lang w:val="en-US"/>
        </w:rPr>
      </w:pPr>
      <w:r>
        <w:rPr>
          <w:rStyle w:val="68"/>
          <w:rFonts w:eastAsia="SimSun"/>
          <w:b/>
          <w:sz w:val="24"/>
          <w:szCs w:val="24"/>
        </w:rPr>
        <w:t xml:space="preserve">    </w:t>
      </w:r>
      <w:bookmarkStart w:id="264" w:name="_Toc23846"/>
      <w:r>
        <w:rPr>
          <w:bCs/>
          <w:sz w:val="22"/>
        </w:rPr>
        <w:t>Description:</w:t>
      </w:r>
      <w:r>
        <w:rPr>
          <w:bCs/>
        </w:rPr>
        <w:t xml:space="preserve"> </w:t>
      </w:r>
      <w:r>
        <w:rPr>
          <w:sz w:val="22"/>
        </w:rPr>
        <w:t xml:space="preserve">This API method returns the </w:t>
      </w:r>
      <w:r>
        <w:rPr>
          <w:rFonts w:hint="default"/>
          <w:sz w:val="22"/>
          <w:lang w:val="en-US"/>
        </w:rPr>
        <w:t>customer statement related data</w:t>
      </w:r>
      <w:bookmarkEnd w:id="264"/>
    </w:p>
    <w:p>
      <w:pPr>
        <w:rPr>
          <w:bCs/>
        </w:rPr>
      </w:pPr>
      <w:r>
        <w:rPr>
          <w:rFonts w:ascii="Calibri" w:hAnsi="Calibri" w:cs="Calibri"/>
          <w:b/>
          <w:bCs/>
          <w:sz w:val="22"/>
          <w:szCs w:val="22"/>
        </w:rPr>
        <w:t>URL:</w:t>
      </w:r>
      <w:r>
        <w:rPr>
          <w:b/>
          <w:bCs/>
        </w:rPr>
        <w:t xml:space="preserve"> </w:t>
      </w:r>
      <w:r>
        <w:fldChar w:fldCharType="begin"/>
      </w:r>
      <w:r>
        <w:instrText xml:space="preserve"> HYPERLINK </w:instrText>
      </w:r>
      <w:r>
        <w:fldChar w:fldCharType="separate"/>
      </w:r>
      <w:r>
        <w:rPr>
          <w:rStyle w:val="29"/>
          <w:bCs/>
        </w:rPr>
        <w:t>https://&lt;host&gt;/Customer/</w:t>
      </w:r>
      <w:r>
        <w:rPr>
          <w:rStyle w:val="29"/>
          <w:rFonts w:hint="default"/>
          <w:bCs/>
        </w:rPr>
        <w:t>GetCustomerStatement</w:t>
      </w:r>
      <w:r>
        <w:rPr>
          <w:rStyle w:val="29"/>
          <w:bCs/>
        </w:rPr>
        <w:fldChar w:fldCharType="end"/>
      </w:r>
    </w:p>
    <w:p>
      <w:r>
        <w:rPr>
          <w:rFonts w:ascii="Calibri" w:hAnsi="Calibri" w:cs="Calibri"/>
          <w:b/>
          <w:bCs/>
          <w:sz w:val="22"/>
          <w:szCs w:val="22"/>
        </w:rPr>
        <w:t>Method Type:</w:t>
      </w:r>
      <w:r>
        <w:rPr>
          <w:b/>
          <w:bCs/>
        </w:rPr>
        <w:t xml:space="preserve"> </w:t>
      </w:r>
      <w:r>
        <w:rPr>
          <w:rFonts w:ascii="Calibri" w:hAnsi="Calibri" w:cs="Calibri"/>
          <w:bCs/>
          <w:sz w:val="22"/>
          <w:szCs w:val="22"/>
        </w:rPr>
        <w:t>POST</w:t>
      </w:r>
    </w:p>
    <w:p>
      <w:r>
        <w:rPr>
          <w:rFonts w:ascii="Calibri" w:hAnsi="Calibri" w:cs="Calibri"/>
          <w:b/>
          <w:bCs/>
          <w:sz w:val="22"/>
          <w:szCs w:val="22"/>
        </w:rPr>
        <w:t>Content Type:</w:t>
      </w:r>
      <w:r>
        <w:rPr>
          <w:b/>
          <w:bCs/>
        </w:rPr>
        <w:t xml:space="preserve"> </w:t>
      </w:r>
      <w:r>
        <w:rPr>
          <w:bCs/>
        </w:rPr>
        <w:t>application/json</w:t>
      </w:r>
    </w:p>
    <w:p>
      <w:pPr>
        <w:ind w:left="420"/>
        <w:rPr>
          <w:rFonts w:ascii="Calibri" w:hAnsi="Calibri" w:cs="Calibri"/>
          <w:b/>
          <w:bCs/>
          <w:sz w:val="22"/>
          <w:szCs w:val="22"/>
        </w:rPr>
      </w:pPr>
    </w:p>
    <w:p>
      <w:pPr>
        <w:ind w:left="420"/>
        <w:rPr>
          <w:rFonts w:ascii="Calibri" w:hAnsi="Calibri" w:cs="Calibri"/>
          <w:b/>
          <w:bCs/>
          <w:sz w:val="22"/>
          <w:szCs w:val="22"/>
        </w:rPr>
      </w:pPr>
    </w:p>
    <w:p>
      <w:pPr>
        <w:ind w:left="420"/>
        <w:rPr>
          <w:rFonts w:ascii="Calibri" w:hAnsi="Calibri" w:cs="Calibri"/>
          <w:b/>
          <w:bCs/>
          <w:sz w:val="22"/>
          <w:szCs w:val="22"/>
        </w:rPr>
      </w:pPr>
      <w:r>
        <w:rPr>
          <w:rFonts w:ascii="Calibri" w:hAnsi="Calibri" w:cs="Calibri"/>
          <w:b/>
          <w:bCs/>
          <w:sz w:val="22"/>
          <w:szCs w:val="22"/>
        </w:rPr>
        <w:t>Header:</w:t>
      </w:r>
    </w:p>
    <w:p>
      <w:pPr>
        <w:ind w:left="420" w:firstLine="0"/>
        <w:rPr>
          <w:rFonts w:ascii="Calibri" w:hAnsi="Calibri"/>
          <w:sz w:val="22"/>
          <w:szCs w:val="22"/>
        </w:rPr>
      </w:pPr>
      <w:r>
        <w:rPr>
          <w:rFonts w:ascii="Calibri" w:hAnsi="Calibri"/>
          <w:b/>
          <w:bCs/>
          <w:sz w:val="22"/>
          <w:szCs w:val="22"/>
        </w:rPr>
        <w:t>APIClient_ID:</w:t>
      </w:r>
      <w:r>
        <w:rPr>
          <w:rFonts w:hint="default" w:ascii="Calibri" w:hAnsi="Calibri"/>
          <w:sz w:val="22"/>
          <w:szCs w:val="22"/>
        </w:rPr>
        <w:t>10003946</w:t>
      </w:r>
    </w:p>
    <w:p>
      <w:pPr>
        <w:ind w:left="420" w:firstLine="0"/>
        <w:rPr>
          <w:rFonts w:ascii="Calibri" w:hAnsi="Calibri"/>
          <w:sz w:val="22"/>
          <w:szCs w:val="22"/>
        </w:rPr>
      </w:pPr>
      <w:r>
        <w:rPr>
          <w:rFonts w:ascii="Calibri" w:hAnsi="Calibri"/>
          <w:b/>
          <w:bCs/>
          <w:sz w:val="22"/>
          <w:szCs w:val="22"/>
        </w:rPr>
        <w:t>API_KEY:</w:t>
      </w:r>
      <w:r>
        <w:rPr>
          <w:rFonts w:hint="default" w:ascii="Calibri" w:hAnsi="Calibri"/>
          <w:sz w:val="22"/>
          <w:szCs w:val="22"/>
        </w:rPr>
        <w:t>CCF243C459BE01E928A9EF5BEBBA05C12C5A5AC8C6297002FDA74F14356955A2196477</w:t>
      </w:r>
    </w:p>
    <w:p>
      <w:pPr>
        <w:ind w:left="420" w:firstLine="0"/>
        <w:rPr>
          <w:rFonts w:ascii="Calibri"/>
          <w:sz w:val="22"/>
          <w:szCs w:val="22"/>
        </w:rPr>
      </w:pPr>
      <w:r>
        <w:rPr>
          <w:rFonts w:ascii="Calibri"/>
          <w:sz w:val="22"/>
          <w:szCs w:val="22"/>
        </w:rPr>
        <w:t>API Returns Bad Request (Http Status Code 400) in the response if the API request validation fails with Http Message.</w:t>
      </w:r>
    </w:p>
    <w:p>
      <w:pPr>
        <w:ind w:left="0" w:firstLine="420"/>
        <w:rPr>
          <w:rFonts w:ascii="Calibri"/>
          <w:sz w:val="22"/>
          <w:szCs w:val="22"/>
        </w:rPr>
      </w:pPr>
      <w:r>
        <w:rPr>
          <w:rFonts w:ascii="Calibri"/>
          <w:sz w:val="22"/>
          <w:szCs w:val="22"/>
        </w:rPr>
        <w:t>API Return OK (Http Status code 200) with response if the API request is successfully processed.</w:t>
      </w:r>
    </w:p>
    <w:p>
      <w:pPr>
        <w:pStyle w:val="2"/>
        <w:numPr>
          <w:ilvl w:val="0"/>
          <w:numId w:val="0"/>
        </w:numPr>
        <w:tabs>
          <w:tab w:val="left" w:pos="0"/>
          <w:tab w:val="left" w:pos="720"/>
        </w:tabs>
        <w:autoSpaceDN w:val="0"/>
        <w:spacing w:line="240" w:lineRule="auto"/>
        <w:ind w:left="432" w:firstLine="0" w:firstLineChars="0"/>
        <w:textAlignment w:val="baseline"/>
        <w:rPr>
          <w:rStyle w:val="68"/>
          <w:rFonts w:eastAsia="SimSun"/>
          <w:b w:val="0"/>
          <w:sz w:val="24"/>
          <w:szCs w:val="24"/>
        </w:rPr>
      </w:pPr>
      <w:bookmarkStart w:id="265" w:name="_Toc10381"/>
      <w:r>
        <w:rPr>
          <w:rStyle w:val="68"/>
          <w:rFonts w:hint="default" w:eastAsia="SimSun"/>
          <w:b/>
          <w:sz w:val="24"/>
          <w:szCs w:val="24"/>
          <w:lang w:val="en-US"/>
        </w:rPr>
        <w:t xml:space="preserve">Request </w:t>
      </w:r>
      <w:r>
        <w:rPr>
          <w:rStyle w:val="68"/>
          <w:rFonts w:eastAsia="SimSun"/>
          <w:b/>
          <w:sz w:val="24"/>
          <w:szCs w:val="24"/>
        </w:rPr>
        <w:t>Attributes</w:t>
      </w:r>
      <w:bookmarkEnd w:id="265"/>
    </w:p>
    <w:tbl>
      <w:tblPr>
        <w:tblStyle w:val="30"/>
        <w:tblW w:w="9989" w:type="dxa"/>
        <w:tblInd w:w="445" w:type="dxa"/>
        <w:tblLayout w:type="fixed"/>
        <w:tblCellMar>
          <w:top w:w="0" w:type="dxa"/>
          <w:left w:w="10" w:type="dxa"/>
          <w:bottom w:w="0" w:type="dxa"/>
          <w:right w:w="10" w:type="dxa"/>
        </w:tblCellMar>
      </w:tblPr>
      <w:tblGrid>
        <w:gridCol w:w="3815"/>
        <w:gridCol w:w="6174"/>
      </w:tblGrid>
      <w:tr>
        <w:tblPrEx>
          <w:tblCellMar>
            <w:top w:w="0" w:type="dxa"/>
            <w:left w:w="10" w:type="dxa"/>
            <w:bottom w:w="0" w:type="dxa"/>
            <w:right w:w="10" w:type="dxa"/>
          </w:tblCellMar>
        </w:tblPrEx>
        <w:tc>
          <w:tcPr>
            <w:tcW w:w="3815"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val="0"/>
              <w:jc w:val="both"/>
              <w:rPr>
                <w:rFonts w:hint="default" w:ascii="Calibri" w:hAnsi="Calibri" w:eastAsia="Times New Roman" w:cs="Calibri"/>
                <w:sz w:val="22"/>
                <w:szCs w:val="22"/>
                <w:lang w:val="en-US"/>
              </w:rPr>
            </w:pPr>
            <w:r>
              <w:rPr>
                <w:rFonts w:hint="default" w:ascii="Calibri" w:hAnsi="Calibri" w:eastAsia="Times New Roman" w:cs="Calibri"/>
                <w:b/>
                <w:bCs/>
                <w:sz w:val="22"/>
                <w:szCs w:val="22"/>
                <w:lang w:val="en-US"/>
              </w:rPr>
              <w:t>Account Number</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val="0"/>
              <w:jc w:val="both"/>
              <w:rPr>
                <w:rFonts w:hint="default" w:ascii="Calibri" w:hAnsi="Calibri" w:cs="Calibri"/>
                <w:sz w:val="22"/>
                <w:szCs w:val="22"/>
                <w:lang w:val="en-US"/>
              </w:rPr>
            </w:pPr>
            <w:r>
              <w:rPr>
                <w:rFonts w:hint="default" w:ascii="Calibri" w:hAnsi="Calibri" w:cs="Calibri"/>
                <w:sz w:val="22"/>
                <w:szCs w:val="22"/>
                <w:lang w:val="en-US"/>
              </w:rPr>
              <w:t>The Account number to check against.Mandatory</w:t>
            </w:r>
          </w:p>
        </w:tc>
      </w:tr>
      <w:tr>
        <w:tc>
          <w:tcPr>
            <w:tcW w:w="3815"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val="0"/>
              <w:jc w:val="both"/>
              <w:rPr>
                <w:rFonts w:hint="default" w:ascii="Calibri" w:hAnsi="Calibri" w:eastAsia="Times New Roman" w:cs="Calibri"/>
                <w:b/>
                <w:bCs/>
                <w:sz w:val="22"/>
                <w:szCs w:val="22"/>
                <w:lang w:val="en-US"/>
              </w:rPr>
            </w:pPr>
            <w:r>
              <w:rPr>
                <w:rFonts w:hint="default" w:ascii="Calibri" w:hAnsi="Calibri" w:eastAsia="Times New Roman" w:cs="Calibri"/>
                <w:b/>
                <w:bCs/>
                <w:sz w:val="22"/>
                <w:szCs w:val="22"/>
                <w:lang w:val="en-US"/>
              </w:rPr>
              <w:t>UserName</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val="0"/>
              <w:jc w:val="both"/>
              <w:rPr>
                <w:rFonts w:hint="default" w:ascii="Calibri" w:hAnsi="Calibri" w:cs="Calibri"/>
                <w:sz w:val="22"/>
                <w:szCs w:val="22"/>
                <w:lang w:val="en-US"/>
              </w:rPr>
            </w:pPr>
            <w:r>
              <w:rPr>
                <w:rFonts w:hint="default" w:ascii="Calibri" w:hAnsi="Calibri" w:cs="Calibri"/>
                <w:sz w:val="22"/>
                <w:szCs w:val="22"/>
                <w:lang w:val="en-US"/>
              </w:rPr>
              <w:t>The username of the enduser . Mandatory</w:t>
            </w:r>
          </w:p>
        </w:tc>
      </w:tr>
      <w:tr>
        <w:tblPrEx>
          <w:tblCellMar>
            <w:top w:w="0" w:type="dxa"/>
            <w:left w:w="10" w:type="dxa"/>
            <w:bottom w:w="0" w:type="dxa"/>
            <w:right w:w="10" w:type="dxa"/>
          </w:tblCellMar>
        </w:tblPrEx>
        <w:tc>
          <w:tcPr>
            <w:tcW w:w="3815"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val="0"/>
              <w:jc w:val="both"/>
              <w:rPr>
                <w:rFonts w:hint="default" w:ascii="Calibri" w:hAnsi="Calibri" w:eastAsia="Times New Roman" w:cs="Calibri"/>
                <w:b/>
                <w:bCs/>
                <w:sz w:val="22"/>
                <w:szCs w:val="22"/>
                <w:lang w:val="en-US"/>
              </w:rPr>
            </w:pPr>
            <w:r>
              <w:rPr>
                <w:rFonts w:hint="default" w:ascii="Calibri" w:hAnsi="Calibri" w:eastAsia="Times New Roman" w:cs="Calibri"/>
                <w:b/>
                <w:bCs/>
                <w:sz w:val="22"/>
                <w:szCs w:val="22"/>
                <w:lang w:val="en-US"/>
              </w:rPr>
              <w:t>StartDate</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val="0"/>
              <w:jc w:val="both"/>
              <w:rPr>
                <w:rFonts w:hint="default" w:ascii="Calibri" w:hAnsi="Calibri" w:cs="Calibri"/>
                <w:sz w:val="22"/>
                <w:szCs w:val="22"/>
                <w:lang w:val="en-US"/>
              </w:rPr>
            </w:pPr>
            <w:r>
              <w:rPr>
                <w:rFonts w:hint="default" w:ascii="Calibri" w:hAnsi="Calibri" w:cs="Calibri"/>
                <w:sz w:val="22"/>
                <w:szCs w:val="22"/>
                <w:lang w:val="en-US"/>
              </w:rPr>
              <w:t>The Transaction start date: Mandatory</w:t>
            </w:r>
          </w:p>
        </w:tc>
      </w:tr>
      <w:tr>
        <w:tblPrEx>
          <w:tblCellMar>
            <w:top w:w="0" w:type="dxa"/>
            <w:left w:w="10" w:type="dxa"/>
            <w:bottom w:w="0" w:type="dxa"/>
            <w:right w:w="10" w:type="dxa"/>
          </w:tblCellMar>
        </w:tblPrEx>
        <w:tc>
          <w:tcPr>
            <w:tcW w:w="3815"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val="0"/>
              <w:jc w:val="both"/>
              <w:rPr>
                <w:rFonts w:hint="default" w:ascii="Calibri" w:hAnsi="Calibri" w:eastAsia="Times New Roman" w:cs="Calibri"/>
                <w:b/>
                <w:bCs/>
                <w:sz w:val="22"/>
                <w:szCs w:val="22"/>
                <w:lang w:val="en-US"/>
              </w:rPr>
            </w:pPr>
            <w:r>
              <w:rPr>
                <w:rFonts w:hint="default" w:ascii="Calibri" w:hAnsi="Calibri" w:eastAsia="Times New Roman" w:cs="Calibri"/>
                <w:b/>
                <w:bCs/>
                <w:sz w:val="22"/>
                <w:szCs w:val="22"/>
                <w:lang w:val="en-US"/>
              </w:rPr>
              <w:t>EndDate</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val="0"/>
              <w:jc w:val="both"/>
              <w:rPr>
                <w:rFonts w:ascii="Calibri" w:hAnsi="Calibri" w:cs="Calibri"/>
                <w:sz w:val="22"/>
                <w:szCs w:val="22"/>
              </w:rPr>
            </w:pPr>
            <w:r>
              <w:rPr>
                <w:rFonts w:hint="default" w:ascii="Calibri" w:hAnsi="Calibri" w:cs="Calibri"/>
                <w:sz w:val="22"/>
                <w:szCs w:val="22"/>
                <w:lang w:val="en-US"/>
              </w:rPr>
              <w:t>The Transaction end date: Mandatory</w:t>
            </w:r>
          </w:p>
        </w:tc>
      </w:tr>
      <w:tr>
        <w:tblPrEx>
          <w:tblCellMar>
            <w:top w:w="0" w:type="dxa"/>
            <w:left w:w="10" w:type="dxa"/>
            <w:bottom w:w="0" w:type="dxa"/>
            <w:right w:w="10" w:type="dxa"/>
          </w:tblCellMar>
        </w:tblPrEx>
        <w:tc>
          <w:tcPr>
            <w:tcW w:w="3815"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val="0"/>
              <w:jc w:val="both"/>
              <w:rPr>
                <w:rFonts w:hint="default" w:ascii="Calibri" w:hAnsi="Calibri" w:eastAsia="Times New Roman" w:cs="Calibri"/>
                <w:b/>
                <w:bCs/>
                <w:sz w:val="22"/>
                <w:szCs w:val="22"/>
                <w:lang w:val="en-US"/>
              </w:rPr>
            </w:pPr>
            <w:r>
              <w:rPr>
                <w:rFonts w:hint="default" w:ascii="Calibri" w:hAnsi="Calibri" w:eastAsia="Times New Roman" w:cs="Calibri"/>
                <w:b/>
                <w:bCs/>
                <w:sz w:val="22"/>
                <w:szCs w:val="22"/>
                <w:lang w:val="en-US"/>
              </w:rPr>
              <w:t>CustomerID</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val="0"/>
              <w:jc w:val="both"/>
              <w:rPr>
                <w:rFonts w:hint="default" w:ascii="Calibri" w:hAnsi="Calibri" w:cs="Calibri"/>
                <w:sz w:val="22"/>
                <w:szCs w:val="22"/>
                <w:lang w:val="en-US"/>
              </w:rPr>
            </w:pPr>
            <w:r>
              <w:rPr>
                <w:rFonts w:hint="default" w:ascii="Calibri" w:hAnsi="Calibri" w:cs="Calibri"/>
                <w:sz w:val="22"/>
                <w:szCs w:val="22"/>
                <w:lang w:val="en-US"/>
              </w:rPr>
              <w:t>The CustomerID of the customer. Optional field</w:t>
            </w:r>
          </w:p>
        </w:tc>
      </w:tr>
    </w:tbl>
    <w:p>
      <w:pPr>
        <w:pStyle w:val="2"/>
        <w:numPr>
          <w:ilvl w:val="0"/>
          <w:numId w:val="0"/>
        </w:numPr>
        <w:tabs>
          <w:tab w:val="left" w:pos="0"/>
          <w:tab w:val="left" w:pos="720"/>
        </w:tabs>
        <w:autoSpaceDN w:val="0"/>
        <w:spacing w:line="240" w:lineRule="auto"/>
        <w:ind w:left="432" w:hanging="432"/>
        <w:textAlignment w:val="baseline"/>
        <w:rPr>
          <w:rStyle w:val="68"/>
          <w:rFonts w:eastAsia="SimSun"/>
          <w:b w:val="0"/>
          <w:sz w:val="24"/>
          <w:szCs w:val="24"/>
        </w:rPr>
      </w:pPr>
      <w:r>
        <w:rPr>
          <w:rStyle w:val="68"/>
          <w:rFonts w:eastAsia="SimSun"/>
          <w:b/>
          <w:sz w:val="24"/>
          <w:szCs w:val="24"/>
        </w:rPr>
        <w:tab/>
      </w:r>
      <w:bookmarkStart w:id="266" w:name="_Toc22472"/>
      <w:r>
        <w:rPr>
          <w:rStyle w:val="68"/>
          <w:rFonts w:hint="default" w:eastAsia="SimSun"/>
          <w:b/>
          <w:sz w:val="24"/>
          <w:szCs w:val="24"/>
          <w:lang w:val="en-US"/>
        </w:rPr>
        <w:t>Request</w:t>
      </w:r>
      <w:r>
        <w:rPr>
          <w:rStyle w:val="68"/>
          <w:rFonts w:eastAsia="SimSun"/>
          <w:b/>
          <w:sz w:val="24"/>
          <w:szCs w:val="24"/>
        </w:rPr>
        <w:t xml:space="preserve"> JSON</w:t>
      </w:r>
      <w:bookmarkEnd w:id="266"/>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"AccountNumber": 10060542,</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"CustomerId": 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"UserName":"bhavanipos",</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"StartDate": "2019-07-28",</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"EndDate": "2020-01-27"</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w:t>
      </w:r>
    </w:p>
    <w:p>
      <w:pPr>
        <w:pStyle w:val="2"/>
        <w:numPr>
          <w:ilvl w:val="0"/>
          <w:numId w:val="0"/>
        </w:numPr>
        <w:tabs>
          <w:tab w:val="left" w:pos="0"/>
          <w:tab w:val="left" w:pos="720"/>
        </w:tabs>
        <w:autoSpaceDN w:val="0"/>
        <w:spacing w:line="240" w:lineRule="auto"/>
        <w:ind w:left="432" w:hanging="432"/>
        <w:textAlignment w:val="baseline"/>
        <w:rPr>
          <w:rStyle w:val="68"/>
          <w:rFonts w:eastAsia="SimSun"/>
          <w:b w:val="0"/>
          <w:sz w:val="24"/>
          <w:szCs w:val="24"/>
        </w:rPr>
      </w:pPr>
      <w:r>
        <w:rPr>
          <w:rStyle w:val="68"/>
          <w:rFonts w:eastAsia="SimSun"/>
          <w:b/>
          <w:sz w:val="24"/>
          <w:szCs w:val="24"/>
        </w:rPr>
        <w:tab/>
      </w:r>
      <w:bookmarkStart w:id="267" w:name="_Toc13940"/>
      <w:r>
        <w:rPr>
          <w:rStyle w:val="68"/>
          <w:rFonts w:eastAsia="SimSun"/>
          <w:b/>
          <w:sz w:val="24"/>
          <w:szCs w:val="24"/>
        </w:rPr>
        <w:t>Response Attributes</w:t>
      </w:r>
      <w:bookmarkEnd w:id="267"/>
    </w:p>
    <w:tbl>
      <w:tblPr>
        <w:tblStyle w:val="30"/>
        <w:tblW w:w="9989" w:type="dxa"/>
        <w:tblInd w:w="445" w:type="dxa"/>
        <w:tblLayout w:type="fixed"/>
        <w:tblCellMar>
          <w:top w:w="0" w:type="dxa"/>
          <w:left w:w="10" w:type="dxa"/>
          <w:bottom w:w="0" w:type="dxa"/>
          <w:right w:w="10" w:type="dxa"/>
        </w:tblCellMar>
      </w:tblPr>
      <w:tblGrid>
        <w:gridCol w:w="3815"/>
        <w:gridCol w:w="6174"/>
      </w:tblGrid>
      <w:tr>
        <w:tblPrEx>
          <w:tblCellMar>
            <w:top w:w="0" w:type="dxa"/>
            <w:left w:w="10" w:type="dxa"/>
            <w:bottom w:w="0" w:type="dxa"/>
            <w:right w:w="10" w:type="dxa"/>
          </w:tblCellMar>
        </w:tblPrEx>
        <w:tc>
          <w:tcPr>
            <w:tcW w:w="3815"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val="0"/>
              <w:jc w:val="both"/>
              <w:rPr>
                <w:rFonts w:hint="default" w:ascii="Calibri" w:hAnsi="Calibri" w:eastAsia="Times New Roman" w:cs="Calibri"/>
                <w:sz w:val="22"/>
                <w:szCs w:val="22"/>
                <w:lang w:val="en-US"/>
              </w:rPr>
            </w:pPr>
            <w:r>
              <w:rPr>
                <w:rFonts w:hint="default" w:ascii="Calibri" w:hAnsi="Calibri" w:eastAsia="Times New Roman" w:cs="Calibri"/>
                <w:sz w:val="22"/>
                <w:szCs w:val="22"/>
                <w:lang w:val="en-US"/>
              </w:rPr>
              <w:t>Account details List</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val="0"/>
              <w:jc w:val="both"/>
              <w:rPr>
                <w:rFonts w:hint="default" w:ascii="Calibri" w:hAnsi="Calibri" w:cs="Calibri"/>
                <w:sz w:val="22"/>
                <w:szCs w:val="22"/>
                <w:lang w:val="en-US"/>
              </w:rPr>
            </w:pPr>
            <w:r>
              <w:rPr>
                <w:rFonts w:hint="default" w:ascii="Calibri" w:hAnsi="Calibri" w:cs="Calibri"/>
                <w:sz w:val="22"/>
                <w:szCs w:val="22"/>
                <w:lang w:val="en-US"/>
              </w:rPr>
              <w:t>The Account details go in here</w:t>
            </w:r>
          </w:p>
        </w:tc>
      </w:tr>
      <w:tr>
        <w:tblPrEx>
          <w:tblCellMar>
            <w:top w:w="0" w:type="dxa"/>
            <w:left w:w="10" w:type="dxa"/>
            <w:bottom w:w="0" w:type="dxa"/>
            <w:right w:w="10" w:type="dxa"/>
          </w:tblCellMar>
        </w:tblPrEx>
        <w:tc>
          <w:tcPr>
            <w:tcW w:w="3815"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val="0"/>
              <w:jc w:val="both"/>
              <w:rPr>
                <w:rFonts w:hint="default" w:ascii="Calibri" w:hAnsi="Calibri" w:eastAsia="Times New Roman" w:cs="Calibri"/>
                <w:sz w:val="22"/>
                <w:szCs w:val="22"/>
                <w:lang w:val="en-US"/>
              </w:rPr>
            </w:pPr>
            <w:r>
              <w:rPr>
                <w:rFonts w:hint="default" w:ascii="Calibri" w:hAnsi="Calibri" w:eastAsia="Times New Roman"/>
                <w:sz w:val="22"/>
                <w:szCs w:val="22"/>
                <w:lang w:val="en-US"/>
              </w:rPr>
              <w:t>OneWalletSummaryList</w:t>
            </w:r>
          </w:p>
        </w:tc>
        <w:tc>
          <w:tcPr>
            <w:tcW w:w="6174" w:type="dxa"/>
            <w:tcBorders>
              <w:top w:val="single" w:color="000000" w:sz="4" w:space="0"/>
              <w:left w:val="single" w:color="000000" w:sz="4" w:space="0"/>
              <w:bottom w:val="single" w:color="000000" w:sz="4" w:space="0"/>
              <w:right w:val="single" w:color="000000" w:sz="4" w:space="0"/>
            </w:tcBorders>
            <w:shd w:val="clear" w:color="auto" w:fill="FFFFFF"/>
          </w:tcPr>
          <w:p>
            <w:pPr>
              <w:suppressAutoHyphens w:val="0"/>
              <w:jc w:val="both"/>
              <w:rPr>
                <w:rFonts w:hint="default" w:ascii="Calibri" w:hAnsi="Calibri" w:cs="Calibri"/>
                <w:sz w:val="22"/>
                <w:szCs w:val="22"/>
                <w:lang w:val="en-US"/>
              </w:rPr>
            </w:pPr>
            <w:r>
              <w:rPr>
                <w:rFonts w:hint="default" w:ascii="Calibri" w:hAnsi="Calibri" w:cs="Calibri"/>
                <w:sz w:val="22"/>
                <w:szCs w:val="22"/>
                <w:lang w:val="en-US"/>
              </w:rPr>
              <w:t>The One wallet details go in here</w:t>
            </w:r>
          </w:p>
        </w:tc>
      </w:tr>
    </w:tbl>
    <w:p>
      <w:pPr>
        <w:pStyle w:val="2"/>
        <w:numPr>
          <w:ilvl w:val="0"/>
          <w:numId w:val="0"/>
        </w:numPr>
        <w:tabs>
          <w:tab w:val="left" w:pos="0"/>
          <w:tab w:val="left" w:pos="720"/>
        </w:tabs>
        <w:autoSpaceDN w:val="0"/>
        <w:spacing w:line="240" w:lineRule="auto"/>
        <w:ind w:left="432" w:hanging="432"/>
        <w:textAlignment w:val="baseline"/>
        <w:rPr>
          <w:rStyle w:val="68"/>
          <w:rFonts w:eastAsia="SimSun"/>
          <w:b w:val="0"/>
          <w:sz w:val="24"/>
          <w:szCs w:val="24"/>
        </w:rPr>
      </w:pPr>
      <w:r>
        <w:rPr>
          <w:rStyle w:val="68"/>
          <w:rFonts w:eastAsia="SimSun"/>
          <w:b/>
          <w:sz w:val="24"/>
          <w:szCs w:val="24"/>
        </w:rPr>
        <w:tab/>
      </w:r>
      <w:bookmarkStart w:id="268" w:name="_Toc13125"/>
      <w:r>
        <w:rPr>
          <w:rStyle w:val="68"/>
          <w:rFonts w:eastAsia="SimSun"/>
          <w:b/>
          <w:sz w:val="24"/>
          <w:szCs w:val="24"/>
        </w:rPr>
        <w:t>Response JSON</w:t>
      </w:r>
      <w:bookmarkEnd w:id="268"/>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"IsSuccess": true,</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"Messages":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"StatementList":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"AccountDetailsList":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"StatementDate": "2020-01-28T13:09:50Z",</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"EndDate": "2020-01-27T18:30:00Z",</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"StartDate": "2019-07-27T18:30:00Z",</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"CustomerId": 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"AccountNo": 10060542,</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"StatementReferenceNo": "280120/183950/29",</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"StateName": "Telangana",</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"ICICIFullAddress": "ICICI Bank Towers, Bandra Kurla Complex, Mumbai 400071",</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"StateCode": "36",</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"TypeOfAddress": "Permanent",</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"CustomerGSTIN":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"Supply": "Mumbai",</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"ICICIGSTIN": "27AAACI1195H3ZK",</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"NameOfICCIBranch": "ICICI Bank Limited BKC",</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"OrganizationName":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"FullAddress": "test,&lt;BR/&gt;hyderabad - 520003,&lt;BR/&gt;Telangana,&lt;BR/&gt;INDIA.",</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"FullName": "VK  RISH"</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"AccountTransactionsList":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"AccountTripsList": null,</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"CustomerAdjustmentsList": null,</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"CUGTransactionsList": null,</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"GSTINDetailsList": null,</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"UPIGSTINDetailsList": null,</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"OneWalletSummaryList":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"EndingBalance": 0.0000,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"BeginingBalance": 0.0000,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"CreditAmount": 0.0000,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"DebitAmount": 0.0000,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"AccountNumber": 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"BalanceType": "Miscellaneous Wallet"</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"EndingBalance": 0.0000,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"BeginingBalance": 0.0000,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"CreditAmount": 0.0000,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"DebitAmount": 0.0000,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"AccountNumber": 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"BalanceType": "Chargeback Wallet"</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"EndingBalance": 0.0000,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"BeginingBalance": 0.0000,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"CreditAmount": 0.0000,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"DebitAmount": 0.0000,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"AccountNumber": 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"BalanceType": "Cashback Wallet"</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"EndingBalance": 0.0000,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"BeginingBalance": 0.0000,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"CreditAmount": 0.0000,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"DebitAmount": 0.0000,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"AccountNumber": 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"BalanceType": "Security Tag Deposit Wallet"</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"EndingBalance": 0.0000,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"BeginingBalance": 0.0000,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"CreditAmount": 0.0000,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"DebitAmount": 0.0000,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"AccountNumber": 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"BalanceType": "One Wallet"</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"OneWalletVehiclesummaryList":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"EndingBalance": 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"BeginingBalance": 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"Blacklisted": false,</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"TripCount": 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"AccountNumber": 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"CustomerId": 20337501,</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"Status": "Active",</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"VehicleType": "Car/Jeep/Van",</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"VehicleNumber": "1234567180"</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"OneWalletCashbackDetailsList":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"OneWalletChargebackDetailsList":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"OneWalletSDDetailsList":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"OWRefundDetailsList": null,</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"OWMiscellaneousDetailsList": []</w:t>
      </w:r>
    </w:p>
    <w:p>
      <w:pPr>
        <w:pBdr>
          <w:top w:val="single" w:color="000000" w:sz="4" w:space="0"/>
          <w:left w:val="single" w:color="000000" w:sz="4" w:space="0"/>
          <w:bottom w:val="single" w:color="000000" w:sz="4" w:space="0"/>
          <w:right w:val="single" w:color="000000" w:sz="4" w:space="0"/>
        </w:pBdr>
        <w:rPr>
          <w:rFonts w:hint="default" w:ascii="Calibri" w:hAnsi="Calibri" w:cs="Calibri"/>
          <w:b/>
          <w:bCs/>
          <w:color w:val="263238"/>
          <w:sz w:val="22"/>
          <w:szCs w:val="22"/>
        </w:rPr>
      </w:pPr>
      <w:r>
        <w:rPr>
          <w:rFonts w:hint="default" w:ascii="Calibri" w:hAnsi="Calibri" w:cs="Calibri"/>
          <w:b/>
          <w:bCs/>
          <w:color w:val="263238"/>
          <w:sz w:val="22"/>
          <w:szCs w:val="22"/>
        </w:rPr>
        <w:t xml:space="preserve">    }</w:t>
      </w:r>
    </w:p>
    <w:p>
      <w:pPr>
        <w:pBdr>
          <w:top w:val="single" w:color="000000" w:sz="4" w:space="0"/>
          <w:left w:val="single" w:color="000000" w:sz="4" w:space="0"/>
          <w:bottom w:val="single" w:color="000000" w:sz="4" w:space="0"/>
          <w:right w:val="single" w:color="000000" w:sz="4" w:space="0"/>
        </w:pBdr>
        <w:rPr>
          <w:b/>
          <w:bCs/>
        </w:rPr>
      </w:pPr>
      <w:r>
        <w:rPr>
          <w:rFonts w:hint="default" w:ascii="Calibri" w:hAnsi="Calibri" w:cs="Calibri"/>
          <w:b/>
          <w:bCs/>
          <w:color w:val="263238"/>
          <w:sz w:val="22"/>
          <w:szCs w:val="22"/>
        </w:rPr>
        <w:t>}</w:t>
      </w:r>
    </w:p>
    <w:p>
      <w:pPr>
        <w:pStyle w:val="2"/>
        <w:numPr>
          <w:ilvl w:val="0"/>
          <w:numId w:val="0"/>
        </w:numPr>
        <w:tabs>
          <w:tab w:val="left" w:pos="0"/>
        </w:tabs>
        <w:ind w:left="360"/>
        <w:rPr>
          <w:rStyle w:val="68"/>
          <w:rFonts w:eastAsia="SimSun"/>
          <w:b w:val="0"/>
          <w:sz w:val="24"/>
          <w:szCs w:val="24"/>
        </w:rPr>
      </w:pPr>
    </w:p>
    <w:p>
      <w:pPr>
        <w:pStyle w:val="2"/>
        <w:numPr>
          <w:ilvl w:val="0"/>
          <w:numId w:val="2"/>
        </w:numPr>
        <w:tabs>
          <w:tab w:val="left" w:pos="0"/>
        </w:tabs>
        <w:rPr>
          <w:rStyle w:val="68"/>
          <w:rFonts w:eastAsia="SimSun"/>
          <w:b w:val="0"/>
          <w:sz w:val="24"/>
          <w:szCs w:val="24"/>
        </w:rPr>
      </w:pPr>
      <w:bookmarkStart w:id="269" w:name="_Toc6279"/>
      <w:r>
        <w:rPr>
          <w:rStyle w:val="68"/>
          <w:rFonts w:eastAsia="SimSun"/>
          <w:b w:val="0"/>
          <w:sz w:val="24"/>
          <w:szCs w:val="24"/>
        </w:rPr>
        <w:t>Master Data</w:t>
      </w:r>
      <w:bookmarkEnd w:id="241"/>
      <w:bookmarkEnd w:id="269"/>
    </w:p>
    <w:p>
      <w:pPr>
        <w:ind w:left="720" w:firstLine="0"/>
        <w:rPr>
          <w:rFonts w:ascii="Calibri" w:hAnsi="Calibri" w:cs="Calibri"/>
          <w:b/>
          <w:bCs/>
          <w:smallCaps/>
          <w:sz w:val="22"/>
          <w:szCs w:val="22"/>
        </w:rPr>
      </w:pPr>
      <w:r>
        <w:rPr>
          <w:rFonts w:ascii="Calibri" w:hAnsi="Calibri" w:cs="Calibri"/>
          <w:b/>
          <w:bCs/>
          <w:smallCaps/>
          <w:sz w:val="22"/>
          <w:szCs w:val="22"/>
        </w:rPr>
        <w:t>Please refer the below excel sheet for master data to be used in createaddontagaccount</w:t>
      </w:r>
    </w:p>
    <w:p>
      <w:pPr>
        <w:ind w:left="720" w:firstLine="0"/>
        <w:jc w:val="center"/>
        <w:rPr>
          <w:rFonts w:ascii="Calibri" w:hAnsi="Calibri" w:cs="Calibri"/>
          <w:sz w:val="22"/>
          <w:szCs w:val="22"/>
        </w:rPr>
      </w:pPr>
      <w:r>
        <w:rPr>
          <w:rFonts w:ascii="Calibri" w:hAnsi="Calibri" w:cs="Calibri"/>
          <w:sz w:val="22"/>
          <w:szCs w:val="22"/>
        </w:rPr>
        <w:drawing>
          <wp:inline distT="0" distB="0" distL="0" distR="0">
            <wp:extent cx="960120" cy="6096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60120" cy="609600"/>
                    </a:xfrm>
                    <a:prstGeom prst="rect">
                      <a:avLst/>
                    </a:prstGeom>
                    <a:noFill/>
                    <a:ln>
                      <a:noFill/>
                    </a:ln>
                  </pic:spPr>
                </pic:pic>
              </a:graphicData>
            </a:graphic>
          </wp:inline>
        </w:drawing>
      </w:r>
    </w:p>
    <w:p>
      <w:pPr>
        <w:pStyle w:val="2"/>
        <w:numPr>
          <w:ilvl w:val="0"/>
          <w:numId w:val="2"/>
        </w:numPr>
        <w:tabs>
          <w:tab w:val="left" w:pos="0"/>
        </w:tabs>
        <w:rPr>
          <w:rStyle w:val="68"/>
          <w:rFonts w:eastAsia="SimSun"/>
          <w:b w:val="0"/>
          <w:sz w:val="24"/>
          <w:szCs w:val="24"/>
        </w:rPr>
      </w:pPr>
      <w:bookmarkStart w:id="270" w:name="_Toc524110504"/>
      <w:bookmarkStart w:id="271" w:name="_Toc8979"/>
      <w:r>
        <w:rPr>
          <w:rStyle w:val="68"/>
          <w:rFonts w:eastAsia="SimSun"/>
          <w:b w:val="0"/>
          <w:sz w:val="24"/>
          <w:szCs w:val="24"/>
        </w:rPr>
        <w:t>Date Format</w:t>
      </w:r>
      <w:bookmarkEnd w:id="138"/>
      <w:bookmarkEnd w:id="139"/>
      <w:bookmarkEnd w:id="270"/>
      <w:bookmarkEnd w:id="271"/>
    </w:p>
    <w:p>
      <w:pPr>
        <w:ind w:left="720" w:firstLine="0"/>
        <w:rPr>
          <w:rFonts w:ascii="Calibri" w:hAnsi="Calibri" w:cs="Calibri"/>
          <w:sz w:val="22"/>
          <w:szCs w:val="22"/>
        </w:rPr>
      </w:pPr>
      <w:r>
        <w:rPr>
          <w:rFonts w:ascii="Calibri" w:hAnsi="Calibri" w:cs="Calibri"/>
          <w:sz w:val="22"/>
          <w:szCs w:val="22"/>
        </w:rPr>
        <w:t>All the dates that need to be passed in the request to the following APIs should be ISO8601 format.</w:t>
      </w:r>
    </w:p>
    <w:p>
      <w:pPr>
        <w:ind w:left="720" w:firstLine="0"/>
        <w:rPr>
          <w:rFonts w:ascii="Calibri" w:hAnsi="Calibri" w:cs="Calibri"/>
          <w:sz w:val="22"/>
          <w:szCs w:val="22"/>
        </w:rPr>
      </w:pPr>
      <w:r>
        <w:rPr>
          <w:rFonts w:ascii="Calibri" w:hAnsi="Calibri" w:cs="Calibri"/>
          <w:sz w:val="22"/>
          <w:szCs w:val="22"/>
        </w:rPr>
        <w:t xml:space="preserve">For more details on ISO8601 format please refer </w:t>
      </w:r>
      <w:r>
        <w:fldChar w:fldCharType="begin"/>
      </w:r>
      <w:r>
        <w:instrText xml:space="preserve"> HYPERLINK "https://en.wikipedia.org/wiki/ISO_8601" </w:instrText>
      </w:r>
      <w:r>
        <w:fldChar w:fldCharType="separate"/>
      </w:r>
      <w:r>
        <w:rPr>
          <w:rStyle w:val="29"/>
          <w:rFonts w:ascii="Calibri" w:hAnsi="Calibri" w:cs="Calibri"/>
          <w:sz w:val="22"/>
          <w:szCs w:val="22"/>
        </w:rPr>
        <w:t>https://en.wikipedia.org/wiki/ISO_8601</w:t>
      </w:r>
      <w:r>
        <w:rPr>
          <w:rStyle w:val="29"/>
          <w:rFonts w:ascii="Calibri" w:hAnsi="Calibri" w:cs="Calibri"/>
          <w:sz w:val="22"/>
          <w:szCs w:val="22"/>
        </w:rPr>
        <w:fldChar w:fldCharType="end"/>
      </w:r>
      <w:r>
        <w:rPr>
          <w:rFonts w:ascii="Calibri" w:hAnsi="Calibri" w:cs="Calibri"/>
          <w:sz w:val="22"/>
          <w:szCs w:val="22"/>
        </w:rPr>
        <w:t>.</w:t>
      </w:r>
    </w:p>
    <w:p>
      <w:pPr>
        <w:ind w:left="720" w:firstLine="0"/>
        <w:rPr>
          <w:rFonts w:ascii="Calibri" w:hAnsi="Calibri" w:cs="Calibri"/>
          <w:sz w:val="22"/>
          <w:szCs w:val="22"/>
        </w:rPr>
      </w:pPr>
    </w:p>
    <w:p>
      <w:pPr>
        <w:ind w:left="720" w:firstLine="0"/>
        <w:rPr>
          <w:rFonts w:ascii="Calibri" w:hAnsi="Calibri" w:cs="Calibri"/>
          <w:sz w:val="22"/>
          <w:szCs w:val="22"/>
        </w:rPr>
      </w:pPr>
      <w:r>
        <w:rPr>
          <w:rFonts w:ascii="Calibri" w:hAnsi="Calibri" w:cs="Calibri"/>
          <w:sz w:val="22"/>
          <w:szCs w:val="22"/>
        </w:rPr>
        <w:t>The Response returned by API is followed with Date Format in ISO8601.</w:t>
      </w:r>
    </w:p>
    <w:p>
      <w:pPr>
        <w:ind w:left="720" w:firstLine="0"/>
        <w:rPr>
          <w:rFonts w:ascii="Calibri" w:hAnsi="Calibri" w:cs="Calibri"/>
          <w:sz w:val="22"/>
          <w:szCs w:val="22"/>
        </w:rPr>
      </w:pPr>
    </w:p>
    <w:p>
      <w:pPr>
        <w:ind w:left="720" w:firstLine="0"/>
        <w:rPr>
          <w:rFonts w:ascii="Calibri" w:hAnsi="Calibri" w:cs="Calibri"/>
          <w:sz w:val="22"/>
          <w:szCs w:val="22"/>
        </w:rPr>
      </w:pPr>
      <w:r>
        <w:rPr>
          <w:rFonts w:ascii="Calibri" w:hAnsi="Calibri" w:cs="Calibri"/>
          <w:b/>
          <w:bCs/>
          <w:sz w:val="22"/>
          <w:szCs w:val="22"/>
        </w:rPr>
        <w:t>ISO8601 DateTime Format:</w:t>
      </w:r>
    </w:p>
    <w:p>
      <w:pPr>
        <w:ind w:left="720" w:firstLine="0"/>
        <w:rPr>
          <w:rFonts w:ascii="Calibri" w:hAnsi="Calibri" w:cs="Calibri"/>
          <w:sz w:val="22"/>
          <w:szCs w:val="22"/>
        </w:rPr>
      </w:pPr>
      <w:r>
        <w:rPr>
          <w:rFonts w:ascii="Calibri" w:hAnsi="Calibri" w:cs="Calibri"/>
          <w:sz w:val="22"/>
          <w:szCs w:val="22"/>
        </w:rPr>
        <w:t>Format:    YYYY-MM-DDThh:mm:ssZ+/-hh:mm</w:t>
      </w:r>
    </w:p>
    <w:p>
      <w:pPr>
        <w:ind w:left="720" w:firstLine="0"/>
        <w:rPr>
          <w:rFonts w:ascii="Calibri" w:hAnsi="Calibri" w:cs="Calibri"/>
          <w:sz w:val="22"/>
          <w:szCs w:val="22"/>
        </w:rPr>
      </w:pPr>
      <w:r>
        <w:rPr>
          <w:rFonts w:ascii="Calibri" w:hAnsi="Calibri" w:cs="Calibri"/>
          <w:sz w:val="22"/>
          <w:szCs w:val="22"/>
        </w:rPr>
        <w:t xml:space="preserve">                 (Ex: 2017-07-16T19:20:30+05:30)</w:t>
      </w:r>
    </w:p>
    <w:p>
      <w:pPr>
        <w:ind w:left="720" w:firstLine="0"/>
        <w:rPr>
          <w:rFonts w:ascii="Calibri" w:hAnsi="Calibri" w:cs="Calibri"/>
          <w:sz w:val="22"/>
          <w:szCs w:val="22"/>
        </w:rPr>
      </w:pPr>
      <w:r>
        <w:rPr>
          <w:rFonts w:ascii="Calibri" w:hAnsi="Calibri" w:cs="Calibri"/>
          <w:sz w:val="22"/>
          <w:szCs w:val="22"/>
        </w:rPr>
        <w:t>where;</w:t>
      </w:r>
    </w:p>
    <w:p>
      <w:pPr>
        <w:ind w:left="720" w:firstLine="0"/>
        <w:rPr>
          <w:rFonts w:ascii="Calibri" w:hAnsi="Calibri" w:cs="Calibri"/>
          <w:sz w:val="22"/>
          <w:szCs w:val="22"/>
        </w:rPr>
      </w:pPr>
      <w:r>
        <w:rPr>
          <w:rFonts w:ascii="Calibri" w:hAnsi="Calibri" w:cs="Calibri"/>
          <w:sz w:val="22"/>
          <w:szCs w:val="22"/>
        </w:rPr>
        <w:t xml:space="preserve">  YYYY = four-digit year</w:t>
      </w:r>
    </w:p>
    <w:p>
      <w:pPr>
        <w:ind w:left="720" w:firstLine="0"/>
        <w:rPr>
          <w:rFonts w:ascii="Calibri" w:hAnsi="Calibri" w:cs="Calibri"/>
          <w:sz w:val="22"/>
          <w:szCs w:val="22"/>
        </w:rPr>
      </w:pPr>
      <w:r>
        <w:rPr>
          <w:rFonts w:ascii="Calibri" w:hAnsi="Calibri" w:cs="Calibri"/>
          <w:sz w:val="22"/>
          <w:szCs w:val="22"/>
        </w:rPr>
        <w:t xml:space="preserve">  MM   = two-digit month (01=January, etc.)</w:t>
      </w:r>
    </w:p>
    <w:p>
      <w:pPr>
        <w:ind w:left="720" w:firstLine="0"/>
        <w:rPr>
          <w:rFonts w:ascii="Calibri" w:hAnsi="Calibri" w:cs="Calibri"/>
          <w:sz w:val="22"/>
          <w:szCs w:val="22"/>
        </w:rPr>
      </w:pPr>
      <w:r>
        <w:rPr>
          <w:rFonts w:ascii="Calibri" w:hAnsi="Calibri" w:cs="Calibri"/>
          <w:sz w:val="22"/>
          <w:szCs w:val="22"/>
        </w:rPr>
        <w:t xml:space="preserve">  DD   = two-digit day of month (01 through 31)</w:t>
      </w:r>
    </w:p>
    <w:p>
      <w:pPr>
        <w:ind w:left="720" w:firstLine="0"/>
        <w:rPr>
          <w:rFonts w:ascii="Calibri" w:hAnsi="Calibri" w:cs="Calibri"/>
          <w:sz w:val="22"/>
          <w:szCs w:val="22"/>
        </w:rPr>
      </w:pPr>
      <w:r>
        <w:rPr>
          <w:rFonts w:ascii="Calibri" w:hAnsi="Calibri" w:cs="Calibri"/>
          <w:sz w:val="22"/>
          <w:szCs w:val="22"/>
        </w:rPr>
        <w:t xml:space="preserve">  hh   = two digits of hour (00 through 23) (am/pm NOT allowed)</w:t>
      </w:r>
    </w:p>
    <w:p>
      <w:pPr>
        <w:ind w:left="720" w:firstLine="0"/>
        <w:rPr>
          <w:rFonts w:ascii="Calibri" w:hAnsi="Calibri" w:cs="Calibri"/>
          <w:sz w:val="22"/>
          <w:szCs w:val="22"/>
        </w:rPr>
      </w:pPr>
      <w:r>
        <w:rPr>
          <w:rFonts w:ascii="Calibri" w:hAnsi="Calibri" w:cs="Calibri"/>
          <w:sz w:val="22"/>
          <w:szCs w:val="22"/>
        </w:rPr>
        <w:t xml:space="preserve">  mm   = two digits of minute (00 through 59)</w:t>
      </w:r>
    </w:p>
    <w:p>
      <w:pPr>
        <w:ind w:left="720" w:firstLine="0"/>
        <w:rPr>
          <w:rFonts w:ascii="Calibri" w:hAnsi="Calibri" w:cs="Calibri"/>
          <w:sz w:val="22"/>
          <w:szCs w:val="22"/>
        </w:rPr>
      </w:pPr>
      <w:r>
        <w:rPr>
          <w:rFonts w:ascii="Calibri" w:hAnsi="Calibri" w:cs="Calibri"/>
          <w:sz w:val="22"/>
          <w:szCs w:val="22"/>
        </w:rPr>
        <w:t xml:space="preserve">  ss   = two digits of second (00 through 59)</w:t>
      </w:r>
    </w:p>
    <w:p>
      <w:pPr>
        <w:ind w:left="720" w:firstLine="0"/>
        <w:rPr>
          <w:rFonts w:ascii="Calibri" w:hAnsi="Calibri" w:eastAsia="Times New Roman" w:cs="Calibri"/>
          <w:color w:val="222222"/>
          <w:sz w:val="22"/>
          <w:szCs w:val="22"/>
        </w:rPr>
      </w:pPr>
      <w:r>
        <w:rPr>
          <w:rFonts w:ascii="Calibri" w:hAnsi="Calibri" w:cs="Calibri"/>
          <w:sz w:val="22"/>
          <w:szCs w:val="22"/>
        </w:rPr>
        <w:t xml:space="preserve">  Z +/- hh:mm = time zone indicator(Z) followed by time zone difference from GMT in hours and minutes. THIS IS OPTIONAL. If not provided, it is assumed to be IST (+05.30).</w:t>
      </w:r>
    </w:p>
    <w:p>
      <w:pPr>
        <w:pStyle w:val="2"/>
        <w:numPr>
          <w:ilvl w:val="0"/>
          <w:numId w:val="2"/>
        </w:numPr>
        <w:tabs>
          <w:tab w:val="left" w:pos="0"/>
        </w:tabs>
        <w:rPr>
          <w:rStyle w:val="68"/>
          <w:rFonts w:eastAsia="SimSun"/>
          <w:b w:val="0"/>
          <w:sz w:val="24"/>
          <w:szCs w:val="24"/>
        </w:rPr>
      </w:pPr>
      <w:bookmarkStart w:id="272" w:name="_Toc487561662"/>
      <w:bookmarkStart w:id="273" w:name="_Toc487715568"/>
      <w:bookmarkStart w:id="274" w:name="_Toc524110505"/>
      <w:bookmarkStart w:id="275" w:name="_Toc487729773"/>
      <w:bookmarkStart w:id="276" w:name="_Toc11305"/>
      <w:r>
        <w:rPr>
          <w:rStyle w:val="68"/>
          <w:rFonts w:eastAsia="SimSun"/>
          <w:b w:val="0"/>
          <w:sz w:val="24"/>
          <w:szCs w:val="24"/>
        </w:rPr>
        <w:t>Process Flow Diagram:</w:t>
      </w:r>
      <w:bookmarkEnd w:id="272"/>
      <w:bookmarkEnd w:id="273"/>
      <w:bookmarkEnd w:id="274"/>
      <w:bookmarkEnd w:id="275"/>
      <w:bookmarkEnd w:id="276"/>
    </w:p>
    <w:p>
      <w:pPr>
        <w:ind w:left="360" w:firstLine="0"/>
        <w:rPr>
          <w:rFonts w:ascii="Calibri" w:hAnsi="Calibri" w:cs="Calibri"/>
          <w:sz w:val="22"/>
          <w:szCs w:val="22"/>
        </w:rPr>
      </w:pPr>
      <w:r>
        <w:rPr>
          <w:rFonts w:ascii="Calibri" w:hAnsi="Calibri" w:cs="Calibri"/>
          <w:sz w:val="22"/>
          <w:szCs w:val="22"/>
        </w:rPr>
        <w:t>API Based Transaction System</w:t>
      </w:r>
    </w:p>
    <w:p>
      <w:pPr>
        <w:ind w:left="360" w:firstLine="0"/>
        <w:rPr>
          <w:rFonts w:ascii="Calibri" w:hAnsi="Calibri" w:cs="Calibri"/>
          <w:sz w:val="22"/>
          <w:szCs w:val="22"/>
        </w:rPr>
      </w:pPr>
    </w:p>
    <w:p>
      <w:pPr>
        <w:pStyle w:val="2"/>
        <w:numPr>
          <w:ilvl w:val="0"/>
          <w:numId w:val="2"/>
        </w:numPr>
        <w:tabs>
          <w:tab w:val="left" w:pos="0"/>
        </w:tabs>
        <w:rPr>
          <w:rStyle w:val="68"/>
          <w:rFonts w:eastAsia="SimSun"/>
          <w:b w:val="0"/>
          <w:sz w:val="24"/>
          <w:szCs w:val="24"/>
        </w:rPr>
      </w:pPr>
      <w:bookmarkStart w:id="277" w:name="_Toc524110506"/>
      <w:bookmarkStart w:id="278" w:name="_Toc487729774"/>
      <w:bookmarkStart w:id="279" w:name="_Toc487715569"/>
      <w:bookmarkStart w:id="280" w:name="_Toc487561663"/>
      <w:bookmarkStart w:id="281" w:name="_Toc20392"/>
      <w:r>
        <w:rPr>
          <w:rStyle w:val="68"/>
          <w:rFonts w:eastAsia="SimSun"/>
          <w:b w:val="0"/>
          <w:sz w:val="24"/>
          <w:szCs w:val="24"/>
        </w:rPr>
        <w:t>API Security</w:t>
      </w:r>
      <w:bookmarkEnd w:id="277"/>
      <w:bookmarkEnd w:id="278"/>
      <w:bookmarkEnd w:id="279"/>
      <w:bookmarkEnd w:id="280"/>
      <w:bookmarkEnd w:id="281"/>
    </w:p>
    <w:p>
      <w:pPr>
        <w:ind w:right="883"/>
        <w:rPr>
          <w:rFonts w:ascii="Calibri" w:hAnsi="Calibri" w:eastAsia="Times New Roman" w:cs="Calibri"/>
          <w:b/>
          <w:i/>
          <w:sz w:val="22"/>
          <w:szCs w:val="22"/>
        </w:rPr>
      </w:pPr>
      <w:r>
        <w:rPr>
          <w:rFonts w:ascii="Calibri" w:hAnsi="Calibri" w:eastAsia="Times New Roman" w:cs="Calibri"/>
          <w:b/>
          <w:i/>
          <w:sz w:val="22"/>
          <w:szCs w:val="22"/>
        </w:rPr>
        <w:t>Security Server Certificates/Transport Level Security</w:t>
      </w:r>
    </w:p>
    <w:p>
      <w:pPr>
        <w:ind w:right="883"/>
        <w:rPr>
          <w:rFonts w:ascii="Calibri" w:hAnsi="Calibri" w:eastAsia="Times New Roman" w:cs="Calibri"/>
          <w:b/>
          <w:i/>
          <w:sz w:val="22"/>
          <w:szCs w:val="22"/>
        </w:rPr>
      </w:pPr>
    </w:p>
    <w:p>
      <w:pPr>
        <w:pStyle w:val="40"/>
        <w:numPr>
          <w:ilvl w:val="0"/>
          <w:numId w:val="11"/>
        </w:numPr>
        <w:shd w:val="clear" w:color="auto" w:fill="FFFFFF"/>
        <w:spacing w:line="240" w:lineRule="atLeast"/>
        <w:rPr>
          <w:rFonts w:ascii="Calibri" w:hAnsi="Calibri" w:eastAsia="Times New Roman" w:cs="Calibri"/>
          <w:sz w:val="22"/>
          <w:szCs w:val="22"/>
        </w:rPr>
      </w:pPr>
      <w:r>
        <w:rPr>
          <w:rFonts w:ascii="Calibri" w:hAnsi="Calibri" w:eastAsia="Times New Roman" w:cs="Calibri"/>
          <w:sz w:val="22"/>
          <w:szCs w:val="22"/>
        </w:rPr>
        <w:t>SSL Certificate needs to be procured for secured data transmissions.</w:t>
      </w:r>
    </w:p>
    <w:p>
      <w:pPr>
        <w:pStyle w:val="40"/>
        <w:numPr>
          <w:ilvl w:val="0"/>
          <w:numId w:val="11"/>
        </w:numPr>
        <w:shd w:val="clear" w:color="auto" w:fill="FFFFFF"/>
        <w:spacing w:line="240" w:lineRule="atLeast"/>
        <w:rPr>
          <w:rFonts w:ascii="Calibri" w:hAnsi="Calibri" w:eastAsia="Times New Roman" w:cs="Calibri"/>
          <w:sz w:val="22"/>
          <w:szCs w:val="22"/>
        </w:rPr>
      </w:pPr>
      <w:r>
        <w:rPr>
          <w:rFonts w:ascii="Calibri" w:hAnsi="Calibri" w:eastAsia="Times New Roman" w:cs="Calibri"/>
          <w:sz w:val="22"/>
          <w:szCs w:val="22"/>
        </w:rPr>
        <w:t>Corporate Customer System accessing the Issuing System, which is SSL/TLS enabled (HTTPS). This helps both the Systems to exchange data with each other in encrypted format with secure channel.</w:t>
      </w:r>
    </w:p>
    <w:p>
      <w:pPr>
        <w:pStyle w:val="40"/>
        <w:numPr>
          <w:ilvl w:val="0"/>
          <w:numId w:val="11"/>
        </w:numPr>
        <w:shd w:val="clear" w:color="auto" w:fill="FFFFFF"/>
        <w:spacing w:line="240" w:lineRule="atLeast"/>
        <w:rPr>
          <w:rFonts w:ascii="Calibri" w:hAnsi="Calibri" w:eastAsia="Times New Roman" w:cs="Calibri"/>
          <w:sz w:val="22"/>
          <w:szCs w:val="22"/>
        </w:rPr>
      </w:pPr>
      <w:r>
        <w:rPr>
          <w:rFonts w:ascii="Calibri" w:hAnsi="Calibri" w:eastAsia="Times New Roman" w:cs="Calibri"/>
          <w:sz w:val="22"/>
          <w:szCs w:val="22"/>
        </w:rPr>
        <w:t>For Server SSL certificates, ICICI Bank Ltd needs to procure the certificates by Trusted Certifying authority.</w:t>
      </w:r>
    </w:p>
    <w:p>
      <w:pPr>
        <w:pStyle w:val="40"/>
        <w:shd w:val="clear" w:color="auto" w:fill="FFFFFF"/>
        <w:spacing w:line="240" w:lineRule="atLeast"/>
        <w:ind w:left="855"/>
        <w:rPr>
          <w:rFonts w:ascii="Calibri" w:hAnsi="Calibri" w:eastAsia="Times New Roman" w:cs="Calibri"/>
          <w:sz w:val="22"/>
          <w:szCs w:val="22"/>
        </w:rPr>
      </w:pPr>
    </w:p>
    <w:p>
      <w:pPr>
        <w:ind w:right="883"/>
        <w:rPr>
          <w:rFonts w:ascii="Calibri" w:hAnsi="Calibri" w:eastAsia="Times New Roman" w:cs="Calibri"/>
          <w:b/>
          <w:i/>
          <w:sz w:val="22"/>
          <w:szCs w:val="22"/>
        </w:rPr>
      </w:pPr>
      <w:r>
        <w:rPr>
          <w:rFonts w:ascii="Calibri" w:hAnsi="Calibri" w:eastAsia="Times New Roman" w:cs="Calibri"/>
          <w:b/>
          <w:i/>
          <w:sz w:val="22"/>
          <w:szCs w:val="22"/>
        </w:rPr>
        <w:t>Message Authentication:</w:t>
      </w:r>
    </w:p>
    <w:p>
      <w:pPr>
        <w:ind w:right="883"/>
        <w:rPr>
          <w:rFonts w:ascii="Calibri" w:hAnsi="Calibri" w:eastAsia="Times New Roman" w:cs="Calibri"/>
          <w:b/>
          <w:i/>
          <w:sz w:val="22"/>
          <w:szCs w:val="22"/>
        </w:rPr>
      </w:pPr>
    </w:p>
    <w:p>
      <w:pPr>
        <w:pStyle w:val="40"/>
        <w:numPr>
          <w:ilvl w:val="0"/>
          <w:numId w:val="11"/>
        </w:numPr>
        <w:shd w:val="clear" w:color="auto" w:fill="FFFFFF"/>
        <w:spacing w:line="240" w:lineRule="atLeast"/>
        <w:rPr>
          <w:rFonts w:ascii="Calibri" w:hAnsi="Calibri" w:eastAsia="Times New Roman" w:cs="Calibri"/>
          <w:b/>
          <w:i/>
          <w:sz w:val="22"/>
          <w:szCs w:val="22"/>
        </w:rPr>
      </w:pPr>
      <w:r>
        <w:rPr>
          <w:rFonts w:ascii="Calibri" w:hAnsi="Calibri" w:eastAsia="Times New Roman" w:cs="Calibri"/>
          <w:sz w:val="22"/>
          <w:szCs w:val="22"/>
        </w:rPr>
        <w:t>The Authentication Process followed with every request message header which includes CUSTOMER ID &amp; its respective API KEY.</w:t>
      </w:r>
    </w:p>
    <w:p>
      <w:pPr>
        <w:ind w:right="883"/>
        <w:rPr>
          <w:rFonts w:ascii="Calibri" w:hAnsi="Calibri" w:eastAsia="Times New Roman" w:cs="Calibri"/>
          <w:b/>
          <w:i/>
          <w:sz w:val="22"/>
          <w:szCs w:val="22"/>
        </w:rPr>
      </w:pPr>
    </w:p>
    <w:p>
      <w:pPr>
        <w:ind w:right="883"/>
        <w:rPr>
          <w:rFonts w:ascii="Calibri" w:hAnsi="Calibri" w:eastAsia="Times New Roman" w:cs="Calibri"/>
          <w:b/>
          <w:i/>
          <w:sz w:val="22"/>
          <w:szCs w:val="22"/>
        </w:rPr>
      </w:pPr>
    </w:p>
    <w:p>
      <w:pPr>
        <w:ind w:right="883"/>
        <w:rPr>
          <w:rFonts w:ascii="Calibri" w:hAnsi="Calibri" w:eastAsia="Times New Roman" w:cs="Calibri"/>
          <w:b/>
          <w:i/>
          <w:sz w:val="22"/>
          <w:szCs w:val="22"/>
        </w:rPr>
      </w:pPr>
    </w:p>
    <w:p>
      <w:pPr>
        <w:ind w:right="883"/>
        <w:rPr>
          <w:rFonts w:ascii="Calibri" w:hAnsi="Calibri" w:eastAsia="Times New Roman" w:cs="Calibri"/>
          <w:b/>
          <w:i/>
          <w:sz w:val="22"/>
          <w:szCs w:val="22"/>
        </w:rPr>
      </w:pPr>
    </w:p>
    <w:p>
      <w:pPr>
        <w:ind w:right="883"/>
        <w:rPr>
          <w:rFonts w:ascii="Calibri" w:hAnsi="Calibri" w:eastAsia="Times New Roman" w:cs="Calibri"/>
          <w:b/>
          <w:i/>
          <w:sz w:val="22"/>
          <w:szCs w:val="22"/>
        </w:rPr>
      </w:pPr>
    </w:p>
    <w:p>
      <w:pPr>
        <w:ind w:right="883"/>
        <w:rPr>
          <w:rFonts w:ascii="Calibri" w:hAnsi="Calibri" w:eastAsia="Times New Roman" w:cs="Calibri"/>
          <w:b/>
          <w:i/>
          <w:sz w:val="22"/>
          <w:szCs w:val="22"/>
        </w:rPr>
      </w:pPr>
    </w:p>
    <w:p>
      <w:pPr>
        <w:ind w:right="883"/>
        <w:rPr>
          <w:rFonts w:ascii="Calibri" w:hAnsi="Calibri" w:eastAsia="Times New Roman" w:cs="Calibri"/>
          <w:b/>
          <w:i/>
          <w:sz w:val="22"/>
          <w:szCs w:val="22"/>
        </w:rPr>
      </w:pPr>
    </w:p>
    <w:p>
      <w:pPr>
        <w:ind w:right="883"/>
        <w:rPr>
          <w:rFonts w:ascii="Calibri" w:hAnsi="Calibri" w:eastAsia="Times New Roman" w:cs="Calibri"/>
          <w:b/>
          <w:i/>
          <w:sz w:val="22"/>
          <w:szCs w:val="22"/>
        </w:rPr>
      </w:pPr>
    </w:p>
    <w:p>
      <w:pPr>
        <w:ind w:left="0" w:right="883" w:firstLine="0"/>
        <w:rPr>
          <w:rFonts w:ascii="Calibri" w:hAnsi="Calibri" w:eastAsia="Times New Roman" w:cs="Calibri"/>
          <w:b/>
          <w:i/>
          <w:sz w:val="22"/>
          <w:szCs w:val="22"/>
        </w:rPr>
      </w:pPr>
    </w:p>
    <w:p>
      <w:pPr>
        <w:pStyle w:val="2"/>
        <w:numPr>
          <w:ilvl w:val="0"/>
          <w:numId w:val="2"/>
        </w:numPr>
        <w:tabs>
          <w:tab w:val="left" w:pos="0"/>
        </w:tabs>
        <w:rPr>
          <w:rStyle w:val="68"/>
          <w:rFonts w:eastAsia="SimSun"/>
          <w:b w:val="0"/>
          <w:sz w:val="24"/>
          <w:szCs w:val="24"/>
        </w:rPr>
      </w:pPr>
      <w:bookmarkStart w:id="282" w:name="_Toc487715570"/>
      <w:bookmarkStart w:id="283" w:name="_Toc487729775"/>
      <w:bookmarkStart w:id="284" w:name="_Toc487561674"/>
      <w:bookmarkStart w:id="285" w:name="_Toc524110507"/>
      <w:bookmarkStart w:id="286" w:name="_Toc15889"/>
      <w:r>
        <w:rPr>
          <w:rStyle w:val="68"/>
          <w:rFonts w:eastAsia="SimSun"/>
          <w:b w:val="0"/>
          <w:sz w:val="24"/>
          <w:szCs w:val="24"/>
        </w:rPr>
        <w:t>Document History</w:t>
      </w:r>
      <w:bookmarkEnd w:id="282"/>
      <w:bookmarkEnd w:id="283"/>
      <w:bookmarkEnd w:id="284"/>
      <w:bookmarkEnd w:id="285"/>
      <w:bookmarkEnd w:id="286"/>
    </w:p>
    <w:p>
      <w:pPr>
        <w:spacing w:before="34"/>
        <w:ind w:left="1934" w:right="3085"/>
        <w:jc w:val="center"/>
        <w:rPr>
          <w:rFonts w:ascii="Calibri" w:hAnsi="Calibri" w:cs="Calibri"/>
          <w:b/>
          <w:bCs/>
          <w:sz w:val="22"/>
          <w:szCs w:val="22"/>
        </w:rPr>
      </w:pPr>
      <w:r>
        <w:rPr>
          <w:rFonts w:ascii="Calibri" w:hAnsi="Calibri" w:cs="Calibri"/>
          <w:b/>
          <w:bCs/>
          <w:sz w:val="22"/>
          <w:szCs w:val="22"/>
        </w:rPr>
        <w:t>D</w:t>
      </w:r>
      <w:r>
        <w:rPr>
          <w:rFonts w:ascii="Calibri" w:hAnsi="Calibri" w:cs="Calibri"/>
          <w:b/>
          <w:bCs/>
          <w:spacing w:val="1"/>
          <w:sz w:val="22"/>
          <w:szCs w:val="22"/>
        </w:rPr>
        <w:t>o</w:t>
      </w:r>
      <w:r>
        <w:rPr>
          <w:rFonts w:ascii="Calibri" w:hAnsi="Calibri" w:cs="Calibri"/>
          <w:b/>
          <w:bCs/>
          <w:sz w:val="22"/>
          <w:szCs w:val="22"/>
        </w:rPr>
        <w:t>c</w:t>
      </w:r>
      <w:r>
        <w:rPr>
          <w:rFonts w:ascii="Calibri" w:hAnsi="Calibri" w:cs="Calibri"/>
          <w:b/>
          <w:bCs/>
          <w:spacing w:val="-1"/>
          <w:sz w:val="22"/>
          <w:szCs w:val="22"/>
        </w:rPr>
        <w:t>u</w:t>
      </w:r>
      <w:r>
        <w:rPr>
          <w:rFonts w:ascii="Calibri" w:hAnsi="Calibri" w:cs="Calibri"/>
          <w:b/>
          <w:bCs/>
          <w:sz w:val="22"/>
          <w:szCs w:val="22"/>
        </w:rPr>
        <w:t>me</w:t>
      </w:r>
      <w:r>
        <w:rPr>
          <w:rFonts w:ascii="Calibri" w:hAnsi="Calibri" w:cs="Calibri"/>
          <w:b/>
          <w:bCs/>
          <w:spacing w:val="-2"/>
          <w:sz w:val="22"/>
          <w:szCs w:val="22"/>
        </w:rPr>
        <w:t>n</w:t>
      </w:r>
      <w:r>
        <w:rPr>
          <w:rFonts w:ascii="Calibri" w:hAnsi="Calibri" w:cs="Calibri"/>
          <w:b/>
          <w:bCs/>
          <w:sz w:val="22"/>
          <w:szCs w:val="22"/>
        </w:rPr>
        <w:t>t Hist</w:t>
      </w:r>
      <w:r>
        <w:rPr>
          <w:rFonts w:ascii="Calibri" w:hAnsi="Calibri" w:cs="Calibri"/>
          <w:b/>
          <w:bCs/>
          <w:spacing w:val="1"/>
          <w:sz w:val="22"/>
          <w:szCs w:val="22"/>
        </w:rPr>
        <w:t>o</w:t>
      </w:r>
      <w:r>
        <w:rPr>
          <w:rFonts w:ascii="Calibri" w:hAnsi="Calibri" w:cs="Calibri"/>
          <w:b/>
          <w:bCs/>
          <w:sz w:val="22"/>
          <w:szCs w:val="22"/>
        </w:rPr>
        <w:t>ry</w:t>
      </w:r>
    </w:p>
    <w:p>
      <w:pPr>
        <w:spacing w:before="34"/>
        <w:ind w:left="1934" w:right="3085"/>
        <w:jc w:val="center"/>
        <w:rPr>
          <w:rFonts w:ascii="Calibri" w:hAnsi="Calibri" w:cs="Calibri"/>
          <w:b/>
          <w:bCs/>
          <w:sz w:val="22"/>
          <w:szCs w:val="22"/>
        </w:rPr>
      </w:pPr>
    </w:p>
    <w:tbl>
      <w:tblPr>
        <w:tblStyle w:val="30"/>
        <w:tblW w:w="11513" w:type="dxa"/>
        <w:jc w:val="center"/>
        <w:tblLayout w:type="fixed"/>
        <w:tblCellMar>
          <w:top w:w="0" w:type="dxa"/>
          <w:left w:w="10" w:type="dxa"/>
          <w:bottom w:w="0" w:type="dxa"/>
          <w:right w:w="10" w:type="dxa"/>
        </w:tblCellMar>
      </w:tblPr>
      <w:tblGrid>
        <w:gridCol w:w="1434"/>
        <w:gridCol w:w="2320"/>
        <w:gridCol w:w="2093"/>
        <w:gridCol w:w="2421"/>
        <w:gridCol w:w="1859"/>
        <w:gridCol w:w="1386"/>
      </w:tblGrid>
      <w:tr>
        <w:tblPrEx>
          <w:tblCellMar>
            <w:top w:w="0" w:type="dxa"/>
            <w:left w:w="10" w:type="dxa"/>
            <w:bottom w:w="0" w:type="dxa"/>
            <w:right w:w="10" w:type="dxa"/>
          </w:tblCellMar>
        </w:tblPrEx>
        <w:trPr>
          <w:trHeight w:val="204" w:hRule="atLeast"/>
          <w:jc w:val="center"/>
        </w:trPr>
        <w:tc>
          <w:tcPr>
            <w:tcW w:w="1434" w:type="dxa"/>
            <w:tcBorders>
              <w:top w:val="single" w:color="000000" w:sz="4" w:space="0"/>
              <w:left w:val="single" w:color="000000" w:sz="4" w:space="0"/>
              <w:bottom w:val="single" w:color="000000" w:sz="4" w:space="0"/>
              <w:right w:val="single" w:color="000000" w:sz="4" w:space="0"/>
            </w:tcBorders>
            <w:shd w:val="clear" w:color="auto" w:fill="0099FF"/>
            <w:vAlign w:val="center"/>
          </w:tcPr>
          <w:p>
            <w:pPr>
              <w:rPr>
                <w:rFonts w:ascii="Calibri" w:hAnsi="Calibri" w:eastAsia="Times New Roman" w:cs="Calibri"/>
                <w:b/>
                <w:bCs/>
                <w:color w:val="FFFFFF"/>
                <w:sz w:val="22"/>
                <w:szCs w:val="22"/>
              </w:rPr>
            </w:pPr>
            <w:r>
              <w:rPr>
                <w:rFonts w:ascii="Calibri" w:hAnsi="Calibri" w:eastAsia="Times New Roman" w:cs="Calibri"/>
                <w:b/>
                <w:bCs/>
                <w:color w:val="FFFFFF"/>
                <w:sz w:val="22"/>
                <w:szCs w:val="22"/>
              </w:rPr>
              <w:t>Version</w:t>
            </w:r>
          </w:p>
        </w:tc>
        <w:tc>
          <w:tcPr>
            <w:tcW w:w="2320" w:type="dxa"/>
            <w:tcBorders>
              <w:top w:val="single" w:color="000000" w:sz="4" w:space="0"/>
              <w:left w:val="single" w:color="000000" w:sz="4" w:space="0"/>
              <w:bottom w:val="single" w:color="000000" w:sz="4" w:space="0"/>
              <w:right w:val="single" w:color="000000" w:sz="4" w:space="0"/>
            </w:tcBorders>
            <w:shd w:val="clear" w:color="auto" w:fill="0099FF"/>
            <w:vAlign w:val="center"/>
          </w:tcPr>
          <w:p>
            <w:pPr>
              <w:rPr>
                <w:rFonts w:ascii="Calibri" w:hAnsi="Calibri" w:eastAsia="Times New Roman" w:cs="Calibri"/>
                <w:b/>
                <w:bCs/>
                <w:color w:val="FFFFFF"/>
                <w:sz w:val="22"/>
                <w:szCs w:val="22"/>
              </w:rPr>
            </w:pPr>
            <w:r>
              <w:rPr>
                <w:rFonts w:ascii="Calibri" w:hAnsi="Calibri" w:eastAsia="Times New Roman" w:cs="Calibri"/>
                <w:b/>
                <w:bCs/>
                <w:color w:val="FFFFFF"/>
                <w:sz w:val="22"/>
                <w:szCs w:val="22"/>
              </w:rPr>
              <w:t>Date</w:t>
            </w:r>
          </w:p>
        </w:tc>
        <w:tc>
          <w:tcPr>
            <w:tcW w:w="2093" w:type="dxa"/>
            <w:tcBorders>
              <w:top w:val="single" w:color="000000" w:sz="4" w:space="0"/>
              <w:left w:val="single" w:color="000000" w:sz="4" w:space="0"/>
              <w:bottom w:val="single" w:color="000000" w:sz="4" w:space="0"/>
              <w:right w:val="single" w:color="000000" w:sz="4" w:space="0"/>
            </w:tcBorders>
            <w:shd w:val="clear" w:color="auto" w:fill="0099FF"/>
            <w:vAlign w:val="center"/>
          </w:tcPr>
          <w:p>
            <w:pPr>
              <w:rPr>
                <w:rFonts w:ascii="Calibri" w:hAnsi="Calibri" w:eastAsia="Times New Roman" w:cs="Calibri"/>
                <w:b/>
                <w:bCs/>
                <w:color w:val="FFFFFF"/>
                <w:sz w:val="22"/>
                <w:szCs w:val="22"/>
              </w:rPr>
            </w:pPr>
            <w:r>
              <w:rPr>
                <w:rFonts w:ascii="Calibri" w:hAnsi="Calibri" w:eastAsia="Times New Roman" w:cs="Calibri"/>
                <w:b/>
                <w:bCs/>
                <w:color w:val="FFFFFF"/>
                <w:sz w:val="22"/>
                <w:szCs w:val="22"/>
              </w:rPr>
              <w:t>Author</w:t>
            </w:r>
          </w:p>
        </w:tc>
        <w:tc>
          <w:tcPr>
            <w:tcW w:w="2421" w:type="dxa"/>
            <w:tcBorders>
              <w:top w:val="single" w:color="000000" w:sz="4" w:space="0"/>
              <w:left w:val="single" w:color="000000" w:sz="4" w:space="0"/>
              <w:bottom w:val="single" w:color="000000" w:sz="4" w:space="0"/>
              <w:right w:val="single" w:color="000000" w:sz="4" w:space="0"/>
            </w:tcBorders>
            <w:shd w:val="clear" w:color="auto" w:fill="0099FF"/>
            <w:vAlign w:val="center"/>
          </w:tcPr>
          <w:p>
            <w:pPr>
              <w:rPr>
                <w:rFonts w:ascii="Calibri" w:hAnsi="Calibri" w:eastAsia="Times New Roman" w:cs="Calibri"/>
                <w:b/>
                <w:bCs/>
                <w:color w:val="FFFFFF"/>
                <w:sz w:val="22"/>
                <w:szCs w:val="22"/>
              </w:rPr>
            </w:pPr>
            <w:r>
              <w:rPr>
                <w:rFonts w:ascii="Calibri" w:hAnsi="Calibri" w:eastAsia="Times New Roman" w:cs="Calibri"/>
                <w:b/>
                <w:bCs/>
                <w:color w:val="FFFFFF"/>
                <w:sz w:val="22"/>
                <w:szCs w:val="22"/>
              </w:rPr>
              <w:t>Summary</w:t>
            </w:r>
          </w:p>
        </w:tc>
        <w:tc>
          <w:tcPr>
            <w:tcW w:w="1859" w:type="dxa"/>
            <w:tcBorders>
              <w:top w:val="single" w:color="000000" w:sz="4" w:space="0"/>
              <w:left w:val="single" w:color="000000" w:sz="4" w:space="0"/>
              <w:bottom w:val="single" w:color="000000" w:sz="4" w:space="0"/>
              <w:right w:val="single" w:color="000000" w:sz="4" w:space="0"/>
            </w:tcBorders>
            <w:shd w:val="clear" w:color="auto" w:fill="0099FF"/>
            <w:vAlign w:val="center"/>
          </w:tcPr>
          <w:p>
            <w:pPr>
              <w:rPr>
                <w:rFonts w:ascii="Calibri" w:hAnsi="Calibri" w:eastAsia="Times New Roman" w:cs="Calibri"/>
                <w:b/>
                <w:bCs/>
                <w:color w:val="FFFFFF"/>
                <w:sz w:val="22"/>
                <w:szCs w:val="22"/>
              </w:rPr>
            </w:pPr>
            <w:r>
              <w:rPr>
                <w:rFonts w:ascii="Calibri" w:hAnsi="Calibri" w:eastAsia="Times New Roman" w:cs="Calibri"/>
                <w:b/>
                <w:bCs/>
                <w:color w:val="FFFFFF"/>
                <w:sz w:val="22"/>
                <w:szCs w:val="22"/>
              </w:rPr>
              <w:t>Approved By</w:t>
            </w:r>
          </w:p>
        </w:tc>
        <w:tc>
          <w:tcPr>
            <w:tcW w:w="1386" w:type="dxa"/>
            <w:tcBorders>
              <w:top w:val="single" w:color="000000" w:sz="4" w:space="0"/>
              <w:left w:val="single" w:color="000000" w:sz="4" w:space="0"/>
              <w:bottom w:val="single" w:color="000000" w:sz="4" w:space="0"/>
              <w:right w:val="single" w:color="000000" w:sz="4" w:space="0"/>
            </w:tcBorders>
            <w:shd w:val="clear" w:color="auto" w:fill="0099FF"/>
            <w:vAlign w:val="center"/>
          </w:tcPr>
          <w:p>
            <w:pPr>
              <w:rPr>
                <w:rFonts w:ascii="Calibri" w:hAnsi="Calibri" w:cs="Calibri"/>
                <w:sz w:val="22"/>
                <w:szCs w:val="22"/>
              </w:rPr>
            </w:pPr>
            <w:r>
              <w:rPr>
                <w:rFonts w:ascii="Calibri" w:hAnsi="Calibri" w:eastAsia="Times New Roman" w:cs="Calibri"/>
                <w:b/>
                <w:bCs/>
                <w:color w:val="FFFFFF"/>
                <w:sz w:val="22"/>
                <w:szCs w:val="22"/>
              </w:rPr>
              <w:t>Approved Date</w:t>
            </w:r>
          </w:p>
        </w:tc>
      </w:tr>
      <w:tr>
        <w:tblPrEx>
          <w:tblCellMar>
            <w:top w:w="0" w:type="dxa"/>
            <w:left w:w="10" w:type="dxa"/>
            <w:bottom w:w="0" w:type="dxa"/>
            <w:right w:w="10" w:type="dxa"/>
          </w:tblCellMar>
        </w:tblPrEx>
        <w:trPr>
          <w:trHeight w:val="412" w:hRule="atLeast"/>
          <w:jc w:val="center"/>
        </w:trPr>
        <w:tc>
          <w:tcPr>
            <w:tcW w:w="143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sz w:val="22"/>
                <w:szCs w:val="22"/>
              </w:rPr>
            </w:pPr>
            <w:r>
              <w:rPr>
                <w:rFonts w:ascii="Calibri" w:hAnsi="Calibri" w:eastAsia="Times New Roman" w:cs="Calibri"/>
                <w:sz w:val="22"/>
                <w:szCs w:val="22"/>
              </w:rPr>
              <w:t>1.0</w:t>
            </w:r>
          </w:p>
        </w:tc>
        <w:tc>
          <w:tcPr>
            <w:tcW w:w="23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sz w:val="22"/>
                <w:szCs w:val="22"/>
              </w:rPr>
            </w:pPr>
            <w:r>
              <w:rPr>
                <w:rFonts w:ascii="Calibri" w:hAnsi="Calibri" w:eastAsia="Times New Roman" w:cs="Calibri"/>
                <w:sz w:val="22"/>
                <w:szCs w:val="22"/>
              </w:rPr>
              <w:t>12/07/2017</w:t>
            </w:r>
          </w:p>
        </w:tc>
        <w:tc>
          <w:tcPr>
            <w:tcW w:w="20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sz w:val="22"/>
                <w:szCs w:val="22"/>
              </w:rPr>
            </w:pPr>
            <w:r>
              <w:rPr>
                <w:rFonts w:ascii="Calibri" w:hAnsi="Calibri" w:eastAsia="Times New Roman" w:cs="Calibri"/>
                <w:sz w:val="22"/>
                <w:szCs w:val="22"/>
              </w:rPr>
              <w:t>Madhu Rudhra</w:t>
            </w:r>
            <w:r>
              <w:rPr>
                <w:rFonts w:ascii="Calibri" w:hAnsi="Calibri" w:eastAsia="Times New Roman" w:cs="Calibri"/>
                <w:sz w:val="22"/>
                <w:szCs w:val="22"/>
              </w:rPr>
              <w:br w:type="textWrapping"/>
            </w:r>
            <w:r>
              <w:rPr>
                <w:rFonts w:ascii="Calibri" w:hAnsi="Calibri" w:eastAsia="Times New Roman" w:cs="Calibri"/>
                <w:sz w:val="22"/>
                <w:szCs w:val="22"/>
              </w:rPr>
              <w:t>BA Lead</w:t>
            </w:r>
          </w:p>
        </w:tc>
        <w:tc>
          <w:tcPr>
            <w:tcW w:w="242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sz w:val="22"/>
                <w:szCs w:val="22"/>
              </w:rPr>
            </w:pPr>
            <w:r>
              <w:rPr>
                <w:rFonts w:ascii="Calibri" w:hAnsi="Calibri" w:eastAsia="Times New Roman" w:cs="Calibri"/>
                <w:sz w:val="22"/>
                <w:szCs w:val="22"/>
              </w:rPr>
              <w:t>Initial Doc</w:t>
            </w:r>
          </w:p>
        </w:tc>
        <w:tc>
          <w:tcPr>
            <w:tcW w:w="1859"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sz w:val="22"/>
                <w:szCs w:val="22"/>
              </w:rPr>
            </w:pPr>
            <w:r>
              <w:rPr>
                <w:rFonts w:ascii="Calibri" w:hAnsi="Calibri" w:eastAsia="Times New Roman" w:cs="Calibri"/>
                <w:sz w:val="22"/>
                <w:szCs w:val="22"/>
              </w:rPr>
              <w:t>Swati</w:t>
            </w:r>
          </w:p>
          <w:p>
            <w:pPr>
              <w:jc w:val="center"/>
              <w:rPr>
                <w:rFonts w:ascii="Calibri" w:hAnsi="Calibri" w:eastAsia="Times New Roman" w:cs="Calibri"/>
                <w:sz w:val="22"/>
                <w:szCs w:val="22"/>
              </w:rPr>
            </w:pPr>
            <w:r>
              <w:rPr>
                <w:rFonts w:ascii="Calibri" w:hAnsi="Calibri" w:eastAsia="Times New Roman" w:cs="Calibri"/>
                <w:sz w:val="22"/>
                <w:szCs w:val="22"/>
              </w:rPr>
              <w:t>ICICI Bank Ltd</w:t>
            </w:r>
          </w:p>
        </w:tc>
        <w:tc>
          <w:tcPr>
            <w:tcW w:w="13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cs="Calibri"/>
                <w:sz w:val="22"/>
                <w:szCs w:val="22"/>
              </w:rPr>
            </w:pPr>
          </w:p>
        </w:tc>
      </w:tr>
      <w:tr>
        <w:tblPrEx>
          <w:tblCellMar>
            <w:top w:w="0" w:type="dxa"/>
            <w:left w:w="10" w:type="dxa"/>
            <w:bottom w:w="0" w:type="dxa"/>
            <w:right w:w="10" w:type="dxa"/>
          </w:tblCellMar>
        </w:tblPrEx>
        <w:trPr>
          <w:trHeight w:val="204" w:hRule="atLeast"/>
          <w:jc w:val="center"/>
        </w:trPr>
        <w:tc>
          <w:tcPr>
            <w:tcW w:w="143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sz w:val="22"/>
                <w:szCs w:val="22"/>
              </w:rPr>
            </w:pPr>
            <w:r>
              <w:rPr>
                <w:rFonts w:ascii="Calibri" w:hAnsi="Calibri" w:eastAsia="Times New Roman" w:cs="Calibri"/>
                <w:sz w:val="22"/>
                <w:szCs w:val="22"/>
              </w:rPr>
              <w:t>1.1</w:t>
            </w:r>
          </w:p>
        </w:tc>
        <w:tc>
          <w:tcPr>
            <w:tcW w:w="23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sz w:val="22"/>
                <w:szCs w:val="22"/>
              </w:rPr>
            </w:pPr>
            <w:r>
              <w:rPr>
                <w:rFonts w:ascii="Calibri" w:hAnsi="Calibri" w:eastAsia="Times New Roman" w:cs="Calibri"/>
                <w:sz w:val="22"/>
                <w:szCs w:val="22"/>
              </w:rPr>
              <w:t>10/08/2017</w:t>
            </w:r>
          </w:p>
        </w:tc>
        <w:tc>
          <w:tcPr>
            <w:tcW w:w="20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sz w:val="22"/>
                <w:szCs w:val="22"/>
              </w:rPr>
            </w:pPr>
            <w:r>
              <w:rPr>
                <w:rFonts w:ascii="Calibri" w:hAnsi="Calibri" w:eastAsia="Times New Roman" w:cs="Calibri"/>
                <w:sz w:val="22"/>
                <w:szCs w:val="22"/>
              </w:rPr>
              <w:t>Rajendra,</w:t>
            </w:r>
          </w:p>
          <w:p>
            <w:pPr>
              <w:jc w:val="center"/>
              <w:rPr>
                <w:rFonts w:ascii="Calibri" w:hAnsi="Calibri" w:eastAsia="Times New Roman" w:cs="Calibri"/>
                <w:sz w:val="22"/>
                <w:szCs w:val="22"/>
              </w:rPr>
            </w:pPr>
            <w:r>
              <w:rPr>
                <w:rFonts w:ascii="Calibri" w:hAnsi="Calibri" w:eastAsia="Times New Roman" w:cs="Calibri"/>
                <w:sz w:val="22"/>
                <w:szCs w:val="22"/>
              </w:rPr>
              <w:t>Madhu Rudhra</w:t>
            </w:r>
          </w:p>
        </w:tc>
        <w:tc>
          <w:tcPr>
            <w:tcW w:w="2421" w:type="dxa"/>
            <w:tcBorders>
              <w:top w:val="single" w:color="000000" w:sz="4" w:space="0"/>
              <w:left w:val="single" w:color="000000" w:sz="4" w:space="0"/>
              <w:bottom w:val="single" w:color="000000" w:sz="4" w:space="0"/>
              <w:right w:val="single" w:color="000000" w:sz="4" w:space="0"/>
            </w:tcBorders>
            <w:shd w:val="clear" w:color="auto" w:fill="FFFFFF"/>
            <w:vAlign w:val="center"/>
          </w:tcPr>
          <w:p>
            <w:pPr>
              <w:ind w:left="0" w:firstLine="0"/>
              <w:jc w:val="center"/>
              <w:rPr>
                <w:rFonts w:ascii="Calibri" w:hAnsi="Calibri" w:eastAsia="Times New Roman" w:cs="Calibri"/>
                <w:sz w:val="22"/>
                <w:szCs w:val="22"/>
              </w:rPr>
            </w:pPr>
            <w:r>
              <w:rPr>
                <w:rFonts w:ascii="Calibri" w:hAnsi="Calibri" w:eastAsia="Times New Roman" w:cs="Calibri"/>
                <w:sz w:val="22"/>
                <w:szCs w:val="22"/>
              </w:rPr>
              <w:t>Added Customer app specific APIs</w:t>
            </w:r>
          </w:p>
        </w:tc>
        <w:tc>
          <w:tcPr>
            <w:tcW w:w="1859"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sz w:val="22"/>
                <w:szCs w:val="22"/>
              </w:rPr>
            </w:pPr>
          </w:p>
        </w:tc>
        <w:tc>
          <w:tcPr>
            <w:tcW w:w="13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sz w:val="22"/>
                <w:szCs w:val="22"/>
              </w:rPr>
            </w:pPr>
          </w:p>
        </w:tc>
      </w:tr>
      <w:tr>
        <w:tblPrEx>
          <w:tblCellMar>
            <w:top w:w="0" w:type="dxa"/>
            <w:left w:w="10" w:type="dxa"/>
            <w:bottom w:w="0" w:type="dxa"/>
            <w:right w:w="10" w:type="dxa"/>
          </w:tblCellMar>
        </w:tblPrEx>
        <w:trPr>
          <w:trHeight w:val="204" w:hRule="atLeast"/>
          <w:jc w:val="center"/>
        </w:trPr>
        <w:tc>
          <w:tcPr>
            <w:tcW w:w="143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bCs/>
                <w:sz w:val="22"/>
                <w:szCs w:val="22"/>
              </w:rPr>
            </w:pPr>
            <w:r>
              <w:rPr>
                <w:rFonts w:ascii="Calibri" w:hAnsi="Calibri" w:eastAsia="Times New Roman" w:cs="Calibri"/>
                <w:bCs/>
                <w:sz w:val="22"/>
                <w:szCs w:val="22"/>
              </w:rPr>
              <w:t>1.2</w:t>
            </w:r>
          </w:p>
        </w:tc>
        <w:tc>
          <w:tcPr>
            <w:tcW w:w="23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sz w:val="22"/>
                <w:szCs w:val="22"/>
              </w:rPr>
            </w:pPr>
            <w:r>
              <w:rPr>
                <w:rFonts w:ascii="Calibri" w:hAnsi="Calibri" w:eastAsia="Times New Roman" w:cs="Calibri"/>
                <w:sz w:val="22"/>
                <w:szCs w:val="22"/>
              </w:rPr>
              <w:t>18/08/2017</w:t>
            </w:r>
          </w:p>
        </w:tc>
        <w:tc>
          <w:tcPr>
            <w:tcW w:w="20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sz w:val="22"/>
                <w:szCs w:val="22"/>
              </w:rPr>
            </w:pPr>
            <w:r>
              <w:rPr>
                <w:rFonts w:ascii="Calibri" w:hAnsi="Calibri" w:eastAsia="Times New Roman" w:cs="Calibri"/>
                <w:sz w:val="22"/>
                <w:szCs w:val="22"/>
              </w:rPr>
              <w:t>Rajendra,</w:t>
            </w:r>
          </w:p>
          <w:p>
            <w:pPr>
              <w:jc w:val="center"/>
              <w:rPr>
                <w:rFonts w:ascii="Calibri" w:hAnsi="Calibri" w:eastAsia="Times New Roman" w:cs="Calibri"/>
                <w:sz w:val="22"/>
                <w:szCs w:val="22"/>
              </w:rPr>
            </w:pPr>
            <w:r>
              <w:rPr>
                <w:rFonts w:ascii="Calibri" w:hAnsi="Calibri" w:eastAsia="Times New Roman" w:cs="Calibri"/>
                <w:sz w:val="22"/>
                <w:szCs w:val="22"/>
              </w:rPr>
              <w:t>Madhu Rudhra</w:t>
            </w:r>
          </w:p>
        </w:tc>
        <w:tc>
          <w:tcPr>
            <w:tcW w:w="2421" w:type="dxa"/>
            <w:tcBorders>
              <w:top w:val="single" w:color="000000" w:sz="4" w:space="0"/>
              <w:left w:val="single" w:color="000000" w:sz="4" w:space="0"/>
              <w:bottom w:val="single" w:color="000000" w:sz="4" w:space="0"/>
              <w:right w:val="single" w:color="000000" w:sz="4" w:space="0"/>
            </w:tcBorders>
            <w:shd w:val="clear" w:color="auto" w:fill="FFFFFF"/>
            <w:vAlign w:val="center"/>
          </w:tcPr>
          <w:p>
            <w:pPr>
              <w:ind w:left="0" w:firstLine="0"/>
              <w:jc w:val="center"/>
              <w:rPr>
                <w:rFonts w:ascii="Calibri" w:hAnsi="Calibri" w:eastAsia="Times New Roman" w:cs="Calibri"/>
                <w:sz w:val="22"/>
                <w:szCs w:val="22"/>
              </w:rPr>
            </w:pPr>
            <w:r>
              <w:rPr>
                <w:rFonts w:ascii="Calibri" w:hAnsi="Calibri" w:eastAsia="Times New Roman" w:cs="Calibri"/>
                <w:sz w:val="22"/>
                <w:szCs w:val="22"/>
              </w:rPr>
              <w:t>4.5 Section- Renamed API and API Response</w:t>
            </w:r>
          </w:p>
        </w:tc>
        <w:tc>
          <w:tcPr>
            <w:tcW w:w="1859"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sz w:val="22"/>
                <w:szCs w:val="22"/>
              </w:rPr>
            </w:pPr>
          </w:p>
        </w:tc>
        <w:tc>
          <w:tcPr>
            <w:tcW w:w="13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cs="Calibri"/>
                <w:sz w:val="22"/>
                <w:szCs w:val="22"/>
              </w:rPr>
            </w:pPr>
          </w:p>
        </w:tc>
      </w:tr>
      <w:tr>
        <w:tblPrEx>
          <w:tblCellMar>
            <w:top w:w="0" w:type="dxa"/>
            <w:left w:w="10" w:type="dxa"/>
            <w:bottom w:w="0" w:type="dxa"/>
            <w:right w:w="10" w:type="dxa"/>
          </w:tblCellMar>
        </w:tblPrEx>
        <w:trPr>
          <w:trHeight w:val="204" w:hRule="atLeast"/>
          <w:jc w:val="center"/>
        </w:trPr>
        <w:tc>
          <w:tcPr>
            <w:tcW w:w="143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bCs/>
                <w:sz w:val="22"/>
                <w:szCs w:val="22"/>
              </w:rPr>
            </w:pPr>
            <w:r>
              <w:rPr>
                <w:rFonts w:ascii="Calibri" w:hAnsi="Calibri" w:eastAsia="Times New Roman" w:cs="Calibri"/>
                <w:bCs/>
                <w:sz w:val="22"/>
                <w:szCs w:val="22"/>
              </w:rPr>
              <w:t>1.3</w:t>
            </w:r>
          </w:p>
        </w:tc>
        <w:tc>
          <w:tcPr>
            <w:tcW w:w="23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bCs/>
                <w:sz w:val="22"/>
                <w:szCs w:val="22"/>
              </w:rPr>
            </w:pPr>
            <w:r>
              <w:rPr>
                <w:rFonts w:ascii="Calibri" w:hAnsi="Calibri" w:eastAsia="Times New Roman" w:cs="Calibri"/>
                <w:bCs/>
                <w:sz w:val="22"/>
                <w:szCs w:val="22"/>
              </w:rPr>
              <w:t>08/01/2018</w:t>
            </w:r>
          </w:p>
        </w:tc>
        <w:tc>
          <w:tcPr>
            <w:tcW w:w="20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bCs/>
                <w:sz w:val="22"/>
                <w:szCs w:val="22"/>
              </w:rPr>
            </w:pPr>
            <w:r>
              <w:rPr>
                <w:rFonts w:ascii="Calibri" w:hAnsi="Calibri" w:eastAsia="Times New Roman" w:cs="Calibri"/>
                <w:bCs/>
                <w:sz w:val="22"/>
                <w:szCs w:val="22"/>
              </w:rPr>
              <w:t>Rajendra</w:t>
            </w:r>
          </w:p>
        </w:tc>
        <w:tc>
          <w:tcPr>
            <w:tcW w:w="242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bCs/>
                <w:sz w:val="22"/>
                <w:szCs w:val="22"/>
              </w:rPr>
            </w:pPr>
            <w:r>
              <w:rPr>
                <w:rFonts w:ascii="Calibri" w:hAnsi="Calibri" w:eastAsia="Times New Roman" w:cs="Calibri"/>
                <w:bCs/>
                <w:sz w:val="22"/>
                <w:szCs w:val="22"/>
              </w:rPr>
              <w:t>Added new fields and renamed TransactionReferenceNumber</w:t>
            </w:r>
          </w:p>
        </w:tc>
        <w:tc>
          <w:tcPr>
            <w:tcW w:w="1859"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bCs/>
                <w:sz w:val="22"/>
                <w:szCs w:val="22"/>
              </w:rPr>
            </w:pPr>
            <w:r>
              <w:rPr>
                <w:rFonts w:ascii="Calibri" w:hAnsi="Calibri" w:eastAsia="Times New Roman" w:cs="Calibri"/>
                <w:bCs/>
                <w:sz w:val="22"/>
                <w:szCs w:val="22"/>
              </w:rPr>
              <w:t>Raka</w:t>
            </w:r>
          </w:p>
          <w:p>
            <w:pPr>
              <w:jc w:val="center"/>
              <w:rPr>
                <w:rFonts w:ascii="Calibri" w:hAnsi="Calibri" w:eastAsia="Times New Roman" w:cs="Calibri"/>
                <w:bCs/>
                <w:sz w:val="22"/>
                <w:szCs w:val="22"/>
              </w:rPr>
            </w:pPr>
            <w:r>
              <w:rPr>
                <w:rFonts w:ascii="Calibri" w:hAnsi="Calibri" w:eastAsia="Times New Roman" w:cs="Calibri"/>
                <w:bCs/>
                <w:sz w:val="22"/>
                <w:szCs w:val="22"/>
              </w:rPr>
              <w:t>ICICI Bank Ltd</w:t>
            </w:r>
          </w:p>
        </w:tc>
        <w:tc>
          <w:tcPr>
            <w:tcW w:w="13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cs="Calibri"/>
                <w:sz w:val="22"/>
                <w:szCs w:val="22"/>
              </w:rPr>
            </w:pPr>
          </w:p>
        </w:tc>
      </w:tr>
      <w:tr>
        <w:tblPrEx>
          <w:tblCellMar>
            <w:top w:w="0" w:type="dxa"/>
            <w:left w:w="10" w:type="dxa"/>
            <w:bottom w:w="0" w:type="dxa"/>
            <w:right w:w="10" w:type="dxa"/>
          </w:tblCellMar>
        </w:tblPrEx>
        <w:trPr>
          <w:trHeight w:val="204" w:hRule="atLeast"/>
          <w:jc w:val="center"/>
        </w:trPr>
        <w:tc>
          <w:tcPr>
            <w:tcW w:w="143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bCs/>
                <w:sz w:val="22"/>
                <w:szCs w:val="22"/>
              </w:rPr>
            </w:pPr>
            <w:r>
              <w:rPr>
                <w:rFonts w:ascii="Calibri" w:hAnsi="Calibri" w:eastAsia="Times New Roman" w:cs="Calibri"/>
                <w:bCs/>
                <w:sz w:val="22"/>
                <w:szCs w:val="22"/>
              </w:rPr>
              <w:t>1.4</w:t>
            </w:r>
          </w:p>
        </w:tc>
        <w:tc>
          <w:tcPr>
            <w:tcW w:w="23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bCs/>
                <w:sz w:val="22"/>
                <w:szCs w:val="22"/>
              </w:rPr>
            </w:pPr>
            <w:r>
              <w:rPr>
                <w:rFonts w:ascii="Calibri" w:hAnsi="Calibri" w:eastAsia="Times New Roman" w:cs="Calibri"/>
                <w:bCs/>
                <w:sz w:val="22"/>
                <w:szCs w:val="22"/>
              </w:rPr>
              <w:t>03/05/2018</w:t>
            </w:r>
          </w:p>
        </w:tc>
        <w:tc>
          <w:tcPr>
            <w:tcW w:w="20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bCs/>
                <w:sz w:val="22"/>
                <w:szCs w:val="22"/>
              </w:rPr>
            </w:pPr>
            <w:r>
              <w:rPr>
                <w:rFonts w:ascii="Calibri" w:hAnsi="Calibri" w:eastAsia="Times New Roman" w:cs="Calibri"/>
                <w:bCs/>
                <w:sz w:val="22"/>
                <w:szCs w:val="22"/>
              </w:rPr>
              <w:t>Rajendra</w:t>
            </w:r>
          </w:p>
        </w:tc>
        <w:tc>
          <w:tcPr>
            <w:tcW w:w="242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bCs/>
                <w:sz w:val="22"/>
                <w:szCs w:val="22"/>
              </w:rPr>
            </w:pPr>
            <w:r>
              <w:rPr>
                <w:rFonts w:ascii="Calibri" w:hAnsi="Calibri" w:eastAsia="Times New Roman" w:cs="Calibri"/>
                <w:bCs/>
                <w:sz w:val="22"/>
                <w:szCs w:val="22"/>
              </w:rPr>
              <w:t>Added new API - Send OTP details and updated method returning 204 error code</w:t>
            </w:r>
          </w:p>
        </w:tc>
        <w:tc>
          <w:tcPr>
            <w:tcW w:w="1859"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bCs/>
                <w:sz w:val="22"/>
                <w:szCs w:val="22"/>
              </w:rPr>
            </w:pPr>
            <w:r>
              <w:rPr>
                <w:rFonts w:ascii="Calibri" w:hAnsi="Calibri" w:eastAsia="Times New Roman" w:cs="Calibri"/>
                <w:bCs/>
                <w:sz w:val="22"/>
                <w:szCs w:val="22"/>
              </w:rPr>
              <w:t>Raka</w:t>
            </w:r>
          </w:p>
        </w:tc>
        <w:tc>
          <w:tcPr>
            <w:tcW w:w="13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cs="Calibri"/>
                <w:sz w:val="22"/>
                <w:szCs w:val="22"/>
              </w:rPr>
            </w:pPr>
          </w:p>
        </w:tc>
      </w:tr>
      <w:tr>
        <w:tblPrEx>
          <w:tblCellMar>
            <w:top w:w="0" w:type="dxa"/>
            <w:left w:w="10" w:type="dxa"/>
            <w:bottom w:w="0" w:type="dxa"/>
            <w:right w:w="10" w:type="dxa"/>
          </w:tblCellMar>
        </w:tblPrEx>
        <w:trPr>
          <w:trHeight w:val="204" w:hRule="atLeast"/>
          <w:jc w:val="center"/>
        </w:trPr>
        <w:tc>
          <w:tcPr>
            <w:tcW w:w="143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bCs/>
                <w:sz w:val="22"/>
                <w:szCs w:val="22"/>
              </w:rPr>
            </w:pPr>
            <w:r>
              <w:rPr>
                <w:rFonts w:ascii="Calibri" w:hAnsi="Calibri" w:eastAsia="Times New Roman" w:cs="Calibri"/>
                <w:bCs/>
                <w:sz w:val="22"/>
                <w:szCs w:val="22"/>
              </w:rPr>
              <w:t>1.5</w:t>
            </w:r>
          </w:p>
        </w:tc>
        <w:tc>
          <w:tcPr>
            <w:tcW w:w="23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bCs/>
                <w:sz w:val="22"/>
                <w:szCs w:val="22"/>
              </w:rPr>
            </w:pPr>
            <w:r>
              <w:rPr>
                <w:rFonts w:ascii="Calibri" w:hAnsi="Calibri" w:eastAsia="Times New Roman" w:cs="Calibri"/>
                <w:bCs/>
                <w:sz w:val="22"/>
                <w:szCs w:val="22"/>
              </w:rPr>
              <w:t>02/07/2018</w:t>
            </w:r>
          </w:p>
        </w:tc>
        <w:tc>
          <w:tcPr>
            <w:tcW w:w="20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bCs/>
                <w:sz w:val="22"/>
                <w:szCs w:val="22"/>
              </w:rPr>
            </w:pPr>
            <w:r>
              <w:rPr>
                <w:rFonts w:ascii="Calibri" w:hAnsi="Calibri" w:eastAsia="Times New Roman" w:cs="Calibri"/>
                <w:bCs/>
                <w:sz w:val="22"/>
                <w:szCs w:val="22"/>
              </w:rPr>
              <w:t>Rajendra</w:t>
            </w:r>
          </w:p>
        </w:tc>
        <w:tc>
          <w:tcPr>
            <w:tcW w:w="242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bCs/>
                <w:sz w:val="22"/>
                <w:szCs w:val="22"/>
              </w:rPr>
            </w:pPr>
            <w:r>
              <w:rPr>
                <w:rFonts w:ascii="Calibri" w:hAnsi="Calibri" w:eastAsia="Times New Roman" w:cs="Calibri"/>
                <w:bCs/>
                <w:sz w:val="22"/>
                <w:szCs w:val="22"/>
              </w:rPr>
              <w:t>Added APIs for Retailer\Corporate Customer for Add on Tag Creation, Assignment and Replacement</w:t>
            </w:r>
          </w:p>
        </w:tc>
        <w:tc>
          <w:tcPr>
            <w:tcW w:w="1859"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bCs/>
                <w:sz w:val="22"/>
                <w:szCs w:val="22"/>
              </w:rPr>
            </w:pPr>
            <w:r>
              <w:rPr>
                <w:rFonts w:ascii="Calibri" w:hAnsi="Calibri" w:eastAsia="Times New Roman" w:cs="Calibri"/>
                <w:bCs/>
                <w:sz w:val="22"/>
                <w:szCs w:val="22"/>
              </w:rPr>
              <w:t>Swati</w:t>
            </w:r>
          </w:p>
        </w:tc>
        <w:tc>
          <w:tcPr>
            <w:tcW w:w="13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cs="Calibri"/>
                <w:sz w:val="22"/>
                <w:szCs w:val="22"/>
              </w:rPr>
            </w:pPr>
          </w:p>
        </w:tc>
      </w:tr>
      <w:tr>
        <w:tblPrEx>
          <w:tblCellMar>
            <w:top w:w="0" w:type="dxa"/>
            <w:left w:w="10" w:type="dxa"/>
            <w:bottom w:w="0" w:type="dxa"/>
            <w:right w:w="10" w:type="dxa"/>
          </w:tblCellMar>
        </w:tblPrEx>
        <w:trPr>
          <w:trHeight w:val="204" w:hRule="atLeast"/>
          <w:jc w:val="center"/>
        </w:trPr>
        <w:tc>
          <w:tcPr>
            <w:tcW w:w="143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bCs/>
                <w:sz w:val="22"/>
                <w:szCs w:val="22"/>
              </w:rPr>
            </w:pPr>
            <w:r>
              <w:rPr>
                <w:rFonts w:ascii="Calibri" w:hAnsi="Calibri" w:eastAsia="Times New Roman" w:cs="Calibri"/>
                <w:bCs/>
                <w:sz w:val="22"/>
                <w:szCs w:val="22"/>
              </w:rPr>
              <w:t>1.6</w:t>
            </w:r>
          </w:p>
        </w:tc>
        <w:tc>
          <w:tcPr>
            <w:tcW w:w="23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bCs/>
                <w:sz w:val="22"/>
                <w:szCs w:val="22"/>
              </w:rPr>
            </w:pPr>
            <w:r>
              <w:rPr>
                <w:rFonts w:ascii="Calibri" w:hAnsi="Calibri" w:eastAsia="Times New Roman" w:cs="Calibri"/>
                <w:bCs/>
                <w:sz w:val="22"/>
                <w:szCs w:val="22"/>
              </w:rPr>
              <w:t>06/09/2018</w:t>
            </w:r>
          </w:p>
        </w:tc>
        <w:tc>
          <w:tcPr>
            <w:tcW w:w="2093"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bCs/>
                <w:sz w:val="22"/>
                <w:szCs w:val="22"/>
              </w:rPr>
            </w:pPr>
            <w:r>
              <w:rPr>
                <w:rFonts w:ascii="Calibri" w:hAnsi="Calibri" w:eastAsia="Times New Roman" w:cs="Calibri"/>
                <w:bCs/>
                <w:sz w:val="22"/>
                <w:szCs w:val="22"/>
              </w:rPr>
              <w:t>Rajendra</w:t>
            </w:r>
          </w:p>
        </w:tc>
        <w:tc>
          <w:tcPr>
            <w:tcW w:w="242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bCs/>
                <w:sz w:val="22"/>
                <w:szCs w:val="22"/>
              </w:rPr>
            </w:pPr>
            <w:r>
              <w:rPr>
                <w:rFonts w:ascii="Calibri" w:hAnsi="Calibri" w:eastAsia="Times New Roman" w:cs="Calibri"/>
                <w:bCs/>
                <w:sz w:val="22"/>
                <w:szCs w:val="22"/>
              </w:rPr>
              <w:t>Add API for DSA Recharge</w:t>
            </w:r>
          </w:p>
        </w:tc>
        <w:tc>
          <w:tcPr>
            <w:tcW w:w="1859"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eastAsia="Times New Roman" w:cs="Calibri"/>
                <w:bCs/>
                <w:sz w:val="22"/>
                <w:szCs w:val="22"/>
              </w:rPr>
            </w:pPr>
          </w:p>
        </w:tc>
        <w:tc>
          <w:tcPr>
            <w:tcW w:w="13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Calibri" w:hAnsi="Calibri" w:cs="Calibri"/>
                <w:sz w:val="22"/>
                <w:szCs w:val="22"/>
              </w:rPr>
            </w:pPr>
          </w:p>
        </w:tc>
      </w:tr>
    </w:tbl>
    <w:p>
      <w:pPr>
        <w:tabs>
          <w:tab w:val="left" w:pos="2982"/>
        </w:tabs>
        <w:jc w:val="both"/>
        <w:rPr>
          <w:rFonts w:ascii="Calibri" w:hAnsi="Calibri" w:eastAsia="Calibri" w:cs="Calibri"/>
          <w:sz w:val="22"/>
          <w:szCs w:val="22"/>
        </w:rPr>
      </w:pPr>
    </w:p>
    <w:p>
      <w:pPr>
        <w:spacing w:before="34"/>
        <w:ind w:left="1934" w:right="3085"/>
        <w:jc w:val="center"/>
        <w:rPr>
          <w:rFonts w:ascii="Calibri" w:hAnsi="Calibri" w:cs="Calibri"/>
          <w:sz w:val="22"/>
          <w:szCs w:val="22"/>
        </w:rPr>
      </w:pPr>
    </w:p>
    <w:sectPr>
      <w:headerReference r:id="rId3" w:type="default"/>
      <w:footerReference r:id="rId5" w:type="default"/>
      <w:headerReference r:id="rId4" w:type="even"/>
      <w:footerReference r:id="rId6" w:type="even"/>
      <w:footnotePr>
        <w:pos w:val="beneathText"/>
      </w:footnotePr>
      <w:pgSz w:w="12240" w:h="15840"/>
      <w:pgMar w:top="1440" w:right="1440" w:bottom="1440" w:left="1440" w:header="144" w:footer="144" w:gutter="0"/>
      <w:cols w:space="720" w:num="1"/>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Light">
    <w:panose1 w:val="020F0302020204030204"/>
    <w:charset w:val="00"/>
    <w:family w:val="swiss"/>
    <w:pitch w:val="default"/>
    <w:sig w:usb0="E0002AFF" w:usb1="C000247B"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OpenSymbol">
    <w:altName w:val="Arial Unicode MS"/>
    <w:panose1 w:val="00000000000000000000"/>
    <w:charset w:val="00"/>
    <w:family w:val="auto"/>
    <w:pitch w:val="default"/>
    <w:sig w:usb0="00000000" w:usb1="00000000" w:usb2="00000000" w:usb3="00000000" w:csb0="00040001" w:csb1="00000000"/>
  </w:font>
  <w:font w:name="Bodoni MT Black">
    <w:panose1 w:val="02070A03080606020203"/>
    <w:charset w:val="00"/>
    <w:family w:val="roman"/>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C0C0C0" w:sz="4" w:space="1"/>
      </w:pBdr>
      <w:jc w:val="right"/>
    </w:pPr>
    <w:r>
      <w:fldChar w:fldCharType="begin"/>
    </w:r>
    <w:r>
      <w:instrText xml:space="preserve"> PAGE </w:instrText>
    </w:r>
    <w:r>
      <w:fldChar w:fldCharType="separate"/>
    </w:r>
    <w:r>
      <w:t>65</w:t>
    </w:r>
    <w:r>
      <w:fldChar w:fldCharType="end"/>
    </w:r>
    <w:r>
      <w:t xml:space="preserve"> | </w:t>
    </w:r>
    <w:r>
      <w:rPr>
        <w:color w:val="808080"/>
        <w:spacing w:val="60"/>
      </w:rPr>
      <w:t>Page</w:t>
    </w: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C0C0C0" w:sz="4" w:space="1"/>
      </w:pBdr>
      <w:jc w:val="right"/>
    </w:pPr>
    <w:r>
      <w:fldChar w:fldCharType="begin"/>
    </w:r>
    <w:r>
      <w:instrText xml:space="preserve"> PAGE </w:instrText>
    </w:r>
    <w:r>
      <w:fldChar w:fldCharType="separate"/>
    </w:r>
    <w:r>
      <w:t>66</w:t>
    </w:r>
    <w:r>
      <w:fldChar w:fldCharType="end"/>
    </w:r>
    <w:r>
      <w:t xml:space="preserve"> | </w:t>
    </w:r>
    <w:r>
      <w:rPr>
        <w:color w:val="808080"/>
        <w:spacing w:val="60"/>
      </w:rPr>
      <w:t>Page</w:t>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rPr>
        <w:rFonts w:ascii="Bodoni MT Black" w:hAnsi="Bodoni MT Black"/>
        <w:b/>
        <w:color w:val="002060"/>
      </w:rPr>
    </w:pPr>
    <w:r>
      <w:rPr>
        <w:rFonts w:ascii="Bodoni MT Black" w:hAnsi="Bodoni MT Black"/>
        <w:b/>
        <w:color w:val="002060"/>
        <w:szCs w:val="32"/>
      </w:rPr>
      <w:t>PROJECT - CEBA (ISSUER)</w:t>
    </w:r>
    <w:r>
      <w:rPr>
        <w:lang w:eastAsia="en-US"/>
      </w:rPr>
      <w:drawing>
        <wp:inline distT="0" distB="0" distL="0" distR="0">
          <wp:extent cx="1689100" cy="514350"/>
          <wp:effectExtent l="19050" t="0" r="6350" b="0"/>
          <wp:docPr id="2"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Frame 1026"/>
                  <pic:cNvPicPr>
                    <a:picLocks noChangeAspect="1" noChangeArrowheads="1"/>
                  </pic:cNvPicPr>
                </pic:nvPicPr>
                <pic:blipFill>
                  <a:blip r:embed="rId1"/>
                  <a:srcRect/>
                  <a:stretch>
                    <a:fillRect/>
                  </a:stretch>
                </pic:blipFill>
                <pic:spPr>
                  <a:xfrm>
                    <a:off x="0" y="0"/>
                    <a:ext cx="1689100" cy="514350"/>
                  </a:xfrm>
                  <a:prstGeom prst="rect">
                    <a:avLst/>
                  </a:prstGeom>
                  <a:solidFill>
                    <a:srgbClr val="FFFFFF"/>
                  </a:solidFill>
                  <a:ln w="9525">
                    <a:noFill/>
                    <a:miter lim="800000"/>
                    <a:headEnd/>
                    <a:tailEnd/>
                  </a:ln>
                </pic:spPr>
              </pic:pic>
            </a:graphicData>
          </a:graphic>
        </wp:inline>
      </w:drawing>
    </w:r>
  </w:p>
  <w:p>
    <w:pPr>
      <w:jc w:val="center"/>
      <w:rPr>
        <w:rFonts w:ascii="Bodoni MT Black" w:hAnsi="Bodoni MT Black"/>
        <w:b/>
        <w:color w:val="002060"/>
        <w:sz w:val="18"/>
        <w:szCs w:val="32"/>
      </w:rPr>
    </w:pPr>
    <w:r>
      <w:rPr>
        <w:rFonts w:ascii="Bodoni MT Black" w:hAnsi="Bodoni MT Black"/>
        <w:b/>
        <w:color w:val="002060"/>
      </w:rPr>
      <w:t>API INTEGRATION FOR CORPORATE CUSTOMERS</w:t>
    </w:r>
  </w:p>
  <w:p>
    <w:pPr>
      <w:jc w:val="right"/>
    </w:pPr>
    <w:r>
      <w:rPr>
        <w:rFonts w:ascii="Bodoni MT Black" w:hAnsi="Bodoni MT Black"/>
        <w:b/>
        <w:color w:val="002060"/>
        <w:sz w:val="18"/>
        <w:szCs w:val="32"/>
      </w:rPr>
      <w:t xml:space="preserve">Private &amp; Confidential                              </w:t>
    </w: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rPr>
        <w:rFonts w:ascii="Bodoni MT Black" w:hAnsi="Bodoni MT Black"/>
        <w:b/>
        <w:color w:val="002060"/>
      </w:rPr>
    </w:pPr>
    <w:r>
      <w:rPr>
        <w:rFonts w:ascii="Bodoni MT Black" w:hAnsi="Bodoni MT Black"/>
        <w:b/>
        <w:color w:val="002060"/>
        <w:szCs w:val="32"/>
      </w:rPr>
      <w:t xml:space="preserve">PROJECT - CEBA                 </w:t>
    </w:r>
    <w:r>
      <w:rPr>
        <w:lang w:eastAsia="en-US"/>
      </w:rPr>
      <w:drawing>
        <wp:inline distT="0" distB="0" distL="0" distR="0">
          <wp:extent cx="1689100" cy="514350"/>
          <wp:effectExtent l="19050" t="0" r="6350" b="0"/>
          <wp:docPr id="1" name="Picture Fram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Frame 1025"/>
                  <pic:cNvPicPr>
                    <a:picLocks noChangeAspect="1" noChangeArrowheads="1"/>
                  </pic:cNvPicPr>
                </pic:nvPicPr>
                <pic:blipFill>
                  <a:blip r:embed="rId1"/>
                  <a:srcRect/>
                  <a:stretch>
                    <a:fillRect/>
                  </a:stretch>
                </pic:blipFill>
                <pic:spPr>
                  <a:xfrm>
                    <a:off x="0" y="0"/>
                    <a:ext cx="1689100" cy="514350"/>
                  </a:xfrm>
                  <a:prstGeom prst="rect">
                    <a:avLst/>
                  </a:prstGeom>
                  <a:solidFill>
                    <a:srgbClr val="FFFFFF"/>
                  </a:solidFill>
                  <a:ln w="9525">
                    <a:noFill/>
                    <a:miter lim="800000"/>
                    <a:headEnd/>
                    <a:tailEnd/>
                  </a:ln>
                </pic:spPr>
              </pic:pic>
            </a:graphicData>
          </a:graphic>
        </wp:inline>
      </w:drawing>
    </w:r>
  </w:p>
  <w:p>
    <w:pPr>
      <w:jc w:val="center"/>
      <w:rPr>
        <w:rFonts w:ascii="Bodoni MT Black" w:hAnsi="Bodoni MT Black"/>
        <w:b/>
        <w:color w:val="002060"/>
        <w:sz w:val="18"/>
        <w:szCs w:val="32"/>
      </w:rPr>
    </w:pPr>
    <w:r>
      <w:rPr>
        <w:rFonts w:ascii="Bodoni MT Black" w:hAnsi="Bodoni MT Black"/>
        <w:b/>
        <w:color w:val="002060"/>
      </w:rPr>
      <w:t>API INTEGRATION FOR CORPORATE CUSTOMERS</w:t>
    </w:r>
  </w:p>
  <w:p>
    <w:pPr>
      <w:jc w:val="right"/>
    </w:pPr>
    <w:r>
      <w:rPr>
        <w:rFonts w:ascii="Bodoni MT Black" w:hAnsi="Bodoni MT Black"/>
        <w:b/>
        <w:color w:val="002060"/>
        <w:sz w:val="18"/>
        <w:szCs w:val="32"/>
      </w:rPr>
      <w:t xml:space="preserve">Private &amp; Confidential                              </w:t>
    </w:r>
  </w:p>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none"/>
      <w:pStyle w:val="2"/>
      <w:suff w:val="nothing"/>
      <w:lvlText w:val=""/>
      <w:lvlJc w:val="left"/>
      <w:pPr>
        <w:tabs>
          <w:tab w:val="left" w:pos="432"/>
        </w:tabs>
        <w:ind w:left="432" w:hanging="432"/>
      </w:pPr>
    </w:lvl>
    <w:lvl w:ilvl="1" w:tentative="0">
      <w:start w:val="1"/>
      <w:numFmt w:val="none"/>
      <w:pStyle w:val="5"/>
      <w:suff w:val="nothing"/>
      <w:lvlText w:val=""/>
      <w:lvlJc w:val="left"/>
      <w:pPr>
        <w:tabs>
          <w:tab w:val="left" w:pos="576"/>
        </w:tabs>
        <w:ind w:left="576" w:hanging="576"/>
      </w:pPr>
    </w:lvl>
    <w:lvl w:ilvl="2" w:tentative="0">
      <w:start w:val="1"/>
      <w:numFmt w:val="none"/>
      <w:pStyle w:val="6"/>
      <w:suff w:val="nothing"/>
      <w:lvlText w:val=""/>
      <w:lvlJc w:val="left"/>
      <w:pPr>
        <w:tabs>
          <w:tab w:val="left" w:pos="720"/>
        </w:tabs>
        <w:ind w:left="720" w:hanging="720"/>
      </w:pPr>
    </w:lvl>
    <w:lvl w:ilvl="3" w:tentative="0">
      <w:start w:val="1"/>
      <w:numFmt w:val="none"/>
      <w:pStyle w:val="7"/>
      <w:suff w:val="nothing"/>
      <w:lvlText w:val=""/>
      <w:lvlJc w:val="left"/>
      <w:pPr>
        <w:tabs>
          <w:tab w:val="left" w:pos="864"/>
        </w:tabs>
        <w:ind w:left="864" w:hanging="864"/>
      </w:pPr>
    </w:lvl>
    <w:lvl w:ilvl="4" w:tentative="0">
      <w:start w:val="1"/>
      <w:numFmt w:val="none"/>
      <w:pStyle w:val="8"/>
      <w:suff w:val="nothing"/>
      <w:lvlText w:val=""/>
      <w:lvlJc w:val="left"/>
      <w:pPr>
        <w:tabs>
          <w:tab w:val="left" w:pos="1008"/>
        </w:tabs>
        <w:ind w:left="1008" w:hanging="1008"/>
      </w:pPr>
    </w:lvl>
    <w:lvl w:ilvl="5" w:tentative="0">
      <w:start w:val="1"/>
      <w:numFmt w:val="none"/>
      <w:pStyle w:val="9"/>
      <w:suff w:val="nothing"/>
      <w:lvlText w:val=""/>
      <w:lvlJc w:val="left"/>
      <w:pPr>
        <w:tabs>
          <w:tab w:val="left" w:pos="1152"/>
        </w:tabs>
        <w:ind w:left="1152" w:hanging="1152"/>
      </w:pPr>
    </w:lvl>
    <w:lvl w:ilvl="6" w:tentative="0">
      <w:start w:val="1"/>
      <w:numFmt w:val="none"/>
      <w:pStyle w:val="10"/>
      <w:suff w:val="nothing"/>
      <w:lvlText w:val=""/>
      <w:lvlJc w:val="left"/>
      <w:pPr>
        <w:tabs>
          <w:tab w:val="left" w:pos="1296"/>
        </w:tabs>
        <w:ind w:left="1296" w:hanging="1296"/>
      </w:pPr>
    </w:lvl>
    <w:lvl w:ilvl="7" w:tentative="0">
      <w:start w:val="1"/>
      <w:numFmt w:val="none"/>
      <w:pStyle w:val="11"/>
      <w:suff w:val="nothing"/>
      <w:lvlText w:val=""/>
      <w:lvlJc w:val="left"/>
      <w:pPr>
        <w:tabs>
          <w:tab w:val="left" w:pos="1440"/>
        </w:tabs>
        <w:ind w:left="1440" w:hanging="1440"/>
      </w:pPr>
    </w:lvl>
    <w:lvl w:ilvl="8" w:tentative="0">
      <w:start w:val="1"/>
      <w:numFmt w:val="none"/>
      <w:pStyle w:val="12"/>
      <w:suff w:val="nothing"/>
      <w:lvlText w:val=""/>
      <w:lvlJc w:val="left"/>
      <w:pPr>
        <w:tabs>
          <w:tab w:val="left" w:pos="1584"/>
        </w:tabs>
        <w:ind w:left="1584" w:hanging="1584"/>
      </w:pPr>
    </w:lvl>
  </w:abstractNum>
  <w:abstractNum w:abstractNumId="1">
    <w:nsid w:val="00000002"/>
    <w:multiLevelType w:val="multilevel"/>
    <w:tmpl w:val="00000002"/>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00000003"/>
    <w:multiLevelType w:val="multilevel"/>
    <w:tmpl w:val="00000003"/>
    <w:lvl w:ilvl="0" w:tentative="0">
      <w:start w:val="1"/>
      <w:numFmt w:val="decimal"/>
      <w:lvlText w:val="%1."/>
      <w:lvlJc w:val="left"/>
      <w:pPr>
        <w:tabs>
          <w:tab w:val="left" w:pos="0"/>
        </w:tabs>
        <w:ind w:left="776" w:hanging="360"/>
      </w:pPr>
    </w:lvl>
    <w:lvl w:ilvl="1" w:tentative="0">
      <w:start w:val="1"/>
      <w:numFmt w:val="lowerLetter"/>
      <w:lvlText w:val="%2."/>
      <w:lvlJc w:val="left"/>
      <w:pPr>
        <w:tabs>
          <w:tab w:val="left" w:pos="0"/>
        </w:tabs>
        <w:ind w:left="1496" w:hanging="360"/>
      </w:pPr>
    </w:lvl>
    <w:lvl w:ilvl="2" w:tentative="0">
      <w:start w:val="1"/>
      <w:numFmt w:val="lowerRoman"/>
      <w:lvlText w:val="%1.%2.%3."/>
      <w:lvlJc w:val="right"/>
      <w:pPr>
        <w:tabs>
          <w:tab w:val="left" w:pos="0"/>
        </w:tabs>
        <w:ind w:left="2216" w:hanging="180"/>
      </w:pPr>
    </w:lvl>
    <w:lvl w:ilvl="3" w:tentative="0">
      <w:start w:val="1"/>
      <w:numFmt w:val="decimal"/>
      <w:lvlText w:val="%1.%2.%3.%4."/>
      <w:lvlJc w:val="left"/>
      <w:pPr>
        <w:tabs>
          <w:tab w:val="left" w:pos="0"/>
        </w:tabs>
        <w:ind w:left="2936" w:hanging="360"/>
      </w:pPr>
    </w:lvl>
    <w:lvl w:ilvl="4" w:tentative="0">
      <w:start w:val="1"/>
      <w:numFmt w:val="lowerLetter"/>
      <w:lvlText w:val="%1.%2.%3.%4.%5."/>
      <w:lvlJc w:val="left"/>
      <w:pPr>
        <w:tabs>
          <w:tab w:val="left" w:pos="0"/>
        </w:tabs>
        <w:ind w:left="3656" w:hanging="360"/>
      </w:pPr>
    </w:lvl>
    <w:lvl w:ilvl="5" w:tentative="0">
      <w:start w:val="1"/>
      <w:numFmt w:val="lowerRoman"/>
      <w:lvlText w:val="%1.%2.%3.%4.%5.%6."/>
      <w:lvlJc w:val="right"/>
      <w:pPr>
        <w:tabs>
          <w:tab w:val="left" w:pos="0"/>
        </w:tabs>
        <w:ind w:left="4376" w:hanging="180"/>
      </w:pPr>
    </w:lvl>
    <w:lvl w:ilvl="6" w:tentative="0">
      <w:start w:val="1"/>
      <w:numFmt w:val="decimal"/>
      <w:lvlText w:val="%1.%2.%3.%4.%5.%6.%7."/>
      <w:lvlJc w:val="left"/>
      <w:pPr>
        <w:tabs>
          <w:tab w:val="left" w:pos="0"/>
        </w:tabs>
        <w:ind w:left="5096" w:hanging="360"/>
      </w:pPr>
    </w:lvl>
    <w:lvl w:ilvl="7" w:tentative="0">
      <w:start w:val="1"/>
      <w:numFmt w:val="lowerLetter"/>
      <w:lvlText w:val="%1.%2.%3.%4.%5.%6.%7.%8."/>
      <w:lvlJc w:val="left"/>
      <w:pPr>
        <w:tabs>
          <w:tab w:val="left" w:pos="0"/>
        </w:tabs>
        <w:ind w:left="5816" w:hanging="360"/>
      </w:pPr>
    </w:lvl>
    <w:lvl w:ilvl="8" w:tentative="0">
      <w:start w:val="1"/>
      <w:numFmt w:val="lowerRoman"/>
      <w:lvlText w:val="%1.%2.%3.%4.%5.%6.%7.%8.%9."/>
      <w:lvlJc w:val="right"/>
      <w:pPr>
        <w:tabs>
          <w:tab w:val="left" w:pos="0"/>
        </w:tabs>
        <w:ind w:left="6536" w:hanging="180"/>
      </w:pPr>
    </w:lvl>
  </w:abstractNum>
  <w:abstractNum w:abstractNumId="3">
    <w:nsid w:val="00000004"/>
    <w:multiLevelType w:val="multilevel"/>
    <w:tmpl w:val="00000004"/>
    <w:lvl w:ilvl="0" w:tentative="0">
      <w:start w:val="1"/>
      <w:numFmt w:val="bullet"/>
      <w:lvlText w:val=""/>
      <w:lvlJc w:val="left"/>
      <w:pPr>
        <w:tabs>
          <w:tab w:val="left" w:pos="0"/>
        </w:tabs>
        <w:ind w:left="420" w:hanging="420"/>
      </w:pPr>
      <w:rPr>
        <w:rFonts w:ascii="Wingdings" w:hAnsi="Wingdings"/>
      </w:rPr>
    </w:lvl>
    <w:lvl w:ilvl="1" w:tentative="0">
      <w:start w:val="1"/>
      <w:numFmt w:val="none"/>
      <w:suff w:val="nothing"/>
      <w:lvlText w:val=""/>
      <w:lvlJc w:val="left"/>
      <w:pPr>
        <w:tabs>
          <w:tab w:val="left" w:pos="0"/>
        </w:tabs>
        <w:ind w:left="1080" w:hanging="360"/>
      </w:pPr>
    </w:lvl>
    <w:lvl w:ilvl="2" w:tentative="0">
      <w:start w:val="1"/>
      <w:numFmt w:val="none"/>
      <w:suff w:val="nothing"/>
      <w:lvlText w:val=""/>
      <w:lvlJc w:val="left"/>
      <w:pPr>
        <w:tabs>
          <w:tab w:val="left" w:pos="0"/>
        </w:tabs>
        <w:ind w:left="1440" w:hanging="360"/>
      </w:pPr>
    </w:lvl>
    <w:lvl w:ilvl="3" w:tentative="0">
      <w:start w:val="1"/>
      <w:numFmt w:val="none"/>
      <w:suff w:val="nothing"/>
      <w:lvlText w:val=""/>
      <w:lvlJc w:val="left"/>
      <w:pPr>
        <w:tabs>
          <w:tab w:val="left" w:pos="0"/>
        </w:tabs>
        <w:ind w:left="1800" w:hanging="360"/>
      </w:pPr>
    </w:lvl>
    <w:lvl w:ilvl="4" w:tentative="0">
      <w:start w:val="1"/>
      <w:numFmt w:val="none"/>
      <w:suff w:val="nothing"/>
      <w:lvlText w:val=""/>
      <w:lvlJc w:val="left"/>
      <w:pPr>
        <w:tabs>
          <w:tab w:val="left" w:pos="0"/>
        </w:tabs>
        <w:ind w:left="2160" w:hanging="360"/>
      </w:pPr>
    </w:lvl>
    <w:lvl w:ilvl="5" w:tentative="0">
      <w:start w:val="1"/>
      <w:numFmt w:val="none"/>
      <w:suff w:val="nothing"/>
      <w:lvlText w:val=""/>
      <w:lvlJc w:val="left"/>
      <w:pPr>
        <w:tabs>
          <w:tab w:val="left" w:pos="0"/>
        </w:tabs>
        <w:ind w:left="2520" w:hanging="360"/>
      </w:pPr>
    </w:lvl>
    <w:lvl w:ilvl="6" w:tentative="0">
      <w:start w:val="1"/>
      <w:numFmt w:val="none"/>
      <w:suff w:val="nothing"/>
      <w:lvlText w:val=""/>
      <w:lvlJc w:val="left"/>
      <w:pPr>
        <w:tabs>
          <w:tab w:val="left" w:pos="0"/>
        </w:tabs>
        <w:ind w:left="2880" w:hanging="360"/>
      </w:pPr>
    </w:lvl>
    <w:lvl w:ilvl="7" w:tentative="0">
      <w:start w:val="1"/>
      <w:numFmt w:val="none"/>
      <w:suff w:val="nothing"/>
      <w:lvlText w:val=""/>
      <w:lvlJc w:val="left"/>
      <w:pPr>
        <w:tabs>
          <w:tab w:val="left" w:pos="0"/>
        </w:tabs>
        <w:ind w:left="3240" w:hanging="360"/>
      </w:pPr>
    </w:lvl>
    <w:lvl w:ilvl="8" w:tentative="0">
      <w:start w:val="1"/>
      <w:numFmt w:val="none"/>
      <w:suff w:val="nothing"/>
      <w:lvlText w:val=""/>
      <w:lvlJc w:val="left"/>
      <w:pPr>
        <w:tabs>
          <w:tab w:val="left" w:pos="0"/>
        </w:tabs>
        <w:ind w:left="3600" w:hanging="360"/>
      </w:pPr>
    </w:lvl>
  </w:abstractNum>
  <w:abstractNum w:abstractNumId="4">
    <w:nsid w:val="00000005"/>
    <w:multiLevelType w:val="multilevel"/>
    <w:tmpl w:val="00000005"/>
    <w:lvl w:ilvl="0" w:tentative="0">
      <w:start w:val="1"/>
      <w:numFmt w:val="bullet"/>
      <w:lvlText w:val=""/>
      <w:lvlJc w:val="left"/>
      <w:pPr>
        <w:tabs>
          <w:tab w:val="left" w:pos="0"/>
        </w:tabs>
        <w:ind w:left="855" w:hanging="360"/>
      </w:pPr>
      <w:rPr>
        <w:rFonts w:ascii="Wingdings" w:hAnsi="Wingdings"/>
      </w:rPr>
    </w:lvl>
    <w:lvl w:ilvl="1" w:tentative="0">
      <w:start w:val="1"/>
      <w:numFmt w:val="bullet"/>
      <w:lvlText w:val="o"/>
      <w:lvlJc w:val="left"/>
      <w:pPr>
        <w:tabs>
          <w:tab w:val="left" w:pos="0"/>
        </w:tabs>
        <w:ind w:left="1575" w:hanging="360"/>
      </w:pPr>
      <w:rPr>
        <w:rFonts w:ascii="Courier New" w:hAnsi="Courier New" w:cs="Courier New"/>
      </w:rPr>
    </w:lvl>
    <w:lvl w:ilvl="2" w:tentative="0">
      <w:start w:val="1"/>
      <w:numFmt w:val="bullet"/>
      <w:lvlText w:val=""/>
      <w:lvlJc w:val="left"/>
      <w:pPr>
        <w:tabs>
          <w:tab w:val="left" w:pos="0"/>
        </w:tabs>
        <w:ind w:left="2295" w:hanging="360"/>
      </w:pPr>
      <w:rPr>
        <w:rFonts w:ascii="Wingdings" w:hAnsi="Wingdings"/>
      </w:rPr>
    </w:lvl>
    <w:lvl w:ilvl="3" w:tentative="0">
      <w:start w:val="1"/>
      <w:numFmt w:val="bullet"/>
      <w:lvlText w:val=""/>
      <w:lvlJc w:val="left"/>
      <w:pPr>
        <w:tabs>
          <w:tab w:val="left" w:pos="0"/>
        </w:tabs>
        <w:ind w:left="3015" w:hanging="360"/>
      </w:pPr>
      <w:rPr>
        <w:rFonts w:ascii="Symbol" w:hAnsi="Symbol"/>
      </w:rPr>
    </w:lvl>
    <w:lvl w:ilvl="4" w:tentative="0">
      <w:start w:val="1"/>
      <w:numFmt w:val="bullet"/>
      <w:lvlText w:val="o"/>
      <w:lvlJc w:val="left"/>
      <w:pPr>
        <w:tabs>
          <w:tab w:val="left" w:pos="0"/>
        </w:tabs>
        <w:ind w:left="3735" w:hanging="360"/>
      </w:pPr>
      <w:rPr>
        <w:rFonts w:ascii="Courier New" w:hAnsi="Courier New" w:cs="Courier New"/>
      </w:rPr>
    </w:lvl>
    <w:lvl w:ilvl="5" w:tentative="0">
      <w:start w:val="1"/>
      <w:numFmt w:val="bullet"/>
      <w:lvlText w:val=""/>
      <w:lvlJc w:val="left"/>
      <w:pPr>
        <w:tabs>
          <w:tab w:val="left" w:pos="0"/>
        </w:tabs>
        <w:ind w:left="4455" w:hanging="360"/>
      </w:pPr>
      <w:rPr>
        <w:rFonts w:ascii="Wingdings" w:hAnsi="Wingdings"/>
      </w:rPr>
    </w:lvl>
    <w:lvl w:ilvl="6" w:tentative="0">
      <w:start w:val="1"/>
      <w:numFmt w:val="bullet"/>
      <w:lvlText w:val=""/>
      <w:lvlJc w:val="left"/>
      <w:pPr>
        <w:tabs>
          <w:tab w:val="left" w:pos="0"/>
        </w:tabs>
        <w:ind w:left="5175" w:hanging="360"/>
      </w:pPr>
      <w:rPr>
        <w:rFonts w:ascii="Symbol" w:hAnsi="Symbol"/>
      </w:rPr>
    </w:lvl>
    <w:lvl w:ilvl="7" w:tentative="0">
      <w:start w:val="1"/>
      <w:numFmt w:val="bullet"/>
      <w:lvlText w:val="o"/>
      <w:lvlJc w:val="left"/>
      <w:pPr>
        <w:tabs>
          <w:tab w:val="left" w:pos="0"/>
        </w:tabs>
        <w:ind w:left="5895" w:hanging="360"/>
      </w:pPr>
      <w:rPr>
        <w:rFonts w:ascii="Courier New" w:hAnsi="Courier New" w:cs="Courier New"/>
      </w:rPr>
    </w:lvl>
    <w:lvl w:ilvl="8" w:tentative="0">
      <w:start w:val="1"/>
      <w:numFmt w:val="bullet"/>
      <w:lvlText w:val=""/>
      <w:lvlJc w:val="left"/>
      <w:pPr>
        <w:tabs>
          <w:tab w:val="left" w:pos="0"/>
        </w:tabs>
        <w:ind w:left="6615" w:hanging="360"/>
      </w:pPr>
      <w:rPr>
        <w:rFonts w:ascii="Wingdings" w:hAnsi="Wingdings"/>
      </w:rPr>
    </w:lvl>
  </w:abstractNum>
  <w:abstractNum w:abstractNumId="5">
    <w:nsid w:val="250B48C5"/>
    <w:multiLevelType w:val="multilevel"/>
    <w:tmpl w:val="250B48C5"/>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6">
    <w:nsid w:val="3A6B6C21"/>
    <w:multiLevelType w:val="multilevel"/>
    <w:tmpl w:val="3A6B6C2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1E13056"/>
    <w:multiLevelType w:val="multilevel"/>
    <w:tmpl w:val="61E13056"/>
    <w:lvl w:ilvl="0" w:tentative="0">
      <w:start w:val="1"/>
      <w:numFmt w:val="bullet"/>
      <w:lvlText w:val=""/>
      <w:lvlJc w:val="left"/>
      <w:pPr>
        <w:ind w:left="1136" w:hanging="360"/>
      </w:pPr>
      <w:rPr>
        <w:rFonts w:hint="default" w:ascii="Symbol" w:hAnsi="Symbol"/>
      </w:rPr>
    </w:lvl>
    <w:lvl w:ilvl="1" w:tentative="0">
      <w:start w:val="1"/>
      <w:numFmt w:val="bullet"/>
      <w:lvlText w:val="o"/>
      <w:lvlJc w:val="left"/>
      <w:pPr>
        <w:ind w:left="1856" w:hanging="360"/>
      </w:pPr>
      <w:rPr>
        <w:rFonts w:hint="default" w:ascii="Courier New" w:hAnsi="Courier New" w:cs="Courier New"/>
      </w:rPr>
    </w:lvl>
    <w:lvl w:ilvl="2" w:tentative="0">
      <w:start w:val="1"/>
      <w:numFmt w:val="bullet"/>
      <w:lvlText w:val=""/>
      <w:lvlJc w:val="left"/>
      <w:pPr>
        <w:ind w:left="2576" w:hanging="360"/>
      </w:pPr>
      <w:rPr>
        <w:rFonts w:hint="default" w:ascii="Wingdings" w:hAnsi="Wingdings"/>
      </w:rPr>
    </w:lvl>
    <w:lvl w:ilvl="3" w:tentative="0">
      <w:start w:val="1"/>
      <w:numFmt w:val="bullet"/>
      <w:lvlText w:val=""/>
      <w:lvlJc w:val="left"/>
      <w:pPr>
        <w:ind w:left="3296" w:hanging="360"/>
      </w:pPr>
      <w:rPr>
        <w:rFonts w:hint="default" w:ascii="Symbol" w:hAnsi="Symbol"/>
      </w:rPr>
    </w:lvl>
    <w:lvl w:ilvl="4" w:tentative="0">
      <w:start w:val="1"/>
      <w:numFmt w:val="bullet"/>
      <w:lvlText w:val="o"/>
      <w:lvlJc w:val="left"/>
      <w:pPr>
        <w:ind w:left="4016" w:hanging="360"/>
      </w:pPr>
      <w:rPr>
        <w:rFonts w:hint="default" w:ascii="Courier New" w:hAnsi="Courier New" w:cs="Courier New"/>
      </w:rPr>
    </w:lvl>
    <w:lvl w:ilvl="5" w:tentative="0">
      <w:start w:val="1"/>
      <w:numFmt w:val="bullet"/>
      <w:lvlText w:val=""/>
      <w:lvlJc w:val="left"/>
      <w:pPr>
        <w:ind w:left="4736" w:hanging="360"/>
      </w:pPr>
      <w:rPr>
        <w:rFonts w:hint="default" w:ascii="Wingdings" w:hAnsi="Wingdings"/>
      </w:rPr>
    </w:lvl>
    <w:lvl w:ilvl="6" w:tentative="0">
      <w:start w:val="1"/>
      <w:numFmt w:val="bullet"/>
      <w:lvlText w:val=""/>
      <w:lvlJc w:val="left"/>
      <w:pPr>
        <w:ind w:left="5456" w:hanging="360"/>
      </w:pPr>
      <w:rPr>
        <w:rFonts w:hint="default" w:ascii="Symbol" w:hAnsi="Symbol"/>
      </w:rPr>
    </w:lvl>
    <w:lvl w:ilvl="7" w:tentative="0">
      <w:start w:val="1"/>
      <w:numFmt w:val="bullet"/>
      <w:lvlText w:val="o"/>
      <w:lvlJc w:val="left"/>
      <w:pPr>
        <w:ind w:left="6176" w:hanging="360"/>
      </w:pPr>
      <w:rPr>
        <w:rFonts w:hint="default" w:ascii="Courier New" w:hAnsi="Courier New" w:cs="Courier New"/>
      </w:rPr>
    </w:lvl>
    <w:lvl w:ilvl="8" w:tentative="0">
      <w:start w:val="1"/>
      <w:numFmt w:val="bullet"/>
      <w:lvlText w:val=""/>
      <w:lvlJc w:val="left"/>
      <w:pPr>
        <w:ind w:left="6896" w:hanging="360"/>
      </w:pPr>
      <w:rPr>
        <w:rFonts w:hint="default" w:ascii="Wingdings" w:hAnsi="Wingdings"/>
      </w:rPr>
    </w:lvl>
  </w:abstractNum>
  <w:abstractNum w:abstractNumId="8">
    <w:nsid w:val="62565AC4"/>
    <w:multiLevelType w:val="multilevel"/>
    <w:tmpl w:val="62565AC4"/>
    <w:lvl w:ilvl="0" w:tentative="0">
      <w:start w:val="1"/>
      <w:numFmt w:val="decimal"/>
      <w:lvlText w:val="%1."/>
      <w:lvlJc w:val="left"/>
      <w:pPr>
        <w:ind w:left="370" w:hanging="360"/>
      </w:pPr>
      <w:rPr>
        <w:rFonts w:hint="default"/>
        <w:b/>
      </w:rPr>
    </w:lvl>
    <w:lvl w:ilvl="1" w:tentative="0">
      <w:start w:val="1"/>
      <w:numFmt w:val="lowerLetter"/>
      <w:lvlText w:val="%2."/>
      <w:lvlJc w:val="left"/>
      <w:pPr>
        <w:ind w:left="1090" w:hanging="360"/>
      </w:pPr>
    </w:lvl>
    <w:lvl w:ilvl="2" w:tentative="0">
      <w:start w:val="1"/>
      <w:numFmt w:val="lowerRoman"/>
      <w:lvlText w:val="%3."/>
      <w:lvlJc w:val="right"/>
      <w:pPr>
        <w:ind w:left="1810" w:hanging="180"/>
      </w:pPr>
    </w:lvl>
    <w:lvl w:ilvl="3" w:tentative="0">
      <w:start w:val="1"/>
      <w:numFmt w:val="decimal"/>
      <w:lvlText w:val="%4."/>
      <w:lvlJc w:val="left"/>
      <w:pPr>
        <w:ind w:left="2530" w:hanging="360"/>
      </w:pPr>
    </w:lvl>
    <w:lvl w:ilvl="4" w:tentative="0">
      <w:start w:val="1"/>
      <w:numFmt w:val="lowerLetter"/>
      <w:lvlText w:val="%5."/>
      <w:lvlJc w:val="left"/>
      <w:pPr>
        <w:ind w:left="3250" w:hanging="360"/>
      </w:pPr>
    </w:lvl>
    <w:lvl w:ilvl="5" w:tentative="0">
      <w:start w:val="1"/>
      <w:numFmt w:val="lowerRoman"/>
      <w:lvlText w:val="%6."/>
      <w:lvlJc w:val="right"/>
      <w:pPr>
        <w:ind w:left="3970" w:hanging="180"/>
      </w:pPr>
    </w:lvl>
    <w:lvl w:ilvl="6" w:tentative="0">
      <w:start w:val="1"/>
      <w:numFmt w:val="decimal"/>
      <w:lvlText w:val="%7."/>
      <w:lvlJc w:val="left"/>
      <w:pPr>
        <w:ind w:left="4690" w:hanging="360"/>
      </w:pPr>
    </w:lvl>
    <w:lvl w:ilvl="7" w:tentative="0">
      <w:start w:val="1"/>
      <w:numFmt w:val="lowerLetter"/>
      <w:lvlText w:val="%8."/>
      <w:lvlJc w:val="left"/>
      <w:pPr>
        <w:ind w:left="5410" w:hanging="360"/>
      </w:pPr>
    </w:lvl>
    <w:lvl w:ilvl="8" w:tentative="0">
      <w:start w:val="1"/>
      <w:numFmt w:val="lowerRoman"/>
      <w:lvlText w:val="%9."/>
      <w:lvlJc w:val="right"/>
      <w:pPr>
        <w:ind w:left="6130" w:hanging="180"/>
      </w:pPr>
    </w:lvl>
  </w:abstractNum>
  <w:abstractNum w:abstractNumId="9">
    <w:nsid w:val="6B7F250D"/>
    <w:multiLevelType w:val="multilevel"/>
    <w:tmpl w:val="6B7F250D"/>
    <w:lvl w:ilvl="0" w:tentative="0">
      <w:start w:val="1"/>
      <w:numFmt w:val="decimal"/>
      <w:lvlText w:val="%1."/>
      <w:lvlJc w:val="left"/>
      <w:pPr>
        <w:ind w:left="370" w:hanging="360"/>
      </w:pPr>
      <w:rPr>
        <w:rFonts w:hint="default"/>
        <w:b/>
      </w:rPr>
    </w:lvl>
    <w:lvl w:ilvl="1" w:tentative="0">
      <w:start w:val="1"/>
      <w:numFmt w:val="lowerLetter"/>
      <w:lvlText w:val="%2."/>
      <w:lvlJc w:val="left"/>
      <w:pPr>
        <w:ind w:left="1090" w:hanging="360"/>
      </w:pPr>
    </w:lvl>
    <w:lvl w:ilvl="2" w:tentative="0">
      <w:start w:val="1"/>
      <w:numFmt w:val="lowerRoman"/>
      <w:lvlText w:val="%3."/>
      <w:lvlJc w:val="right"/>
      <w:pPr>
        <w:ind w:left="1810" w:hanging="180"/>
      </w:pPr>
    </w:lvl>
    <w:lvl w:ilvl="3" w:tentative="0">
      <w:start w:val="1"/>
      <w:numFmt w:val="decimal"/>
      <w:lvlText w:val="%4."/>
      <w:lvlJc w:val="left"/>
      <w:pPr>
        <w:ind w:left="2530" w:hanging="360"/>
      </w:pPr>
    </w:lvl>
    <w:lvl w:ilvl="4" w:tentative="0">
      <w:start w:val="1"/>
      <w:numFmt w:val="lowerLetter"/>
      <w:lvlText w:val="%5."/>
      <w:lvlJc w:val="left"/>
      <w:pPr>
        <w:ind w:left="3250" w:hanging="360"/>
      </w:pPr>
    </w:lvl>
    <w:lvl w:ilvl="5" w:tentative="0">
      <w:start w:val="1"/>
      <w:numFmt w:val="lowerRoman"/>
      <w:lvlText w:val="%6."/>
      <w:lvlJc w:val="right"/>
      <w:pPr>
        <w:ind w:left="3970" w:hanging="180"/>
      </w:pPr>
    </w:lvl>
    <w:lvl w:ilvl="6" w:tentative="0">
      <w:start w:val="1"/>
      <w:numFmt w:val="decimal"/>
      <w:lvlText w:val="%7."/>
      <w:lvlJc w:val="left"/>
      <w:pPr>
        <w:ind w:left="4690" w:hanging="360"/>
      </w:pPr>
    </w:lvl>
    <w:lvl w:ilvl="7" w:tentative="0">
      <w:start w:val="1"/>
      <w:numFmt w:val="lowerLetter"/>
      <w:lvlText w:val="%8."/>
      <w:lvlJc w:val="left"/>
      <w:pPr>
        <w:ind w:left="5410" w:hanging="360"/>
      </w:pPr>
    </w:lvl>
    <w:lvl w:ilvl="8" w:tentative="0">
      <w:start w:val="1"/>
      <w:numFmt w:val="lowerRoman"/>
      <w:lvlText w:val="%9."/>
      <w:lvlJc w:val="right"/>
      <w:pPr>
        <w:ind w:left="6130" w:hanging="180"/>
      </w:pPr>
    </w:lvl>
  </w:abstractNum>
  <w:abstractNum w:abstractNumId="10">
    <w:nsid w:val="7F8E4CB8"/>
    <w:multiLevelType w:val="multilevel"/>
    <w:tmpl w:val="7F8E4CB8"/>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10"/>
  </w:num>
  <w:num w:numId="6">
    <w:abstractNumId w:val="5"/>
  </w:num>
  <w:num w:numId="7">
    <w:abstractNumId w:val="6"/>
  </w:num>
  <w:num w:numId="8">
    <w:abstractNumId w:val="8"/>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evenAndOddHeaders w:val="1"/>
  <w:drawingGridHorizontalSpacing w:val="0"/>
  <w:drawingGridVerticalSpacing w:val="0"/>
  <w:doNotUseMarginsForDrawingGridOrigin w:val="1"/>
  <w:drawingGridHorizontalOrigin w:val="0"/>
  <w:drawingGridVerticalOrigin w:val="0"/>
  <w:noPunctuationKerning w:val="1"/>
  <w:characterSpacingControl w:val="doNotCompress"/>
  <w:footnotePr>
    <w:pos w:val="beneathText"/>
  </w:footnotePr>
  <w:compat>
    <w:spaceForUL/>
    <w:balanceSingleByteDoubleByteWidth/>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CB"/>
    <w:rsid w:val="00006722"/>
    <w:rsid w:val="000115E8"/>
    <w:rsid w:val="00017817"/>
    <w:rsid w:val="00064618"/>
    <w:rsid w:val="000A06D6"/>
    <w:rsid w:val="0010270C"/>
    <w:rsid w:val="00111B24"/>
    <w:rsid w:val="00134228"/>
    <w:rsid w:val="00167284"/>
    <w:rsid w:val="00172374"/>
    <w:rsid w:val="00182BD7"/>
    <w:rsid w:val="00185DDB"/>
    <w:rsid w:val="001A52D3"/>
    <w:rsid w:val="001F36D8"/>
    <w:rsid w:val="002148EA"/>
    <w:rsid w:val="0022658E"/>
    <w:rsid w:val="00233CB2"/>
    <w:rsid w:val="00257350"/>
    <w:rsid w:val="00260464"/>
    <w:rsid w:val="00276CA0"/>
    <w:rsid w:val="00277369"/>
    <w:rsid w:val="002D5013"/>
    <w:rsid w:val="00304F79"/>
    <w:rsid w:val="00314B49"/>
    <w:rsid w:val="00316584"/>
    <w:rsid w:val="00323C54"/>
    <w:rsid w:val="0032688F"/>
    <w:rsid w:val="00332B71"/>
    <w:rsid w:val="00360064"/>
    <w:rsid w:val="0036423A"/>
    <w:rsid w:val="003758BC"/>
    <w:rsid w:val="003D3DB0"/>
    <w:rsid w:val="00425775"/>
    <w:rsid w:val="00440ACC"/>
    <w:rsid w:val="0044416B"/>
    <w:rsid w:val="004450D7"/>
    <w:rsid w:val="0044677E"/>
    <w:rsid w:val="004575FD"/>
    <w:rsid w:val="00497DF1"/>
    <w:rsid w:val="004B0A4C"/>
    <w:rsid w:val="004B5154"/>
    <w:rsid w:val="004B5D36"/>
    <w:rsid w:val="004C4DDC"/>
    <w:rsid w:val="004D1065"/>
    <w:rsid w:val="004D5AC6"/>
    <w:rsid w:val="00503624"/>
    <w:rsid w:val="005231FF"/>
    <w:rsid w:val="00525BF0"/>
    <w:rsid w:val="005319F6"/>
    <w:rsid w:val="00570699"/>
    <w:rsid w:val="00597D5A"/>
    <w:rsid w:val="005A7B3E"/>
    <w:rsid w:val="005F3B49"/>
    <w:rsid w:val="006060FC"/>
    <w:rsid w:val="00647B8A"/>
    <w:rsid w:val="0066652A"/>
    <w:rsid w:val="006D5F35"/>
    <w:rsid w:val="006E2A9B"/>
    <w:rsid w:val="006E5BED"/>
    <w:rsid w:val="006F1CC1"/>
    <w:rsid w:val="00731CE5"/>
    <w:rsid w:val="00750B38"/>
    <w:rsid w:val="00765E66"/>
    <w:rsid w:val="0076680B"/>
    <w:rsid w:val="00794985"/>
    <w:rsid w:val="00794D85"/>
    <w:rsid w:val="007A6AC8"/>
    <w:rsid w:val="007B499D"/>
    <w:rsid w:val="007B61C5"/>
    <w:rsid w:val="007D28BC"/>
    <w:rsid w:val="007F23AD"/>
    <w:rsid w:val="00833567"/>
    <w:rsid w:val="00837646"/>
    <w:rsid w:val="00845711"/>
    <w:rsid w:val="0085320C"/>
    <w:rsid w:val="00896881"/>
    <w:rsid w:val="008B0DF2"/>
    <w:rsid w:val="008B7B1F"/>
    <w:rsid w:val="008E6334"/>
    <w:rsid w:val="008F65C7"/>
    <w:rsid w:val="00906125"/>
    <w:rsid w:val="00967040"/>
    <w:rsid w:val="009A3615"/>
    <w:rsid w:val="009D51A5"/>
    <w:rsid w:val="00A85EE8"/>
    <w:rsid w:val="00AF2485"/>
    <w:rsid w:val="00B041AC"/>
    <w:rsid w:val="00B238B6"/>
    <w:rsid w:val="00B34045"/>
    <w:rsid w:val="00B369E9"/>
    <w:rsid w:val="00B471E1"/>
    <w:rsid w:val="00B52F1A"/>
    <w:rsid w:val="00BA1E20"/>
    <w:rsid w:val="00BB02BA"/>
    <w:rsid w:val="00BC0C34"/>
    <w:rsid w:val="00BC68DC"/>
    <w:rsid w:val="00BD1133"/>
    <w:rsid w:val="00BD77F1"/>
    <w:rsid w:val="00C062BE"/>
    <w:rsid w:val="00C2535C"/>
    <w:rsid w:val="00C330DD"/>
    <w:rsid w:val="00C360C2"/>
    <w:rsid w:val="00C416BA"/>
    <w:rsid w:val="00CA757C"/>
    <w:rsid w:val="00CF78D4"/>
    <w:rsid w:val="00D01012"/>
    <w:rsid w:val="00D06979"/>
    <w:rsid w:val="00D250D6"/>
    <w:rsid w:val="00D31B1C"/>
    <w:rsid w:val="00D453FC"/>
    <w:rsid w:val="00D660A4"/>
    <w:rsid w:val="00DA3BCB"/>
    <w:rsid w:val="00DA4B23"/>
    <w:rsid w:val="00DA5025"/>
    <w:rsid w:val="00DE0578"/>
    <w:rsid w:val="00DE0F59"/>
    <w:rsid w:val="00DE38A5"/>
    <w:rsid w:val="00E12721"/>
    <w:rsid w:val="00E15303"/>
    <w:rsid w:val="00E311E9"/>
    <w:rsid w:val="00E404D9"/>
    <w:rsid w:val="00E82E1B"/>
    <w:rsid w:val="00E87AC6"/>
    <w:rsid w:val="00EA3713"/>
    <w:rsid w:val="00ED3794"/>
    <w:rsid w:val="00EF5ACC"/>
    <w:rsid w:val="00F02920"/>
    <w:rsid w:val="00F03921"/>
    <w:rsid w:val="00F90849"/>
    <w:rsid w:val="00F91114"/>
    <w:rsid w:val="00F946CF"/>
    <w:rsid w:val="00FB4E43"/>
    <w:rsid w:val="00FB507D"/>
    <w:rsid w:val="00FB5176"/>
    <w:rsid w:val="00FC5927"/>
    <w:rsid w:val="00FD69D0"/>
    <w:rsid w:val="00FE4C54"/>
    <w:rsid w:val="00FE7F91"/>
    <w:rsid w:val="04CA79BB"/>
    <w:rsid w:val="084E2FD4"/>
    <w:rsid w:val="08B25CBB"/>
    <w:rsid w:val="14E958C2"/>
    <w:rsid w:val="1BB15D82"/>
    <w:rsid w:val="289565A7"/>
    <w:rsid w:val="37663603"/>
    <w:rsid w:val="37B05BB4"/>
    <w:rsid w:val="5F9F28B8"/>
    <w:rsid w:val="6B5C2AB3"/>
    <w:rsid w:val="711B2172"/>
    <w:rsid w:val="72181FB4"/>
    <w:rsid w:val="7BA64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6" w:semiHidden="0" w:name="Normal"/>
    <w:lsdException w:qFormat="1" w:unhideWhenUsed="0" w:uiPriority="6" w:semiHidden="0" w:name="heading 1"/>
    <w:lsdException w:qFormat="1" w:unhideWhenUsed="0" w:uiPriority="6" w:semiHidden="0" w:name="heading 2"/>
    <w:lsdException w:qFormat="1" w:unhideWhenUsed="0" w:uiPriority="6" w:semiHidden="0" w:name="heading 3"/>
    <w:lsdException w:qFormat="1" w:unhideWhenUsed="0" w:uiPriority="6" w:semiHidden="0" w:name="heading 4"/>
    <w:lsdException w:qFormat="1" w:unhideWhenUsed="0" w:uiPriority="6" w:semiHidden="0" w:name="heading 5"/>
    <w:lsdException w:qFormat="1" w:unhideWhenUsed="0" w:uiPriority="6" w:semiHidden="0" w:name="heading 6"/>
    <w:lsdException w:qFormat="1" w:unhideWhenUsed="0" w:uiPriority="6" w:semiHidden="0" w:name="heading 7"/>
    <w:lsdException w:qFormat="1" w:unhideWhenUsed="0" w:uiPriority="6" w:semiHidden="0" w:name="heading 8"/>
    <w:lsdException w:qFormat="1" w:unhideWhenUsed="0" w:uiPriority="6"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iPriority="39" w:semiHidden="0" w:name="toc 3"/>
    <w:lsdException w:qFormat="1"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7"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nhideWhenUsed="0" w:uiPriority="0" w:semiHidden="0" w:name="Balloon Text"/>
    <w:lsdException w:unhideWhenUsed="0" w:uiPriority="9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6"/>
    <w:pPr>
      <w:widowControl w:val="0"/>
      <w:suppressAutoHyphens/>
      <w:spacing w:after="200" w:line="100" w:lineRule="atLeast"/>
      <w:ind w:left="426" w:hanging="10"/>
    </w:pPr>
    <w:rPr>
      <w:rFonts w:ascii="Times New Roman" w:hAnsi="Times New Roman" w:eastAsia="SimSun" w:cs="Mangal"/>
      <w:kern w:val="1"/>
      <w:sz w:val="24"/>
      <w:szCs w:val="24"/>
      <w:lang w:val="en-US" w:eastAsia="zh-CN" w:bidi="ar-SA"/>
    </w:rPr>
  </w:style>
  <w:style w:type="paragraph" w:styleId="2">
    <w:name w:val="heading 1"/>
    <w:basedOn w:val="3"/>
    <w:next w:val="4"/>
    <w:qFormat/>
    <w:uiPriority w:val="6"/>
    <w:pPr>
      <w:keepLines/>
      <w:widowControl/>
      <w:numPr>
        <w:ilvl w:val="0"/>
        <w:numId w:val="1"/>
      </w:numPr>
      <w:spacing w:after="397"/>
      <w:outlineLvl w:val="0"/>
    </w:pPr>
    <w:rPr>
      <w:rFonts w:ascii="Calibri" w:hAnsi="Calibri" w:eastAsia="Calibri" w:cs="Calibri"/>
      <w:b/>
      <w:color w:val="000000"/>
      <w:sz w:val="32"/>
      <w:szCs w:val="22"/>
    </w:rPr>
  </w:style>
  <w:style w:type="paragraph" w:styleId="5">
    <w:name w:val="heading 2"/>
    <w:basedOn w:val="3"/>
    <w:next w:val="4"/>
    <w:qFormat/>
    <w:uiPriority w:val="6"/>
    <w:pPr>
      <w:keepLines/>
      <w:widowControl/>
      <w:numPr>
        <w:ilvl w:val="1"/>
        <w:numId w:val="1"/>
      </w:numPr>
      <w:tabs>
        <w:tab w:val="left" w:pos="432"/>
      </w:tabs>
      <w:spacing w:after="0"/>
      <w:ind w:left="10" w:right="1" w:firstLine="0"/>
      <w:outlineLvl w:val="1"/>
    </w:pPr>
    <w:rPr>
      <w:rFonts w:ascii="Calibri" w:hAnsi="Calibri" w:eastAsia="Calibri" w:cs="Calibri"/>
      <w:b/>
      <w:color w:val="000000"/>
      <w:szCs w:val="22"/>
    </w:rPr>
  </w:style>
  <w:style w:type="paragraph" w:styleId="6">
    <w:name w:val="heading 3"/>
    <w:basedOn w:val="3"/>
    <w:next w:val="4"/>
    <w:qFormat/>
    <w:uiPriority w:val="6"/>
    <w:pPr>
      <w:keepLines/>
      <w:widowControl/>
      <w:numPr>
        <w:ilvl w:val="2"/>
        <w:numId w:val="1"/>
      </w:numPr>
      <w:tabs>
        <w:tab w:val="left" w:pos="432"/>
      </w:tabs>
      <w:spacing w:after="0"/>
      <w:ind w:left="10" w:right="1" w:firstLine="0"/>
      <w:outlineLvl w:val="2"/>
    </w:pPr>
    <w:rPr>
      <w:rFonts w:ascii="Calibri" w:hAnsi="Calibri" w:eastAsia="Calibri" w:cs="Calibri"/>
      <w:b/>
      <w:color w:val="000000"/>
      <w:szCs w:val="22"/>
    </w:rPr>
  </w:style>
  <w:style w:type="paragraph" w:styleId="7">
    <w:name w:val="heading 4"/>
    <w:basedOn w:val="1"/>
    <w:next w:val="4"/>
    <w:qFormat/>
    <w:uiPriority w:val="6"/>
    <w:pPr>
      <w:keepNext/>
      <w:keepLines/>
      <w:numPr>
        <w:ilvl w:val="3"/>
        <w:numId w:val="1"/>
      </w:numPr>
      <w:tabs>
        <w:tab w:val="left" w:pos="432"/>
      </w:tabs>
      <w:spacing w:before="40" w:after="160"/>
      <w:outlineLvl w:val="3"/>
    </w:pPr>
    <w:rPr>
      <w:rFonts w:ascii="Calibri Light" w:hAnsi="Calibri Light"/>
      <w:i/>
      <w:iCs/>
      <w:color w:val="2F5496"/>
    </w:rPr>
  </w:style>
  <w:style w:type="paragraph" w:styleId="8">
    <w:name w:val="heading 5"/>
    <w:basedOn w:val="1"/>
    <w:next w:val="4"/>
    <w:qFormat/>
    <w:uiPriority w:val="6"/>
    <w:pPr>
      <w:keepNext/>
      <w:keepLines/>
      <w:numPr>
        <w:ilvl w:val="4"/>
        <w:numId w:val="1"/>
      </w:numPr>
      <w:tabs>
        <w:tab w:val="left" w:pos="432"/>
      </w:tabs>
      <w:spacing w:before="40" w:after="160"/>
      <w:outlineLvl w:val="4"/>
    </w:pPr>
    <w:rPr>
      <w:rFonts w:ascii="Calibri Light" w:hAnsi="Calibri Light"/>
      <w:color w:val="2F5496"/>
    </w:rPr>
  </w:style>
  <w:style w:type="paragraph" w:styleId="9">
    <w:name w:val="heading 6"/>
    <w:basedOn w:val="3"/>
    <w:next w:val="4"/>
    <w:qFormat/>
    <w:uiPriority w:val="6"/>
    <w:pPr>
      <w:numPr>
        <w:ilvl w:val="5"/>
        <w:numId w:val="1"/>
      </w:numPr>
      <w:tabs>
        <w:tab w:val="left" w:pos="432"/>
      </w:tabs>
      <w:outlineLvl w:val="5"/>
    </w:pPr>
    <w:rPr>
      <w:b/>
      <w:bCs/>
    </w:rPr>
  </w:style>
  <w:style w:type="paragraph" w:styleId="10">
    <w:name w:val="heading 7"/>
    <w:basedOn w:val="3"/>
    <w:next w:val="4"/>
    <w:qFormat/>
    <w:uiPriority w:val="6"/>
    <w:pPr>
      <w:numPr>
        <w:ilvl w:val="6"/>
        <w:numId w:val="1"/>
      </w:numPr>
      <w:tabs>
        <w:tab w:val="left" w:pos="432"/>
      </w:tabs>
      <w:outlineLvl w:val="6"/>
    </w:pPr>
    <w:rPr>
      <w:b/>
      <w:bCs/>
    </w:rPr>
  </w:style>
  <w:style w:type="paragraph" w:styleId="11">
    <w:name w:val="heading 8"/>
    <w:basedOn w:val="3"/>
    <w:next w:val="4"/>
    <w:qFormat/>
    <w:uiPriority w:val="6"/>
    <w:pPr>
      <w:numPr>
        <w:ilvl w:val="7"/>
        <w:numId w:val="1"/>
      </w:numPr>
      <w:tabs>
        <w:tab w:val="left" w:pos="432"/>
      </w:tabs>
      <w:outlineLvl w:val="7"/>
    </w:pPr>
    <w:rPr>
      <w:b/>
      <w:bCs/>
    </w:rPr>
  </w:style>
  <w:style w:type="paragraph" w:styleId="12">
    <w:name w:val="heading 9"/>
    <w:basedOn w:val="3"/>
    <w:next w:val="4"/>
    <w:qFormat/>
    <w:uiPriority w:val="6"/>
    <w:pPr>
      <w:numPr>
        <w:ilvl w:val="8"/>
        <w:numId w:val="1"/>
      </w:numPr>
      <w:tabs>
        <w:tab w:val="left" w:pos="432"/>
      </w:tabs>
      <w:outlineLvl w:val="8"/>
    </w:pPr>
    <w:rPr>
      <w:b/>
      <w:bCs/>
    </w:rPr>
  </w:style>
  <w:style w:type="character" w:default="1" w:styleId="28">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customStyle="1" w:styleId="3">
    <w:name w:val="Heading"/>
    <w:basedOn w:val="1"/>
    <w:next w:val="4"/>
    <w:qFormat/>
    <w:uiPriority w:val="6"/>
    <w:pPr>
      <w:keepNext/>
      <w:spacing w:before="240" w:after="120"/>
    </w:pPr>
    <w:rPr>
      <w:rFonts w:ascii="Arial" w:hAnsi="Arial" w:eastAsia="Microsoft YaHei"/>
      <w:sz w:val="28"/>
      <w:szCs w:val="28"/>
    </w:rPr>
  </w:style>
  <w:style w:type="paragraph" w:styleId="4">
    <w:name w:val="Body Text"/>
    <w:basedOn w:val="1"/>
    <w:qFormat/>
    <w:uiPriority w:val="7"/>
    <w:pPr>
      <w:spacing w:after="120" w:line="240" w:lineRule="exact"/>
      <w:ind w:left="0" w:firstLine="0"/>
    </w:pPr>
    <w:rPr>
      <w:color w:val="00000A"/>
      <w:lang w:val="zh-CN" w:eastAsia="ar-SA"/>
    </w:rPr>
  </w:style>
  <w:style w:type="paragraph" w:styleId="13">
    <w:name w:val="Balloon Text"/>
    <w:basedOn w:val="1"/>
    <w:link w:val="77"/>
    <w:qFormat/>
    <w:uiPriority w:val="0"/>
    <w:pPr>
      <w:spacing w:line="240" w:lineRule="auto"/>
    </w:pPr>
    <w:rPr>
      <w:rFonts w:ascii="Tahoma" w:hAnsi="Tahoma"/>
      <w:sz w:val="16"/>
      <w:szCs w:val="14"/>
    </w:rPr>
  </w:style>
  <w:style w:type="paragraph" w:styleId="14">
    <w:name w:val="footer"/>
    <w:basedOn w:val="1"/>
    <w:qFormat/>
    <w:uiPriority w:val="6"/>
    <w:pPr>
      <w:suppressLineNumbers/>
      <w:tabs>
        <w:tab w:val="center" w:pos="5106"/>
        <w:tab w:val="right" w:pos="9786"/>
      </w:tabs>
    </w:pPr>
  </w:style>
  <w:style w:type="paragraph" w:styleId="15">
    <w:name w:val="header"/>
    <w:basedOn w:val="1"/>
    <w:qFormat/>
    <w:uiPriority w:val="6"/>
    <w:pPr>
      <w:suppressLineNumbers/>
      <w:tabs>
        <w:tab w:val="center" w:pos="5245"/>
        <w:tab w:val="right" w:pos="10064"/>
      </w:tabs>
    </w:pPr>
  </w:style>
  <w:style w:type="paragraph" w:styleId="16">
    <w:name w:val="List"/>
    <w:basedOn w:val="4"/>
    <w:qFormat/>
    <w:uiPriority w:val="7"/>
  </w:style>
  <w:style w:type="paragraph" w:styleId="17">
    <w:name w:val="Subtitle"/>
    <w:basedOn w:val="1"/>
    <w:next w:val="4"/>
    <w:qFormat/>
    <w:uiPriority w:val="6"/>
    <w:pPr>
      <w:spacing w:after="160"/>
    </w:pPr>
    <w:rPr>
      <w:rFonts w:ascii="Calibri" w:hAnsi="Calibri"/>
      <w:i/>
      <w:iCs/>
      <w:color w:val="595959"/>
      <w:spacing w:val="15"/>
      <w:sz w:val="28"/>
      <w:szCs w:val="28"/>
    </w:rPr>
  </w:style>
  <w:style w:type="paragraph" w:styleId="18">
    <w:name w:val="Title"/>
    <w:basedOn w:val="1"/>
    <w:next w:val="17"/>
    <w:qFormat/>
    <w:uiPriority w:val="7"/>
    <w:pPr>
      <w:spacing w:before="240" w:after="240"/>
      <w:jc w:val="center"/>
    </w:pPr>
    <w:rPr>
      <w:b/>
      <w:bCs/>
      <w:sz w:val="36"/>
      <w:szCs w:val="36"/>
    </w:rPr>
  </w:style>
  <w:style w:type="paragraph" w:styleId="19">
    <w:name w:val="toc 1"/>
    <w:basedOn w:val="1"/>
    <w:next w:val="1"/>
    <w:qFormat/>
    <w:uiPriority w:val="39"/>
    <w:pPr>
      <w:tabs>
        <w:tab w:val="right" w:leader="dot" w:pos="9638"/>
      </w:tabs>
      <w:spacing w:after="100"/>
      <w:ind w:left="0" w:firstLine="0"/>
    </w:pPr>
    <w:rPr>
      <w:color w:val="00000A"/>
      <w:szCs w:val="21"/>
    </w:rPr>
  </w:style>
  <w:style w:type="paragraph" w:styleId="20">
    <w:name w:val="toc 2"/>
    <w:basedOn w:val="1"/>
    <w:next w:val="1"/>
    <w:qFormat/>
    <w:uiPriority w:val="39"/>
    <w:pPr>
      <w:tabs>
        <w:tab w:val="right" w:leader="dot" w:pos="9575"/>
      </w:tabs>
      <w:spacing w:after="100"/>
      <w:ind w:left="220" w:firstLine="0"/>
    </w:pPr>
  </w:style>
  <w:style w:type="paragraph" w:styleId="21">
    <w:name w:val="toc 3"/>
    <w:basedOn w:val="1"/>
    <w:next w:val="1"/>
    <w:unhideWhenUsed/>
    <w:uiPriority w:val="39"/>
    <w:pPr>
      <w:widowControl/>
      <w:suppressAutoHyphens w:val="0"/>
      <w:spacing w:after="100" w:line="259" w:lineRule="auto"/>
      <w:ind w:left="440" w:firstLine="0"/>
    </w:pPr>
    <w:rPr>
      <w:rFonts w:asciiTheme="minorHAnsi" w:hAnsiTheme="minorHAnsi" w:eastAsiaTheme="minorEastAsia" w:cstheme="minorBidi"/>
      <w:kern w:val="0"/>
      <w:sz w:val="22"/>
      <w:szCs w:val="22"/>
      <w:lang w:val="en-IN" w:eastAsia="en-IN"/>
    </w:rPr>
  </w:style>
  <w:style w:type="paragraph" w:styleId="22">
    <w:name w:val="toc 4"/>
    <w:basedOn w:val="1"/>
    <w:next w:val="1"/>
    <w:unhideWhenUsed/>
    <w:qFormat/>
    <w:uiPriority w:val="39"/>
    <w:pPr>
      <w:widowControl/>
      <w:suppressAutoHyphens w:val="0"/>
      <w:spacing w:after="100" w:line="259" w:lineRule="auto"/>
      <w:ind w:left="660" w:firstLine="0"/>
    </w:pPr>
    <w:rPr>
      <w:rFonts w:asciiTheme="minorHAnsi" w:hAnsiTheme="minorHAnsi" w:eastAsiaTheme="minorEastAsia" w:cstheme="minorBidi"/>
      <w:kern w:val="0"/>
      <w:sz w:val="22"/>
      <w:szCs w:val="22"/>
      <w:lang w:val="en-IN" w:eastAsia="en-IN"/>
    </w:rPr>
  </w:style>
  <w:style w:type="paragraph" w:styleId="23">
    <w:name w:val="toc 5"/>
    <w:basedOn w:val="1"/>
    <w:next w:val="1"/>
    <w:unhideWhenUsed/>
    <w:uiPriority w:val="39"/>
    <w:pPr>
      <w:widowControl/>
      <w:suppressAutoHyphens w:val="0"/>
      <w:spacing w:after="100" w:line="259" w:lineRule="auto"/>
      <w:ind w:left="880" w:firstLine="0"/>
    </w:pPr>
    <w:rPr>
      <w:rFonts w:asciiTheme="minorHAnsi" w:hAnsiTheme="minorHAnsi" w:eastAsiaTheme="minorEastAsia" w:cstheme="minorBidi"/>
      <w:kern w:val="0"/>
      <w:sz w:val="22"/>
      <w:szCs w:val="22"/>
      <w:lang w:val="en-IN" w:eastAsia="en-IN"/>
    </w:rPr>
  </w:style>
  <w:style w:type="paragraph" w:styleId="24">
    <w:name w:val="toc 6"/>
    <w:basedOn w:val="1"/>
    <w:next w:val="1"/>
    <w:unhideWhenUsed/>
    <w:uiPriority w:val="39"/>
    <w:pPr>
      <w:widowControl/>
      <w:suppressAutoHyphens w:val="0"/>
      <w:spacing w:after="100" w:line="259" w:lineRule="auto"/>
      <w:ind w:left="1100" w:firstLine="0"/>
    </w:pPr>
    <w:rPr>
      <w:rFonts w:asciiTheme="minorHAnsi" w:hAnsiTheme="minorHAnsi" w:eastAsiaTheme="minorEastAsia" w:cstheme="minorBidi"/>
      <w:kern w:val="0"/>
      <w:sz w:val="22"/>
      <w:szCs w:val="22"/>
      <w:lang w:val="en-IN" w:eastAsia="en-IN"/>
    </w:rPr>
  </w:style>
  <w:style w:type="paragraph" w:styleId="25">
    <w:name w:val="toc 7"/>
    <w:basedOn w:val="1"/>
    <w:next w:val="1"/>
    <w:unhideWhenUsed/>
    <w:uiPriority w:val="39"/>
    <w:pPr>
      <w:widowControl/>
      <w:suppressAutoHyphens w:val="0"/>
      <w:spacing w:after="100" w:line="259" w:lineRule="auto"/>
      <w:ind w:left="1320" w:firstLine="0"/>
    </w:pPr>
    <w:rPr>
      <w:rFonts w:asciiTheme="minorHAnsi" w:hAnsiTheme="minorHAnsi" w:eastAsiaTheme="minorEastAsia" w:cstheme="minorBidi"/>
      <w:kern w:val="0"/>
      <w:sz w:val="22"/>
      <w:szCs w:val="22"/>
      <w:lang w:val="en-IN" w:eastAsia="en-IN"/>
    </w:rPr>
  </w:style>
  <w:style w:type="paragraph" w:styleId="26">
    <w:name w:val="toc 8"/>
    <w:basedOn w:val="1"/>
    <w:next w:val="1"/>
    <w:unhideWhenUsed/>
    <w:uiPriority w:val="39"/>
    <w:pPr>
      <w:widowControl/>
      <w:suppressAutoHyphens w:val="0"/>
      <w:spacing w:after="100" w:line="259" w:lineRule="auto"/>
      <w:ind w:left="1540" w:firstLine="0"/>
    </w:pPr>
    <w:rPr>
      <w:rFonts w:asciiTheme="minorHAnsi" w:hAnsiTheme="minorHAnsi" w:eastAsiaTheme="minorEastAsia" w:cstheme="minorBidi"/>
      <w:kern w:val="0"/>
      <w:sz w:val="22"/>
      <w:szCs w:val="22"/>
      <w:lang w:val="en-IN" w:eastAsia="en-IN"/>
    </w:rPr>
  </w:style>
  <w:style w:type="paragraph" w:styleId="27">
    <w:name w:val="toc 9"/>
    <w:basedOn w:val="1"/>
    <w:next w:val="1"/>
    <w:unhideWhenUsed/>
    <w:uiPriority w:val="39"/>
    <w:pPr>
      <w:widowControl/>
      <w:suppressAutoHyphens w:val="0"/>
      <w:spacing w:after="100" w:line="259" w:lineRule="auto"/>
      <w:ind w:left="1760" w:firstLine="0"/>
    </w:pPr>
    <w:rPr>
      <w:rFonts w:asciiTheme="minorHAnsi" w:hAnsiTheme="minorHAnsi" w:eastAsiaTheme="minorEastAsia" w:cstheme="minorBidi"/>
      <w:kern w:val="0"/>
      <w:sz w:val="22"/>
      <w:szCs w:val="22"/>
      <w:lang w:val="en-IN" w:eastAsia="en-IN"/>
    </w:rPr>
  </w:style>
  <w:style w:type="character" w:styleId="29">
    <w:name w:val="Hyperlink"/>
    <w:qFormat/>
    <w:uiPriority w:val="99"/>
    <w:rPr>
      <w:color w:val="0563C1"/>
      <w:u w:val="single"/>
    </w:rPr>
  </w:style>
  <w:style w:type="paragraph" w:customStyle="1" w:styleId="31">
    <w:name w:val="Balloon Text1"/>
    <w:basedOn w:val="1"/>
    <w:qFormat/>
    <w:uiPriority w:val="6"/>
    <w:rPr>
      <w:rFonts w:ascii="Tahoma" w:hAnsi="Tahoma"/>
      <w:sz w:val="16"/>
      <w:szCs w:val="16"/>
    </w:rPr>
  </w:style>
  <w:style w:type="paragraph" w:customStyle="1" w:styleId="32">
    <w:name w:val="InfoBlue"/>
    <w:basedOn w:val="1"/>
    <w:qFormat/>
    <w:uiPriority w:val="6"/>
    <w:pPr>
      <w:tabs>
        <w:tab w:val="left" w:pos="540"/>
        <w:tab w:val="left" w:pos="1260"/>
      </w:tabs>
      <w:spacing w:after="120" w:line="276" w:lineRule="auto"/>
      <w:ind w:left="0" w:firstLine="0"/>
    </w:pPr>
    <w:rPr>
      <w:rFonts w:eastAsia="Times New Roman"/>
      <w:color w:val="00000A"/>
      <w:lang w:eastAsia="ar-SA"/>
    </w:rPr>
  </w:style>
  <w:style w:type="paragraph" w:customStyle="1" w:styleId="33">
    <w:name w:val="Heading 10"/>
    <w:basedOn w:val="3"/>
    <w:next w:val="4"/>
    <w:qFormat/>
    <w:uiPriority w:val="6"/>
    <w:rPr>
      <w:b/>
      <w:bCs/>
      <w:sz w:val="21"/>
      <w:szCs w:val="21"/>
    </w:rPr>
  </w:style>
  <w:style w:type="paragraph" w:customStyle="1" w:styleId="34">
    <w:name w:val="Table Paragraph"/>
    <w:basedOn w:val="1"/>
    <w:qFormat/>
    <w:uiPriority w:val="6"/>
  </w:style>
  <w:style w:type="paragraph" w:customStyle="1" w:styleId="35">
    <w:name w:val="List Paragraph1"/>
    <w:basedOn w:val="1"/>
    <w:qFormat/>
    <w:uiPriority w:val="7"/>
    <w:pPr>
      <w:ind w:left="720" w:firstLine="0"/>
    </w:pPr>
    <w:rPr>
      <w:color w:val="00000A"/>
    </w:rPr>
  </w:style>
  <w:style w:type="paragraph" w:customStyle="1" w:styleId="36">
    <w:name w:val="Caption1"/>
    <w:basedOn w:val="1"/>
    <w:uiPriority w:val="7"/>
    <w:pPr>
      <w:suppressLineNumbers/>
      <w:spacing w:before="120" w:after="120"/>
    </w:pPr>
    <w:rPr>
      <w:i/>
      <w:iCs/>
    </w:rPr>
  </w:style>
  <w:style w:type="paragraph" w:customStyle="1" w:styleId="37">
    <w:name w:val="Index"/>
    <w:basedOn w:val="1"/>
    <w:qFormat/>
    <w:uiPriority w:val="6"/>
    <w:pPr>
      <w:suppressLineNumbers/>
    </w:pPr>
  </w:style>
  <w:style w:type="paragraph" w:customStyle="1" w:styleId="38">
    <w:name w:val="Table Contents"/>
    <w:basedOn w:val="1"/>
    <w:qFormat/>
    <w:uiPriority w:val="6"/>
    <w:pPr>
      <w:suppressLineNumbers/>
      <w:spacing w:line="240" w:lineRule="exact"/>
      <w:ind w:left="0" w:firstLine="0"/>
    </w:pPr>
    <w:rPr>
      <w:rFonts w:eastAsia="Times New Roman"/>
      <w:color w:val="00000A"/>
      <w:szCs w:val="20"/>
      <w:lang w:eastAsia="ar-SA"/>
    </w:rPr>
  </w:style>
  <w:style w:type="paragraph" w:customStyle="1" w:styleId="39">
    <w:name w:val="Normal (Web)1"/>
    <w:basedOn w:val="1"/>
    <w:qFormat/>
    <w:uiPriority w:val="7"/>
    <w:pPr>
      <w:spacing w:before="100" w:after="100"/>
      <w:ind w:left="0" w:firstLine="0"/>
    </w:pPr>
    <w:rPr>
      <w:rFonts w:eastAsia="Times New Roman" w:cs="Times New Roman"/>
      <w:color w:val="00000A"/>
    </w:rPr>
  </w:style>
  <w:style w:type="paragraph" w:customStyle="1" w:styleId="40">
    <w:name w:val="List Paragraph2"/>
    <w:basedOn w:val="1"/>
    <w:qFormat/>
    <w:uiPriority w:val="7"/>
    <w:pPr>
      <w:ind w:left="720"/>
    </w:pPr>
  </w:style>
  <w:style w:type="paragraph" w:customStyle="1" w:styleId="41">
    <w:name w:val="List Paragraph3"/>
    <w:basedOn w:val="1"/>
    <w:uiPriority w:val="7"/>
    <w:pPr>
      <w:ind w:left="720"/>
    </w:pPr>
  </w:style>
  <w:style w:type="paragraph" w:customStyle="1" w:styleId="42">
    <w:name w:val="Caption2"/>
    <w:basedOn w:val="1"/>
    <w:qFormat/>
    <w:uiPriority w:val="7"/>
    <w:pPr>
      <w:suppressLineNumbers/>
      <w:spacing w:before="120" w:after="120"/>
    </w:pPr>
    <w:rPr>
      <w:i/>
      <w:iCs/>
    </w:rPr>
  </w:style>
  <w:style w:type="paragraph" w:customStyle="1" w:styleId="43">
    <w:name w:val="Table Heading"/>
    <w:basedOn w:val="38"/>
    <w:qFormat/>
    <w:uiPriority w:val="6"/>
    <w:pPr>
      <w:jc w:val="center"/>
    </w:pPr>
    <w:rPr>
      <w:b/>
      <w:bCs/>
    </w:rPr>
  </w:style>
  <w:style w:type="character" w:customStyle="1" w:styleId="44">
    <w:name w:val="ListLabel 3"/>
    <w:qFormat/>
    <w:uiPriority w:val="7"/>
    <w:rPr>
      <w:color w:val="00000A"/>
    </w:rPr>
  </w:style>
  <w:style w:type="character" w:customStyle="1" w:styleId="45">
    <w:name w:val="Heading 5 Char"/>
    <w:qFormat/>
    <w:uiPriority w:val="6"/>
    <w:rPr>
      <w:rFonts w:ascii="Calibri Light" w:hAnsi="Calibri Light"/>
      <w:color w:val="2F5496"/>
      <w:sz w:val="22"/>
      <w:szCs w:val="22"/>
    </w:rPr>
  </w:style>
  <w:style w:type="character" w:customStyle="1" w:styleId="46">
    <w:name w:val="Heading 1 Char"/>
    <w:uiPriority w:val="6"/>
    <w:rPr>
      <w:rFonts w:ascii="Calibri" w:hAnsi="Calibri" w:eastAsia="Calibri" w:cs="Calibri"/>
      <w:b/>
      <w:color w:val="000000"/>
      <w:sz w:val="32"/>
    </w:rPr>
  </w:style>
  <w:style w:type="character" w:customStyle="1" w:styleId="47">
    <w:name w:val="Mention1"/>
    <w:qFormat/>
    <w:uiPriority w:val="6"/>
    <w:rPr>
      <w:color w:val="2B579A"/>
    </w:rPr>
  </w:style>
  <w:style w:type="character" w:customStyle="1" w:styleId="48">
    <w:name w:val="Bullets"/>
    <w:uiPriority w:val="6"/>
    <w:rPr>
      <w:rFonts w:ascii="OpenSymbol" w:hAnsi="OpenSymbol" w:eastAsia="OpenSymbol" w:cs="OpenSymbol"/>
    </w:rPr>
  </w:style>
  <w:style w:type="character" w:customStyle="1" w:styleId="49">
    <w:name w:val="vpqmgb1"/>
    <w:basedOn w:val="50"/>
    <w:qFormat/>
    <w:uiPriority w:val="7"/>
  </w:style>
  <w:style w:type="character" w:customStyle="1" w:styleId="50">
    <w:name w:val="Default Paragraph Font1"/>
    <w:qFormat/>
    <w:uiPriority w:val="6"/>
  </w:style>
  <w:style w:type="character" w:customStyle="1" w:styleId="51">
    <w:name w:val="lwfe2d2"/>
    <w:qFormat/>
    <w:uiPriority w:val="6"/>
    <w:rPr>
      <w:vanish/>
      <w:sz w:val="2"/>
      <w:szCs w:val="2"/>
    </w:rPr>
  </w:style>
  <w:style w:type="character" w:customStyle="1" w:styleId="52">
    <w:name w:val="v1ipkd1"/>
    <w:basedOn w:val="50"/>
    <w:uiPriority w:val="6"/>
  </w:style>
  <w:style w:type="character" w:customStyle="1" w:styleId="53">
    <w:name w:val="ListLabel 6"/>
    <w:qFormat/>
    <w:uiPriority w:val="7"/>
    <w:rPr>
      <w:rFonts w:cs="Courier New"/>
    </w:rPr>
  </w:style>
  <w:style w:type="character" w:customStyle="1" w:styleId="54">
    <w:name w:val="Heading 3 Char"/>
    <w:qFormat/>
    <w:uiPriority w:val="6"/>
    <w:rPr>
      <w:rFonts w:ascii="Calibri" w:hAnsi="Calibri" w:eastAsia="Calibri" w:cs="Calibri"/>
      <w:b/>
      <w:color w:val="000000"/>
      <w:sz w:val="28"/>
    </w:rPr>
  </w:style>
  <w:style w:type="character" w:customStyle="1" w:styleId="55">
    <w:name w:val="ListLabel 1"/>
    <w:qFormat/>
    <w:uiPriority w:val="7"/>
    <w:rPr>
      <w:rFonts w:eastAsia="OpenSymbol" w:cs="OpenSymbol"/>
    </w:rPr>
  </w:style>
  <w:style w:type="character" w:customStyle="1" w:styleId="56">
    <w:name w:val="ListLabel 4"/>
    <w:qFormat/>
    <w:uiPriority w:val="7"/>
    <w:rPr>
      <w:rFonts w:eastAsia="Calibri" w:cs="Calibri"/>
      <w:color w:val="000000"/>
      <w:sz w:val="22"/>
    </w:rPr>
  </w:style>
  <w:style w:type="character" w:customStyle="1" w:styleId="57">
    <w:name w:val="sv"/>
    <w:basedOn w:val="50"/>
    <w:qFormat/>
    <w:uiPriority w:val="0"/>
  </w:style>
  <w:style w:type="character" w:customStyle="1" w:styleId="58">
    <w:name w:val="Heading 2 Char"/>
    <w:qFormat/>
    <w:uiPriority w:val="6"/>
    <w:rPr>
      <w:rFonts w:ascii="Calibri" w:hAnsi="Calibri" w:eastAsia="Calibri" w:cs="Calibri"/>
      <w:b/>
      <w:color w:val="000000"/>
      <w:sz w:val="28"/>
    </w:rPr>
  </w:style>
  <w:style w:type="character" w:customStyle="1" w:styleId="59">
    <w:name w:val="ListLabel 5"/>
    <w:qFormat/>
    <w:uiPriority w:val="7"/>
    <w:rPr>
      <w:rFonts w:eastAsia="Times New Roman" w:cs="Calibri"/>
    </w:rPr>
  </w:style>
  <w:style w:type="character" w:customStyle="1" w:styleId="60">
    <w:name w:val="Body Text Char"/>
    <w:qFormat/>
    <w:uiPriority w:val="6"/>
    <w:rPr>
      <w:rFonts w:ascii="Calibri" w:hAnsi="Calibri" w:eastAsia="Calibri" w:cs="Calibri"/>
      <w:sz w:val="22"/>
      <w:szCs w:val="22"/>
      <w:lang w:val="zh-CN" w:eastAsia="ar-SA"/>
    </w:rPr>
  </w:style>
  <w:style w:type="character" w:customStyle="1" w:styleId="61">
    <w:name w:val="Subtitle Char"/>
    <w:qFormat/>
    <w:uiPriority w:val="6"/>
    <w:rPr>
      <w:color w:val="595959"/>
      <w:spacing w:val="15"/>
    </w:rPr>
  </w:style>
  <w:style w:type="character" w:customStyle="1" w:styleId="62">
    <w:name w:val="Intense Reference1"/>
    <w:qFormat/>
    <w:uiPriority w:val="7"/>
    <w:rPr>
      <w:b/>
      <w:bCs/>
      <w:smallCaps/>
      <w:color w:val="4472C4"/>
      <w:spacing w:val="5"/>
    </w:rPr>
  </w:style>
  <w:style w:type="character" w:customStyle="1" w:styleId="63">
    <w:name w:val="Footer Char"/>
    <w:qFormat/>
    <w:uiPriority w:val="6"/>
    <w:rPr>
      <w:rFonts w:ascii="Calibri" w:hAnsi="Calibri" w:eastAsia="Calibri" w:cs="Calibri"/>
      <w:color w:val="000000"/>
    </w:rPr>
  </w:style>
  <w:style w:type="character" w:customStyle="1" w:styleId="64">
    <w:name w:val="mozhuf"/>
    <w:basedOn w:val="50"/>
    <w:uiPriority w:val="7"/>
  </w:style>
  <w:style w:type="character" w:customStyle="1" w:styleId="65">
    <w:name w:val="Intense Reference3"/>
    <w:qFormat/>
    <w:uiPriority w:val="7"/>
    <w:rPr>
      <w:b/>
      <w:bCs/>
      <w:smallCaps/>
      <w:color w:val="4472C4"/>
      <w:spacing w:val="5"/>
    </w:rPr>
  </w:style>
  <w:style w:type="character" w:customStyle="1" w:styleId="66">
    <w:name w:val="Header Char"/>
    <w:qFormat/>
    <w:uiPriority w:val="6"/>
    <w:rPr>
      <w:rFonts w:ascii="Times New Roman" w:hAnsi="Times New Roman" w:eastAsia="SimSun" w:cs="Mangal"/>
      <w:kern w:val="1"/>
      <w:sz w:val="24"/>
      <w:szCs w:val="24"/>
    </w:rPr>
  </w:style>
  <w:style w:type="character" w:customStyle="1" w:styleId="67">
    <w:name w:val="th1"/>
    <w:qFormat/>
    <w:uiPriority w:val="3"/>
    <w:rPr>
      <w:vanish/>
      <w:color w:val="DD4B39"/>
    </w:rPr>
  </w:style>
  <w:style w:type="character" w:customStyle="1" w:styleId="68">
    <w:name w:val="Intense Reference2"/>
    <w:qFormat/>
    <w:uiPriority w:val="7"/>
    <w:rPr>
      <w:b/>
      <w:bCs/>
      <w:smallCaps/>
      <w:color w:val="4472C4"/>
      <w:spacing w:val="5"/>
    </w:rPr>
  </w:style>
  <w:style w:type="character" w:customStyle="1" w:styleId="69">
    <w:name w:val="Title Char"/>
    <w:qFormat/>
    <w:uiPriority w:val="7"/>
    <w:rPr>
      <w:rFonts w:ascii="Times New Roman" w:hAnsi="Times New Roman" w:eastAsia="SimSun" w:cs="Mangal"/>
      <w:b/>
      <w:kern w:val="1"/>
      <w:sz w:val="24"/>
      <w:szCs w:val="24"/>
    </w:rPr>
  </w:style>
  <w:style w:type="character" w:customStyle="1" w:styleId="70">
    <w:name w:val="ListLabel 2"/>
    <w:qFormat/>
    <w:uiPriority w:val="7"/>
    <w:rPr>
      <w:rFonts w:cs="Courier New"/>
    </w:rPr>
  </w:style>
  <w:style w:type="character" w:customStyle="1" w:styleId="71">
    <w:name w:val="Heading 4 Char"/>
    <w:uiPriority w:val="6"/>
    <w:rPr>
      <w:rFonts w:ascii="Calibri Light" w:hAnsi="Calibri Light"/>
      <w:i/>
      <w:iCs/>
      <w:color w:val="2F5496"/>
    </w:rPr>
  </w:style>
  <w:style w:type="character" w:customStyle="1" w:styleId="72">
    <w:name w:val="tl8wme"/>
    <w:basedOn w:val="50"/>
    <w:qFormat/>
    <w:uiPriority w:val="3"/>
  </w:style>
  <w:style w:type="character" w:customStyle="1" w:styleId="73">
    <w:name w:val="o3rcze1"/>
    <w:uiPriority w:val="7"/>
    <w:rPr>
      <w:vanish/>
    </w:rPr>
  </w:style>
  <w:style w:type="character" w:customStyle="1" w:styleId="74">
    <w:name w:val="ur"/>
    <w:basedOn w:val="50"/>
    <w:uiPriority w:val="0"/>
  </w:style>
  <w:style w:type="character" w:customStyle="1" w:styleId="75">
    <w:name w:val="dj1gof"/>
    <w:basedOn w:val="50"/>
    <w:uiPriority w:val="3"/>
  </w:style>
  <w:style w:type="character" w:customStyle="1" w:styleId="76">
    <w:name w:val="Balloon Text Char"/>
    <w:uiPriority w:val="6"/>
    <w:rPr>
      <w:rFonts w:ascii="Tahoma" w:hAnsi="Tahoma"/>
      <w:kern w:val="1"/>
      <w:sz w:val="16"/>
      <w:szCs w:val="16"/>
    </w:rPr>
  </w:style>
  <w:style w:type="character" w:customStyle="1" w:styleId="77">
    <w:name w:val="Balloon Text Char1"/>
    <w:basedOn w:val="28"/>
    <w:link w:val="13"/>
    <w:qFormat/>
    <w:uiPriority w:val="0"/>
    <w:rPr>
      <w:rFonts w:ascii="Tahoma" w:hAnsi="Tahoma" w:eastAsia="SimSun" w:cs="Mangal"/>
      <w:kern w:val="1"/>
      <w:sz w:val="16"/>
      <w:szCs w:val="14"/>
    </w:rPr>
  </w:style>
  <w:style w:type="paragraph" w:customStyle="1" w:styleId="78">
    <w:name w:val="List Paragraph4"/>
    <w:basedOn w:val="1"/>
    <w:link w:val="79"/>
    <w:unhideWhenUsed/>
    <w:qFormat/>
    <w:uiPriority w:val="34"/>
    <w:pPr>
      <w:widowControl/>
      <w:suppressAutoHyphens w:val="0"/>
      <w:spacing w:after="160" w:line="259" w:lineRule="auto"/>
      <w:ind w:left="720" w:firstLine="0"/>
      <w:contextualSpacing/>
    </w:pPr>
    <w:rPr>
      <w:rFonts w:asciiTheme="minorHAnsi" w:hAnsiTheme="minorHAnsi" w:eastAsiaTheme="minorHAnsi" w:cstheme="minorBidi"/>
      <w:kern w:val="0"/>
      <w:sz w:val="22"/>
      <w:szCs w:val="22"/>
      <w:lang w:eastAsia="en-US"/>
    </w:rPr>
  </w:style>
  <w:style w:type="character" w:customStyle="1" w:styleId="79">
    <w:name w:val="List Paragraph Char"/>
    <w:link w:val="78"/>
    <w:qFormat/>
    <w:uiPriority w:val="34"/>
    <w:rPr>
      <w:rFonts w:asciiTheme="minorHAnsi" w:hAnsiTheme="minorHAnsi" w:eastAsiaTheme="minorHAnsi" w:cstheme="minorBidi"/>
      <w:sz w:val="22"/>
      <w:szCs w:val="22"/>
    </w:rPr>
  </w:style>
  <w:style w:type="character" w:customStyle="1" w:styleId="80">
    <w:name w:val="Unresolved Mention"/>
    <w:basedOn w:val="28"/>
    <w:semiHidden/>
    <w:unhideWhenUsed/>
    <w:uiPriority w:val="99"/>
    <w:rPr>
      <w:color w:val="808080"/>
      <w:shd w:val="clear" w:color="auto" w:fill="E6E6E6"/>
    </w:rPr>
  </w:style>
  <w:style w:type="paragraph" w:styleId="81">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em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77</Pages>
  <Words>11161</Words>
  <Characters>63624</Characters>
  <Lines>530</Lines>
  <Paragraphs>149</Paragraphs>
  <TotalTime>0</TotalTime>
  <ScaleCrop>false</ScaleCrop>
  <LinksUpToDate>false</LinksUpToDate>
  <CharactersWithSpaces>74636</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2019-04-12T12:40:00Z</dcterms:created>
  <dc:creator>nyerra</dc:creator>
  <cp:lastModifiedBy>rsolanki</cp:lastModifiedBy>
  <dcterms:modified xsi:type="dcterms:W3CDTF">2020-01-29T12:37:58Z</dcterms:modified>
  <dc:title>TOLL PLUS</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1033-11.2.0.9144</vt:lpwstr>
  </property>
</Properties>
</file>